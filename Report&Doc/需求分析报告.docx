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F05A4" w14:textId="77777777" w:rsidR="00287AEF" w:rsidRPr="00B82CC0" w:rsidRDefault="00287AEF" w:rsidP="005F72B6">
      <w:pPr>
        <w:pStyle w:val="affd"/>
        <w:rPr>
          <w:szCs w:val="20"/>
        </w:rPr>
      </w:pPr>
      <w:r w:rsidRPr="00B82CC0">
        <w:rPr>
          <w:noProof/>
        </w:rPr>
        <w:drawing>
          <wp:inline distT="0" distB="0" distL="0" distR="0" wp14:anchorId="4927A0A1" wp14:editId="104A2199">
            <wp:extent cx="4507150" cy="762000"/>
            <wp:effectExtent l="0" t="0" r="8255" b="0"/>
            <wp:docPr id="27" name="图片 27"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4604179" cy="778404"/>
                    </a:xfrm>
                    <a:prstGeom prst="rect">
                      <a:avLst/>
                    </a:prstGeom>
                    <a:noFill/>
                    <a:ln>
                      <a:noFill/>
                    </a:ln>
                  </pic:spPr>
                </pic:pic>
              </a:graphicData>
            </a:graphic>
          </wp:inline>
        </w:drawing>
      </w:r>
    </w:p>
    <w:p w14:paraId="4C6829BD" w14:textId="77777777" w:rsidR="00287AEF" w:rsidRPr="00B82CC0" w:rsidRDefault="00287AEF" w:rsidP="00287AEF">
      <w:pPr>
        <w:rPr>
          <w:szCs w:val="20"/>
        </w:rPr>
      </w:pPr>
    </w:p>
    <w:p w14:paraId="5316043C" w14:textId="77777777" w:rsidR="00287AEF" w:rsidRPr="00B82CC0" w:rsidRDefault="00287AEF" w:rsidP="00287AEF">
      <w:pPr>
        <w:rPr>
          <w:szCs w:val="20"/>
        </w:rPr>
      </w:pPr>
    </w:p>
    <w:p w14:paraId="0EAD6411" w14:textId="77777777" w:rsidR="00287AEF" w:rsidRPr="00B82CC0" w:rsidRDefault="00287AEF" w:rsidP="00287AEF">
      <w:pPr>
        <w:jc w:val="center"/>
        <w:rPr>
          <w:rFonts w:ascii="仿宋" w:eastAsia="仿宋" w:hAnsi="仿宋"/>
          <w:b/>
          <w:sz w:val="84"/>
          <w:szCs w:val="84"/>
        </w:rPr>
      </w:pPr>
      <w:r w:rsidRPr="00B82CC0">
        <w:rPr>
          <w:rFonts w:ascii="仿宋" w:eastAsia="仿宋" w:hAnsi="仿宋" w:hint="eastAsia"/>
          <w:b/>
          <w:sz w:val="84"/>
          <w:szCs w:val="84"/>
        </w:rPr>
        <w:t>课</w:t>
      </w:r>
      <w:r w:rsidRPr="00B82CC0">
        <w:rPr>
          <w:rFonts w:ascii="仿宋" w:eastAsia="仿宋" w:hAnsi="仿宋" w:hint="eastAsia"/>
          <w:b/>
          <w:sz w:val="44"/>
          <w:szCs w:val="44"/>
        </w:rPr>
        <w:t xml:space="preserve"> </w:t>
      </w:r>
      <w:r w:rsidRPr="00B82CC0">
        <w:rPr>
          <w:rFonts w:ascii="仿宋" w:eastAsia="仿宋" w:hAnsi="仿宋" w:hint="eastAsia"/>
          <w:b/>
          <w:sz w:val="84"/>
          <w:szCs w:val="84"/>
        </w:rPr>
        <w:t>程</w:t>
      </w:r>
      <w:r w:rsidRPr="00B82CC0">
        <w:rPr>
          <w:rFonts w:ascii="仿宋" w:eastAsia="仿宋" w:hAnsi="仿宋" w:hint="eastAsia"/>
          <w:b/>
          <w:sz w:val="44"/>
          <w:szCs w:val="44"/>
        </w:rPr>
        <w:t xml:space="preserve"> </w:t>
      </w:r>
      <w:r w:rsidRPr="00B82CC0">
        <w:rPr>
          <w:rFonts w:ascii="仿宋" w:eastAsia="仿宋" w:hAnsi="仿宋" w:hint="eastAsia"/>
          <w:b/>
          <w:sz w:val="84"/>
          <w:szCs w:val="84"/>
        </w:rPr>
        <w:t>实</w:t>
      </w:r>
      <w:r w:rsidRPr="00B82CC0">
        <w:rPr>
          <w:rFonts w:ascii="仿宋" w:eastAsia="仿宋" w:hAnsi="仿宋" w:hint="eastAsia"/>
          <w:b/>
          <w:sz w:val="44"/>
          <w:szCs w:val="44"/>
        </w:rPr>
        <w:t xml:space="preserve"> </w:t>
      </w:r>
      <w:r w:rsidRPr="00B82CC0">
        <w:rPr>
          <w:rFonts w:ascii="仿宋" w:eastAsia="仿宋" w:hAnsi="仿宋" w:hint="eastAsia"/>
          <w:b/>
          <w:sz w:val="84"/>
          <w:szCs w:val="84"/>
        </w:rPr>
        <w:t>验</w:t>
      </w:r>
      <w:r w:rsidRPr="00B82CC0">
        <w:rPr>
          <w:rFonts w:ascii="仿宋" w:eastAsia="仿宋" w:hAnsi="仿宋" w:hint="eastAsia"/>
          <w:b/>
          <w:sz w:val="44"/>
          <w:szCs w:val="44"/>
        </w:rPr>
        <w:t xml:space="preserve"> </w:t>
      </w:r>
      <w:r w:rsidRPr="00B82CC0">
        <w:rPr>
          <w:rFonts w:ascii="仿宋" w:eastAsia="仿宋" w:hAnsi="仿宋" w:hint="eastAsia"/>
          <w:b/>
          <w:sz w:val="84"/>
          <w:szCs w:val="84"/>
        </w:rPr>
        <w:t>报</w:t>
      </w:r>
      <w:r w:rsidRPr="00B82CC0">
        <w:rPr>
          <w:rFonts w:ascii="仿宋" w:eastAsia="仿宋" w:hAnsi="仿宋" w:hint="eastAsia"/>
          <w:b/>
          <w:sz w:val="44"/>
          <w:szCs w:val="44"/>
        </w:rPr>
        <w:t xml:space="preserve"> </w:t>
      </w:r>
      <w:r w:rsidRPr="00B82CC0">
        <w:rPr>
          <w:rFonts w:ascii="仿宋" w:eastAsia="仿宋" w:hAnsi="仿宋" w:hint="eastAsia"/>
          <w:b/>
          <w:sz w:val="84"/>
          <w:szCs w:val="84"/>
        </w:rPr>
        <w:t>告</w:t>
      </w:r>
    </w:p>
    <w:p w14:paraId="2CE493BA" w14:textId="77777777" w:rsidR="00287AEF" w:rsidRPr="00B82CC0" w:rsidRDefault="00287AEF" w:rsidP="00287AEF">
      <w:pPr>
        <w:rPr>
          <w:szCs w:val="20"/>
        </w:rPr>
      </w:pPr>
    </w:p>
    <w:p w14:paraId="312E2FE3" w14:textId="63A2FB3C" w:rsidR="00287AEF" w:rsidRPr="00B82CC0" w:rsidRDefault="00287AEF" w:rsidP="00287AEF">
      <w:pPr>
        <w:rPr>
          <w:b/>
          <w:sz w:val="36"/>
          <w:szCs w:val="36"/>
        </w:rPr>
      </w:pPr>
    </w:p>
    <w:p w14:paraId="53EFE610" w14:textId="54B7B88A" w:rsidR="00287AEF" w:rsidRPr="00B82CC0" w:rsidRDefault="00287AEF" w:rsidP="00287AEF">
      <w:pPr>
        <w:ind w:firstLineChars="98" w:firstLine="354"/>
        <w:rPr>
          <w:b/>
          <w:sz w:val="36"/>
          <w:szCs w:val="36"/>
          <w:u w:val="single"/>
        </w:rPr>
      </w:pPr>
      <w:r w:rsidRPr="00B82CC0">
        <w:rPr>
          <w:rFonts w:ascii="黑体" w:eastAsia="黑体" w:hAnsi="黑体" w:hint="eastAsia"/>
          <w:b/>
          <w:sz w:val="36"/>
          <w:szCs w:val="36"/>
        </w:rPr>
        <w:t>课程名称：</w:t>
      </w:r>
      <w:r>
        <w:rPr>
          <w:rFonts w:hint="eastAsia"/>
          <w:b/>
          <w:sz w:val="36"/>
          <w:szCs w:val="36"/>
          <w:u w:val="single"/>
        </w:rPr>
        <w:t xml:space="preserve">   </w:t>
      </w:r>
      <w:r w:rsidRPr="00B82CC0">
        <w:rPr>
          <w:rFonts w:hint="eastAsia"/>
          <w:b/>
          <w:sz w:val="36"/>
          <w:szCs w:val="36"/>
          <w:u w:val="single"/>
        </w:rPr>
        <w:t xml:space="preserve"> </w:t>
      </w:r>
      <w:r w:rsidR="00EF41EF">
        <w:rPr>
          <w:rFonts w:hint="eastAsia"/>
          <w:b/>
          <w:sz w:val="36"/>
          <w:szCs w:val="36"/>
          <w:u w:val="single"/>
        </w:rPr>
        <w:t>物联网应用系统综合设计</w:t>
      </w:r>
      <w:r>
        <w:rPr>
          <w:rFonts w:hint="eastAsia"/>
          <w:b/>
          <w:sz w:val="36"/>
          <w:szCs w:val="36"/>
          <w:u w:val="single"/>
        </w:rPr>
        <w:t xml:space="preserve">      </w:t>
      </w:r>
    </w:p>
    <w:p w14:paraId="3559E268" w14:textId="77777777" w:rsidR="00287AEF" w:rsidRPr="00B82CC0" w:rsidRDefault="00287AEF" w:rsidP="00287AEF">
      <w:pPr>
        <w:spacing w:beforeLines="50" w:before="163"/>
        <w:rPr>
          <w:b/>
          <w:sz w:val="36"/>
          <w:szCs w:val="36"/>
          <w:u w:val="single"/>
        </w:rPr>
      </w:pPr>
    </w:p>
    <w:p w14:paraId="544F8D84" w14:textId="77777777" w:rsidR="00287AEF" w:rsidRPr="00B82CC0" w:rsidRDefault="00287AEF" w:rsidP="00287AEF">
      <w:pPr>
        <w:rPr>
          <w:szCs w:val="20"/>
        </w:rPr>
      </w:pPr>
    </w:p>
    <w:p w14:paraId="0AF4E3B6" w14:textId="77777777" w:rsidR="00287AEF" w:rsidRPr="00B82CC0" w:rsidRDefault="00287AEF" w:rsidP="00287AEF">
      <w:pPr>
        <w:rPr>
          <w:szCs w:val="20"/>
        </w:rPr>
      </w:pPr>
    </w:p>
    <w:p w14:paraId="39AE61B2" w14:textId="04B17C77" w:rsidR="00287AEF" w:rsidRPr="00287AEF" w:rsidRDefault="00287AEF" w:rsidP="00287AEF">
      <w:pPr>
        <w:rPr>
          <w:szCs w:val="20"/>
        </w:rPr>
      </w:pPr>
    </w:p>
    <w:p w14:paraId="71E6B856" w14:textId="77777777" w:rsidR="00287AEF" w:rsidRPr="00B82CC0" w:rsidRDefault="00287AEF" w:rsidP="00287AEF">
      <w:pPr>
        <w:rPr>
          <w:szCs w:val="20"/>
        </w:rPr>
      </w:pPr>
    </w:p>
    <w:p w14:paraId="3B3AB0CE" w14:textId="77777777" w:rsidR="00287AEF" w:rsidRPr="00B82CC0" w:rsidRDefault="00287AEF" w:rsidP="00287AEF">
      <w:pPr>
        <w:rPr>
          <w:szCs w:val="20"/>
        </w:rPr>
      </w:pPr>
    </w:p>
    <w:p w14:paraId="559DA886" w14:textId="77777777" w:rsidR="00287AEF" w:rsidRPr="00B82CC0" w:rsidRDefault="00287AEF" w:rsidP="00287AEF">
      <w:pPr>
        <w:rPr>
          <w:szCs w:val="20"/>
        </w:rPr>
      </w:pPr>
    </w:p>
    <w:p w14:paraId="1C5706C8" w14:textId="6BE81C0E" w:rsidR="00287AEF" w:rsidRPr="00B82CC0" w:rsidRDefault="00287AEF" w:rsidP="00287AEF">
      <w:pPr>
        <w:rPr>
          <w:b/>
          <w:sz w:val="28"/>
          <w:szCs w:val="28"/>
        </w:rPr>
      </w:pPr>
      <w:r w:rsidRPr="00B82CC0">
        <w:rPr>
          <w:rFonts w:hint="eastAsia"/>
          <w:b/>
          <w:sz w:val="28"/>
          <w:szCs w:val="28"/>
        </w:rPr>
        <w:t xml:space="preserve">             </w:t>
      </w:r>
      <w:r w:rsidRPr="00B82CC0">
        <w:rPr>
          <w:rFonts w:hint="eastAsia"/>
          <w:b/>
          <w:sz w:val="28"/>
          <w:szCs w:val="28"/>
        </w:rPr>
        <w:t>专业班级：</w:t>
      </w:r>
      <w:r w:rsidRPr="00B82CC0">
        <w:rPr>
          <w:rFonts w:hint="eastAsia"/>
          <w:b/>
          <w:sz w:val="28"/>
          <w:szCs w:val="28"/>
          <w:u w:val="single"/>
        </w:rPr>
        <w:t xml:space="preserve">  </w:t>
      </w:r>
      <w:r w:rsidRPr="00B82CC0">
        <w:rPr>
          <w:rFonts w:hint="eastAsia"/>
          <w:b/>
          <w:sz w:val="28"/>
          <w:szCs w:val="28"/>
          <w:u w:val="single"/>
        </w:rPr>
        <w:t>物联网</w:t>
      </w:r>
      <w:r w:rsidR="006422EB">
        <w:rPr>
          <w:rFonts w:hint="eastAsia"/>
          <w:b/>
          <w:sz w:val="28"/>
          <w:szCs w:val="28"/>
          <w:u w:val="single"/>
        </w:rPr>
        <w:t>1</w:t>
      </w:r>
      <w:r w:rsidR="006422EB">
        <w:rPr>
          <w:b/>
          <w:sz w:val="28"/>
          <w:szCs w:val="28"/>
          <w:u w:val="single"/>
        </w:rPr>
        <w:t>6</w:t>
      </w:r>
      <w:r w:rsidRPr="00B82CC0">
        <w:rPr>
          <w:rFonts w:hint="eastAsia"/>
          <w:b/>
          <w:sz w:val="28"/>
          <w:szCs w:val="28"/>
          <w:u w:val="single"/>
        </w:rPr>
        <w:t>01</w:t>
      </w:r>
      <w:r w:rsidRPr="00B82CC0">
        <w:rPr>
          <w:rFonts w:hint="eastAsia"/>
          <w:b/>
          <w:sz w:val="28"/>
          <w:szCs w:val="28"/>
          <w:u w:val="single"/>
        </w:rPr>
        <w:t>班</w:t>
      </w:r>
      <w:r w:rsidRPr="00B82CC0">
        <w:rPr>
          <w:rFonts w:hint="eastAsia"/>
          <w:b/>
          <w:sz w:val="28"/>
          <w:szCs w:val="28"/>
          <w:u w:val="single"/>
        </w:rPr>
        <w:t xml:space="preserve">     </w:t>
      </w:r>
    </w:p>
    <w:p w14:paraId="51ABE1EC" w14:textId="5DD2A736" w:rsidR="00287AEF" w:rsidRPr="00B82CC0" w:rsidRDefault="00287AEF" w:rsidP="00287AEF">
      <w:pPr>
        <w:ind w:firstLineChars="642" w:firstLine="1805"/>
        <w:rPr>
          <w:b/>
          <w:sz w:val="28"/>
          <w:szCs w:val="28"/>
          <w:u w:val="single"/>
        </w:rPr>
      </w:pPr>
      <w:r w:rsidRPr="00B82CC0">
        <w:rPr>
          <w:rFonts w:hint="eastAsia"/>
          <w:b/>
          <w:sz w:val="28"/>
          <w:szCs w:val="28"/>
        </w:rPr>
        <w:t>学</w:t>
      </w:r>
      <w:r w:rsidRPr="00B82CC0">
        <w:rPr>
          <w:rFonts w:hint="eastAsia"/>
          <w:b/>
          <w:sz w:val="28"/>
          <w:szCs w:val="28"/>
        </w:rPr>
        <w:t xml:space="preserve">    </w:t>
      </w:r>
      <w:r w:rsidRPr="00B82CC0">
        <w:rPr>
          <w:rFonts w:hint="eastAsia"/>
          <w:b/>
          <w:sz w:val="28"/>
          <w:szCs w:val="28"/>
        </w:rPr>
        <w:t>号：</w:t>
      </w:r>
      <w:r w:rsidRPr="00B82CC0">
        <w:rPr>
          <w:rFonts w:hint="eastAsia"/>
          <w:b/>
          <w:sz w:val="28"/>
          <w:szCs w:val="28"/>
          <w:u w:val="single"/>
        </w:rPr>
        <w:t xml:space="preserve">  </w:t>
      </w:r>
      <w:r w:rsidRPr="00B82CC0">
        <w:rPr>
          <w:b/>
          <w:sz w:val="28"/>
          <w:szCs w:val="28"/>
          <w:u w:val="single"/>
        </w:rPr>
        <w:t xml:space="preserve"> </w:t>
      </w:r>
      <w:r>
        <w:rPr>
          <w:b/>
          <w:sz w:val="28"/>
          <w:szCs w:val="28"/>
          <w:u w:val="single"/>
        </w:rPr>
        <w:t xml:space="preserve">   </w:t>
      </w:r>
      <w:r w:rsidRPr="00B82CC0">
        <w:rPr>
          <w:rFonts w:hint="eastAsia"/>
          <w:b/>
          <w:sz w:val="28"/>
          <w:szCs w:val="28"/>
          <w:u w:val="single"/>
        </w:rPr>
        <w:t xml:space="preserve">    </w:t>
      </w:r>
    </w:p>
    <w:p w14:paraId="4A070E93" w14:textId="6D66DF4A" w:rsidR="00287AEF" w:rsidRPr="00B82CC0" w:rsidRDefault="00287AEF" w:rsidP="00287AEF">
      <w:pPr>
        <w:ind w:firstLineChars="642" w:firstLine="1805"/>
        <w:rPr>
          <w:b/>
          <w:sz w:val="28"/>
          <w:szCs w:val="28"/>
          <w:u w:val="single"/>
        </w:rPr>
      </w:pPr>
      <w:r w:rsidRPr="00B82CC0">
        <w:rPr>
          <w:rFonts w:hint="eastAsia"/>
          <w:b/>
          <w:sz w:val="28"/>
          <w:szCs w:val="28"/>
        </w:rPr>
        <w:t>姓</w:t>
      </w:r>
      <w:r w:rsidRPr="00B82CC0">
        <w:rPr>
          <w:rFonts w:hint="eastAsia"/>
          <w:b/>
          <w:sz w:val="28"/>
          <w:szCs w:val="28"/>
        </w:rPr>
        <w:t xml:space="preserve">    </w:t>
      </w:r>
      <w:r w:rsidRPr="00B82CC0">
        <w:rPr>
          <w:rFonts w:hint="eastAsia"/>
          <w:b/>
          <w:sz w:val="28"/>
          <w:szCs w:val="28"/>
        </w:rPr>
        <w:t>名：</w:t>
      </w:r>
      <w:r w:rsidRPr="00B82CC0">
        <w:rPr>
          <w:rFonts w:hint="eastAsia"/>
          <w:b/>
          <w:sz w:val="28"/>
          <w:szCs w:val="28"/>
          <w:u w:val="single"/>
        </w:rPr>
        <w:t xml:space="preserve">  </w:t>
      </w:r>
      <w:r w:rsidRPr="00B82CC0">
        <w:rPr>
          <w:b/>
          <w:sz w:val="28"/>
          <w:szCs w:val="28"/>
          <w:u w:val="single"/>
        </w:rPr>
        <w:t xml:space="preserve">    </w:t>
      </w:r>
      <w:r w:rsidR="00EF41EF">
        <w:rPr>
          <w:rFonts w:hint="eastAsia"/>
          <w:b/>
          <w:sz w:val="28"/>
          <w:szCs w:val="28"/>
          <w:u w:val="single"/>
        </w:rPr>
        <w:t xml:space="preserve"> </w:t>
      </w:r>
      <w:r w:rsidR="00EF41EF">
        <w:rPr>
          <w:b/>
          <w:sz w:val="28"/>
          <w:szCs w:val="28"/>
          <w:u w:val="single"/>
        </w:rPr>
        <w:t xml:space="preserve"> </w:t>
      </w:r>
      <w:r w:rsidR="006422EB">
        <w:rPr>
          <w:rFonts w:hint="eastAsia"/>
          <w:b/>
          <w:sz w:val="28"/>
          <w:szCs w:val="28"/>
          <w:u w:val="single"/>
        </w:rPr>
        <w:t xml:space="preserve"> </w:t>
      </w:r>
      <w:r w:rsidRPr="00B82CC0">
        <w:rPr>
          <w:rFonts w:hint="eastAsia"/>
          <w:b/>
          <w:sz w:val="28"/>
          <w:szCs w:val="28"/>
          <w:u w:val="single"/>
        </w:rPr>
        <w:t xml:space="preserve">       </w:t>
      </w:r>
    </w:p>
    <w:p w14:paraId="0BC6F034" w14:textId="7EF00C8D" w:rsidR="00287AEF" w:rsidRPr="00B82CC0" w:rsidRDefault="00287AEF" w:rsidP="00287AEF">
      <w:pPr>
        <w:ind w:firstLineChars="642" w:firstLine="1805"/>
        <w:rPr>
          <w:b/>
          <w:sz w:val="28"/>
          <w:szCs w:val="28"/>
          <w:u w:val="single"/>
        </w:rPr>
      </w:pPr>
      <w:r w:rsidRPr="00B82CC0">
        <w:rPr>
          <w:rFonts w:hint="eastAsia"/>
          <w:b/>
          <w:sz w:val="28"/>
          <w:szCs w:val="28"/>
        </w:rPr>
        <w:t>指导教师：</w:t>
      </w:r>
      <w:r w:rsidRPr="00B82CC0">
        <w:rPr>
          <w:rFonts w:hint="eastAsia"/>
          <w:b/>
          <w:sz w:val="28"/>
          <w:szCs w:val="28"/>
          <w:u w:val="single"/>
        </w:rPr>
        <w:t xml:space="preserve">  </w:t>
      </w:r>
      <w:r w:rsidRPr="00B82CC0">
        <w:rPr>
          <w:b/>
          <w:sz w:val="28"/>
          <w:szCs w:val="28"/>
          <w:u w:val="single"/>
        </w:rPr>
        <w:t xml:space="preserve">    </w:t>
      </w:r>
      <w:r w:rsidRPr="00B82CC0">
        <w:rPr>
          <w:rFonts w:hint="eastAsia"/>
          <w:b/>
          <w:sz w:val="28"/>
          <w:szCs w:val="28"/>
          <w:u w:val="single"/>
        </w:rPr>
        <w:t xml:space="preserve">       </w:t>
      </w:r>
    </w:p>
    <w:p w14:paraId="69F9A35A" w14:textId="6E60B507" w:rsidR="00287AEF" w:rsidRPr="00B82CC0" w:rsidRDefault="00287AEF" w:rsidP="00287AEF">
      <w:pPr>
        <w:ind w:firstLineChars="642" w:firstLine="1805"/>
        <w:rPr>
          <w:b/>
          <w:sz w:val="28"/>
          <w:szCs w:val="28"/>
          <w:u w:val="single"/>
        </w:rPr>
      </w:pPr>
      <w:r w:rsidRPr="00B82CC0">
        <w:rPr>
          <w:rFonts w:hint="eastAsia"/>
          <w:b/>
          <w:sz w:val="28"/>
          <w:szCs w:val="28"/>
        </w:rPr>
        <w:t>报告日期：</w:t>
      </w:r>
      <w:r w:rsidRPr="00B82CC0">
        <w:rPr>
          <w:rFonts w:hint="eastAsia"/>
          <w:b/>
          <w:sz w:val="28"/>
          <w:szCs w:val="28"/>
          <w:u w:val="single"/>
        </w:rPr>
        <w:t xml:space="preserve">  </w:t>
      </w:r>
      <w:r w:rsidRPr="00B82CC0">
        <w:rPr>
          <w:b/>
          <w:sz w:val="28"/>
          <w:szCs w:val="28"/>
          <w:u w:val="single"/>
        </w:rPr>
        <w:t xml:space="preserve"> </w:t>
      </w:r>
    </w:p>
    <w:p w14:paraId="28FC90D5" w14:textId="77777777" w:rsidR="00287AEF" w:rsidRPr="00B82CC0" w:rsidRDefault="00287AEF" w:rsidP="00287AEF">
      <w:pPr>
        <w:rPr>
          <w:szCs w:val="20"/>
        </w:rPr>
      </w:pPr>
    </w:p>
    <w:p w14:paraId="7C4D0CBF" w14:textId="77777777" w:rsidR="00287AEF" w:rsidRPr="00B82CC0" w:rsidRDefault="00287AEF" w:rsidP="00287AEF">
      <w:pPr>
        <w:rPr>
          <w:szCs w:val="20"/>
        </w:rPr>
      </w:pPr>
    </w:p>
    <w:p w14:paraId="32EF05A1" w14:textId="77777777" w:rsidR="00287AEF" w:rsidRPr="00B82CC0" w:rsidRDefault="00287AEF" w:rsidP="00287AEF">
      <w:pPr>
        <w:rPr>
          <w:szCs w:val="20"/>
        </w:rPr>
      </w:pPr>
    </w:p>
    <w:p w14:paraId="16B7D047" w14:textId="77777777" w:rsidR="00287AEF" w:rsidRPr="00B82CC0" w:rsidRDefault="00287AEF" w:rsidP="00287AEF">
      <w:pPr>
        <w:rPr>
          <w:szCs w:val="20"/>
        </w:rPr>
      </w:pPr>
    </w:p>
    <w:p w14:paraId="24BDDEA7" w14:textId="77777777" w:rsidR="00287AEF" w:rsidRPr="00B82CC0" w:rsidRDefault="00287AEF" w:rsidP="00287AEF">
      <w:pPr>
        <w:rPr>
          <w:szCs w:val="20"/>
        </w:rPr>
      </w:pPr>
    </w:p>
    <w:p w14:paraId="2313829D" w14:textId="77777777" w:rsidR="00287AEF" w:rsidRPr="00B82CC0" w:rsidRDefault="00287AEF" w:rsidP="00287AEF">
      <w:pPr>
        <w:jc w:val="center"/>
        <w:rPr>
          <w:b/>
          <w:sz w:val="28"/>
          <w:szCs w:val="28"/>
        </w:rPr>
      </w:pPr>
      <w:r w:rsidRPr="00B82CC0">
        <w:rPr>
          <w:rFonts w:hint="eastAsia"/>
          <w:b/>
          <w:sz w:val="28"/>
          <w:szCs w:val="28"/>
        </w:rPr>
        <w:t>计算机科学与技术学院</w:t>
      </w:r>
    </w:p>
    <w:p w14:paraId="3E8681A0" w14:textId="77777777" w:rsidR="00287AEF" w:rsidRDefault="00287AEF" w:rsidP="00287AEF"/>
    <w:p w14:paraId="6A41DCAF" w14:textId="34086997" w:rsidR="00287AEF" w:rsidRPr="00287AEF" w:rsidRDefault="00287AEF" w:rsidP="00287AEF"/>
    <w:p w14:paraId="41C7A278" w14:textId="77777777" w:rsidR="000C5960" w:rsidRPr="00287AEF" w:rsidRDefault="000C5960" w:rsidP="00287AEF">
      <w:pPr>
        <w:sectPr w:rsidR="000C5960" w:rsidRPr="00287AEF" w:rsidSect="00976F7A">
          <w:headerReference w:type="default" r:id="rId9"/>
          <w:pgSz w:w="11906" w:h="16838"/>
          <w:pgMar w:top="1440" w:right="1416" w:bottom="1440" w:left="1800" w:header="851" w:footer="992" w:gutter="0"/>
          <w:pgNumType w:start="0"/>
          <w:cols w:space="720"/>
          <w:docGrid w:type="lines" w:linePitch="326"/>
        </w:sectPr>
      </w:pPr>
    </w:p>
    <w:p w14:paraId="2E86F233" w14:textId="77777777" w:rsidR="000C5960" w:rsidRDefault="000C5960" w:rsidP="00591A3F">
      <w:pPr>
        <w:pStyle w:val="afb"/>
        <w:spacing w:line="720" w:lineRule="auto"/>
        <w:ind w:firstLine="0"/>
        <w:jc w:val="center"/>
        <w:rPr>
          <w:rFonts w:ascii="黑体" w:eastAsia="黑体" w:hAnsi="黑体"/>
          <w:sz w:val="32"/>
          <w:szCs w:val="32"/>
        </w:rPr>
      </w:pPr>
      <w:bookmarkStart w:id="0" w:name="_Toc134007856"/>
      <w:bookmarkStart w:id="1" w:name="_Toc135227306"/>
      <w:bookmarkStart w:id="2" w:name="_Toc135227385"/>
      <w:bookmarkStart w:id="3" w:name="_Toc135227507"/>
      <w:bookmarkStart w:id="4" w:name="_Toc135227598"/>
      <w:bookmarkStart w:id="5" w:name="_Toc135229710"/>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7508"/>
      <w:bookmarkStart w:id="11" w:name="_Toc135229711"/>
      <w:bookmarkStart w:id="12" w:name="_Toc266358959"/>
      <w:bookmarkEnd w:id="0"/>
      <w:bookmarkEnd w:id="1"/>
      <w:bookmarkEnd w:id="2"/>
      <w:bookmarkEnd w:id="3"/>
      <w:bookmarkEnd w:id="4"/>
      <w:bookmarkEnd w:id="5"/>
      <w:bookmarkEnd w:id="6"/>
    </w:p>
    <w:p w14:paraId="30638D07" w14:textId="61227A06" w:rsidR="00A076F4" w:rsidRDefault="000C5960">
      <w:pPr>
        <w:pStyle w:val="11"/>
        <w:tabs>
          <w:tab w:val="left" w:pos="480"/>
          <w:tab w:val="right" w:leader="dot" w:pos="8834"/>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10575019" w:history="1">
        <w:r w:rsidR="00A076F4" w:rsidRPr="006D4C21">
          <w:rPr>
            <w:rStyle w:val="af"/>
            <w:noProof/>
          </w:rPr>
          <w:t>1</w:t>
        </w:r>
        <w:r w:rsidR="00A076F4">
          <w:rPr>
            <w:rFonts w:asciiTheme="minorHAnsi" w:eastAsiaTheme="minorEastAsia" w:hAnsiTheme="minorHAnsi" w:cstheme="minorBidi"/>
            <w:b w:val="0"/>
            <w:bCs w:val="0"/>
            <w:caps w:val="0"/>
            <w:noProof/>
            <w:sz w:val="21"/>
            <w:szCs w:val="22"/>
          </w:rPr>
          <w:tab/>
        </w:r>
        <w:r w:rsidR="00A076F4" w:rsidRPr="006D4C21">
          <w:rPr>
            <w:rStyle w:val="af"/>
            <w:noProof/>
          </w:rPr>
          <w:t>实验一</w:t>
        </w:r>
        <w:r w:rsidR="00A076F4" w:rsidRPr="006D4C21">
          <w:rPr>
            <w:rStyle w:val="af"/>
            <w:rFonts w:hAnsi="Times New Roman"/>
            <w:noProof/>
          </w:rPr>
          <w:t xml:space="preserve">  </w:t>
        </w:r>
        <w:r w:rsidR="00A076F4" w:rsidRPr="006D4C21">
          <w:rPr>
            <w:rStyle w:val="af"/>
            <w:noProof/>
          </w:rPr>
          <w:t>低频读写器实验</w:t>
        </w:r>
        <w:r w:rsidR="00A076F4">
          <w:rPr>
            <w:noProof/>
            <w:webHidden/>
          </w:rPr>
          <w:tab/>
        </w:r>
        <w:r w:rsidR="00A076F4">
          <w:rPr>
            <w:noProof/>
            <w:webHidden/>
          </w:rPr>
          <w:fldChar w:fldCharType="begin"/>
        </w:r>
        <w:r w:rsidR="00A076F4">
          <w:rPr>
            <w:noProof/>
            <w:webHidden/>
          </w:rPr>
          <w:instrText xml:space="preserve"> PAGEREF _Toc10575019 \h </w:instrText>
        </w:r>
        <w:r w:rsidR="00A076F4">
          <w:rPr>
            <w:noProof/>
            <w:webHidden/>
          </w:rPr>
        </w:r>
        <w:r w:rsidR="00A076F4">
          <w:rPr>
            <w:noProof/>
            <w:webHidden/>
          </w:rPr>
          <w:fldChar w:fldCharType="separate"/>
        </w:r>
        <w:r w:rsidR="00A076F4">
          <w:rPr>
            <w:noProof/>
            <w:webHidden/>
          </w:rPr>
          <w:t>2</w:t>
        </w:r>
        <w:r w:rsidR="00A076F4">
          <w:rPr>
            <w:noProof/>
            <w:webHidden/>
          </w:rPr>
          <w:fldChar w:fldCharType="end"/>
        </w:r>
      </w:hyperlink>
    </w:p>
    <w:p w14:paraId="76261244" w14:textId="52D48CC9" w:rsidR="00A076F4" w:rsidRDefault="00992867">
      <w:pPr>
        <w:pStyle w:val="22"/>
        <w:tabs>
          <w:tab w:val="left" w:pos="960"/>
          <w:tab w:val="right" w:leader="dot" w:pos="8834"/>
        </w:tabs>
        <w:rPr>
          <w:rFonts w:asciiTheme="minorHAnsi" w:eastAsiaTheme="minorEastAsia" w:hAnsiTheme="minorHAnsi" w:cstheme="minorBidi"/>
          <w:smallCaps w:val="0"/>
          <w:noProof/>
          <w:sz w:val="21"/>
          <w:szCs w:val="22"/>
        </w:rPr>
      </w:pPr>
      <w:hyperlink w:anchor="_Toc10575020" w:history="1">
        <w:r w:rsidR="00A076F4" w:rsidRPr="006D4C21">
          <w:rPr>
            <w:rStyle w:val="af"/>
            <w:noProof/>
          </w:rPr>
          <w:t>1.1</w:t>
        </w:r>
        <w:r w:rsidR="00A076F4">
          <w:rPr>
            <w:rFonts w:asciiTheme="minorHAnsi" w:eastAsiaTheme="minorEastAsia" w:hAnsiTheme="minorHAnsi" w:cstheme="minorBidi"/>
            <w:smallCaps w:val="0"/>
            <w:noProof/>
            <w:sz w:val="21"/>
            <w:szCs w:val="22"/>
          </w:rPr>
          <w:tab/>
        </w:r>
        <w:r w:rsidR="00A076F4" w:rsidRPr="006D4C21">
          <w:rPr>
            <w:rStyle w:val="af"/>
            <w:noProof/>
          </w:rPr>
          <w:t>实验目的</w:t>
        </w:r>
        <w:r w:rsidR="00A076F4">
          <w:rPr>
            <w:noProof/>
            <w:webHidden/>
          </w:rPr>
          <w:tab/>
        </w:r>
        <w:r w:rsidR="00A076F4">
          <w:rPr>
            <w:noProof/>
            <w:webHidden/>
          </w:rPr>
          <w:fldChar w:fldCharType="begin"/>
        </w:r>
        <w:r w:rsidR="00A076F4">
          <w:rPr>
            <w:noProof/>
            <w:webHidden/>
          </w:rPr>
          <w:instrText xml:space="preserve"> PAGEREF _Toc10575020 \h </w:instrText>
        </w:r>
        <w:r w:rsidR="00A076F4">
          <w:rPr>
            <w:noProof/>
            <w:webHidden/>
          </w:rPr>
        </w:r>
        <w:r w:rsidR="00A076F4">
          <w:rPr>
            <w:noProof/>
            <w:webHidden/>
          </w:rPr>
          <w:fldChar w:fldCharType="separate"/>
        </w:r>
        <w:r w:rsidR="00A076F4">
          <w:rPr>
            <w:noProof/>
            <w:webHidden/>
          </w:rPr>
          <w:t>2</w:t>
        </w:r>
        <w:r w:rsidR="00A076F4">
          <w:rPr>
            <w:noProof/>
            <w:webHidden/>
          </w:rPr>
          <w:fldChar w:fldCharType="end"/>
        </w:r>
      </w:hyperlink>
    </w:p>
    <w:p w14:paraId="2D97BAE8" w14:textId="06F8F74B" w:rsidR="00A076F4" w:rsidRDefault="00992867">
      <w:pPr>
        <w:pStyle w:val="22"/>
        <w:tabs>
          <w:tab w:val="left" w:pos="960"/>
          <w:tab w:val="right" w:leader="dot" w:pos="8834"/>
        </w:tabs>
        <w:rPr>
          <w:rFonts w:asciiTheme="minorHAnsi" w:eastAsiaTheme="minorEastAsia" w:hAnsiTheme="minorHAnsi" w:cstheme="minorBidi"/>
          <w:smallCaps w:val="0"/>
          <w:noProof/>
          <w:sz w:val="21"/>
          <w:szCs w:val="22"/>
        </w:rPr>
      </w:pPr>
      <w:hyperlink w:anchor="_Toc10575021" w:history="1">
        <w:r w:rsidR="00A076F4" w:rsidRPr="006D4C21">
          <w:rPr>
            <w:rStyle w:val="af"/>
            <w:noProof/>
          </w:rPr>
          <w:t>1.2</w:t>
        </w:r>
        <w:r w:rsidR="00A076F4">
          <w:rPr>
            <w:rFonts w:asciiTheme="minorHAnsi" w:eastAsiaTheme="minorEastAsia" w:hAnsiTheme="minorHAnsi" w:cstheme="minorBidi"/>
            <w:smallCaps w:val="0"/>
            <w:noProof/>
            <w:sz w:val="21"/>
            <w:szCs w:val="22"/>
          </w:rPr>
          <w:tab/>
        </w:r>
        <w:r w:rsidR="00A076F4" w:rsidRPr="006D4C21">
          <w:rPr>
            <w:rStyle w:val="af"/>
            <w:noProof/>
          </w:rPr>
          <w:t>实验体会与总结</w:t>
        </w:r>
        <w:r w:rsidR="00A076F4">
          <w:rPr>
            <w:noProof/>
            <w:webHidden/>
          </w:rPr>
          <w:tab/>
        </w:r>
        <w:r w:rsidR="00A076F4">
          <w:rPr>
            <w:noProof/>
            <w:webHidden/>
          </w:rPr>
          <w:fldChar w:fldCharType="begin"/>
        </w:r>
        <w:r w:rsidR="00A076F4">
          <w:rPr>
            <w:noProof/>
            <w:webHidden/>
          </w:rPr>
          <w:instrText xml:space="preserve"> PAGEREF _Toc10575021 \h </w:instrText>
        </w:r>
        <w:r w:rsidR="00A076F4">
          <w:rPr>
            <w:noProof/>
            <w:webHidden/>
          </w:rPr>
        </w:r>
        <w:r w:rsidR="00A076F4">
          <w:rPr>
            <w:noProof/>
            <w:webHidden/>
          </w:rPr>
          <w:fldChar w:fldCharType="separate"/>
        </w:r>
        <w:r w:rsidR="00A076F4">
          <w:rPr>
            <w:noProof/>
            <w:webHidden/>
          </w:rPr>
          <w:t>2</w:t>
        </w:r>
        <w:r w:rsidR="00A076F4">
          <w:rPr>
            <w:noProof/>
            <w:webHidden/>
          </w:rPr>
          <w:fldChar w:fldCharType="end"/>
        </w:r>
      </w:hyperlink>
    </w:p>
    <w:p w14:paraId="587F0DF7" w14:textId="4109CF53" w:rsidR="000C5960" w:rsidRDefault="000C5960">
      <w:pPr>
        <w:sectPr w:rsidR="000C5960" w:rsidSect="00976F7A">
          <w:headerReference w:type="default" r:id="rId10"/>
          <w:footerReference w:type="default" r:id="rId11"/>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bookmarkEnd w:id="7"/>
    <w:bookmarkEnd w:id="8"/>
    <w:bookmarkEnd w:id="9"/>
    <w:bookmarkEnd w:id="10"/>
    <w:bookmarkEnd w:id="11"/>
    <w:bookmarkEnd w:id="12"/>
    <w:p w14:paraId="1D47AF39" w14:textId="170B9799" w:rsidR="000C5960" w:rsidRDefault="00992867" w:rsidP="000D08DC">
      <w:pPr>
        <w:pStyle w:val="10"/>
        <w:numPr>
          <w:ilvl w:val="0"/>
          <w:numId w:val="7"/>
        </w:numPr>
      </w:pPr>
      <w:r>
        <w:rPr>
          <w:rFonts w:hint="eastAsia"/>
        </w:rPr>
        <w:lastRenderedPageBreak/>
        <w:t>需求分析</w:t>
      </w:r>
    </w:p>
    <w:p w14:paraId="71DC5AD9" w14:textId="77777777" w:rsidR="00992867" w:rsidRDefault="00992867" w:rsidP="00992867">
      <w:pPr>
        <w:pStyle w:val="2"/>
        <w:ind w:right="240"/>
      </w:pPr>
      <w:r>
        <w:rPr>
          <w:rFonts w:hint="eastAsia"/>
        </w:rPr>
        <w:t>概要</w:t>
      </w:r>
    </w:p>
    <w:p w14:paraId="2D96232E" w14:textId="77777777" w:rsidR="00992867" w:rsidRDefault="00992867" w:rsidP="00992867">
      <w:pPr>
        <w:ind w:firstLine="420"/>
      </w:pPr>
      <w:r>
        <w:rPr>
          <w:rFonts w:hint="eastAsia"/>
        </w:rPr>
        <w:t>随着国家政策在垃圾分类上的愈发跟进，在上海之后，各大城市也陆续开启了自己的垃圾分类之路，自动分类垃圾桶也应运而生。不过，当下市面上的自动分类垃圾桶所面向的消费者多为社区和政府，其体量也都较大，且使用起来较为不便——需要用户将垃圾袋中的垃圾一个个拿出来识别，不太符合社区使用情景。而大型分拣垃圾桶（垃圾站）虽然能够同时分拣大量的垃圾，但一般都较为昂贵，需要不菲的开销。</w:t>
      </w:r>
    </w:p>
    <w:p w14:paraId="73D0685C" w14:textId="77777777" w:rsidR="00992867" w:rsidRDefault="00992867" w:rsidP="00992867">
      <w:pPr>
        <w:ind w:firstLine="420"/>
      </w:pPr>
      <w:r>
        <w:rPr>
          <w:rFonts w:hint="eastAsia"/>
        </w:rPr>
        <w:t>由此，我们想到了近来比较火热的家用智能感应垃圾桶，是否能够在这之上加入自动分类的功能呢？事实上，这个想法很早就成真了（大概在</w:t>
      </w:r>
      <w:r>
        <w:rPr>
          <w:rFonts w:hint="eastAsia"/>
        </w:rPr>
        <w:t>18</w:t>
      </w:r>
      <w:r>
        <w:rPr>
          <w:rFonts w:hint="eastAsia"/>
        </w:rPr>
        <w:t>年初），是一家名叫</w:t>
      </w:r>
      <w:r>
        <w:rPr>
          <w:rFonts w:hint="eastAsia"/>
        </w:rPr>
        <w:t>O</w:t>
      </w:r>
      <w:r>
        <w:t>scar</w:t>
      </w:r>
      <w:r>
        <w:rPr>
          <w:rFonts w:hint="eastAsia"/>
        </w:rPr>
        <w:t>的</w:t>
      </w:r>
      <w:r w:rsidRPr="00445BFA">
        <w:t>专门制作人体工程学办公家具的公司生产</w:t>
      </w:r>
      <w:r>
        <w:rPr>
          <w:rFonts w:hint="eastAsia"/>
        </w:rPr>
        <w:t>的，这也是他们家的首个人工智能产品，不过要价却高达</w:t>
      </w:r>
      <w:r>
        <w:rPr>
          <w:rFonts w:hint="eastAsia"/>
        </w:rPr>
        <w:t>1000</w:t>
      </w:r>
      <w:r>
        <w:rPr>
          <w:rFonts w:hint="eastAsia"/>
        </w:rPr>
        <w:t>美元，实在不是一般家庭能够负担得起的。</w:t>
      </w:r>
    </w:p>
    <w:p w14:paraId="1D408AA9" w14:textId="77777777" w:rsidR="00992867" w:rsidRDefault="00992867" w:rsidP="00992867">
      <w:pPr>
        <w:ind w:firstLine="420"/>
      </w:pPr>
      <w:r>
        <w:rPr>
          <w:rFonts w:hint="eastAsia"/>
        </w:rPr>
        <w:t>因此，我们想要实现的，是一个价格适中，能够识别大部分垃圾，满足国家分类要求进行自动分类的垃圾桶。</w:t>
      </w:r>
    </w:p>
    <w:p w14:paraId="501424F9" w14:textId="77777777" w:rsidR="00992867" w:rsidRDefault="00992867" w:rsidP="00992867">
      <w:pPr>
        <w:pStyle w:val="2"/>
        <w:ind w:right="240"/>
      </w:pPr>
      <w:r>
        <w:rPr>
          <w:rFonts w:hint="eastAsia"/>
        </w:rPr>
        <w:t>系统结构</w:t>
      </w:r>
    </w:p>
    <w:p w14:paraId="2FDB4B69" w14:textId="77777777" w:rsidR="00992867" w:rsidRDefault="00992867" w:rsidP="00992867"/>
    <w:p w14:paraId="0AE8C4A7" w14:textId="77777777" w:rsidR="00992867" w:rsidRDefault="00992867" w:rsidP="00992867">
      <w:pPr>
        <w:pStyle w:val="2"/>
        <w:ind w:right="240"/>
      </w:pPr>
      <w:r>
        <w:rPr>
          <w:rFonts w:hint="eastAsia"/>
        </w:rPr>
        <w:t>业务需求</w:t>
      </w:r>
    </w:p>
    <w:p w14:paraId="1ECCF56A" w14:textId="77777777" w:rsidR="00992867" w:rsidRDefault="00992867" w:rsidP="00992867">
      <w:pPr>
        <w:pStyle w:val="30"/>
        <w:spacing w:before="229" w:after="229"/>
      </w:pPr>
      <w:r>
        <w:rPr>
          <w:rFonts w:hint="eastAsia"/>
        </w:rPr>
        <w:t>核心业务需求</w:t>
      </w:r>
    </w:p>
    <w:p w14:paraId="37EFA692" w14:textId="77777777" w:rsidR="00992867" w:rsidRDefault="00992867" w:rsidP="00992867">
      <w:pPr>
        <w:ind w:firstLine="420"/>
      </w:pPr>
      <w:r>
        <w:rPr>
          <w:rFonts w:hint="eastAsia"/>
        </w:rPr>
        <w:t>在不久的将来，垃圾分类很有可能成为强制性要求，家用自动分类垃圾桶可以帮助用户实现家中垃圾分类的高效和省心。虽然用户可能更偏爱在厨房单独设置垃圾桶处理厨余垃圾，在厕所也同理，但这与在家中客厅或公共区域放置一个自动分类垃圾桶，方便家人和来访客人处理垃圾并不冲突。因为厨房和厕所产生的垃圾基本上已经分别属于湿垃圾和干垃圾的类别，无需另作分类了，但客厅或公共区域产生的垃圾可以有很多种，这个时候垃圾自动分类的功能就凸显出来了。</w:t>
      </w:r>
    </w:p>
    <w:p w14:paraId="7FD5F851" w14:textId="77777777" w:rsidR="00992867" w:rsidRDefault="00992867" w:rsidP="00992867">
      <w:pPr>
        <w:pStyle w:val="30"/>
        <w:spacing w:before="229" w:after="229"/>
      </w:pPr>
      <w:r>
        <w:rPr>
          <w:rFonts w:hint="eastAsia"/>
        </w:rPr>
        <w:lastRenderedPageBreak/>
        <w:t>辅助业务需求</w:t>
      </w:r>
    </w:p>
    <w:p w14:paraId="4EA42DFE" w14:textId="77777777" w:rsidR="00992867" w:rsidRDefault="00992867" w:rsidP="00992867">
      <w:pPr>
        <w:pStyle w:val="aff8"/>
        <w:numPr>
          <w:ilvl w:val="0"/>
          <w:numId w:val="44"/>
        </w:numPr>
        <w:ind w:firstLineChars="0"/>
      </w:pPr>
      <w:r>
        <w:rPr>
          <w:rFonts w:hint="eastAsia"/>
        </w:rPr>
        <w:t>自动类垃圾桶能够联网，与手机</w:t>
      </w:r>
      <w:r>
        <w:rPr>
          <w:rFonts w:hint="eastAsia"/>
        </w:rPr>
        <w:t>A</w:t>
      </w:r>
      <w:r>
        <w:t>PP</w:t>
      </w:r>
      <w:r>
        <w:rPr>
          <w:rFonts w:hint="eastAsia"/>
        </w:rPr>
        <w:t>绑定。垃圾桶除了分类的工作外，还能记录用户扔垃圾次数、垃圾的种类及其数量等信息，并上传给</w:t>
      </w:r>
      <w:r>
        <w:rPr>
          <w:rFonts w:hint="eastAsia"/>
        </w:rPr>
        <w:t>A</w:t>
      </w:r>
      <w:r>
        <w:t>PP</w:t>
      </w:r>
      <w:r>
        <w:rPr>
          <w:rFonts w:hint="eastAsia"/>
        </w:rPr>
        <w:t>显示。</w:t>
      </w:r>
    </w:p>
    <w:p w14:paraId="0B8538C7" w14:textId="77777777" w:rsidR="00992867" w:rsidRDefault="00992867" w:rsidP="00992867">
      <w:pPr>
        <w:pStyle w:val="aff8"/>
        <w:numPr>
          <w:ilvl w:val="0"/>
          <w:numId w:val="44"/>
        </w:numPr>
        <w:ind w:firstLineChars="0"/>
      </w:pPr>
      <w:r>
        <w:rPr>
          <w:rFonts w:hint="eastAsia"/>
        </w:rPr>
        <w:t>A</w:t>
      </w:r>
      <w:r>
        <w:t>PP</w:t>
      </w:r>
      <w:r>
        <w:rPr>
          <w:rFonts w:hint="eastAsia"/>
        </w:rPr>
        <w:t>通过类似蚂蚁森林的机制，用户扔一个垃圾就奖励一个相应的积分（比如电池之类的有害垃圾积分可以更多）。积分可以兑换一些奖品。再设置一个积分排行榜，展示用户和其好友的总积分数（好友可以和</w:t>
      </w:r>
      <w:r>
        <w:rPr>
          <w:rFonts w:hint="eastAsia"/>
        </w:rPr>
        <w:t>Q</w:t>
      </w:r>
      <w:r>
        <w:t>Q</w:t>
      </w:r>
      <w:r>
        <w:rPr>
          <w:rFonts w:hint="eastAsia"/>
        </w:rPr>
        <w:t>/</w:t>
      </w:r>
      <w:r>
        <w:rPr>
          <w:rFonts w:hint="eastAsia"/>
        </w:rPr>
        <w:t>微信联动），起到一个激励的作用。</w:t>
      </w:r>
    </w:p>
    <w:p w14:paraId="10DFD30F" w14:textId="77777777" w:rsidR="00992867" w:rsidRDefault="00992867" w:rsidP="00992867">
      <w:pPr>
        <w:pStyle w:val="aff8"/>
        <w:numPr>
          <w:ilvl w:val="0"/>
          <w:numId w:val="44"/>
        </w:numPr>
        <w:ind w:firstLineChars="0"/>
      </w:pPr>
      <w:r>
        <w:rPr>
          <w:rFonts w:hint="eastAsia"/>
        </w:rPr>
        <w:t>A</w:t>
      </w:r>
      <w:r>
        <w:t>PP</w:t>
      </w:r>
      <w:r>
        <w:rPr>
          <w:rFonts w:hint="eastAsia"/>
        </w:rPr>
        <w:t>可以统计用户扔垃圾的种类，比如这段时间果皮垃圾较多，那说明用户最近水果消费多，就可以在</w:t>
      </w:r>
      <w:r>
        <w:rPr>
          <w:rFonts w:hint="eastAsia"/>
        </w:rPr>
        <w:t>A</w:t>
      </w:r>
      <w:r>
        <w:t>PP</w:t>
      </w:r>
      <w:r>
        <w:rPr>
          <w:rFonts w:hint="eastAsia"/>
        </w:rPr>
        <w:t>上推荐各种水果的购买链接。零食的包装袋之类的垃圾较多，就推荐零食相关的广告。日用品等等也类似。</w:t>
      </w:r>
    </w:p>
    <w:p w14:paraId="75B092BB" w14:textId="77777777" w:rsidR="00992867" w:rsidRDefault="00992867" w:rsidP="00992867">
      <w:pPr>
        <w:pStyle w:val="aff8"/>
        <w:numPr>
          <w:ilvl w:val="0"/>
          <w:numId w:val="44"/>
        </w:numPr>
        <w:ind w:firstLineChars="0"/>
      </w:pPr>
      <w:r>
        <w:rPr>
          <w:rFonts w:hint="eastAsia"/>
        </w:rPr>
        <w:t>为了避免用户过于依赖垃圾的自动分类而不识垃圾种类，在</w:t>
      </w:r>
      <w:r>
        <w:t>APP</w:t>
      </w:r>
      <w:r>
        <w:rPr>
          <w:rFonts w:hint="eastAsia"/>
        </w:rPr>
        <w:t>上可以设置如支付宝蚂蚁庄园一样的有关垃圾分类的知识问答，答对的话给予积分奖励。</w:t>
      </w:r>
    </w:p>
    <w:p w14:paraId="11F9F730" w14:textId="77777777" w:rsidR="00992867" w:rsidRDefault="00992867" w:rsidP="00992867">
      <w:pPr>
        <w:pStyle w:val="2"/>
        <w:ind w:right="240"/>
      </w:pPr>
      <w:r>
        <w:rPr>
          <w:rFonts w:hint="eastAsia"/>
        </w:rPr>
        <w:t>用户需求</w:t>
      </w:r>
    </w:p>
    <w:p w14:paraId="3D8CAB9A" w14:textId="77777777" w:rsidR="00992867" w:rsidRDefault="00992867" w:rsidP="00992867">
      <w:pPr>
        <w:pStyle w:val="30"/>
        <w:spacing w:before="229" w:after="229"/>
      </w:pPr>
      <w:r>
        <w:rPr>
          <w:rFonts w:hint="eastAsia"/>
        </w:rPr>
        <w:t>场景描述</w:t>
      </w:r>
    </w:p>
    <w:p w14:paraId="58A01181" w14:textId="77777777" w:rsidR="00992867" w:rsidRDefault="00992867" w:rsidP="00992867">
      <w:pPr>
        <w:pStyle w:val="aff8"/>
        <w:numPr>
          <w:ilvl w:val="0"/>
          <w:numId w:val="45"/>
        </w:numPr>
        <w:ind w:firstLineChars="0"/>
      </w:pPr>
      <w:r>
        <w:rPr>
          <w:rFonts w:hint="eastAsia"/>
        </w:rPr>
        <w:t>用户在客厅等公共区域（离自动分类垃圾桶较近的场景）</w:t>
      </w:r>
    </w:p>
    <w:p w14:paraId="0FCC648C" w14:textId="77777777" w:rsidR="00992867" w:rsidRDefault="00992867" w:rsidP="00992867">
      <w:pPr>
        <w:ind w:firstLine="420"/>
      </w:pPr>
      <w:r>
        <w:rPr>
          <w:rFonts w:hint="eastAsia"/>
        </w:rPr>
        <w:t>当自动分类垃圾桶的红灯未亮起时，您就将手中的垃圾直接扔进去，它会先扫描垃圾，识别后完成分类，这套流程用时不会超过十秒钟。自动分类垃圾桶在分类时，其上会有红灯亮起，表示此时正在分类，不能再扔垃圾进去。</w:t>
      </w:r>
    </w:p>
    <w:p w14:paraId="2F3A0ACE" w14:textId="77777777" w:rsidR="00992867" w:rsidRDefault="00992867" w:rsidP="00992867">
      <w:pPr>
        <w:pStyle w:val="aff8"/>
        <w:numPr>
          <w:ilvl w:val="0"/>
          <w:numId w:val="45"/>
        </w:numPr>
        <w:ind w:firstLineChars="0"/>
      </w:pPr>
      <w:r>
        <w:rPr>
          <w:rFonts w:hint="eastAsia"/>
        </w:rPr>
        <w:t>用户在房间或厨房、卫生间等场景（离自动分类垃圾桶教远的场景）</w:t>
      </w:r>
    </w:p>
    <w:p w14:paraId="60BD404C" w14:textId="77777777" w:rsidR="00992867" w:rsidRDefault="00992867" w:rsidP="00992867">
      <w:pPr>
        <w:ind w:firstLine="420"/>
      </w:pPr>
      <w:r>
        <w:rPr>
          <w:rFonts w:hint="eastAsia"/>
        </w:rPr>
        <w:t>您在房间有丢垃圾的需求时，可以先仍在房间的垃圾筒里，之后再去给自动分类垃圾桶分类，因为这样会</w:t>
      </w:r>
      <w:r>
        <w:rPr>
          <w:rFonts w:hint="eastAsia"/>
        </w:rPr>
        <w:t>A</w:t>
      </w:r>
      <w:r>
        <w:t>PP</w:t>
      </w:r>
      <w:r>
        <w:rPr>
          <w:rFonts w:hint="eastAsia"/>
        </w:rPr>
        <w:t>上会有积分奖励。</w:t>
      </w:r>
    </w:p>
    <w:p w14:paraId="57589E0B" w14:textId="77777777" w:rsidR="00992867" w:rsidRDefault="00992867" w:rsidP="00992867">
      <w:pPr>
        <w:ind w:firstLine="420"/>
      </w:pPr>
      <w:r>
        <w:rPr>
          <w:rFonts w:hint="eastAsia"/>
        </w:rPr>
        <w:t>您在</w:t>
      </w:r>
    </w:p>
    <w:p w14:paraId="7DB3DE30" w14:textId="77777777" w:rsidR="00992867" w:rsidRDefault="00992867" w:rsidP="00992867">
      <w:pPr>
        <w:pStyle w:val="30"/>
        <w:spacing w:before="229" w:after="229"/>
      </w:pPr>
      <w:r>
        <w:rPr>
          <w:rFonts w:hint="eastAsia"/>
        </w:rPr>
        <w:lastRenderedPageBreak/>
        <w:t>用例建模</w:t>
      </w:r>
    </w:p>
    <w:p w14:paraId="785FE19A" w14:textId="77777777" w:rsidR="00992867" w:rsidRDefault="00992867" w:rsidP="00992867">
      <w:r>
        <w:rPr>
          <w:noProof/>
        </w:rPr>
        <w:drawing>
          <wp:inline distT="0" distB="0" distL="0" distR="0" wp14:anchorId="382D45EF" wp14:editId="3BE0B49F">
            <wp:extent cx="5274310" cy="381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模块用例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inline>
        </w:drawing>
      </w:r>
    </w:p>
    <w:p w14:paraId="115ECF0E" w14:textId="77777777" w:rsidR="00992867" w:rsidRDefault="00992867" w:rsidP="00992867">
      <w:pPr>
        <w:pStyle w:val="2"/>
        <w:ind w:right="240"/>
      </w:pPr>
      <w:r>
        <w:rPr>
          <w:rFonts w:hint="eastAsia"/>
        </w:rPr>
        <w:t>功能需求</w:t>
      </w:r>
    </w:p>
    <w:tbl>
      <w:tblPr>
        <w:tblStyle w:val="affc"/>
        <w:tblW w:w="0" w:type="auto"/>
        <w:tblLook w:val="04A0" w:firstRow="1" w:lastRow="0" w:firstColumn="1" w:lastColumn="0" w:noHBand="0" w:noVBand="1"/>
      </w:tblPr>
      <w:tblGrid>
        <w:gridCol w:w="1838"/>
        <w:gridCol w:w="6458"/>
      </w:tblGrid>
      <w:tr w:rsidR="00992867" w14:paraId="7CACA5B4" w14:textId="77777777" w:rsidTr="008B65B5">
        <w:tc>
          <w:tcPr>
            <w:tcW w:w="1838" w:type="dxa"/>
          </w:tcPr>
          <w:p w14:paraId="7D39F42B" w14:textId="77777777" w:rsidR="00992867" w:rsidRDefault="00992867" w:rsidP="008B65B5">
            <w:pPr>
              <w:jc w:val="center"/>
            </w:pPr>
            <w:r>
              <w:rPr>
                <w:rFonts w:hint="eastAsia"/>
              </w:rPr>
              <w:t>功能项</w:t>
            </w:r>
          </w:p>
        </w:tc>
        <w:tc>
          <w:tcPr>
            <w:tcW w:w="6458" w:type="dxa"/>
          </w:tcPr>
          <w:p w14:paraId="33591CA5" w14:textId="77777777" w:rsidR="00992867" w:rsidRDefault="00992867" w:rsidP="008B65B5">
            <w:pPr>
              <w:jc w:val="center"/>
            </w:pPr>
            <w:r>
              <w:rPr>
                <w:rFonts w:hint="eastAsia"/>
              </w:rPr>
              <w:t>功能描述</w:t>
            </w:r>
          </w:p>
        </w:tc>
      </w:tr>
      <w:tr w:rsidR="00992867" w14:paraId="3181F3B0" w14:textId="77777777" w:rsidTr="008B65B5">
        <w:tc>
          <w:tcPr>
            <w:tcW w:w="1838" w:type="dxa"/>
          </w:tcPr>
          <w:p w14:paraId="065DDA56" w14:textId="77777777" w:rsidR="00992867" w:rsidRDefault="00992867" w:rsidP="008B65B5">
            <w:r>
              <w:rPr>
                <w:rFonts w:hint="eastAsia"/>
              </w:rPr>
              <w:t>用户管理功能</w:t>
            </w:r>
          </w:p>
        </w:tc>
        <w:tc>
          <w:tcPr>
            <w:tcW w:w="6458" w:type="dxa"/>
          </w:tcPr>
          <w:p w14:paraId="598DD71A" w14:textId="77777777" w:rsidR="00992867" w:rsidRDefault="00992867" w:rsidP="008B65B5">
            <w:r>
              <w:rPr>
                <w:rFonts w:hint="eastAsia"/>
              </w:rPr>
              <w:t>用户注册和管理</w:t>
            </w:r>
          </w:p>
        </w:tc>
      </w:tr>
      <w:tr w:rsidR="00992867" w14:paraId="7478BBC3" w14:textId="77777777" w:rsidTr="008B65B5">
        <w:tc>
          <w:tcPr>
            <w:tcW w:w="1838" w:type="dxa"/>
          </w:tcPr>
          <w:p w14:paraId="616E6859" w14:textId="77777777" w:rsidR="00992867" w:rsidRDefault="00992867" w:rsidP="008B65B5">
            <w:r>
              <w:rPr>
                <w:rFonts w:hint="eastAsia"/>
              </w:rPr>
              <w:t>垃圾处理功能</w:t>
            </w:r>
          </w:p>
        </w:tc>
        <w:tc>
          <w:tcPr>
            <w:tcW w:w="6458" w:type="dxa"/>
          </w:tcPr>
          <w:p w14:paraId="63A60E20" w14:textId="77777777" w:rsidR="00992867" w:rsidRDefault="00992867" w:rsidP="008B65B5">
            <w:r>
              <w:rPr>
                <w:rFonts w:hint="eastAsia"/>
              </w:rPr>
              <w:t>正确分类垃圾并放置在正确的桶内</w:t>
            </w:r>
          </w:p>
        </w:tc>
      </w:tr>
      <w:tr w:rsidR="00992867" w14:paraId="1349DD7B" w14:textId="77777777" w:rsidTr="008B65B5">
        <w:tc>
          <w:tcPr>
            <w:tcW w:w="1838" w:type="dxa"/>
          </w:tcPr>
          <w:p w14:paraId="56C81562" w14:textId="77777777" w:rsidR="00992867" w:rsidRDefault="00992867" w:rsidP="008B65B5">
            <w:r>
              <w:rPr>
                <w:rFonts w:hint="eastAsia"/>
              </w:rPr>
              <w:t>垃圾处理信息记录功能</w:t>
            </w:r>
          </w:p>
        </w:tc>
        <w:tc>
          <w:tcPr>
            <w:tcW w:w="6458" w:type="dxa"/>
          </w:tcPr>
          <w:p w14:paraId="54E94005" w14:textId="77777777" w:rsidR="00992867" w:rsidRDefault="00992867" w:rsidP="008B65B5">
            <w:r>
              <w:rPr>
                <w:rFonts w:hint="eastAsia"/>
              </w:rPr>
              <w:t>正确记录垃圾处理信息，且信息可查</w:t>
            </w:r>
          </w:p>
        </w:tc>
      </w:tr>
      <w:tr w:rsidR="00992867" w14:paraId="5655B639" w14:textId="77777777" w:rsidTr="008B65B5">
        <w:tc>
          <w:tcPr>
            <w:tcW w:w="1838" w:type="dxa"/>
          </w:tcPr>
          <w:p w14:paraId="13C26D1C" w14:textId="77777777" w:rsidR="00992867" w:rsidRDefault="00992867" w:rsidP="008B65B5">
            <w:r>
              <w:rPr>
                <w:rFonts w:hint="eastAsia"/>
              </w:rPr>
              <w:t>垃圾处理状态显示功能</w:t>
            </w:r>
          </w:p>
        </w:tc>
        <w:tc>
          <w:tcPr>
            <w:tcW w:w="6458" w:type="dxa"/>
          </w:tcPr>
          <w:p w14:paraId="24E09235" w14:textId="77777777" w:rsidR="00992867" w:rsidRDefault="00992867" w:rsidP="008B65B5">
            <w:r>
              <w:rPr>
                <w:rFonts w:hint="eastAsia"/>
              </w:rPr>
              <w:t>正确显示垃圾是否处理完成，对用户进行反馈</w:t>
            </w:r>
          </w:p>
        </w:tc>
      </w:tr>
      <w:tr w:rsidR="00992867" w14:paraId="084C1188" w14:textId="77777777" w:rsidTr="008B65B5">
        <w:tc>
          <w:tcPr>
            <w:tcW w:w="1838" w:type="dxa"/>
          </w:tcPr>
          <w:p w14:paraId="313C80AD" w14:textId="77777777" w:rsidR="00992867" w:rsidRDefault="00992867" w:rsidP="008B65B5">
            <w:r>
              <w:rPr>
                <w:rFonts w:hint="eastAsia"/>
              </w:rPr>
              <w:t>软件更新功能</w:t>
            </w:r>
          </w:p>
        </w:tc>
        <w:tc>
          <w:tcPr>
            <w:tcW w:w="6458" w:type="dxa"/>
          </w:tcPr>
          <w:p w14:paraId="792129C3" w14:textId="77777777" w:rsidR="00992867" w:rsidRDefault="00992867" w:rsidP="008B65B5">
            <w:r>
              <w:rPr>
                <w:rFonts w:hint="eastAsia"/>
              </w:rPr>
              <w:t>软件可更新</w:t>
            </w:r>
          </w:p>
        </w:tc>
      </w:tr>
    </w:tbl>
    <w:p w14:paraId="69495343" w14:textId="77777777" w:rsidR="00992867" w:rsidRDefault="00992867" w:rsidP="00992867"/>
    <w:p w14:paraId="3D0C2EC5" w14:textId="77777777" w:rsidR="00992867" w:rsidRDefault="00992867" w:rsidP="00992867">
      <w:pPr>
        <w:pStyle w:val="2"/>
        <w:ind w:right="240"/>
      </w:pPr>
      <w:r>
        <w:rPr>
          <w:rFonts w:hint="eastAsia"/>
        </w:rPr>
        <w:lastRenderedPageBreak/>
        <w:t>非功能需求</w:t>
      </w:r>
    </w:p>
    <w:p w14:paraId="176B17F5" w14:textId="77777777" w:rsidR="00992867" w:rsidRDefault="00992867" w:rsidP="00992867">
      <w:pPr>
        <w:pStyle w:val="30"/>
        <w:spacing w:before="229" w:after="229"/>
      </w:pPr>
      <w:r>
        <w:rPr>
          <w:rFonts w:hint="eastAsia"/>
        </w:rPr>
        <w:t>性能需求</w:t>
      </w:r>
    </w:p>
    <w:p w14:paraId="0282C40F" w14:textId="77777777" w:rsidR="00992867" w:rsidRDefault="00992867" w:rsidP="00992867">
      <w:pPr>
        <w:pStyle w:val="aff8"/>
        <w:ind w:left="420" w:firstLineChars="0" w:firstLine="0"/>
      </w:pPr>
      <w:r>
        <w:rPr>
          <w:rFonts w:hint="eastAsia"/>
        </w:rPr>
        <w:t>要求每件垃圾的处理时间不超过</w:t>
      </w:r>
      <w:r>
        <w:rPr>
          <w:rFonts w:hint="eastAsia"/>
        </w:rPr>
        <w:t>3</w:t>
      </w:r>
      <w:r>
        <w:rPr>
          <w:rFonts w:hint="eastAsia"/>
        </w:rPr>
        <w:t>秒。</w:t>
      </w:r>
    </w:p>
    <w:p w14:paraId="6DA833CF" w14:textId="77777777" w:rsidR="00992867" w:rsidRDefault="00992867" w:rsidP="00992867">
      <w:pPr>
        <w:pStyle w:val="30"/>
        <w:spacing w:before="229" w:after="229"/>
      </w:pPr>
      <w:r>
        <w:rPr>
          <w:rFonts w:hint="eastAsia"/>
        </w:rPr>
        <w:t>系统安全需求</w:t>
      </w:r>
    </w:p>
    <w:p w14:paraId="68D88D87" w14:textId="77777777" w:rsidR="00992867" w:rsidRDefault="00992867" w:rsidP="00992867">
      <w:pPr>
        <w:pStyle w:val="aff8"/>
        <w:numPr>
          <w:ilvl w:val="0"/>
          <w:numId w:val="46"/>
        </w:numPr>
        <w:ind w:firstLineChars="0"/>
      </w:pPr>
      <w:r>
        <w:rPr>
          <w:rFonts w:hint="eastAsia"/>
        </w:rPr>
        <w:t>运行平台的安全性</w:t>
      </w:r>
    </w:p>
    <w:p w14:paraId="56BA523A" w14:textId="77777777" w:rsidR="00992867" w:rsidRDefault="00992867" w:rsidP="00992867">
      <w:pPr>
        <w:pStyle w:val="aff8"/>
        <w:ind w:left="780" w:firstLineChars="0" w:firstLine="0"/>
      </w:pPr>
      <w:r>
        <w:rPr>
          <w:rFonts w:hint="eastAsia"/>
        </w:rPr>
        <w:t>软硬件足够可靠，不容易受到外界环境的干扰，能长时间正常运作。</w:t>
      </w:r>
    </w:p>
    <w:p w14:paraId="44F16146" w14:textId="77777777" w:rsidR="00992867" w:rsidRDefault="00992867" w:rsidP="00992867">
      <w:pPr>
        <w:pStyle w:val="aff8"/>
        <w:numPr>
          <w:ilvl w:val="0"/>
          <w:numId w:val="46"/>
        </w:numPr>
        <w:ind w:firstLineChars="0"/>
      </w:pPr>
      <w:r>
        <w:rPr>
          <w:rFonts w:hint="eastAsia"/>
        </w:rPr>
        <w:t>运行系统的安全性</w:t>
      </w:r>
    </w:p>
    <w:p w14:paraId="7B2D8AF9" w14:textId="77777777" w:rsidR="00992867" w:rsidRDefault="00992867" w:rsidP="00992867">
      <w:pPr>
        <w:pStyle w:val="aff8"/>
        <w:ind w:left="780" w:firstLineChars="0" w:firstLine="0"/>
      </w:pPr>
      <w:r>
        <w:t>APP</w:t>
      </w:r>
      <w:r>
        <w:rPr>
          <w:rFonts w:hint="eastAsia"/>
        </w:rPr>
        <w:t>内的操作只和单一用户绑定</w:t>
      </w:r>
    </w:p>
    <w:p w14:paraId="1D397CC7" w14:textId="77777777" w:rsidR="00992867" w:rsidRDefault="00992867" w:rsidP="00992867">
      <w:pPr>
        <w:pStyle w:val="aff8"/>
        <w:numPr>
          <w:ilvl w:val="0"/>
          <w:numId w:val="46"/>
        </w:numPr>
        <w:ind w:firstLineChars="0"/>
      </w:pPr>
      <w:r>
        <w:rPr>
          <w:rFonts w:hint="eastAsia"/>
        </w:rPr>
        <w:t>用户数据的安全性</w:t>
      </w:r>
    </w:p>
    <w:p w14:paraId="41749DC2" w14:textId="77777777" w:rsidR="00992867" w:rsidRDefault="00992867" w:rsidP="00992867">
      <w:pPr>
        <w:pStyle w:val="aff8"/>
        <w:ind w:left="780" w:firstLineChars="0" w:firstLine="0"/>
      </w:pPr>
      <w:r>
        <w:rPr>
          <w:rFonts w:hint="eastAsia"/>
        </w:rPr>
        <w:t>未经用户允许不得修改或查询用户数据</w:t>
      </w:r>
    </w:p>
    <w:p w14:paraId="31D4EF8C" w14:textId="77777777" w:rsidR="00992867" w:rsidRDefault="00992867" w:rsidP="00992867">
      <w:pPr>
        <w:pStyle w:val="30"/>
        <w:spacing w:before="229" w:after="229"/>
      </w:pPr>
      <w:r>
        <w:rPr>
          <w:rFonts w:hint="eastAsia"/>
        </w:rPr>
        <w:t>可靠性</w:t>
      </w:r>
      <w:bookmarkStart w:id="13" w:name="_GoBack"/>
      <w:bookmarkEnd w:id="13"/>
      <w:r>
        <w:rPr>
          <w:rFonts w:hint="eastAsia"/>
        </w:rPr>
        <w:t>需求</w:t>
      </w:r>
    </w:p>
    <w:p w14:paraId="50F6A00E" w14:textId="77777777" w:rsidR="00992867" w:rsidRDefault="00992867" w:rsidP="00992867">
      <w:pPr>
        <w:pStyle w:val="aff8"/>
        <w:ind w:left="420" w:firstLineChars="0" w:firstLine="0"/>
      </w:pPr>
      <w:r>
        <w:rPr>
          <w:rFonts w:hint="eastAsia"/>
        </w:rPr>
        <w:t>采用模块化设计，各模块分工明确，结构简单可靠，可长时间正确运行。</w:t>
      </w:r>
    </w:p>
    <w:p w14:paraId="20671CE5" w14:textId="77777777" w:rsidR="00992867" w:rsidRDefault="00992867" w:rsidP="00992867">
      <w:pPr>
        <w:pStyle w:val="aff8"/>
        <w:numPr>
          <w:ilvl w:val="0"/>
          <w:numId w:val="41"/>
        </w:numPr>
        <w:ind w:firstLineChars="0"/>
      </w:pPr>
      <w:r>
        <w:rPr>
          <w:rFonts w:hint="eastAsia"/>
        </w:rPr>
        <w:t>U</w:t>
      </w:r>
      <w:r>
        <w:t>I</w:t>
      </w:r>
      <w:r>
        <w:rPr>
          <w:rFonts w:hint="eastAsia"/>
        </w:rPr>
        <w:t>界面友好性需求</w:t>
      </w:r>
    </w:p>
    <w:p w14:paraId="2ECC2E92" w14:textId="77777777" w:rsidR="00992867" w:rsidRDefault="00992867" w:rsidP="00992867">
      <w:pPr>
        <w:pStyle w:val="aff8"/>
        <w:ind w:left="420" w:firstLineChars="0" w:firstLine="0"/>
      </w:pPr>
      <w:r>
        <w:rPr>
          <w:rFonts w:hint="eastAsia"/>
        </w:rPr>
        <w:t>U</w:t>
      </w:r>
      <w:r>
        <w:t>I</w:t>
      </w:r>
      <w:r>
        <w:rPr>
          <w:rFonts w:hint="eastAsia"/>
        </w:rPr>
        <w:t>界面布局合理，美观大方，易操作，用户体验良好。</w:t>
      </w:r>
    </w:p>
    <w:p w14:paraId="6A236569" w14:textId="77777777" w:rsidR="00992867" w:rsidRDefault="00992867" w:rsidP="00992867">
      <w:pPr>
        <w:pStyle w:val="aff8"/>
        <w:numPr>
          <w:ilvl w:val="0"/>
          <w:numId w:val="41"/>
        </w:numPr>
        <w:ind w:firstLineChars="0"/>
      </w:pPr>
      <w:r>
        <w:rPr>
          <w:rFonts w:hint="eastAsia"/>
        </w:rPr>
        <w:t>可适应性需求</w:t>
      </w:r>
    </w:p>
    <w:p w14:paraId="6AF66D32" w14:textId="77777777" w:rsidR="00992867" w:rsidRDefault="00992867" w:rsidP="00992867">
      <w:pPr>
        <w:pStyle w:val="aff8"/>
        <w:ind w:left="420" w:firstLineChars="0" w:firstLine="0"/>
      </w:pPr>
      <w:r>
        <w:rPr>
          <w:rFonts w:hint="eastAsia"/>
        </w:rPr>
        <w:t>手机端</w:t>
      </w:r>
      <w:r>
        <w:rPr>
          <w:rFonts w:hint="eastAsia"/>
        </w:rPr>
        <w:t>A</w:t>
      </w:r>
      <w:r>
        <w:t>PP</w:t>
      </w:r>
      <w:r>
        <w:rPr>
          <w:rFonts w:hint="eastAsia"/>
        </w:rPr>
        <w:t>适配尽可能多的机型。</w:t>
      </w:r>
    </w:p>
    <w:p w14:paraId="0AC80144" w14:textId="77777777" w:rsidR="00992867" w:rsidRDefault="00992867" w:rsidP="00992867">
      <w:pPr>
        <w:pStyle w:val="aff8"/>
        <w:numPr>
          <w:ilvl w:val="0"/>
          <w:numId w:val="41"/>
        </w:numPr>
        <w:ind w:firstLineChars="0"/>
      </w:pPr>
      <w:r>
        <w:rPr>
          <w:rFonts w:hint="eastAsia"/>
        </w:rPr>
        <w:t>可复用性需求</w:t>
      </w:r>
    </w:p>
    <w:p w14:paraId="35E548F9" w14:textId="77777777" w:rsidR="00992867" w:rsidRPr="00445BFA" w:rsidRDefault="00992867" w:rsidP="00992867">
      <w:pPr>
        <w:pStyle w:val="aff8"/>
        <w:ind w:left="420" w:firstLineChars="0" w:firstLine="0"/>
      </w:pPr>
    </w:p>
    <w:p w14:paraId="41DFE4FA" w14:textId="77777777" w:rsidR="00C424CB" w:rsidRPr="00F143CA" w:rsidRDefault="00C424CB" w:rsidP="00C6505A">
      <w:pPr>
        <w:pStyle w:val="a3"/>
        <w:ind w:left="360" w:firstLineChars="0" w:firstLine="0"/>
        <w:rPr>
          <w:b/>
        </w:rPr>
      </w:pPr>
    </w:p>
    <w:p w14:paraId="5A59E44F" w14:textId="1ADF3DED" w:rsidR="00296FF2" w:rsidRPr="000D08DC" w:rsidRDefault="00296FF2" w:rsidP="00296FF2">
      <w:pPr>
        <w:pStyle w:val="a3"/>
        <w:ind w:firstLineChars="0" w:firstLine="0"/>
      </w:pPr>
    </w:p>
    <w:sectPr w:rsidR="00296FF2" w:rsidRPr="000D08DC" w:rsidSect="000417D4">
      <w:footerReference w:type="default" r:id="rId13"/>
      <w:footnotePr>
        <w:numRestart w:val="eachPage"/>
      </w:footnotePr>
      <w:pgSz w:w="11906" w:h="16838"/>
      <w:pgMar w:top="1701" w:right="1418" w:bottom="1134"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ACD15" w14:textId="77777777" w:rsidR="00AD2CC2" w:rsidRDefault="00AD2CC2">
      <w:r>
        <w:separator/>
      </w:r>
    </w:p>
  </w:endnote>
  <w:endnote w:type="continuationSeparator" w:id="0">
    <w:p w14:paraId="598F7B0C" w14:textId="77777777" w:rsidR="00AD2CC2" w:rsidRDefault="00AD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6015263B-3394-44FD-BEC4-D63D820C88F2}"/>
    <w:embedBold r:id="rId2" w:subsetted="1" w:fontKey="{5954AE2F-95BD-46B8-B211-F1C8F70FAEB1}"/>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embedRegular r:id="rId3" w:subsetted="1" w:fontKey="{EC687549-4053-4751-9167-2B3774347CD0}"/>
    <w:embedBold r:id="rId4" w:subsetted="1" w:fontKey="{BB682C03-F3A8-4DEF-B11B-DEB269CCEA7B}"/>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embedRegular r:id="rId5" w:subsetted="1" w:fontKey="{4E8B1203-3564-4E94-94AF-AA33B9C62E6E}"/>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embedBold r:id="rId6" w:subsetted="1" w:fontKey="{A93F4A8D-28C8-438E-A908-CF7828D78EBF}"/>
  </w:font>
  <w:font w:name="楷体">
    <w:panose1 w:val="02010609060101010101"/>
    <w:charset w:val="86"/>
    <w:family w:val="modern"/>
    <w:pitch w:val="fixed"/>
    <w:sig w:usb0="800002BF" w:usb1="38CF7CFA" w:usb2="00000016" w:usb3="00000000" w:csb0="00040001" w:csb1="00000000"/>
    <w:embedBold r:id="rId7" w:subsetted="1" w:fontKey="{69546E08-98A9-4054-99B6-56861F6593B1}"/>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D2197" w14:textId="6F34424B" w:rsidR="00CA48D3" w:rsidRDefault="00CA48D3">
    <w:pPr>
      <w:pStyle w:val="affa"/>
      <w:jc w:val="center"/>
    </w:pPr>
    <w:r>
      <w:rPr>
        <w:noProof/>
      </w:rPr>
      <mc:AlternateContent>
        <mc:Choice Requires="wps">
          <w:drawing>
            <wp:anchor distT="4294967295" distB="4294967295" distL="114300" distR="114300" simplePos="0" relativeHeight="251653120" behindDoc="0" locked="0" layoutInCell="1" allowOverlap="1" wp14:anchorId="453FB61D" wp14:editId="500C2E37">
              <wp:simplePos x="0" y="0"/>
              <wp:positionH relativeFrom="column">
                <wp:posOffset>-106045</wp:posOffset>
              </wp:positionH>
              <wp:positionV relativeFrom="paragraph">
                <wp:posOffset>-47626</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C2319" id="Line 5"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a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"/>
          </w:pict>
        </mc:Fallback>
      </mc:AlternateContent>
    </w:r>
    <w:r>
      <w:fldChar w:fldCharType="begin"/>
    </w:r>
    <w:r>
      <w:instrText>PAGE   \* MERGEFORMAT</w:instrText>
    </w:r>
    <w:r>
      <w:fldChar w:fldCharType="separate"/>
    </w:r>
    <w:r w:rsidR="00992867">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8D5E9" w14:textId="19C76174" w:rsidR="00CA48D3" w:rsidRDefault="00CA48D3">
    <w:pPr>
      <w:pStyle w:val="affa"/>
      <w:ind w:left="480"/>
      <w:jc w:val="center"/>
    </w:pPr>
    <w:r>
      <w:rPr>
        <w:noProof/>
      </w:rPr>
      <w:drawing>
        <wp:anchor distT="0" distB="0" distL="114300" distR="114300" simplePos="0" relativeHeight="251661312" behindDoc="0" locked="0" layoutInCell="1" allowOverlap="1" wp14:anchorId="0D355E74" wp14:editId="2D513802">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770" cy="36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60288" behindDoc="0" locked="0" layoutInCell="1" allowOverlap="1" wp14:anchorId="6EAC70BE" wp14:editId="6EE5C09C">
              <wp:simplePos x="0" y="0"/>
              <wp:positionH relativeFrom="column">
                <wp:posOffset>895350</wp:posOffset>
              </wp:positionH>
              <wp:positionV relativeFrom="paragraph">
                <wp:posOffset>9697084</wp:posOffset>
              </wp:positionV>
              <wp:extent cx="5760085" cy="0"/>
              <wp:effectExtent l="0" t="19050" r="12065"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98979" id="Line 18"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frGw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mmCn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9264" behindDoc="0" locked="0" layoutInCell="1" allowOverlap="1" wp14:anchorId="60EBFE47" wp14:editId="5BAFF422">
              <wp:simplePos x="0" y="0"/>
              <wp:positionH relativeFrom="column">
                <wp:posOffset>895350</wp:posOffset>
              </wp:positionH>
              <wp:positionV relativeFrom="paragraph">
                <wp:posOffset>9697084</wp:posOffset>
              </wp:positionV>
              <wp:extent cx="5760085" cy="0"/>
              <wp:effectExtent l="0" t="19050" r="12065"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A5029" id="Line 18"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tJJP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8240" behindDoc="0" locked="0" layoutInCell="1" allowOverlap="1" wp14:anchorId="3AF12A24" wp14:editId="7508E0AA">
              <wp:simplePos x="0" y="0"/>
              <wp:positionH relativeFrom="column">
                <wp:posOffset>895350</wp:posOffset>
              </wp:positionH>
              <wp:positionV relativeFrom="paragraph">
                <wp:posOffset>9697084</wp:posOffset>
              </wp:positionV>
              <wp:extent cx="5760085" cy="0"/>
              <wp:effectExtent l="0" t="19050" r="12065"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A01D9" id="Line 1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B8HA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" strokeweight="3pt">
              <v:stroke linestyle="thinThin"/>
            </v:line>
          </w:pict>
        </mc:Fallback>
      </mc:AlternateContent>
    </w:r>
    <w:r>
      <w:fldChar w:fldCharType="begin"/>
    </w:r>
    <w:r>
      <w:instrText>PAGE   \* MERGEFORMAT</w:instrText>
    </w:r>
    <w:r>
      <w:fldChar w:fldCharType="separate"/>
    </w:r>
    <w:r w:rsidR="00992867" w:rsidRPr="00992867">
      <w:rPr>
        <w:noProof/>
        <w:lang w:val="zh-CN"/>
      </w:rPr>
      <w:t>3</w:t>
    </w:r>
    <w:r>
      <w:fldChar w:fldCharType="end"/>
    </w:r>
  </w:p>
  <w:p w14:paraId="38F3451B" w14:textId="77777777" w:rsidR="00CA48D3" w:rsidRDefault="00CA48D3">
    <w:pPr>
      <w:pStyle w:val="aff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6E89F" w14:textId="77777777" w:rsidR="00AD2CC2" w:rsidRDefault="00AD2CC2">
      <w:r>
        <w:separator/>
      </w:r>
    </w:p>
  </w:footnote>
  <w:footnote w:type="continuationSeparator" w:id="0">
    <w:p w14:paraId="61468320" w14:textId="77777777" w:rsidR="00AD2CC2" w:rsidRDefault="00AD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73252" w14:textId="77777777" w:rsidR="00CA48D3" w:rsidRDefault="00CA48D3">
    <w:pPr>
      <w:pStyle w:val="af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657E8" w14:textId="3EECABA9" w:rsidR="00CA48D3" w:rsidRDefault="00CA48D3">
    <w:pPr>
      <w:pStyle w:val="aff4"/>
      <w:pBdr>
        <w:bottom w:val="none" w:sz="0" w:space="0" w:color="auto"/>
      </w:pBdr>
    </w:pPr>
    <w:r>
      <w:rPr>
        <w:noProof/>
      </w:rPr>
      <mc:AlternateContent>
        <mc:Choice Requires="wpg">
          <w:drawing>
            <wp:anchor distT="0" distB="0" distL="114300" distR="114300" simplePos="0" relativeHeight="251654144" behindDoc="0" locked="0" layoutInCell="1" allowOverlap="1" wp14:anchorId="42DDB408" wp14:editId="0E431797">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559F8" w14:textId="77777777" w:rsidR="00CA48D3" w:rsidRPr="00856955" w:rsidRDefault="00CA48D3">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DB408" id="Group 7" o:spid="_x0000_s1026" style="position:absolute;left:0;text-align:left;margin-left:-2.9pt;margin-top:7.75pt;width:450.15pt;height:30.35pt;z-index:25165414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">
              <v:line id="Line 2" o:spid="_x0000_s1027"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" strokeweight="3pt">
                <v:stroke linestyle="thinThin"/>
              </v:line>
              <v:rect id="Rectangle 3"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447559F8" w14:textId="77777777" w:rsidR="00CA48D3" w:rsidRPr="00856955" w:rsidRDefault="00CA48D3">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pStyle w:val="a"/>
      <w:lvlText w:val=""/>
      <w:lvlJc w:val="left"/>
      <w:pPr>
        <w:tabs>
          <w:tab w:val="num" w:pos="3738"/>
        </w:tabs>
        <w:ind w:left="3738" w:hanging="420"/>
      </w:pPr>
      <w:rPr>
        <w:rFonts w:ascii="Wingdings" w:hAnsi="Wingdings" w:hint="default"/>
      </w:rPr>
    </w:lvl>
  </w:abstractNum>
  <w:abstractNum w:abstractNumId="1"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6"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0000014"/>
    <w:multiLevelType w:val="multilevel"/>
    <w:tmpl w:val="63F8AB04"/>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720"/>
        </w:tabs>
        <w:ind w:left="576"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015A0EA5"/>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1845FF3"/>
    <w:multiLevelType w:val="hybridMultilevel"/>
    <w:tmpl w:val="4C62DE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23A283A"/>
    <w:multiLevelType w:val="hybridMultilevel"/>
    <w:tmpl w:val="04626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3510F4"/>
    <w:multiLevelType w:val="hybridMultilevel"/>
    <w:tmpl w:val="50BC9240"/>
    <w:lvl w:ilvl="0" w:tplc="DF0687D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DD2E6B"/>
    <w:multiLevelType w:val="hybridMultilevel"/>
    <w:tmpl w:val="039CE054"/>
    <w:lvl w:ilvl="0" w:tplc="029C9830">
      <w:start w:val="1"/>
      <w:numFmt w:val="decimal"/>
      <w:lvlText w:val="%1)"/>
      <w:lvlJc w:val="left"/>
      <w:pPr>
        <w:ind w:left="360" w:hanging="360"/>
      </w:pPr>
      <w:rPr>
        <w:rFonts w:hint="default"/>
      </w:rPr>
    </w:lvl>
    <w:lvl w:ilvl="1" w:tplc="981E5986">
      <w:start w:val="1"/>
      <w:numFmt w:val="decimalEnclosedCircle"/>
      <w:lvlText w:val="%2"/>
      <w:lvlJc w:val="left"/>
      <w:pPr>
        <w:ind w:left="780" w:hanging="360"/>
      </w:pPr>
      <w:rPr>
        <w:rFonts w:ascii="宋体" w:eastAsia="宋体" w:hAnsi="宋体" w:cs="Times New Roman"/>
      </w:rPr>
    </w:lvl>
    <w:lvl w:ilvl="2" w:tplc="AEC419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A50E91"/>
    <w:multiLevelType w:val="hybridMultilevel"/>
    <w:tmpl w:val="20A4A9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BE97C11"/>
    <w:multiLevelType w:val="hybridMultilevel"/>
    <w:tmpl w:val="BC94FC5A"/>
    <w:lvl w:ilvl="0" w:tplc="16DA1BB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4368AF"/>
    <w:multiLevelType w:val="hybridMultilevel"/>
    <w:tmpl w:val="8EC0016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6F7DE1"/>
    <w:multiLevelType w:val="hybridMultilevel"/>
    <w:tmpl w:val="0C9633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500657"/>
    <w:multiLevelType w:val="hybridMultilevel"/>
    <w:tmpl w:val="BA98E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501216"/>
    <w:multiLevelType w:val="hybridMultilevel"/>
    <w:tmpl w:val="641CFC34"/>
    <w:lvl w:ilvl="0" w:tplc="A928D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80626D"/>
    <w:multiLevelType w:val="hybridMultilevel"/>
    <w:tmpl w:val="3EFA6D38"/>
    <w:lvl w:ilvl="0" w:tplc="8B560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C13A89"/>
    <w:multiLevelType w:val="hybridMultilevel"/>
    <w:tmpl w:val="8506B516"/>
    <w:lvl w:ilvl="0" w:tplc="CC86DD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62B404C"/>
    <w:multiLevelType w:val="hybridMultilevel"/>
    <w:tmpl w:val="EB663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5C0F43"/>
    <w:multiLevelType w:val="hybridMultilevel"/>
    <w:tmpl w:val="4C62DE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CE7B38"/>
    <w:multiLevelType w:val="hybridMultilevel"/>
    <w:tmpl w:val="AD0089AC"/>
    <w:lvl w:ilvl="0" w:tplc="025271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46963212"/>
    <w:multiLevelType w:val="hybridMultilevel"/>
    <w:tmpl w:val="93B0688A"/>
    <w:lvl w:ilvl="0" w:tplc="C1EC02E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6A178E"/>
    <w:multiLevelType w:val="hybridMultilevel"/>
    <w:tmpl w:val="8CE845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B024D83"/>
    <w:multiLevelType w:val="hybridMultilevel"/>
    <w:tmpl w:val="5E24FA7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177257"/>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57C32ADC"/>
    <w:multiLevelType w:val="hybridMultilevel"/>
    <w:tmpl w:val="DB5046DA"/>
    <w:lvl w:ilvl="0" w:tplc="397E0A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807211"/>
    <w:multiLevelType w:val="hybridMultilevel"/>
    <w:tmpl w:val="4C62DE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864E95"/>
    <w:multiLevelType w:val="hybridMultilevel"/>
    <w:tmpl w:val="DD86DF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B627E4C"/>
    <w:multiLevelType w:val="hybridMultilevel"/>
    <w:tmpl w:val="F70880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A84BD1"/>
    <w:multiLevelType w:val="hybridMultilevel"/>
    <w:tmpl w:val="A58EA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0139A6"/>
    <w:multiLevelType w:val="hybridMultilevel"/>
    <w:tmpl w:val="129EBAA0"/>
    <w:lvl w:ilvl="0" w:tplc="A5041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E34102E"/>
    <w:multiLevelType w:val="hybridMultilevel"/>
    <w:tmpl w:val="838C2364"/>
    <w:lvl w:ilvl="0" w:tplc="2190F96A">
      <w:start w:val="1"/>
      <w:numFmt w:val="chineseCountingThousand"/>
      <w:lvlText w:val="%1、"/>
      <w:lvlJc w:val="left"/>
      <w:pPr>
        <w:ind w:left="42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D40E46"/>
    <w:multiLevelType w:val="hybridMultilevel"/>
    <w:tmpl w:val="AAAADE4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1"/>
  </w:num>
  <w:num w:numId="4">
    <w:abstractNumId w:val="6"/>
  </w:num>
  <w:num w:numId="5">
    <w:abstractNumId w:val="4"/>
  </w:num>
  <w:num w:numId="6">
    <w:abstractNumId w:val="0"/>
  </w:num>
  <w:num w:numId="7">
    <w:abstractNumId w:val="7"/>
    <w:lvlOverride w:ilvl="0">
      <w:startOverride w:val="1"/>
    </w:lvlOverride>
  </w:num>
  <w:num w:numId="8">
    <w:abstractNumId w:val="2"/>
  </w:num>
  <w:num w:numId="9">
    <w:abstractNumId w:val="3"/>
  </w:num>
  <w:num w:numId="10">
    <w:abstractNumId w:val="1"/>
    <w:lvlOverride w:ilvl="0">
      <w:startOverride w:val="1"/>
    </w:lvlOverride>
  </w:num>
  <w:num w:numId="11">
    <w:abstractNumId w:val="8"/>
  </w:num>
  <w:num w:numId="12">
    <w:abstractNumId w:val="12"/>
  </w:num>
  <w:num w:numId="13">
    <w:abstractNumId w:val="14"/>
  </w:num>
  <w:num w:numId="14">
    <w:abstractNumId w:val="24"/>
  </w:num>
  <w:num w:numId="15">
    <w:abstractNumId w:val="18"/>
  </w:num>
  <w:num w:numId="16">
    <w:abstractNumId w:val="1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27"/>
  </w:num>
  <w:num w:numId="26">
    <w:abstractNumId w:val="28"/>
  </w:num>
  <w:num w:numId="27">
    <w:abstractNumId w:val="23"/>
  </w:num>
  <w:num w:numId="28">
    <w:abstractNumId w:val="20"/>
  </w:num>
  <w:num w:numId="29">
    <w:abstractNumId w:val="19"/>
  </w:num>
  <w:num w:numId="30">
    <w:abstractNumId w:val="25"/>
  </w:num>
  <w:num w:numId="31">
    <w:abstractNumId w:val="13"/>
  </w:num>
  <w:num w:numId="32">
    <w:abstractNumId w:val="31"/>
  </w:num>
  <w:num w:numId="33">
    <w:abstractNumId w:val="9"/>
  </w:num>
  <w:num w:numId="34">
    <w:abstractNumId w:val="22"/>
  </w:num>
  <w:num w:numId="35">
    <w:abstractNumId w:val="29"/>
  </w:num>
  <w:num w:numId="36">
    <w:abstractNumId w:val="15"/>
  </w:num>
  <w:num w:numId="37">
    <w:abstractNumId w:val="30"/>
  </w:num>
  <w:num w:numId="38">
    <w:abstractNumId w:val="16"/>
  </w:num>
  <w:num w:numId="39">
    <w:abstractNumId w:val="35"/>
  </w:num>
  <w:num w:numId="40">
    <w:abstractNumId w:val="34"/>
  </w:num>
  <w:num w:numId="41">
    <w:abstractNumId w:val="17"/>
  </w:num>
  <w:num w:numId="42">
    <w:abstractNumId w:val="21"/>
  </w:num>
  <w:num w:numId="43">
    <w:abstractNumId w:val="26"/>
  </w:num>
  <w:num w:numId="44">
    <w:abstractNumId w:val="32"/>
  </w:num>
  <w:num w:numId="45">
    <w:abstractNumId w:val="10"/>
  </w:num>
  <w:num w:numId="4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459"/>
  <w:displayHorizontalDrawingGridEvery w:val="0"/>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334"/>
    <w:rsid w:val="000204B1"/>
    <w:rsid w:val="00023C1C"/>
    <w:rsid w:val="00023E8D"/>
    <w:rsid w:val="000349F6"/>
    <w:rsid w:val="000417D4"/>
    <w:rsid w:val="000425AB"/>
    <w:rsid w:val="00045985"/>
    <w:rsid w:val="00047F4E"/>
    <w:rsid w:val="00067806"/>
    <w:rsid w:val="0007282B"/>
    <w:rsid w:val="00073DCD"/>
    <w:rsid w:val="00086216"/>
    <w:rsid w:val="000A4C2E"/>
    <w:rsid w:val="000B7034"/>
    <w:rsid w:val="000C472C"/>
    <w:rsid w:val="000C578F"/>
    <w:rsid w:val="000C5960"/>
    <w:rsid w:val="000D08DC"/>
    <w:rsid w:val="000D26A9"/>
    <w:rsid w:val="000F5825"/>
    <w:rsid w:val="00102D92"/>
    <w:rsid w:val="001139E4"/>
    <w:rsid w:val="00122B48"/>
    <w:rsid w:val="00137DE6"/>
    <w:rsid w:val="00145525"/>
    <w:rsid w:val="0015216D"/>
    <w:rsid w:val="0016755A"/>
    <w:rsid w:val="00172A27"/>
    <w:rsid w:val="001770D4"/>
    <w:rsid w:val="00184F1E"/>
    <w:rsid w:val="00186A26"/>
    <w:rsid w:val="001A4F50"/>
    <w:rsid w:val="001A73A3"/>
    <w:rsid w:val="001B354F"/>
    <w:rsid w:val="001C5F4B"/>
    <w:rsid w:val="001D1AB4"/>
    <w:rsid w:val="001D4FDA"/>
    <w:rsid w:val="001E62A0"/>
    <w:rsid w:val="001E7750"/>
    <w:rsid w:val="001F0DF2"/>
    <w:rsid w:val="001F5053"/>
    <w:rsid w:val="0020007E"/>
    <w:rsid w:val="00207D8A"/>
    <w:rsid w:val="00220015"/>
    <w:rsid w:val="002229D3"/>
    <w:rsid w:val="002370A2"/>
    <w:rsid w:val="00244457"/>
    <w:rsid w:val="00245479"/>
    <w:rsid w:val="00254E97"/>
    <w:rsid w:val="00262EA4"/>
    <w:rsid w:val="0026788A"/>
    <w:rsid w:val="00287AEF"/>
    <w:rsid w:val="002947B9"/>
    <w:rsid w:val="00294C2D"/>
    <w:rsid w:val="00296FF2"/>
    <w:rsid w:val="002A0096"/>
    <w:rsid w:val="002B45CE"/>
    <w:rsid w:val="002D558A"/>
    <w:rsid w:val="002D5F77"/>
    <w:rsid w:val="002D73AE"/>
    <w:rsid w:val="002E0042"/>
    <w:rsid w:val="002F181E"/>
    <w:rsid w:val="002F7A55"/>
    <w:rsid w:val="00303A7B"/>
    <w:rsid w:val="00324869"/>
    <w:rsid w:val="003279EE"/>
    <w:rsid w:val="003462FA"/>
    <w:rsid w:val="003464FF"/>
    <w:rsid w:val="003475BE"/>
    <w:rsid w:val="0037245F"/>
    <w:rsid w:val="0038074B"/>
    <w:rsid w:val="00396961"/>
    <w:rsid w:val="003A2CB6"/>
    <w:rsid w:val="003C182C"/>
    <w:rsid w:val="003E16EA"/>
    <w:rsid w:val="003F7D96"/>
    <w:rsid w:val="004057D7"/>
    <w:rsid w:val="00442F43"/>
    <w:rsid w:val="00450213"/>
    <w:rsid w:val="00452323"/>
    <w:rsid w:val="0045673B"/>
    <w:rsid w:val="00461384"/>
    <w:rsid w:val="0046692B"/>
    <w:rsid w:val="004868D4"/>
    <w:rsid w:val="004928E7"/>
    <w:rsid w:val="004A59A7"/>
    <w:rsid w:val="004B0127"/>
    <w:rsid w:val="004B3D3B"/>
    <w:rsid w:val="004D26ED"/>
    <w:rsid w:val="004E1A9F"/>
    <w:rsid w:val="004F10B5"/>
    <w:rsid w:val="00507EA1"/>
    <w:rsid w:val="00513BC6"/>
    <w:rsid w:val="00516C7B"/>
    <w:rsid w:val="00516D03"/>
    <w:rsid w:val="00517FB0"/>
    <w:rsid w:val="00520759"/>
    <w:rsid w:val="00545B3C"/>
    <w:rsid w:val="00546102"/>
    <w:rsid w:val="00552BB0"/>
    <w:rsid w:val="00560EA4"/>
    <w:rsid w:val="00574960"/>
    <w:rsid w:val="00580BB3"/>
    <w:rsid w:val="00587AA5"/>
    <w:rsid w:val="00590089"/>
    <w:rsid w:val="00591612"/>
    <w:rsid w:val="00591A3F"/>
    <w:rsid w:val="00596A7A"/>
    <w:rsid w:val="005A644D"/>
    <w:rsid w:val="005A72A5"/>
    <w:rsid w:val="005A7DE6"/>
    <w:rsid w:val="005B21BE"/>
    <w:rsid w:val="005B2339"/>
    <w:rsid w:val="005C38EC"/>
    <w:rsid w:val="005D0C31"/>
    <w:rsid w:val="005F4FCF"/>
    <w:rsid w:val="005F68A3"/>
    <w:rsid w:val="005F72B6"/>
    <w:rsid w:val="00606783"/>
    <w:rsid w:val="00610EBA"/>
    <w:rsid w:val="0061174A"/>
    <w:rsid w:val="0061770B"/>
    <w:rsid w:val="0063251C"/>
    <w:rsid w:val="0063448A"/>
    <w:rsid w:val="00637B51"/>
    <w:rsid w:val="006422EB"/>
    <w:rsid w:val="0064522B"/>
    <w:rsid w:val="006458F6"/>
    <w:rsid w:val="006510E2"/>
    <w:rsid w:val="006558D3"/>
    <w:rsid w:val="00657485"/>
    <w:rsid w:val="00667D2D"/>
    <w:rsid w:val="006746CB"/>
    <w:rsid w:val="00687509"/>
    <w:rsid w:val="006A4689"/>
    <w:rsid w:val="006B0AC1"/>
    <w:rsid w:val="006E138C"/>
    <w:rsid w:val="006E3352"/>
    <w:rsid w:val="00701673"/>
    <w:rsid w:val="00712B79"/>
    <w:rsid w:val="00713F01"/>
    <w:rsid w:val="007178B3"/>
    <w:rsid w:val="007301FD"/>
    <w:rsid w:val="007358EC"/>
    <w:rsid w:val="00741A92"/>
    <w:rsid w:val="00753D0C"/>
    <w:rsid w:val="0079589D"/>
    <w:rsid w:val="007B004D"/>
    <w:rsid w:val="007B3296"/>
    <w:rsid w:val="007C7C27"/>
    <w:rsid w:val="007E03F7"/>
    <w:rsid w:val="007E12D0"/>
    <w:rsid w:val="007F3685"/>
    <w:rsid w:val="0080274D"/>
    <w:rsid w:val="00803FD1"/>
    <w:rsid w:val="00815262"/>
    <w:rsid w:val="008238D0"/>
    <w:rsid w:val="008409EA"/>
    <w:rsid w:val="00852DBD"/>
    <w:rsid w:val="00856955"/>
    <w:rsid w:val="0088251E"/>
    <w:rsid w:val="008938DA"/>
    <w:rsid w:val="008A6CBC"/>
    <w:rsid w:val="008B606E"/>
    <w:rsid w:val="008C14B5"/>
    <w:rsid w:val="008C467E"/>
    <w:rsid w:val="008D039B"/>
    <w:rsid w:val="008D6C09"/>
    <w:rsid w:val="008F3AB4"/>
    <w:rsid w:val="008F3FD6"/>
    <w:rsid w:val="0090276A"/>
    <w:rsid w:val="009170F2"/>
    <w:rsid w:val="009229D4"/>
    <w:rsid w:val="00925317"/>
    <w:rsid w:val="00935512"/>
    <w:rsid w:val="009432D2"/>
    <w:rsid w:val="00943A91"/>
    <w:rsid w:val="009760EB"/>
    <w:rsid w:val="00976F7A"/>
    <w:rsid w:val="00987260"/>
    <w:rsid w:val="00992867"/>
    <w:rsid w:val="009933DE"/>
    <w:rsid w:val="009B7FD5"/>
    <w:rsid w:val="009D4902"/>
    <w:rsid w:val="009E0623"/>
    <w:rsid w:val="009E48FA"/>
    <w:rsid w:val="009E5D66"/>
    <w:rsid w:val="00A076F4"/>
    <w:rsid w:val="00A1408A"/>
    <w:rsid w:val="00A47442"/>
    <w:rsid w:val="00A528A1"/>
    <w:rsid w:val="00A53231"/>
    <w:rsid w:val="00A55A1E"/>
    <w:rsid w:val="00A82EDE"/>
    <w:rsid w:val="00AA50A1"/>
    <w:rsid w:val="00AB4AD9"/>
    <w:rsid w:val="00AB600B"/>
    <w:rsid w:val="00AB767D"/>
    <w:rsid w:val="00AD02FF"/>
    <w:rsid w:val="00AD2CC2"/>
    <w:rsid w:val="00AD752A"/>
    <w:rsid w:val="00AE45B3"/>
    <w:rsid w:val="00AE7CDE"/>
    <w:rsid w:val="00AF766E"/>
    <w:rsid w:val="00B05528"/>
    <w:rsid w:val="00B11667"/>
    <w:rsid w:val="00B16BD0"/>
    <w:rsid w:val="00B232A5"/>
    <w:rsid w:val="00B42F03"/>
    <w:rsid w:val="00B5427A"/>
    <w:rsid w:val="00B64263"/>
    <w:rsid w:val="00B74C5F"/>
    <w:rsid w:val="00B91A6F"/>
    <w:rsid w:val="00BA76D7"/>
    <w:rsid w:val="00BC05AB"/>
    <w:rsid w:val="00BC1B11"/>
    <w:rsid w:val="00BC4F82"/>
    <w:rsid w:val="00BD59DA"/>
    <w:rsid w:val="00BE3924"/>
    <w:rsid w:val="00BF0CCA"/>
    <w:rsid w:val="00C0336C"/>
    <w:rsid w:val="00C044AD"/>
    <w:rsid w:val="00C14BAB"/>
    <w:rsid w:val="00C161C2"/>
    <w:rsid w:val="00C16FF7"/>
    <w:rsid w:val="00C2046D"/>
    <w:rsid w:val="00C424CB"/>
    <w:rsid w:val="00C43794"/>
    <w:rsid w:val="00C50E98"/>
    <w:rsid w:val="00C6058E"/>
    <w:rsid w:val="00C6505A"/>
    <w:rsid w:val="00C73BF9"/>
    <w:rsid w:val="00C91E08"/>
    <w:rsid w:val="00CA48D3"/>
    <w:rsid w:val="00CB2392"/>
    <w:rsid w:val="00CB4E84"/>
    <w:rsid w:val="00CC727B"/>
    <w:rsid w:val="00CC75C9"/>
    <w:rsid w:val="00CD6360"/>
    <w:rsid w:val="00CE7FBA"/>
    <w:rsid w:val="00CF0E1D"/>
    <w:rsid w:val="00D00130"/>
    <w:rsid w:val="00D067A2"/>
    <w:rsid w:val="00D105BA"/>
    <w:rsid w:val="00D15BAD"/>
    <w:rsid w:val="00D210D8"/>
    <w:rsid w:val="00D21C3E"/>
    <w:rsid w:val="00D220B5"/>
    <w:rsid w:val="00D2220B"/>
    <w:rsid w:val="00D25008"/>
    <w:rsid w:val="00D26FE1"/>
    <w:rsid w:val="00D319EF"/>
    <w:rsid w:val="00D31C26"/>
    <w:rsid w:val="00D50636"/>
    <w:rsid w:val="00D71B28"/>
    <w:rsid w:val="00D73BBF"/>
    <w:rsid w:val="00D756D2"/>
    <w:rsid w:val="00D83E14"/>
    <w:rsid w:val="00D844AD"/>
    <w:rsid w:val="00D92920"/>
    <w:rsid w:val="00DA3A3F"/>
    <w:rsid w:val="00DB60F4"/>
    <w:rsid w:val="00DB7817"/>
    <w:rsid w:val="00DC3B14"/>
    <w:rsid w:val="00DC743C"/>
    <w:rsid w:val="00DD12F8"/>
    <w:rsid w:val="00DD2EF2"/>
    <w:rsid w:val="00DE1CAF"/>
    <w:rsid w:val="00E1413C"/>
    <w:rsid w:val="00E4054C"/>
    <w:rsid w:val="00E43411"/>
    <w:rsid w:val="00E544AA"/>
    <w:rsid w:val="00E56C0B"/>
    <w:rsid w:val="00E56EAC"/>
    <w:rsid w:val="00E72452"/>
    <w:rsid w:val="00E75D16"/>
    <w:rsid w:val="00E874E9"/>
    <w:rsid w:val="00E90A1E"/>
    <w:rsid w:val="00E932C9"/>
    <w:rsid w:val="00E97577"/>
    <w:rsid w:val="00EA5785"/>
    <w:rsid w:val="00EB1C29"/>
    <w:rsid w:val="00EC1077"/>
    <w:rsid w:val="00EC3D55"/>
    <w:rsid w:val="00EE15F8"/>
    <w:rsid w:val="00EE4B5F"/>
    <w:rsid w:val="00EF0FC5"/>
    <w:rsid w:val="00EF41EF"/>
    <w:rsid w:val="00F02E62"/>
    <w:rsid w:val="00F10F46"/>
    <w:rsid w:val="00F143CA"/>
    <w:rsid w:val="00F21078"/>
    <w:rsid w:val="00F21128"/>
    <w:rsid w:val="00F24DAC"/>
    <w:rsid w:val="00F5775D"/>
    <w:rsid w:val="00F6457E"/>
    <w:rsid w:val="00F71D03"/>
    <w:rsid w:val="00FA0C52"/>
    <w:rsid w:val="00FA2D38"/>
    <w:rsid w:val="00FB0D44"/>
    <w:rsid w:val="00FB0E29"/>
    <w:rsid w:val="00FC18B6"/>
    <w:rsid w:val="00FC3E8B"/>
    <w:rsid w:val="00FC5882"/>
    <w:rsid w:val="00FC71F2"/>
    <w:rsid w:val="00FF4BA7"/>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642487B"/>
  <w15:chartTrackingRefBased/>
  <w15:docId w15:val="{F239B4FB-E032-4861-AA15-566C5BB8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552BB0"/>
    <w:pPr>
      <w:keepNext/>
      <w:pageBreakBefore/>
      <w:numPr>
        <w:numId w:val="1"/>
      </w:numPr>
      <w:spacing w:before="480" w:after="480"/>
      <w:jc w:val="center"/>
      <w:textAlignment w:val="baseline"/>
      <w:outlineLvl w:val="0"/>
    </w:pPr>
    <w:rPr>
      <w:rFonts w:ascii="Arial" w:eastAsia="黑体" w:hAnsi="Arial"/>
      <w:sz w:val="32"/>
    </w:rPr>
  </w:style>
  <w:style w:type="paragraph" w:styleId="2">
    <w:name w:val="heading 2"/>
    <w:basedOn w:val="a2"/>
    <w:next w:val="a3"/>
    <w:qFormat/>
    <w:rsid w:val="001F5053"/>
    <w:pPr>
      <w:keepNext/>
      <w:numPr>
        <w:ilvl w:val="1"/>
        <w:numId w:val="1"/>
      </w:numPr>
      <w:snapToGrid w:val="0"/>
      <w:spacing w:before="240" w:after="240"/>
      <w:ind w:rightChars="100" w:right="100"/>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rsid w:val="00C73BF9"/>
    <w:pPr>
      <w:keepNext/>
      <w:keepLines/>
      <w:numPr>
        <w:ilvl w:val="3"/>
        <w:numId w:val="1"/>
      </w:numPr>
      <w:tabs>
        <w:tab w:val="left" w:pos="3558"/>
      </w:tabs>
      <w:spacing w:before="100" w:beforeAutospacing="1" w:after="100" w:afterAutospacing="1"/>
      <w:ind w:leftChars="200" w:left="1062" w:hanging="862"/>
      <w:outlineLvl w:val="3"/>
    </w:pPr>
    <w:rPr>
      <w:b/>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sid w:val="00C73BF9"/>
    <w:rPr>
      <w:b/>
      <w:bCs/>
      <w:kern w:val="2"/>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styleId="11">
    <w:name w:val="toc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styleId="41">
    <w:name w:val="toc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styleId="22">
    <w:name w:val="toc 2"/>
    <w:basedOn w:val="a2"/>
    <w:next w:val="a2"/>
    <w:uiPriority w:val="39"/>
    <w:pPr>
      <w:ind w:left="240"/>
      <w:jc w:val="left"/>
    </w:pPr>
    <w:rPr>
      <w:rFonts w:ascii="Calibri" w:hAnsi="Calibri" w:cs="Calibri"/>
      <w:smallCaps/>
      <w:sz w:val="28"/>
      <w:szCs w:val="20"/>
    </w:rPr>
  </w:style>
  <w:style w:type="paragraph" w:styleId="50">
    <w:name w:val="toc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styleId="60">
    <w:name w:val="toc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styleId="70">
    <w:name w:val="toc 7"/>
    <w:basedOn w:val="a2"/>
    <w:next w:val="a2"/>
    <w:pPr>
      <w:ind w:left="1440"/>
      <w:jc w:val="left"/>
    </w:pPr>
    <w:rPr>
      <w:rFonts w:ascii="Calibri" w:hAnsi="Calibri" w:cs="Calibri"/>
      <w:sz w:val="18"/>
      <w:szCs w:val="18"/>
    </w:rPr>
  </w:style>
  <w:style w:type="paragraph" w:styleId="80">
    <w:name w:val="toc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styleId="aff8">
    <w:name w:val="List Paragraph"/>
    <w:basedOn w:val="a2"/>
    <w:uiPriority w:val="34"/>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styleId="90">
    <w:name w:val="toc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styleId="34">
    <w:name w:val="toc 3"/>
    <w:basedOn w:val="a2"/>
    <w:next w:val="a2"/>
    <w:uiPriority w:val="39"/>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link w:val="13"/>
    <w:pPr>
      <w:tabs>
        <w:tab w:val="center" w:pos="4153"/>
        <w:tab w:val="right" w:pos="8306"/>
      </w:tabs>
      <w:snapToGrid w:val="0"/>
      <w:jc w:val="left"/>
    </w:pPr>
    <w:rPr>
      <w:sz w:val="18"/>
      <w:szCs w:val="18"/>
    </w:rPr>
  </w:style>
  <w:style w:type="paragraph" w:styleId="aff1">
    <w:name w:val="caption"/>
    <w:basedOn w:val="a2"/>
    <w:next w:val="a2"/>
    <w:link w:val="aff0"/>
    <w:uiPriority w:val="35"/>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TableParagraph">
    <w:name w:val="Table Paragraph"/>
    <w:basedOn w:val="a2"/>
    <w:uiPriority w:val="1"/>
    <w:qFormat/>
    <w:rsid w:val="008D039B"/>
    <w:pPr>
      <w:jc w:val="left"/>
    </w:pPr>
    <w:rPr>
      <w:rFonts w:ascii="等线" w:eastAsia="等线" w:hAnsi="等线"/>
      <w:kern w:val="0"/>
      <w:sz w:val="22"/>
      <w:szCs w:val="22"/>
      <w:lang w:eastAsia="en-US"/>
    </w:rPr>
  </w:style>
  <w:style w:type="table" w:styleId="affc">
    <w:name w:val="Table Grid"/>
    <w:basedOn w:val="a5"/>
    <w:uiPriority w:val="39"/>
    <w:rsid w:val="008D039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文字"/>
    <w:basedOn w:val="a3"/>
    <w:link w:val="Char"/>
    <w:qFormat/>
    <w:rsid w:val="00145525"/>
    <w:pPr>
      <w:ind w:firstLine="480"/>
    </w:pPr>
  </w:style>
  <w:style w:type="paragraph" w:customStyle="1" w:styleId="affe">
    <w:name w:val="图注"/>
    <w:basedOn w:val="aff1"/>
    <w:link w:val="Char0"/>
    <w:qFormat/>
    <w:rsid w:val="00145525"/>
    <w:pPr>
      <w:spacing w:before="91" w:after="91"/>
    </w:pPr>
  </w:style>
  <w:style w:type="character" w:customStyle="1" w:styleId="Char">
    <w:name w:val="文字 Char"/>
    <w:link w:val="affd"/>
    <w:rsid w:val="00145525"/>
  </w:style>
  <w:style w:type="character" w:customStyle="1" w:styleId="13">
    <w:name w:val="页脚 字符1"/>
    <w:link w:val="affa"/>
    <w:uiPriority w:val="99"/>
    <w:rsid w:val="00145525"/>
    <w:rPr>
      <w:kern w:val="2"/>
      <w:sz w:val="18"/>
      <w:szCs w:val="18"/>
    </w:rPr>
  </w:style>
  <w:style w:type="character" w:customStyle="1" w:styleId="Char0">
    <w:name w:val="图注 Char"/>
    <w:link w:val="affe"/>
    <w:rsid w:val="00145525"/>
    <w:rPr>
      <w:rFonts w:ascii="黑体" w:eastAsia="黑体" w:hAnsi="黑体" w:cs="Arial"/>
      <w:kern w:val="2"/>
      <w:sz w:val="21"/>
      <w:szCs w:val="24"/>
    </w:rPr>
  </w:style>
  <w:style w:type="paragraph" w:styleId="afff">
    <w:name w:val="Subtitle"/>
    <w:basedOn w:val="a2"/>
    <w:next w:val="a2"/>
    <w:link w:val="14"/>
    <w:uiPriority w:val="11"/>
    <w:qFormat/>
    <w:rsid w:val="00145525"/>
    <w:pPr>
      <w:spacing w:before="240" w:after="60" w:line="312" w:lineRule="auto"/>
      <w:jc w:val="left"/>
      <w:outlineLvl w:val="1"/>
    </w:pPr>
    <w:rPr>
      <w:rFonts w:ascii="Cambria" w:eastAsia="黑体" w:hAnsi="Cambria"/>
      <w:bCs/>
      <w:kern w:val="28"/>
      <w:sz w:val="28"/>
      <w:szCs w:val="32"/>
    </w:rPr>
  </w:style>
  <w:style w:type="character" w:customStyle="1" w:styleId="afff0">
    <w:name w:val="副标题 字符"/>
    <w:uiPriority w:val="11"/>
    <w:rsid w:val="00145525"/>
    <w:rPr>
      <w:rFonts w:ascii="等线 Light" w:hAnsi="等线 Light" w:cs="Times New Roman"/>
      <w:b/>
      <w:bCs/>
      <w:kern w:val="28"/>
      <w:sz w:val="32"/>
      <w:szCs w:val="32"/>
    </w:rPr>
  </w:style>
  <w:style w:type="character" w:customStyle="1" w:styleId="14">
    <w:name w:val="副标题 字符1"/>
    <w:link w:val="afff"/>
    <w:uiPriority w:val="11"/>
    <w:rsid w:val="00145525"/>
    <w:rPr>
      <w:rFonts w:ascii="Cambria" w:eastAsia="黑体" w:hAnsi="Cambria"/>
      <w:bCs/>
      <w:kern w:val="28"/>
      <w:sz w:val="28"/>
      <w:szCs w:val="32"/>
    </w:rPr>
  </w:style>
  <w:style w:type="table" w:customStyle="1" w:styleId="35">
    <w:name w:val="样式3"/>
    <w:basedOn w:val="a5"/>
    <w:uiPriority w:val="99"/>
    <w:rsid w:val="00145525"/>
    <w:tblPr>
      <w:tblBorders>
        <w:top w:val="single" w:sz="12" w:space="0" w:color="008000"/>
        <w:bottom w:val="single" w:sz="12" w:space="0" w:color="008000"/>
      </w:tblBorders>
    </w:tblPr>
    <w:tcPr>
      <w:vAlign w:val="center"/>
    </w:tcPr>
  </w:style>
  <w:style w:type="table" w:customStyle="1" w:styleId="15">
    <w:name w:val="网格型1"/>
    <w:basedOn w:val="a5"/>
    <w:next w:val="affc"/>
    <w:uiPriority w:val="39"/>
    <w:rsid w:val="00145525"/>
    <w:rPr>
      <w:rFonts w:ascii="Calibri" w:eastAsia="Times New Roman" w:hAnsi="Calibr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1">
    <w:name w:val="Normal (Web)"/>
    <w:basedOn w:val="a2"/>
    <w:uiPriority w:val="99"/>
    <w:semiHidden/>
    <w:unhideWhenUsed/>
    <w:rsid w:val="0014552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145525"/>
  </w:style>
  <w:style w:type="paragraph" w:customStyle="1" w:styleId="16">
    <w:name w:val="正文1"/>
    <w:basedOn w:val="a3"/>
    <w:link w:val="Char2"/>
    <w:qFormat/>
    <w:rsid w:val="00145525"/>
    <w:pPr>
      <w:ind w:firstLine="482"/>
    </w:pPr>
  </w:style>
  <w:style w:type="character" w:customStyle="1" w:styleId="Char2">
    <w:name w:val="正文 Char"/>
    <w:link w:val="16"/>
    <w:rsid w:val="00145525"/>
    <w:rPr>
      <w:kern w:val="2"/>
      <w:sz w:val="24"/>
      <w:szCs w:val="24"/>
    </w:rPr>
  </w:style>
  <w:style w:type="character" w:customStyle="1" w:styleId="afff2">
    <w:name w:val="页脚 字符"/>
    <w:uiPriority w:val="99"/>
    <w:rsid w:val="007B004D"/>
  </w:style>
  <w:style w:type="paragraph" w:customStyle="1" w:styleId="afff3">
    <w:name w:val="代码"/>
    <w:basedOn w:val="a2"/>
    <w:link w:val="afff4"/>
    <w:qFormat/>
    <w:rsid w:val="00D83E14"/>
    <w:pPr>
      <w:shd w:val="clear" w:color="auto" w:fill="F2F2F2" w:themeFill="background1" w:themeFillShade="F2"/>
      <w:spacing w:line="240" w:lineRule="exact"/>
      <w:jc w:val="left"/>
    </w:pPr>
    <w:rPr>
      <w:rFonts w:ascii="Consolas" w:eastAsia="Consolas" w:hAnsi="Consolas"/>
      <w:sz w:val="18"/>
      <w:szCs w:val="20"/>
    </w:rPr>
  </w:style>
  <w:style w:type="character" w:customStyle="1" w:styleId="afff4">
    <w:name w:val="代码 字符"/>
    <w:basedOn w:val="a4"/>
    <w:link w:val="afff3"/>
    <w:rsid w:val="00D83E14"/>
    <w:rPr>
      <w:rFonts w:ascii="Consolas" w:eastAsia="Consolas" w:hAnsi="Consolas"/>
      <w:kern w:val="2"/>
      <w:sz w:val="18"/>
      <w:shd w:val="clear" w:color="auto" w:fill="F2F2F2" w:themeFill="background1" w:themeFillShade="F2"/>
    </w:rPr>
  </w:style>
  <w:style w:type="paragraph" w:customStyle="1" w:styleId="msonormal0">
    <w:name w:val="msonormal"/>
    <w:basedOn w:val="a2"/>
    <w:rsid w:val="00D83E14"/>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874">
      <w:bodyDiv w:val="1"/>
      <w:marLeft w:val="0"/>
      <w:marRight w:val="0"/>
      <w:marTop w:val="0"/>
      <w:marBottom w:val="0"/>
      <w:divBdr>
        <w:top w:val="none" w:sz="0" w:space="0" w:color="auto"/>
        <w:left w:val="none" w:sz="0" w:space="0" w:color="auto"/>
        <w:bottom w:val="none" w:sz="0" w:space="0" w:color="auto"/>
        <w:right w:val="none" w:sz="0" w:space="0" w:color="auto"/>
      </w:divBdr>
      <w:divsChild>
        <w:div w:id="2050257638">
          <w:marLeft w:val="0"/>
          <w:marRight w:val="0"/>
          <w:marTop w:val="0"/>
          <w:marBottom w:val="0"/>
          <w:divBdr>
            <w:top w:val="none" w:sz="0" w:space="0" w:color="auto"/>
            <w:left w:val="none" w:sz="0" w:space="0" w:color="auto"/>
            <w:bottom w:val="none" w:sz="0" w:space="0" w:color="auto"/>
            <w:right w:val="none" w:sz="0" w:space="0" w:color="auto"/>
          </w:divBdr>
          <w:divsChild>
            <w:div w:id="1584223615">
              <w:marLeft w:val="0"/>
              <w:marRight w:val="0"/>
              <w:marTop w:val="0"/>
              <w:marBottom w:val="0"/>
              <w:divBdr>
                <w:top w:val="none" w:sz="0" w:space="0" w:color="auto"/>
                <w:left w:val="none" w:sz="0" w:space="0" w:color="auto"/>
                <w:bottom w:val="none" w:sz="0" w:space="0" w:color="auto"/>
                <w:right w:val="none" w:sz="0" w:space="0" w:color="auto"/>
              </w:divBdr>
            </w:div>
            <w:div w:id="349307036">
              <w:marLeft w:val="0"/>
              <w:marRight w:val="0"/>
              <w:marTop w:val="0"/>
              <w:marBottom w:val="0"/>
              <w:divBdr>
                <w:top w:val="none" w:sz="0" w:space="0" w:color="auto"/>
                <w:left w:val="none" w:sz="0" w:space="0" w:color="auto"/>
                <w:bottom w:val="none" w:sz="0" w:space="0" w:color="auto"/>
                <w:right w:val="none" w:sz="0" w:space="0" w:color="auto"/>
              </w:divBdr>
            </w:div>
            <w:div w:id="1974673093">
              <w:marLeft w:val="0"/>
              <w:marRight w:val="0"/>
              <w:marTop w:val="0"/>
              <w:marBottom w:val="0"/>
              <w:divBdr>
                <w:top w:val="none" w:sz="0" w:space="0" w:color="auto"/>
                <w:left w:val="none" w:sz="0" w:space="0" w:color="auto"/>
                <w:bottom w:val="none" w:sz="0" w:space="0" w:color="auto"/>
                <w:right w:val="none" w:sz="0" w:space="0" w:color="auto"/>
              </w:divBdr>
            </w:div>
            <w:div w:id="160580831">
              <w:marLeft w:val="0"/>
              <w:marRight w:val="0"/>
              <w:marTop w:val="0"/>
              <w:marBottom w:val="0"/>
              <w:divBdr>
                <w:top w:val="none" w:sz="0" w:space="0" w:color="auto"/>
                <w:left w:val="none" w:sz="0" w:space="0" w:color="auto"/>
                <w:bottom w:val="none" w:sz="0" w:space="0" w:color="auto"/>
                <w:right w:val="none" w:sz="0" w:space="0" w:color="auto"/>
              </w:divBdr>
            </w:div>
            <w:div w:id="1032222754">
              <w:marLeft w:val="0"/>
              <w:marRight w:val="0"/>
              <w:marTop w:val="0"/>
              <w:marBottom w:val="0"/>
              <w:divBdr>
                <w:top w:val="none" w:sz="0" w:space="0" w:color="auto"/>
                <w:left w:val="none" w:sz="0" w:space="0" w:color="auto"/>
                <w:bottom w:val="none" w:sz="0" w:space="0" w:color="auto"/>
                <w:right w:val="none" w:sz="0" w:space="0" w:color="auto"/>
              </w:divBdr>
            </w:div>
            <w:div w:id="1405446054">
              <w:marLeft w:val="0"/>
              <w:marRight w:val="0"/>
              <w:marTop w:val="0"/>
              <w:marBottom w:val="0"/>
              <w:divBdr>
                <w:top w:val="none" w:sz="0" w:space="0" w:color="auto"/>
                <w:left w:val="none" w:sz="0" w:space="0" w:color="auto"/>
                <w:bottom w:val="none" w:sz="0" w:space="0" w:color="auto"/>
                <w:right w:val="none" w:sz="0" w:space="0" w:color="auto"/>
              </w:divBdr>
            </w:div>
            <w:div w:id="1775133639">
              <w:marLeft w:val="0"/>
              <w:marRight w:val="0"/>
              <w:marTop w:val="0"/>
              <w:marBottom w:val="0"/>
              <w:divBdr>
                <w:top w:val="none" w:sz="0" w:space="0" w:color="auto"/>
                <w:left w:val="none" w:sz="0" w:space="0" w:color="auto"/>
                <w:bottom w:val="none" w:sz="0" w:space="0" w:color="auto"/>
                <w:right w:val="none" w:sz="0" w:space="0" w:color="auto"/>
              </w:divBdr>
            </w:div>
            <w:div w:id="2059621364">
              <w:marLeft w:val="0"/>
              <w:marRight w:val="0"/>
              <w:marTop w:val="0"/>
              <w:marBottom w:val="0"/>
              <w:divBdr>
                <w:top w:val="none" w:sz="0" w:space="0" w:color="auto"/>
                <w:left w:val="none" w:sz="0" w:space="0" w:color="auto"/>
                <w:bottom w:val="none" w:sz="0" w:space="0" w:color="auto"/>
                <w:right w:val="none" w:sz="0" w:space="0" w:color="auto"/>
              </w:divBdr>
            </w:div>
            <w:div w:id="1341196875">
              <w:marLeft w:val="0"/>
              <w:marRight w:val="0"/>
              <w:marTop w:val="0"/>
              <w:marBottom w:val="0"/>
              <w:divBdr>
                <w:top w:val="none" w:sz="0" w:space="0" w:color="auto"/>
                <w:left w:val="none" w:sz="0" w:space="0" w:color="auto"/>
                <w:bottom w:val="none" w:sz="0" w:space="0" w:color="auto"/>
                <w:right w:val="none" w:sz="0" w:space="0" w:color="auto"/>
              </w:divBdr>
            </w:div>
            <w:div w:id="1944075161">
              <w:marLeft w:val="0"/>
              <w:marRight w:val="0"/>
              <w:marTop w:val="0"/>
              <w:marBottom w:val="0"/>
              <w:divBdr>
                <w:top w:val="none" w:sz="0" w:space="0" w:color="auto"/>
                <w:left w:val="none" w:sz="0" w:space="0" w:color="auto"/>
                <w:bottom w:val="none" w:sz="0" w:space="0" w:color="auto"/>
                <w:right w:val="none" w:sz="0" w:space="0" w:color="auto"/>
              </w:divBdr>
            </w:div>
            <w:div w:id="2104915331">
              <w:marLeft w:val="0"/>
              <w:marRight w:val="0"/>
              <w:marTop w:val="0"/>
              <w:marBottom w:val="0"/>
              <w:divBdr>
                <w:top w:val="none" w:sz="0" w:space="0" w:color="auto"/>
                <w:left w:val="none" w:sz="0" w:space="0" w:color="auto"/>
                <w:bottom w:val="none" w:sz="0" w:space="0" w:color="auto"/>
                <w:right w:val="none" w:sz="0" w:space="0" w:color="auto"/>
              </w:divBdr>
            </w:div>
            <w:div w:id="1311977830">
              <w:marLeft w:val="0"/>
              <w:marRight w:val="0"/>
              <w:marTop w:val="0"/>
              <w:marBottom w:val="0"/>
              <w:divBdr>
                <w:top w:val="none" w:sz="0" w:space="0" w:color="auto"/>
                <w:left w:val="none" w:sz="0" w:space="0" w:color="auto"/>
                <w:bottom w:val="none" w:sz="0" w:space="0" w:color="auto"/>
                <w:right w:val="none" w:sz="0" w:space="0" w:color="auto"/>
              </w:divBdr>
            </w:div>
            <w:div w:id="1060179227">
              <w:marLeft w:val="0"/>
              <w:marRight w:val="0"/>
              <w:marTop w:val="0"/>
              <w:marBottom w:val="0"/>
              <w:divBdr>
                <w:top w:val="none" w:sz="0" w:space="0" w:color="auto"/>
                <w:left w:val="none" w:sz="0" w:space="0" w:color="auto"/>
                <w:bottom w:val="none" w:sz="0" w:space="0" w:color="auto"/>
                <w:right w:val="none" w:sz="0" w:space="0" w:color="auto"/>
              </w:divBdr>
            </w:div>
            <w:div w:id="1487747266">
              <w:marLeft w:val="0"/>
              <w:marRight w:val="0"/>
              <w:marTop w:val="0"/>
              <w:marBottom w:val="0"/>
              <w:divBdr>
                <w:top w:val="none" w:sz="0" w:space="0" w:color="auto"/>
                <w:left w:val="none" w:sz="0" w:space="0" w:color="auto"/>
                <w:bottom w:val="none" w:sz="0" w:space="0" w:color="auto"/>
                <w:right w:val="none" w:sz="0" w:space="0" w:color="auto"/>
              </w:divBdr>
            </w:div>
            <w:div w:id="1940986694">
              <w:marLeft w:val="0"/>
              <w:marRight w:val="0"/>
              <w:marTop w:val="0"/>
              <w:marBottom w:val="0"/>
              <w:divBdr>
                <w:top w:val="none" w:sz="0" w:space="0" w:color="auto"/>
                <w:left w:val="none" w:sz="0" w:space="0" w:color="auto"/>
                <w:bottom w:val="none" w:sz="0" w:space="0" w:color="auto"/>
                <w:right w:val="none" w:sz="0" w:space="0" w:color="auto"/>
              </w:divBdr>
            </w:div>
            <w:div w:id="1312323805">
              <w:marLeft w:val="0"/>
              <w:marRight w:val="0"/>
              <w:marTop w:val="0"/>
              <w:marBottom w:val="0"/>
              <w:divBdr>
                <w:top w:val="none" w:sz="0" w:space="0" w:color="auto"/>
                <w:left w:val="none" w:sz="0" w:space="0" w:color="auto"/>
                <w:bottom w:val="none" w:sz="0" w:space="0" w:color="auto"/>
                <w:right w:val="none" w:sz="0" w:space="0" w:color="auto"/>
              </w:divBdr>
            </w:div>
            <w:div w:id="1865709201">
              <w:marLeft w:val="0"/>
              <w:marRight w:val="0"/>
              <w:marTop w:val="0"/>
              <w:marBottom w:val="0"/>
              <w:divBdr>
                <w:top w:val="none" w:sz="0" w:space="0" w:color="auto"/>
                <w:left w:val="none" w:sz="0" w:space="0" w:color="auto"/>
                <w:bottom w:val="none" w:sz="0" w:space="0" w:color="auto"/>
                <w:right w:val="none" w:sz="0" w:space="0" w:color="auto"/>
              </w:divBdr>
            </w:div>
            <w:div w:id="1112625558">
              <w:marLeft w:val="0"/>
              <w:marRight w:val="0"/>
              <w:marTop w:val="0"/>
              <w:marBottom w:val="0"/>
              <w:divBdr>
                <w:top w:val="none" w:sz="0" w:space="0" w:color="auto"/>
                <w:left w:val="none" w:sz="0" w:space="0" w:color="auto"/>
                <w:bottom w:val="none" w:sz="0" w:space="0" w:color="auto"/>
                <w:right w:val="none" w:sz="0" w:space="0" w:color="auto"/>
              </w:divBdr>
            </w:div>
            <w:div w:id="294289254">
              <w:marLeft w:val="0"/>
              <w:marRight w:val="0"/>
              <w:marTop w:val="0"/>
              <w:marBottom w:val="0"/>
              <w:divBdr>
                <w:top w:val="none" w:sz="0" w:space="0" w:color="auto"/>
                <w:left w:val="none" w:sz="0" w:space="0" w:color="auto"/>
                <w:bottom w:val="none" w:sz="0" w:space="0" w:color="auto"/>
                <w:right w:val="none" w:sz="0" w:space="0" w:color="auto"/>
              </w:divBdr>
            </w:div>
            <w:div w:id="587228327">
              <w:marLeft w:val="0"/>
              <w:marRight w:val="0"/>
              <w:marTop w:val="0"/>
              <w:marBottom w:val="0"/>
              <w:divBdr>
                <w:top w:val="none" w:sz="0" w:space="0" w:color="auto"/>
                <w:left w:val="none" w:sz="0" w:space="0" w:color="auto"/>
                <w:bottom w:val="none" w:sz="0" w:space="0" w:color="auto"/>
                <w:right w:val="none" w:sz="0" w:space="0" w:color="auto"/>
              </w:divBdr>
            </w:div>
            <w:div w:id="1858078269">
              <w:marLeft w:val="0"/>
              <w:marRight w:val="0"/>
              <w:marTop w:val="0"/>
              <w:marBottom w:val="0"/>
              <w:divBdr>
                <w:top w:val="none" w:sz="0" w:space="0" w:color="auto"/>
                <w:left w:val="none" w:sz="0" w:space="0" w:color="auto"/>
                <w:bottom w:val="none" w:sz="0" w:space="0" w:color="auto"/>
                <w:right w:val="none" w:sz="0" w:space="0" w:color="auto"/>
              </w:divBdr>
            </w:div>
            <w:div w:id="1690109213">
              <w:marLeft w:val="0"/>
              <w:marRight w:val="0"/>
              <w:marTop w:val="0"/>
              <w:marBottom w:val="0"/>
              <w:divBdr>
                <w:top w:val="none" w:sz="0" w:space="0" w:color="auto"/>
                <w:left w:val="none" w:sz="0" w:space="0" w:color="auto"/>
                <w:bottom w:val="none" w:sz="0" w:space="0" w:color="auto"/>
                <w:right w:val="none" w:sz="0" w:space="0" w:color="auto"/>
              </w:divBdr>
            </w:div>
            <w:div w:id="1159807260">
              <w:marLeft w:val="0"/>
              <w:marRight w:val="0"/>
              <w:marTop w:val="0"/>
              <w:marBottom w:val="0"/>
              <w:divBdr>
                <w:top w:val="none" w:sz="0" w:space="0" w:color="auto"/>
                <w:left w:val="none" w:sz="0" w:space="0" w:color="auto"/>
                <w:bottom w:val="none" w:sz="0" w:space="0" w:color="auto"/>
                <w:right w:val="none" w:sz="0" w:space="0" w:color="auto"/>
              </w:divBdr>
            </w:div>
            <w:div w:id="1538621362">
              <w:marLeft w:val="0"/>
              <w:marRight w:val="0"/>
              <w:marTop w:val="0"/>
              <w:marBottom w:val="0"/>
              <w:divBdr>
                <w:top w:val="none" w:sz="0" w:space="0" w:color="auto"/>
                <w:left w:val="none" w:sz="0" w:space="0" w:color="auto"/>
                <w:bottom w:val="none" w:sz="0" w:space="0" w:color="auto"/>
                <w:right w:val="none" w:sz="0" w:space="0" w:color="auto"/>
              </w:divBdr>
            </w:div>
            <w:div w:id="1942758407">
              <w:marLeft w:val="0"/>
              <w:marRight w:val="0"/>
              <w:marTop w:val="0"/>
              <w:marBottom w:val="0"/>
              <w:divBdr>
                <w:top w:val="none" w:sz="0" w:space="0" w:color="auto"/>
                <w:left w:val="none" w:sz="0" w:space="0" w:color="auto"/>
                <w:bottom w:val="none" w:sz="0" w:space="0" w:color="auto"/>
                <w:right w:val="none" w:sz="0" w:space="0" w:color="auto"/>
              </w:divBdr>
            </w:div>
            <w:div w:id="691223390">
              <w:marLeft w:val="0"/>
              <w:marRight w:val="0"/>
              <w:marTop w:val="0"/>
              <w:marBottom w:val="0"/>
              <w:divBdr>
                <w:top w:val="none" w:sz="0" w:space="0" w:color="auto"/>
                <w:left w:val="none" w:sz="0" w:space="0" w:color="auto"/>
                <w:bottom w:val="none" w:sz="0" w:space="0" w:color="auto"/>
                <w:right w:val="none" w:sz="0" w:space="0" w:color="auto"/>
              </w:divBdr>
            </w:div>
            <w:div w:id="732898337">
              <w:marLeft w:val="0"/>
              <w:marRight w:val="0"/>
              <w:marTop w:val="0"/>
              <w:marBottom w:val="0"/>
              <w:divBdr>
                <w:top w:val="none" w:sz="0" w:space="0" w:color="auto"/>
                <w:left w:val="none" w:sz="0" w:space="0" w:color="auto"/>
                <w:bottom w:val="none" w:sz="0" w:space="0" w:color="auto"/>
                <w:right w:val="none" w:sz="0" w:space="0" w:color="auto"/>
              </w:divBdr>
            </w:div>
            <w:div w:id="396246879">
              <w:marLeft w:val="0"/>
              <w:marRight w:val="0"/>
              <w:marTop w:val="0"/>
              <w:marBottom w:val="0"/>
              <w:divBdr>
                <w:top w:val="none" w:sz="0" w:space="0" w:color="auto"/>
                <w:left w:val="none" w:sz="0" w:space="0" w:color="auto"/>
                <w:bottom w:val="none" w:sz="0" w:space="0" w:color="auto"/>
                <w:right w:val="none" w:sz="0" w:space="0" w:color="auto"/>
              </w:divBdr>
            </w:div>
            <w:div w:id="954992225">
              <w:marLeft w:val="0"/>
              <w:marRight w:val="0"/>
              <w:marTop w:val="0"/>
              <w:marBottom w:val="0"/>
              <w:divBdr>
                <w:top w:val="none" w:sz="0" w:space="0" w:color="auto"/>
                <w:left w:val="none" w:sz="0" w:space="0" w:color="auto"/>
                <w:bottom w:val="none" w:sz="0" w:space="0" w:color="auto"/>
                <w:right w:val="none" w:sz="0" w:space="0" w:color="auto"/>
              </w:divBdr>
            </w:div>
            <w:div w:id="974914179">
              <w:marLeft w:val="0"/>
              <w:marRight w:val="0"/>
              <w:marTop w:val="0"/>
              <w:marBottom w:val="0"/>
              <w:divBdr>
                <w:top w:val="none" w:sz="0" w:space="0" w:color="auto"/>
                <w:left w:val="none" w:sz="0" w:space="0" w:color="auto"/>
                <w:bottom w:val="none" w:sz="0" w:space="0" w:color="auto"/>
                <w:right w:val="none" w:sz="0" w:space="0" w:color="auto"/>
              </w:divBdr>
            </w:div>
            <w:div w:id="1949315570">
              <w:marLeft w:val="0"/>
              <w:marRight w:val="0"/>
              <w:marTop w:val="0"/>
              <w:marBottom w:val="0"/>
              <w:divBdr>
                <w:top w:val="none" w:sz="0" w:space="0" w:color="auto"/>
                <w:left w:val="none" w:sz="0" w:space="0" w:color="auto"/>
                <w:bottom w:val="none" w:sz="0" w:space="0" w:color="auto"/>
                <w:right w:val="none" w:sz="0" w:space="0" w:color="auto"/>
              </w:divBdr>
            </w:div>
            <w:div w:id="958297253">
              <w:marLeft w:val="0"/>
              <w:marRight w:val="0"/>
              <w:marTop w:val="0"/>
              <w:marBottom w:val="0"/>
              <w:divBdr>
                <w:top w:val="none" w:sz="0" w:space="0" w:color="auto"/>
                <w:left w:val="none" w:sz="0" w:space="0" w:color="auto"/>
                <w:bottom w:val="none" w:sz="0" w:space="0" w:color="auto"/>
                <w:right w:val="none" w:sz="0" w:space="0" w:color="auto"/>
              </w:divBdr>
            </w:div>
            <w:div w:id="198203951">
              <w:marLeft w:val="0"/>
              <w:marRight w:val="0"/>
              <w:marTop w:val="0"/>
              <w:marBottom w:val="0"/>
              <w:divBdr>
                <w:top w:val="none" w:sz="0" w:space="0" w:color="auto"/>
                <w:left w:val="none" w:sz="0" w:space="0" w:color="auto"/>
                <w:bottom w:val="none" w:sz="0" w:space="0" w:color="auto"/>
                <w:right w:val="none" w:sz="0" w:space="0" w:color="auto"/>
              </w:divBdr>
            </w:div>
            <w:div w:id="1859544552">
              <w:marLeft w:val="0"/>
              <w:marRight w:val="0"/>
              <w:marTop w:val="0"/>
              <w:marBottom w:val="0"/>
              <w:divBdr>
                <w:top w:val="none" w:sz="0" w:space="0" w:color="auto"/>
                <w:left w:val="none" w:sz="0" w:space="0" w:color="auto"/>
                <w:bottom w:val="none" w:sz="0" w:space="0" w:color="auto"/>
                <w:right w:val="none" w:sz="0" w:space="0" w:color="auto"/>
              </w:divBdr>
            </w:div>
            <w:div w:id="616134261">
              <w:marLeft w:val="0"/>
              <w:marRight w:val="0"/>
              <w:marTop w:val="0"/>
              <w:marBottom w:val="0"/>
              <w:divBdr>
                <w:top w:val="none" w:sz="0" w:space="0" w:color="auto"/>
                <w:left w:val="none" w:sz="0" w:space="0" w:color="auto"/>
                <w:bottom w:val="none" w:sz="0" w:space="0" w:color="auto"/>
                <w:right w:val="none" w:sz="0" w:space="0" w:color="auto"/>
              </w:divBdr>
            </w:div>
            <w:div w:id="527060982">
              <w:marLeft w:val="0"/>
              <w:marRight w:val="0"/>
              <w:marTop w:val="0"/>
              <w:marBottom w:val="0"/>
              <w:divBdr>
                <w:top w:val="none" w:sz="0" w:space="0" w:color="auto"/>
                <w:left w:val="none" w:sz="0" w:space="0" w:color="auto"/>
                <w:bottom w:val="none" w:sz="0" w:space="0" w:color="auto"/>
                <w:right w:val="none" w:sz="0" w:space="0" w:color="auto"/>
              </w:divBdr>
            </w:div>
            <w:div w:id="510947453">
              <w:marLeft w:val="0"/>
              <w:marRight w:val="0"/>
              <w:marTop w:val="0"/>
              <w:marBottom w:val="0"/>
              <w:divBdr>
                <w:top w:val="none" w:sz="0" w:space="0" w:color="auto"/>
                <w:left w:val="none" w:sz="0" w:space="0" w:color="auto"/>
                <w:bottom w:val="none" w:sz="0" w:space="0" w:color="auto"/>
                <w:right w:val="none" w:sz="0" w:space="0" w:color="auto"/>
              </w:divBdr>
            </w:div>
            <w:div w:id="87821211">
              <w:marLeft w:val="0"/>
              <w:marRight w:val="0"/>
              <w:marTop w:val="0"/>
              <w:marBottom w:val="0"/>
              <w:divBdr>
                <w:top w:val="none" w:sz="0" w:space="0" w:color="auto"/>
                <w:left w:val="none" w:sz="0" w:space="0" w:color="auto"/>
                <w:bottom w:val="none" w:sz="0" w:space="0" w:color="auto"/>
                <w:right w:val="none" w:sz="0" w:space="0" w:color="auto"/>
              </w:divBdr>
            </w:div>
            <w:div w:id="888999494">
              <w:marLeft w:val="0"/>
              <w:marRight w:val="0"/>
              <w:marTop w:val="0"/>
              <w:marBottom w:val="0"/>
              <w:divBdr>
                <w:top w:val="none" w:sz="0" w:space="0" w:color="auto"/>
                <w:left w:val="none" w:sz="0" w:space="0" w:color="auto"/>
                <w:bottom w:val="none" w:sz="0" w:space="0" w:color="auto"/>
                <w:right w:val="none" w:sz="0" w:space="0" w:color="auto"/>
              </w:divBdr>
            </w:div>
            <w:div w:id="797527334">
              <w:marLeft w:val="0"/>
              <w:marRight w:val="0"/>
              <w:marTop w:val="0"/>
              <w:marBottom w:val="0"/>
              <w:divBdr>
                <w:top w:val="none" w:sz="0" w:space="0" w:color="auto"/>
                <w:left w:val="none" w:sz="0" w:space="0" w:color="auto"/>
                <w:bottom w:val="none" w:sz="0" w:space="0" w:color="auto"/>
                <w:right w:val="none" w:sz="0" w:space="0" w:color="auto"/>
              </w:divBdr>
            </w:div>
            <w:div w:id="1120219629">
              <w:marLeft w:val="0"/>
              <w:marRight w:val="0"/>
              <w:marTop w:val="0"/>
              <w:marBottom w:val="0"/>
              <w:divBdr>
                <w:top w:val="none" w:sz="0" w:space="0" w:color="auto"/>
                <w:left w:val="none" w:sz="0" w:space="0" w:color="auto"/>
                <w:bottom w:val="none" w:sz="0" w:space="0" w:color="auto"/>
                <w:right w:val="none" w:sz="0" w:space="0" w:color="auto"/>
              </w:divBdr>
            </w:div>
            <w:div w:id="1959486155">
              <w:marLeft w:val="0"/>
              <w:marRight w:val="0"/>
              <w:marTop w:val="0"/>
              <w:marBottom w:val="0"/>
              <w:divBdr>
                <w:top w:val="none" w:sz="0" w:space="0" w:color="auto"/>
                <w:left w:val="none" w:sz="0" w:space="0" w:color="auto"/>
                <w:bottom w:val="none" w:sz="0" w:space="0" w:color="auto"/>
                <w:right w:val="none" w:sz="0" w:space="0" w:color="auto"/>
              </w:divBdr>
            </w:div>
            <w:div w:id="769589478">
              <w:marLeft w:val="0"/>
              <w:marRight w:val="0"/>
              <w:marTop w:val="0"/>
              <w:marBottom w:val="0"/>
              <w:divBdr>
                <w:top w:val="none" w:sz="0" w:space="0" w:color="auto"/>
                <w:left w:val="none" w:sz="0" w:space="0" w:color="auto"/>
                <w:bottom w:val="none" w:sz="0" w:space="0" w:color="auto"/>
                <w:right w:val="none" w:sz="0" w:space="0" w:color="auto"/>
              </w:divBdr>
            </w:div>
            <w:div w:id="108938781">
              <w:marLeft w:val="0"/>
              <w:marRight w:val="0"/>
              <w:marTop w:val="0"/>
              <w:marBottom w:val="0"/>
              <w:divBdr>
                <w:top w:val="none" w:sz="0" w:space="0" w:color="auto"/>
                <w:left w:val="none" w:sz="0" w:space="0" w:color="auto"/>
                <w:bottom w:val="none" w:sz="0" w:space="0" w:color="auto"/>
                <w:right w:val="none" w:sz="0" w:space="0" w:color="auto"/>
              </w:divBdr>
            </w:div>
            <w:div w:id="1602831703">
              <w:marLeft w:val="0"/>
              <w:marRight w:val="0"/>
              <w:marTop w:val="0"/>
              <w:marBottom w:val="0"/>
              <w:divBdr>
                <w:top w:val="none" w:sz="0" w:space="0" w:color="auto"/>
                <w:left w:val="none" w:sz="0" w:space="0" w:color="auto"/>
                <w:bottom w:val="none" w:sz="0" w:space="0" w:color="auto"/>
                <w:right w:val="none" w:sz="0" w:space="0" w:color="auto"/>
              </w:divBdr>
            </w:div>
            <w:div w:id="1206016925">
              <w:marLeft w:val="0"/>
              <w:marRight w:val="0"/>
              <w:marTop w:val="0"/>
              <w:marBottom w:val="0"/>
              <w:divBdr>
                <w:top w:val="none" w:sz="0" w:space="0" w:color="auto"/>
                <w:left w:val="none" w:sz="0" w:space="0" w:color="auto"/>
                <w:bottom w:val="none" w:sz="0" w:space="0" w:color="auto"/>
                <w:right w:val="none" w:sz="0" w:space="0" w:color="auto"/>
              </w:divBdr>
            </w:div>
            <w:div w:id="864173057">
              <w:marLeft w:val="0"/>
              <w:marRight w:val="0"/>
              <w:marTop w:val="0"/>
              <w:marBottom w:val="0"/>
              <w:divBdr>
                <w:top w:val="none" w:sz="0" w:space="0" w:color="auto"/>
                <w:left w:val="none" w:sz="0" w:space="0" w:color="auto"/>
                <w:bottom w:val="none" w:sz="0" w:space="0" w:color="auto"/>
                <w:right w:val="none" w:sz="0" w:space="0" w:color="auto"/>
              </w:divBdr>
            </w:div>
            <w:div w:id="137113581">
              <w:marLeft w:val="0"/>
              <w:marRight w:val="0"/>
              <w:marTop w:val="0"/>
              <w:marBottom w:val="0"/>
              <w:divBdr>
                <w:top w:val="none" w:sz="0" w:space="0" w:color="auto"/>
                <w:left w:val="none" w:sz="0" w:space="0" w:color="auto"/>
                <w:bottom w:val="none" w:sz="0" w:space="0" w:color="auto"/>
                <w:right w:val="none" w:sz="0" w:space="0" w:color="auto"/>
              </w:divBdr>
            </w:div>
            <w:div w:id="492993509">
              <w:marLeft w:val="0"/>
              <w:marRight w:val="0"/>
              <w:marTop w:val="0"/>
              <w:marBottom w:val="0"/>
              <w:divBdr>
                <w:top w:val="none" w:sz="0" w:space="0" w:color="auto"/>
                <w:left w:val="none" w:sz="0" w:space="0" w:color="auto"/>
                <w:bottom w:val="none" w:sz="0" w:space="0" w:color="auto"/>
                <w:right w:val="none" w:sz="0" w:space="0" w:color="auto"/>
              </w:divBdr>
            </w:div>
            <w:div w:id="742408757">
              <w:marLeft w:val="0"/>
              <w:marRight w:val="0"/>
              <w:marTop w:val="0"/>
              <w:marBottom w:val="0"/>
              <w:divBdr>
                <w:top w:val="none" w:sz="0" w:space="0" w:color="auto"/>
                <w:left w:val="none" w:sz="0" w:space="0" w:color="auto"/>
                <w:bottom w:val="none" w:sz="0" w:space="0" w:color="auto"/>
                <w:right w:val="none" w:sz="0" w:space="0" w:color="auto"/>
              </w:divBdr>
            </w:div>
            <w:div w:id="2081949864">
              <w:marLeft w:val="0"/>
              <w:marRight w:val="0"/>
              <w:marTop w:val="0"/>
              <w:marBottom w:val="0"/>
              <w:divBdr>
                <w:top w:val="none" w:sz="0" w:space="0" w:color="auto"/>
                <w:left w:val="none" w:sz="0" w:space="0" w:color="auto"/>
                <w:bottom w:val="none" w:sz="0" w:space="0" w:color="auto"/>
                <w:right w:val="none" w:sz="0" w:space="0" w:color="auto"/>
              </w:divBdr>
            </w:div>
            <w:div w:id="298538374">
              <w:marLeft w:val="0"/>
              <w:marRight w:val="0"/>
              <w:marTop w:val="0"/>
              <w:marBottom w:val="0"/>
              <w:divBdr>
                <w:top w:val="none" w:sz="0" w:space="0" w:color="auto"/>
                <w:left w:val="none" w:sz="0" w:space="0" w:color="auto"/>
                <w:bottom w:val="none" w:sz="0" w:space="0" w:color="auto"/>
                <w:right w:val="none" w:sz="0" w:space="0" w:color="auto"/>
              </w:divBdr>
            </w:div>
            <w:div w:id="417867206">
              <w:marLeft w:val="0"/>
              <w:marRight w:val="0"/>
              <w:marTop w:val="0"/>
              <w:marBottom w:val="0"/>
              <w:divBdr>
                <w:top w:val="none" w:sz="0" w:space="0" w:color="auto"/>
                <w:left w:val="none" w:sz="0" w:space="0" w:color="auto"/>
                <w:bottom w:val="none" w:sz="0" w:space="0" w:color="auto"/>
                <w:right w:val="none" w:sz="0" w:space="0" w:color="auto"/>
              </w:divBdr>
            </w:div>
            <w:div w:id="910192489">
              <w:marLeft w:val="0"/>
              <w:marRight w:val="0"/>
              <w:marTop w:val="0"/>
              <w:marBottom w:val="0"/>
              <w:divBdr>
                <w:top w:val="none" w:sz="0" w:space="0" w:color="auto"/>
                <w:left w:val="none" w:sz="0" w:space="0" w:color="auto"/>
                <w:bottom w:val="none" w:sz="0" w:space="0" w:color="auto"/>
                <w:right w:val="none" w:sz="0" w:space="0" w:color="auto"/>
              </w:divBdr>
            </w:div>
            <w:div w:id="758865819">
              <w:marLeft w:val="0"/>
              <w:marRight w:val="0"/>
              <w:marTop w:val="0"/>
              <w:marBottom w:val="0"/>
              <w:divBdr>
                <w:top w:val="none" w:sz="0" w:space="0" w:color="auto"/>
                <w:left w:val="none" w:sz="0" w:space="0" w:color="auto"/>
                <w:bottom w:val="none" w:sz="0" w:space="0" w:color="auto"/>
                <w:right w:val="none" w:sz="0" w:space="0" w:color="auto"/>
              </w:divBdr>
            </w:div>
            <w:div w:id="1874612819">
              <w:marLeft w:val="0"/>
              <w:marRight w:val="0"/>
              <w:marTop w:val="0"/>
              <w:marBottom w:val="0"/>
              <w:divBdr>
                <w:top w:val="none" w:sz="0" w:space="0" w:color="auto"/>
                <w:left w:val="none" w:sz="0" w:space="0" w:color="auto"/>
                <w:bottom w:val="none" w:sz="0" w:space="0" w:color="auto"/>
                <w:right w:val="none" w:sz="0" w:space="0" w:color="auto"/>
              </w:divBdr>
            </w:div>
            <w:div w:id="1341548610">
              <w:marLeft w:val="0"/>
              <w:marRight w:val="0"/>
              <w:marTop w:val="0"/>
              <w:marBottom w:val="0"/>
              <w:divBdr>
                <w:top w:val="none" w:sz="0" w:space="0" w:color="auto"/>
                <w:left w:val="none" w:sz="0" w:space="0" w:color="auto"/>
                <w:bottom w:val="none" w:sz="0" w:space="0" w:color="auto"/>
                <w:right w:val="none" w:sz="0" w:space="0" w:color="auto"/>
              </w:divBdr>
            </w:div>
            <w:div w:id="1134561659">
              <w:marLeft w:val="0"/>
              <w:marRight w:val="0"/>
              <w:marTop w:val="0"/>
              <w:marBottom w:val="0"/>
              <w:divBdr>
                <w:top w:val="none" w:sz="0" w:space="0" w:color="auto"/>
                <w:left w:val="none" w:sz="0" w:space="0" w:color="auto"/>
                <w:bottom w:val="none" w:sz="0" w:space="0" w:color="auto"/>
                <w:right w:val="none" w:sz="0" w:space="0" w:color="auto"/>
              </w:divBdr>
            </w:div>
            <w:div w:id="765152637">
              <w:marLeft w:val="0"/>
              <w:marRight w:val="0"/>
              <w:marTop w:val="0"/>
              <w:marBottom w:val="0"/>
              <w:divBdr>
                <w:top w:val="none" w:sz="0" w:space="0" w:color="auto"/>
                <w:left w:val="none" w:sz="0" w:space="0" w:color="auto"/>
                <w:bottom w:val="none" w:sz="0" w:space="0" w:color="auto"/>
                <w:right w:val="none" w:sz="0" w:space="0" w:color="auto"/>
              </w:divBdr>
            </w:div>
            <w:div w:id="1094127569">
              <w:marLeft w:val="0"/>
              <w:marRight w:val="0"/>
              <w:marTop w:val="0"/>
              <w:marBottom w:val="0"/>
              <w:divBdr>
                <w:top w:val="none" w:sz="0" w:space="0" w:color="auto"/>
                <w:left w:val="none" w:sz="0" w:space="0" w:color="auto"/>
                <w:bottom w:val="none" w:sz="0" w:space="0" w:color="auto"/>
                <w:right w:val="none" w:sz="0" w:space="0" w:color="auto"/>
              </w:divBdr>
            </w:div>
            <w:div w:id="1068117345">
              <w:marLeft w:val="0"/>
              <w:marRight w:val="0"/>
              <w:marTop w:val="0"/>
              <w:marBottom w:val="0"/>
              <w:divBdr>
                <w:top w:val="none" w:sz="0" w:space="0" w:color="auto"/>
                <w:left w:val="none" w:sz="0" w:space="0" w:color="auto"/>
                <w:bottom w:val="none" w:sz="0" w:space="0" w:color="auto"/>
                <w:right w:val="none" w:sz="0" w:space="0" w:color="auto"/>
              </w:divBdr>
            </w:div>
            <w:div w:id="1706759433">
              <w:marLeft w:val="0"/>
              <w:marRight w:val="0"/>
              <w:marTop w:val="0"/>
              <w:marBottom w:val="0"/>
              <w:divBdr>
                <w:top w:val="none" w:sz="0" w:space="0" w:color="auto"/>
                <w:left w:val="none" w:sz="0" w:space="0" w:color="auto"/>
                <w:bottom w:val="none" w:sz="0" w:space="0" w:color="auto"/>
                <w:right w:val="none" w:sz="0" w:space="0" w:color="auto"/>
              </w:divBdr>
            </w:div>
            <w:div w:id="83501865">
              <w:marLeft w:val="0"/>
              <w:marRight w:val="0"/>
              <w:marTop w:val="0"/>
              <w:marBottom w:val="0"/>
              <w:divBdr>
                <w:top w:val="none" w:sz="0" w:space="0" w:color="auto"/>
                <w:left w:val="none" w:sz="0" w:space="0" w:color="auto"/>
                <w:bottom w:val="none" w:sz="0" w:space="0" w:color="auto"/>
                <w:right w:val="none" w:sz="0" w:space="0" w:color="auto"/>
              </w:divBdr>
            </w:div>
            <w:div w:id="2065986468">
              <w:marLeft w:val="0"/>
              <w:marRight w:val="0"/>
              <w:marTop w:val="0"/>
              <w:marBottom w:val="0"/>
              <w:divBdr>
                <w:top w:val="none" w:sz="0" w:space="0" w:color="auto"/>
                <w:left w:val="none" w:sz="0" w:space="0" w:color="auto"/>
                <w:bottom w:val="none" w:sz="0" w:space="0" w:color="auto"/>
                <w:right w:val="none" w:sz="0" w:space="0" w:color="auto"/>
              </w:divBdr>
            </w:div>
            <w:div w:id="348217963">
              <w:marLeft w:val="0"/>
              <w:marRight w:val="0"/>
              <w:marTop w:val="0"/>
              <w:marBottom w:val="0"/>
              <w:divBdr>
                <w:top w:val="none" w:sz="0" w:space="0" w:color="auto"/>
                <w:left w:val="none" w:sz="0" w:space="0" w:color="auto"/>
                <w:bottom w:val="none" w:sz="0" w:space="0" w:color="auto"/>
                <w:right w:val="none" w:sz="0" w:space="0" w:color="auto"/>
              </w:divBdr>
            </w:div>
            <w:div w:id="1255242838">
              <w:marLeft w:val="0"/>
              <w:marRight w:val="0"/>
              <w:marTop w:val="0"/>
              <w:marBottom w:val="0"/>
              <w:divBdr>
                <w:top w:val="none" w:sz="0" w:space="0" w:color="auto"/>
                <w:left w:val="none" w:sz="0" w:space="0" w:color="auto"/>
                <w:bottom w:val="none" w:sz="0" w:space="0" w:color="auto"/>
                <w:right w:val="none" w:sz="0" w:space="0" w:color="auto"/>
              </w:divBdr>
            </w:div>
            <w:div w:id="614485116">
              <w:marLeft w:val="0"/>
              <w:marRight w:val="0"/>
              <w:marTop w:val="0"/>
              <w:marBottom w:val="0"/>
              <w:divBdr>
                <w:top w:val="none" w:sz="0" w:space="0" w:color="auto"/>
                <w:left w:val="none" w:sz="0" w:space="0" w:color="auto"/>
                <w:bottom w:val="none" w:sz="0" w:space="0" w:color="auto"/>
                <w:right w:val="none" w:sz="0" w:space="0" w:color="auto"/>
              </w:divBdr>
            </w:div>
            <w:div w:id="1575817218">
              <w:marLeft w:val="0"/>
              <w:marRight w:val="0"/>
              <w:marTop w:val="0"/>
              <w:marBottom w:val="0"/>
              <w:divBdr>
                <w:top w:val="none" w:sz="0" w:space="0" w:color="auto"/>
                <w:left w:val="none" w:sz="0" w:space="0" w:color="auto"/>
                <w:bottom w:val="none" w:sz="0" w:space="0" w:color="auto"/>
                <w:right w:val="none" w:sz="0" w:space="0" w:color="auto"/>
              </w:divBdr>
            </w:div>
            <w:div w:id="615255832">
              <w:marLeft w:val="0"/>
              <w:marRight w:val="0"/>
              <w:marTop w:val="0"/>
              <w:marBottom w:val="0"/>
              <w:divBdr>
                <w:top w:val="none" w:sz="0" w:space="0" w:color="auto"/>
                <w:left w:val="none" w:sz="0" w:space="0" w:color="auto"/>
                <w:bottom w:val="none" w:sz="0" w:space="0" w:color="auto"/>
                <w:right w:val="none" w:sz="0" w:space="0" w:color="auto"/>
              </w:divBdr>
            </w:div>
            <w:div w:id="123431241">
              <w:marLeft w:val="0"/>
              <w:marRight w:val="0"/>
              <w:marTop w:val="0"/>
              <w:marBottom w:val="0"/>
              <w:divBdr>
                <w:top w:val="none" w:sz="0" w:space="0" w:color="auto"/>
                <w:left w:val="none" w:sz="0" w:space="0" w:color="auto"/>
                <w:bottom w:val="none" w:sz="0" w:space="0" w:color="auto"/>
                <w:right w:val="none" w:sz="0" w:space="0" w:color="auto"/>
              </w:divBdr>
            </w:div>
            <w:div w:id="972250501">
              <w:marLeft w:val="0"/>
              <w:marRight w:val="0"/>
              <w:marTop w:val="0"/>
              <w:marBottom w:val="0"/>
              <w:divBdr>
                <w:top w:val="none" w:sz="0" w:space="0" w:color="auto"/>
                <w:left w:val="none" w:sz="0" w:space="0" w:color="auto"/>
                <w:bottom w:val="none" w:sz="0" w:space="0" w:color="auto"/>
                <w:right w:val="none" w:sz="0" w:space="0" w:color="auto"/>
              </w:divBdr>
            </w:div>
            <w:div w:id="1568374204">
              <w:marLeft w:val="0"/>
              <w:marRight w:val="0"/>
              <w:marTop w:val="0"/>
              <w:marBottom w:val="0"/>
              <w:divBdr>
                <w:top w:val="none" w:sz="0" w:space="0" w:color="auto"/>
                <w:left w:val="none" w:sz="0" w:space="0" w:color="auto"/>
                <w:bottom w:val="none" w:sz="0" w:space="0" w:color="auto"/>
                <w:right w:val="none" w:sz="0" w:space="0" w:color="auto"/>
              </w:divBdr>
            </w:div>
            <w:div w:id="1034185505">
              <w:marLeft w:val="0"/>
              <w:marRight w:val="0"/>
              <w:marTop w:val="0"/>
              <w:marBottom w:val="0"/>
              <w:divBdr>
                <w:top w:val="none" w:sz="0" w:space="0" w:color="auto"/>
                <w:left w:val="none" w:sz="0" w:space="0" w:color="auto"/>
                <w:bottom w:val="none" w:sz="0" w:space="0" w:color="auto"/>
                <w:right w:val="none" w:sz="0" w:space="0" w:color="auto"/>
              </w:divBdr>
            </w:div>
            <w:div w:id="1843738992">
              <w:marLeft w:val="0"/>
              <w:marRight w:val="0"/>
              <w:marTop w:val="0"/>
              <w:marBottom w:val="0"/>
              <w:divBdr>
                <w:top w:val="none" w:sz="0" w:space="0" w:color="auto"/>
                <w:left w:val="none" w:sz="0" w:space="0" w:color="auto"/>
                <w:bottom w:val="none" w:sz="0" w:space="0" w:color="auto"/>
                <w:right w:val="none" w:sz="0" w:space="0" w:color="auto"/>
              </w:divBdr>
            </w:div>
            <w:div w:id="442304509">
              <w:marLeft w:val="0"/>
              <w:marRight w:val="0"/>
              <w:marTop w:val="0"/>
              <w:marBottom w:val="0"/>
              <w:divBdr>
                <w:top w:val="none" w:sz="0" w:space="0" w:color="auto"/>
                <w:left w:val="none" w:sz="0" w:space="0" w:color="auto"/>
                <w:bottom w:val="none" w:sz="0" w:space="0" w:color="auto"/>
                <w:right w:val="none" w:sz="0" w:space="0" w:color="auto"/>
              </w:divBdr>
            </w:div>
            <w:div w:id="1834175901">
              <w:marLeft w:val="0"/>
              <w:marRight w:val="0"/>
              <w:marTop w:val="0"/>
              <w:marBottom w:val="0"/>
              <w:divBdr>
                <w:top w:val="none" w:sz="0" w:space="0" w:color="auto"/>
                <w:left w:val="none" w:sz="0" w:space="0" w:color="auto"/>
                <w:bottom w:val="none" w:sz="0" w:space="0" w:color="auto"/>
                <w:right w:val="none" w:sz="0" w:space="0" w:color="auto"/>
              </w:divBdr>
            </w:div>
            <w:div w:id="390233069">
              <w:marLeft w:val="0"/>
              <w:marRight w:val="0"/>
              <w:marTop w:val="0"/>
              <w:marBottom w:val="0"/>
              <w:divBdr>
                <w:top w:val="none" w:sz="0" w:space="0" w:color="auto"/>
                <w:left w:val="none" w:sz="0" w:space="0" w:color="auto"/>
                <w:bottom w:val="none" w:sz="0" w:space="0" w:color="auto"/>
                <w:right w:val="none" w:sz="0" w:space="0" w:color="auto"/>
              </w:divBdr>
            </w:div>
            <w:div w:id="1351687431">
              <w:marLeft w:val="0"/>
              <w:marRight w:val="0"/>
              <w:marTop w:val="0"/>
              <w:marBottom w:val="0"/>
              <w:divBdr>
                <w:top w:val="none" w:sz="0" w:space="0" w:color="auto"/>
                <w:left w:val="none" w:sz="0" w:space="0" w:color="auto"/>
                <w:bottom w:val="none" w:sz="0" w:space="0" w:color="auto"/>
                <w:right w:val="none" w:sz="0" w:space="0" w:color="auto"/>
              </w:divBdr>
            </w:div>
            <w:div w:id="805002610">
              <w:marLeft w:val="0"/>
              <w:marRight w:val="0"/>
              <w:marTop w:val="0"/>
              <w:marBottom w:val="0"/>
              <w:divBdr>
                <w:top w:val="none" w:sz="0" w:space="0" w:color="auto"/>
                <w:left w:val="none" w:sz="0" w:space="0" w:color="auto"/>
                <w:bottom w:val="none" w:sz="0" w:space="0" w:color="auto"/>
                <w:right w:val="none" w:sz="0" w:space="0" w:color="auto"/>
              </w:divBdr>
            </w:div>
            <w:div w:id="2134204365">
              <w:marLeft w:val="0"/>
              <w:marRight w:val="0"/>
              <w:marTop w:val="0"/>
              <w:marBottom w:val="0"/>
              <w:divBdr>
                <w:top w:val="none" w:sz="0" w:space="0" w:color="auto"/>
                <w:left w:val="none" w:sz="0" w:space="0" w:color="auto"/>
                <w:bottom w:val="none" w:sz="0" w:space="0" w:color="auto"/>
                <w:right w:val="none" w:sz="0" w:space="0" w:color="auto"/>
              </w:divBdr>
            </w:div>
            <w:div w:id="1672216683">
              <w:marLeft w:val="0"/>
              <w:marRight w:val="0"/>
              <w:marTop w:val="0"/>
              <w:marBottom w:val="0"/>
              <w:divBdr>
                <w:top w:val="none" w:sz="0" w:space="0" w:color="auto"/>
                <w:left w:val="none" w:sz="0" w:space="0" w:color="auto"/>
                <w:bottom w:val="none" w:sz="0" w:space="0" w:color="auto"/>
                <w:right w:val="none" w:sz="0" w:space="0" w:color="auto"/>
              </w:divBdr>
            </w:div>
            <w:div w:id="517891201">
              <w:marLeft w:val="0"/>
              <w:marRight w:val="0"/>
              <w:marTop w:val="0"/>
              <w:marBottom w:val="0"/>
              <w:divBdr>
                <w:top w:val="none" w:sz="0" w:space="0" w:color="auto"/>
                <w:left w:val="none" w:sz="0" w:space="0" w:color="auto"/>
                <w:bottom w:val="none" w:sz="0" w:space="0" w:color="auto"/>
                <w:right w:val="none" w:sz="0" w:space="0" w:color="auto"/>
              </w:divBdr>
            </w:div>
            <w:div w:id="1245457584">
              <w:marLeft w:val="0"/>
              <w:marRight w:val="0"/>
              <w:marTop w:val="0"/>
              <w:marBottom w:val="0"/>
              <w:divBdr>
                <w:top w:val="none" w:sz="0" w:space="0" w:color="auto"/>
                <w:left w:val="none" w:sz="0" w:space="0" w:color="auto"/>
                <w:bottom w:val="none" w:sz="0" w:space="0" w:color="auto"/>
                <w:right w:val="none" w:sz="0" w:space="0" w:color="auto"/>
              </w:divBdr>
            </w:div>
            <w:div w:id="24332456">
              <w:marLeft w:val="0"/>
              <w:marRight w:val="0"/>
              <w:marTop w:val="0"/>
              <w:marBottom w:val="0"/>
              <w:divBdr>
                <w:top w:val="none" w:sz="0" w:space="0" w:color="auto"/>
                <w:left w:val="none" w:sz="0" w:space="0" w:color="auto"/>
                <w:bottom w:val="none" w:sz="0" w:space="0" w:color="auto"/>
                <w:right w:val="none" w:sz="0" w:space="0" w:color="auto"/>
              </w:divBdr>
            </w:div>
            <w:div w:id="1854807466">
              <w:marLeft w:val="0"/>
              <w:marRight w:val="0"/>
              <w:marTop w:val="0"/>
              <w:marBottom w:val="0"/>
              <w:divBdr>
                <w:top w:val="none" w:sz="0" w:space="0" w:color="auto"/>
                <w:left w:val="none" w:sz="0" w:space="0" w:color="auto"/>
                <w:bottom w:val="none" w:sz="0" w:space="0" w:color="auto"/>
                <w:right w:val="none" w:sz="0" w:space="0" w:color="auto"/>
              </w:divBdr>
            </w:div>
            <w:div w:id="285282309">
              <w:marLeft w:val="0"/>
              <w:marRight w:val="0"/>
              <w:marTop w:val="0"/>
              <w:marBottom w:val="0"/>
              <w:divBdr>
                <w:top w:val="none" w:sz="0" w:space="0" w:color="auto"/>
                <w:left w:val="none" w:sz="0" w:space="0" w:color="auto"/>
                <w:bottom w:val="none" w:sz="0" w:space="0" w:color="auto"/>
                <w:right w:val="none" w:sz="0" w:space="0" w:color="auto"/>
              </w:divBdr>
            </w:div>
            <w:div w:id="180970367">
              <w:marLeft w:val="0"/>
              <w:marRight w:val="0"/>
              <w:marTop w:val="0"/>
              <w:marBottom w:val="0"/>
              <w:divBdr>
                <w:top w:val="none" w:sz="0" w:space="0" w:color="auto"/>
                <w:left w:val="none" w:sz="0" w:space="0" w:color="auto"/>
                <w:bottom w:val="none" w:sz="0" w:space="0" w:color="auto"/>
                <w:right w:val="none" w:sz="0" w:space="0" w:color="auto"/>
              </w:divBdr>
            </w:div>
            <w:div w:id="361051918">
              <w:marLeft w:val="0"/>
              <w:marRight w:val="0"/>
              <w:marTop w:val="0"/>
              <w:marBottom w:val="0"/>
              <w:divBdr>
                <w:top w:val="none" w:sz="0" w:space="0" w:color="auto"/>
                <w:left w:val="none" w:sz="0" w:space="0" w:color="auto"/>
                <w:bottom w:val="none" w:sz="0" w:space="0" w:color="auto"/>
                <w:right w:val="none" w:sz="0" w:space="0" w:color="auto"/>
              </w:divBdr>
            </w:div>
            <w:div w:id="1020164426">
              <w:marLeft w:val="0"/>
              <w:marRight w:val="0"/>
              <w:marTop w:val="0"/>
              <w:marBottom w:val="0"/>
              <w:divBdr>
                <w:top w:val="none" w:sz="0" w:space="0" w:color="auto"/>
                <w:left w:val="none" w:sz="0" w:space="0" w:color="auto"/>
                <w:bottom w:val="none" w:sz="0" w:space="0" w:color="auto"/>
                <w:right w:val="none" w:sz="0" w:space="0" w:color="auto"/>
              </w:divBdr>
            </w:div>
            <w:div w:id="1002322406">
              <w:marLeft w:val="0"/>
              <w:marRight w:val="0"/>
              <w:marTop w:val="0"/>
              <w:marBottom w:val="0"/>
              <w:divBdr>
                <w:top w:val="none" w:sz="0" w:space="0" w:color="auto"/>
                <w:left w:val="none" w:sz="0" w:space="0" w:color="auto"/>
                <w:bottom w:val="none" w:sz="0" w:space="0" w:color="auto"/>
                <w:right w:val="none" w:sz="0" w:space="0" w:color="auto"/>
              </w:divBdr>
            </w:div>
            <w:div w:id="1213883783">
              <w:marLeft w:val="0"/>
              <w:marRight w:val="0"/>
              <w:marTop w:val="0"/>
              <w:marBottom w:val="0"/>
              <w:divBdr>
                <w:top w:val="none" w:sz="0" w:space="0" w:color="auto"/>
                <w:left w:val="none" w:sz="0" w:space="0" w:color="auto"/>
                <w:bottom w:val="none" w:sz="0" w:space="0" w:color="auto"/>
                <w:right w:val="none" w:sz="0" w:space="0" w:color="auto"/>
              </w:divBdr>
            </w:div>
            <w:div w:id="519861007">
              <w:marLeft w:val="0"/>
              <w:marRight w:val="0"/>
              <w:marTop w:val="0"/>
              <w:marBottom w:val="0"/>
              <w:divBdr>
                <w:top w:val="none" w:sz="0" w:space="0" w:color="auto"/>
                <w:left w:val="none" w:sz="0" w:space="0" w:color="auto"/>
                <w:bottom w:val="none" w:sz="0" w:space="0" w:color="auto"/>
                <w:right w:val="none" w:sz="0" w:space="0" w:color="auto"/>
              </w:divBdr>
            </w:div>
            <w:div w:id="858160461">
              <w:marLeft w:val="0"/>
              <w:marRight w:val="0"/>
              <w:marTop w:val="0"/>
              <w:marBottom w:val="0"/>
              <w:divBdr>
                <w:top w:val="none" w:sz="0" w:space="0" w:color="auto"/>
                <w:left w:val="none" w:sz="0" w:space="0" w:color="auto"/>
                <w:bottom w:val="none" w:sz="0" w:space="0" w:color="auto"/>
                <w:right w:val="none" w:sz="0" w:space="0" w:color="auto"/>
              </w:divBdr>
            </w:div>
            <w:div w:id="606158856">
              <w:marLeft w:val="0"/>
              <w:marRight w:val="0"/>
              <w:marTop w:val="0"/>
              <w:marBottom w:val="0"/>
              <w:divBdr>
                <w:top w:val="none" w:sz="0" w:space="0" w:color="auto"/>
                <w:left w:val="none" w:sz="0" w:space="0" w:color="auto"/>
                <w:bottom w:val="none" w:sz="0" w:space="0" w:color="auto"/>
                <w:right w:val="none" w:sz="0" w:space="0" w:color="auto"/>
              </w:divBdr>
            </w:div>
            <w:div w:id="515114607">
              <w:marLeft w:val="0"/>
              <w:marRight w:val="0"/>
              <w:marTop w:val="0"/>
              <w:marBottom w:val="0"/>
              <w:divBdr>
                <w:top w:val="none" w:sz="0" w:space="0" w:color="auto"/>
                <w:left w:val="none" w:sz="0" w:space="0" w:color="auto"/>
                <w:bottom w:val="none" w:sz="0" w:space="0" w:color="auto"/>
                <w:right w:val="none" w:sz="0" w:space="0" w:color="auto"/>
              </w:divBdr>
            </w:div>
            <w:div w:id="1708989543">
              <w:marLeft w:val="0"/>
              <w:marRight w:val="0"/>
              <w:marTop w:val="0"/>
              <w:marBottom w:val="0"/>
              <w:divBdr>
                <w:top w:val="none" w:sz="0" w:space="0" w:color="auto"/>
                <w:left w:val="none" w:sz="0" w:space="0" w:color="auto"/>
                <w:bottom w:val="none" w:sz="0" w:space="0" w:color="auto"/>
                <w:right w:val="none" w:sz="0" w:space="0" w:color="auto"/>
              </w:divBdr>
            </w:div>
            <w:div w:id="665867228">
              <w:marLeft w:val="0"/>
              <w:marRight w:val="0"/>
              <w:marTop w:val="0"/>
              <w:marBottom w:val="0"/>
              <w:divBdr>
                <w:top w:val="none" w:sz="0" w:space="0" w:color="auto"/>
                <w:left w:val="none" w:sz="0" w:space="0" w:color="auto"/>
                <w:bottom w:val="none" w:sz="0" w:space="0" w:color="auto"/>
                <w:right w:val="none" w:sz="0" w:space="0" w:color="auto"/>
              </w:divBdr>
            </w:div>
            <w:div w:id="1191576171">
              <w:marLeft w:val="0"/>
              <w:marRight w:val="0"/>
              <w:marTop w:val="0"/>
              <w:marBottom w:val="0"/>
              <w:divBdr>
                <w:top w:val="none" w:sz="0" w:space="0" w:color="auto"/>
                <w:left w:val="none" w:sz="0" w:space="0" w:color="auto"/>
                <w:bottom w:val="none" w:sz="0" w:space="0" w:color="auto"/>
                <w:right w:val="none" w:sz="0" w:space="0" w:color="auto"/>
              </w:divBdr>
            </w:div>
            <w:div w:id="1575431276">
              <w:marLeft w:val="0"/>
              <w:marRight w:val="0"/>
              <w:marTop w:val="0"/>
              <w:marBottom w:val="0"/>
              <w:divBdr>
                <w:top w:val="none" w:sz="0" w:space="0" w:color="auto"/>
                <w:left w:val="none" w:sz="0" w:space="0" w:color="auto"/>
                <w:bottom w:val="none" w:sz="0" w:space="0" w:color="auto"/>
                <w:right w:val="none" w:sz="0" w:space="0" w:color="auto"/>
              </w:divBdr>
            </w:div>
            <w:div w:id="830292236">
              <w:marLeft w:val="0"/>
              <w:marRight w:val="0"/>
              <w:marTop w:val="0"/>
              <w:marBottom w:val="0"/>
              <w:divBdr>
                <w:top w:val="none" w:sz="0" w:space="0" w:color="auto"/>
                <w:left w:val="none" w:sz="0" w:space="0" w:color="auto"/>
                <w:bottom w:val="none" w:sz="0" w:space="0" w:color="auto"/>
                <w:right w:val="none" w:sz="0" w:space="0" w:color="auto"/>
              </w:divBdr>
            </w:div>
            <w:div w:id="61678095">
              <w:marLeft w:val="0"/>
              <w:marRight w:val="0"/>
              <w:marTop w:val="0"/>
              <w:marBottom w:val="0"/>
              <w:divBdr>
                <w:top w:val="none" w:sz="0" w:space="0" w:color="auto"/>
                <w:left w:val="none" w:sz="0" w:space="0" w:color="auto"/>
                <w:bottom w:val="none" w:sz="0" w:space="0" w:color="auto"/>
                <w:right w:val="none" w:sz="0" w:space="0" w:color="auto"/>
              </w:divBdr>
            </w:div>
            <w:div w:id="1014497613">
              <w:marLeft w:val="0"/>
              <w:marRight w:val="0"/>
              <w:marTop w:val="0"/>
              <w:marBottom w:val="0"/>
              <w:divBdr>
                <w:top w:val="none" w:sz="0" w:space="0" w:color="auto"/>
                <w:left w:val="none" w:sz="0" w:space="0" w:color="auto"/>
                <w:bottom w:val="none" w:sz="0" w:space="0" w:color="auto"/>
                <w:right w:val="none" w:sz="0" w:space="0" w:color="auto"/>
              </w:divBdr>
            </w:div>
            <w:div w:id="1668628732">
              <w:marLeft w:val="0"/>
              <w:marRight w:val="0"/>
              <w:marTop w:val="0"/>
              <w:marBottom w:val="0"/>
              <w:divBdr>
                <w:top w:val="none" w:sz="0" w:space="0" w:color="auto"/>
                <w:left w:val="none" w:sz="0" w:space="0" w:color="auto"/>
                <w:bottom w:val="none" w:sz="0" w:space="0" w:color="auto"/>
                <w:right w:val="none" w:sz="0" w:space="0" w:color="auto"/>
              </w:divBdr>
            </w:div>
            <w:div w:id="221986200">
              <w:marLeft w:val="0"/>
              <w:marRight w:val="0"/>
              <w:marTop w:val="0"/>
              <w:marBottom w:val="0"/>
              <w:divBdr>
                <w:top w:val="none" w:sz="0" w:space="0" w:color="auto"/>
                <w:left w:val="none" w:sz="0" w:space="0" w:color="auto"/>
                <w:bottom w:val="none" w:sz="0" w:space="0" w:color="auto"/>
                <w:right w:val="none" w:sz="0" w:space="0" w:color="auto"/>
              </w:divBdr>
            </w:div>
            <w:div w:id="155804488">
              <w:marLeft w:val="0"/>
              <w:marRight w:val="0"/>
              <w:marTop w:val="0"/>
              <w:marBottom w:val="0"/>
              <w:divBdr>
                <w:top w:val="none" w:sz="0" w:space="0" w:color="auto"/>
                <w:left w:val="none" w:sz="0" w:space="0" w:color="auto"/>
                <w:bottom w:val="none" w:sz="0" w:space="0" w:color="auto"/>
                <w:right w:val="none" w:sz="0" w:space="0" w:color="auto"/>
              </w:divBdr>
            </w:div>
            <w:div w:id="1998454905">
              <w:marLeft w:val="0"/>
              <w:marRight w:val="0"/>
              <w:marTop w:val="0"/>
              <w:marBottom w:val="0"/>
              <w:divBdr>
                <w:top w:val="none" w:sz="0" w:space="0" w:color="auto"/>
                <w:left w:val="none" w:sz="0" w:space="0" w:color="auto"/>
                <w:bottom w:val="none" w:sz="0" w:space="0" w:color="auto"/>
                <w:right w:val="none" w:sz="0" w:space="0" w:color="auto"/>
              </w:divBdr>
            </w:div>
            <w:div w:id="475225917">
              <w:marLeft w:val="0"/>
              <w:marRight w:val="0"/>
              <w:marTop w:val="0"/>
              <w:marBottom w:val="0"/>
              <w:divBdr>
                <w:top w:val="none" w:sz="0" w:space="0" w:color="auto"/>
                <w:left w:val="none" w:sz="0" w:space="0" w:color="auto"/>
                <w:bottom w:val="none" w:sz="0" w:space="0" w:color="auto"/>
                <w:right w:val="none" w:sz="0" w:space="0" w:color="auto"/>
              </w:divBdr>
            </w:div>
            <w:div w:id="1570572977">
              <w:marLeft w:val="0"/>
              <w:marRight w:val="0"/>
              <w:marTop w:val="0"/>
              <w:marBottom w:val="0"/>
              <w:divBdr>
                <w:top w:val="none" w:sz="0" w:space="0" w:color="auto"/>
                <w:left w:val="none" w:sz="0" w:space="0" w:color="auto"/>
                <w:bottom w:val="none" w:sz="0" w:space="0" w:color="auto"/>
                <w:right w:val="none" w:sz="0" w:space="0" w:color="auto"/>
              </w:divBdr>
            </w:div>
            <w:div w:id="1063259291">
              <w:marLeft w:val="0"/>
              <w:marRight w:val="0"/>
              <w:marTop w:val="0"/>
              <w:marBottom w:val="0"/>
              <w:divBdr>
                <w:top w:val="none" w:sz="0" w:space="0" w:color="auto"/>
                <w:left w:val="none" w:sz="0" w:space="0" w:color="auto"/>
                <w:bottom w:val="none" w:sz="0" w:space="0" w:color="auto"/>
                <w:right w:val="none" w:sz="0" w:space="0" w:color="auto"/>
              </w:divBdr>
            </w:div>
            <w:div w:id="320281481">
              <w:marLeft w:val="0"/>
              <w:marRight w:val="0"/>
              <w:marTop w:val="0"/>
              <w:marBottom w:val="0"/>
              <w:divBdr>
                <w:top w:val="none" w:sz="0" w:space="0" w:color="auto"/>
                <w:left w:val="none" w:sz="0" w:space="0" w:color="auto"/>
                <w:bottom w:val="none" w:sz="0" w:space="0" w:color="auto"/>
                <w:right w:val="none" w:sz="0" w:space="0" w:color="auto"/>
              </w:divBdr>
            </w:div>
            <w:div w:id="1806658551">
              <w:marLeft w:val="0"/>
              <w:marRight w:val="0"/>
              <w:marTop w:val="0"/>
              <w:marBottom w:val="0"/>
              <w:divBdr>
                <w:top w:val="none" w:sz="0" w:space="0" w:color="auto"/>
                <w:left w:val="none" w:sz="0" w:space="0" w:color="auto"/>
                <w:bottom w:val="none" w:sz="0" w:space="0" w:color="auto"/>
                <w:right w:val="none" w:sz="0" w:space="0" w:color="auto"/>
              </w:divBdr>
            </w:div>
            <w:div w:id="359598657">
              <w:marLeft w:val="0"/>
              <w:marRight w:val="0"/>
              <w:marTop w:val="0"/>
              <w:marBottom w:val="0"/>
              <w:divBdr>
                <w:top w:val="none" w:sz="0" w:space="0" w:color="auto"/>
                <w:left w:val="none" w:sz="0" w:space="0" w:color="auto"/>
                <w:bottom w:val="none" w:sz="0" w:space="0" w:color="auto"/>
                <w:right w:val="none" w:sz="0" w:space="0" w:color="auto"/>
              </w:divBdr>
            </w:div>
            <w:div w:id="1567178698">
              <w:marLeft w:val="0"/>
              <w:marRight w:val="0"/>
              <w:marTop w:val="0"/>
              <w:marBottom w:val="0"/>
              <w:divBdr>
                <w:top w:val="none" w:sz="0" w:space="0" w:color="auto"/>
                <w:left w:val="none" w:sz="0" w:space="0" w:color="auto"/>
                <w:bottom w:val="none" w:sz="0" w:space="0" w:color="auto"/>
                <w:right w:val="none" w:sz="0" w:space="0" w:color="auto"/>
              </w:divBdr>
            </w:div>
            <w:div w:id="999653221">
              <w:marLeft w:val="0"/>
              <w:marRight w:val="0"/>
              <w:marTop w:val="0"/>
              <w:marBottom w:val="0"/>
              <w:divBdr>
                <w:top w:val="none" w:sz="0" w:space="0" w:color="auto"/>
                <w:left w:val="none" w:sz="0" w:space="0" w:color="auto"/>
                <w:bottom w:val="none" w:sz="0" w:space="0" w:color="auto"/>
                <w:right w:val="none" w:sz="0" w:space="0" w:color="auto"/>
              </w:divBdr>
            </w:div>
            <w:div w:id="2101831859">
              <w:marLeft w:val="0"/>
              <w:marRight w:val="0"/>
              <w:marTop w:val="0"/>
              <w:marBottom w:val="0"/>
              <w:divBdr>
                <w:top w:val="none" w:sz="0" w:space="0" w:color="auto"/>
                <w:left w:val="none" w:sz="0" w:space="0" w:color="auto"/>
                <w:bottom w:val="none" w:sz="0" w:space="0" w:color="auto"/>
                <w:right w:val="none" w:sz="0" w:space="0" w:color="auto"/>
              </w:divBdr>
            </w:div>
            <w:div w:id="1180585079">
              <w:marLeft w:val="0"/>
              <w:marRight w:val="0"/>
              <w:marTop w:val="0"/>
              <w:marBottom w:val="0"/>
              <w:divBdr>
                <w:top w:val="none" w:sz="0" w:space="0" w:color="auto"/>
                <w:left w:val="none" w:sz="0" w:space="0" w:color="auto"/>
                <w:bottom w:val="none" w:sz="0" w:space="0" w:color="auto"/>
                <w:right w:val="none" w:sz="0" w:space="0" w:color="auto"/>
              </w:divBdr>
            </w:div>
            <w:div w:id="2144883882">
              <w:marLeft w:val="0"/>
              <w:marRight w:val="0"/>
              <w:marTop w:val="0"/>
              <w:marBottom w:val="0"/>
              <w:divBdr>
                <w:top w:val="none" w:sz="0" w:space="0" w:color="auto"/>
                <w:left w:val="none" w:sz="0" w:space="0" w:color="auto"/>
                <w:bottom w:val="none" w:sz="0" w:space="0" w:color="auto"/>
                <w:right w:val="none" w:sz="0" w:space="0" w:color="auto"/>
              </w:divBdr>
            </w:div>
            <w:div w:id="355664858">
              <w:marLeft w:val="0"/>
              <w:marRight w:val="0"/>
              <w:marTop w:val="0"/>
              <w:marBottom w:val="0"/>
              <w:divBdr>
                <w:top w:val="none" w:sz="0" w:space="0" w:color="auto"/>
                <w:left w:val="none" w:sz="0" w:space="0" w:color="auto"/>
                <w:bottom w:val="none" w:sz="0" w:space="0" w:color="auto"/>
                <w:right w:val="none" w:sz="0" w:space="0" w:color="auto"/>
              </w:divBdr>
            </w:div>
            <w:div w:id="1464999233">
              <w:marLeft w:val="0"/>
              <w:marRight w:val="0"/>
              <w:marTop w:val="0"/>
              <w:marBottom w:val="0"/>
              <w:divBdr>
                <w:top w:val="none" w:sz="0" w:space="0" w:color="auto"/>
                <w:left w:val="none" w:sz="0" w:space="0" w:color="auto"/>
                <w:bottom w:val="none" w:sz="0" w:space="0" w:color="auto"/>
                <w:right w:val="none" w:sz="0" w:space="0" w:color="auto"/>
              </w:divBdr>
            </w:div>
            <w:div w:id="1235897485">
              <w:marLeft w:val="0"/>
              <w:marRight w:val="0"/>
              <w:marTop w:val="0"/>
              <w:marBottom w:val="0"/>
              <w:divBdr>
                <w:top w:val="none" w:sz="0" w:space="0" w:color="auto"/>
                <w:left w:val="none" w:sz="0" w:space="0" w:color="auto"/>
                <w:bottom w:val="none" w:sz="0" w:space="0" w:color="auto"/>
                <w:right w:val="none" w:sz="0" w:space="0" w:color="auto"/>
              </w:divBdr>
            </w:div>
            <w:div w:id="1703051111">
              <w:marLeft w:val="0"/>
              <w:marRight w:val="0"/>
              <w:marTop w:val="0"/>
              <w:marBottom w:val="0"/>
              <w:divBdr>
                <w:top w:val="none" w:sz="0" w:space="0" w:color="auto"/>
                <w:left w:val="none" w:sz="0" w:space="0" w:color="auto"/>
                <w:bottom w:val="none" w:sz="0" w:space="0" w:color="auto"/>
                <w:right w:val="none" w:sz="0" w:space="0" w:color="auto"/>
              </w:divBdr>
            </w:div>
            <w:div w:id="1191145267">
              <w:marLeft w:val="0"/>
              <w:marRight w:val="0"/>
              <w:marTop w:val="0"/>
              <w:marBottom w:val="0"/>
              <w:divBdr>
                <w:top w:val="none" w:sz="0" w:space="0" w:color="auto"/>
                <w:left w:val="none" w:sz="0" w:space="0" w:color="auto"/>
                <w:bottom w:val="none" w:sz="0" w:space="0" w:color="auto"/>
                <w:right w:val="none" w:sz="0" w:space="0" w:color="auto"/>
              </w:divBdr>
            </w:div>
            <w:div w:id="373580620">
              <w:marLeft w:val="0"/>
              <w:marRight w:val="0"/>
              <w:marTop w:val="0"/>
              <w:marBottom w:val="0"/>
              <w:divBdr>
                <w:top w:val="none" w:sz="0" w:space="0" w:color="auto"/>
                <w:left w:val="none" w:sz="0" w:space="0" w:color="auto"/>
                <w:bottom w:val="none" w:sz="0" w:space="0" w:color="auto"/>
                <w:right w:val="none" w:sz="0" w:space="0" w:color="auto"/>
              </w:divBdr>
            </w:div>
            <w:div w:id="2134597202">
              <w:marLeft w:val="0"/>
              <w:marRight w:val="0"/>
              <w:marTop w:val="0"/>
              <w:marBottom w:val="0"/>
              <w:divBdr>
                <w:top w:val="none" w:sz="0" w:space="0" w:color="auto"/>
                <w:left w:val="none" w:sz="0" w:space="0" w:color="auto"/>
                <w:bottom w:val="none" w:sz="0" w:space="0" w:color="auto"/>
                <w:right w:val="none" w:sz="0" w:space="0" w:color="auto"/>
              </w:divBdr>
            </w:div>
            <w:div w:id="357126742">
              <w:marLeft w:val="0"/>
              <w:marRight w:val="0"/>
              <w:marTop w:val="0"/>
              <w:marBottom w:val="0"/>
              <w:divBdr>
                <w:top w:val="none" w:sz="0" w:space="0" w:color="auto"/>
                <w:left w:val="none" w:sz="0" w:space="0" w:color="auto"/>
                <w:bottom w:val="none" w:sz="0" w:space="0" w:color="auto"/>
                <w:right w:val="none" w:sz="0" w:space="0" w:color="auto"/>
              </w:divBdr>
            </w:div>
            <w:div w:id="1117793955">
              <w:marLeft w:val="0"/>
              <w:marRight w:val="0"/>
              <w:marTop w:val="0"/>
              <w:marBottom w:val="0"/>
              <w:divBdr>
                <w:top w:val="none" w:sz="0" w:space="0" w:color="auto"/>
                <w:left w:val="none" w:sz="0" w:space="0" w:color="auto"/>
                <w:bottom w:val="none" w:sz="0" w:space="0" w:color="auto"/>
                <w:right w:val="none" w:sz="0" w:space="0" w:color="auto"/>
              </w:divBdr>
            </w:div>
            <w:div w:id="797915169">
              <w:marLeft w:val="0"/>
              <w:marRight w:val="0"/>
              <w:marTop w:val="0"/>
              <w:marBottom w:val="0"/>
              <w:divBdr>
                <w:top w:val="none" w:sz="0" w:space="0" w:color="auto"/>
                <w:left w:val="none" w:sz="0" w:space="0" w:color="auto"/>
                <w:bottom w:val="none" w:sz="0" w:space="0" w:color="auto"/>
                <w:right w:val="none" w:sz="0" w:space="0" w:color="auto"/>
              </w:divBdr>
            </w:div>
            <w:div w:id="1353875069">
              <w:marLeft w:val="0"/>
              <w:marRight w:val="0"/>
              <w:marTop w:val="0"/>
              <w:marBottom w:val="0"/>
              <w:divBdr>
                <w:top w:val="none" w:sz="0" w:space="0" w:color="auto"/>
                <w:left w:val="none" w:sz="0" w:space="0" w:color="auto"/>
                <w:bottom w:val="none" w:sz="0" w:space="0" w:color="auto"/>
                <w:right w:val="none" w:sz="0" w:space="0" w:color="auto"/>
              </w:divBdr>
            </w:div>
            <w:div w:id="704020474">
              <w:marLeft w:val="0"/>
              <w:marRight w:val="0"/>
              <w:marTop w:val="0"/>
              <w:marBottom w:val="0"/>
              <w:divBdr>
                <w:top w:val="none" w:sz="0" w:space="0" w:color="auto"/>
                <w:left w:val="none" w:sz="0" w:space="0" w:color="auto"/>
                <w:bottom w:val="none" w:sz="0" w:space="0" w:color="auto"/>
                <w:right w:val="none" w:sz="0" w:space="0" w:color="auto"/>
              </w:divBdr>
            </w:div>
            <w:div w:id="1059788483">
              <w:marLeft w:val="0"/>
              <w:marRight w:val="0"/>
              <w:marTop w:val="0"/>
              <w:marBottom w:val="0"/>
              <w:divBdr>
                <w:top w:val="none" w:sz="0" w:space="0" w:color="auto"/>
                <w:left w:val="none" w:sz="0" w:space="0" w:color="auto"/>
                <w:bottom w:val="none" w:sz="0" w:space="0" w:color="auto"/>
                <w:right w:val="none" w:sz="0" w:space="0" w:color="auto"/>
              </w:divBdr>
            </w:div>
            <w:div w:id="1055662721">
              <w:marLeft w:val="0"/>
              <w:marRight w:val="0"/>
              <w:marTop w:val="0"/>
              <w:marBottom w:val="0"/>
              <w:divBdr>
                <w:top w:val="none" w:sz="0" w:space="0" w:color="auto"/>
                <w:left w:val="none" w:sz="0" w:space="0" w:color="auto"/>
                <w:bottom w:val="none" w:sz="0" w:space="0" w:color="auto"/>
                <w:right w:val="none" w:sz="0" w:space="0" w:color="auto"/>
              </w:divBdr>
            </w:div>
            <w:div w:id="959533717">
              <w:marLeft w:val="0"/>
              <w:marRight w:val="0"/>
              <w:marTop w:val="0"/>
              <w:marBottom w:val="0"/>
              <w:divBdr>
                <w:top w:val="none" w:sz="0" w:space="0" w:color="auto"/>
                <w:left w:val="none" w:sz="0" w:space="0" w:color="auto"/>
                <w:bottom w:val="none" w:sz="0" w:space="0" w:color="auto"/>
                <w:right w:val="none" w:sz="0" w:space="0" w:color="auto"/>
              </w:divBdr>
            </w:div>
            <w:div w:id="1314064260">
              <w:marLeft w:val="0"/>
              <w:marRight w:val="0"/>
              <w:marTop w:val="0"/>
              <w:marBottom w:val="0"/>
              <w:divBdr>
                <w:top w:val="none" w:sz="0" w:space="0" w:color="auto"/>
                <w:left w:val="none" w:sz="0" w:space="0" w:color="auto"/>
                <w:bottom w:val="none" w:sz="0" w:space="0" w:color="auto"/>
                <w:right w:val="none" w:sz="0" w:space="0" w:color="auto"/>
              </w:divBdr>
            </w:div>
            <w:div w:id="1653409986">
              <w:marLeft w:val="0"/>
              <w:marRight w:val="0"/>
              <w:marTop w:val="0"/>
              <w:marBottom w:val="0"/>
              <w:divBdr>
                <w:top w:val="none" w:sz="0" w:space="0" w:color="auto"/>
                <w:left w:val="none" w:sz="0" w:space="0" w:color="auto"/>
                <w:bottom w:val="none" w:sz="0" w:space="0" w:color="auto"/>
                <w:right w:val="none" w:sz="0" w:space="0" w:color="auto"/>
              </w:divBdr>
            </w:div>
            <w:div w:id="2080517432">
              <w:marLeft w:val="0"/>
              <w:marRight w:val="0"/>
              <w:marTop w:val="0"/>
              <w:marBottom w:val="0"/>
              <w:divBdr>
                <w:top w:val="none" w:sz="0" w:space="0" w:color="auto"/>
                <w:left w:val="none" w:sz="0" w:space="0" w:color="auto"/>
                <w:bottom w:val="none" w:sz="0" w:space="0" w:color="auto"/>
                <w:right w:val="none" w:sz="0" w:space="0" w:color="auto"/>
              </w:divBdr>
            </w:div>
            <w:div w:id="1535072027">
              <w:marLeft w:val="0"/>
              <w:marRight w:val="0"/>
              <w:marTop w:val="0"/>
              <w:marBottom w:val="0"/>
              <w:divBdr>
                <w:top w:val="none" w:sz="0" w:space="0" w:color="auto"/>
                <w:left w:val="none" w:sz="0" w:space="0" w:color="auto"/>
                <w:bottom w:val="none" w:sz="0" w:space="0" w:color="auto"/>
                <w:right w:val="none" w:sz="0" w:space="0" w:color="auto"/>
              </w:divBdr>
            </w:div>
            <w:div w:id="1273245997">
              <w:marLeft w:val="0"/>
              <w:marRight w:val="0"/>
              <w:marTop w:val="0"/>
              <w:marBottom w:val="0"/>
              <w:divBdr>
                <w:top w:val="none" w:sz="0" w:space="0" w:color="auto"/>
                <w:left w:val="none" w:sz="0" w:space="0" w:color="auto"/>
                <w:bottom w:val="none" w:sz="0" w:space="0" w:color="auto"/>
                <w:right w:val="none" w:sz="0" w:space="0" w:color="auto"/>
              </w:divBdr>
            </w:div>
            <w:div w:id="492331460">
              <w:marLeft w:val="0"/>
              <w:marRight w:val="0"/>
              <w:marTop w:val="0"/>
              <w:marBottom w:val="0"/>
              <w:divBdr>
                <w:top w:val="none" w:sz="0" w:space="0" w:color="auto"/>
                <w:left w:val="none" w:sz="0" w:space="0" w:color="auto"/>
                <w:bottom w:val="none" w:sz="0" w:space="0" w:color="auto"/>
                <w:right w:val="none" w:sz="0" w:space="0" w:color="auto"/>
              </w:divBdr>
            </w:div>
            <w:div w:id="992366690">
              <w:marLeft w:val="0"/>
              <w:marRight w:val="0"/>
              <w:marTop w:val="0"/>
              <w:marBottom w:val="0"/>
              <w:divBdr>
                <w:top w:val="none" w:sz="0" w:space="0" w:color="auto"/>
                <w:left w:val="none" w:sz="0" w:space="0" w:color="auto"/>
                <w:bottom w:val="none" w:sz="0" w:space="0" w:color="auto"/>
                <w:right w:val="none" w:sz="0" w:space="0" w:color="auto"/>
              </w:divBdr>
            </w:div>
            <w:div w:id="1438450338">
              <w:marLeft w:val="0"/>
              <w:marRight w:val="0"/>
              <w:marTop w:val="0"/>
              <w:marBottom w:val="0"/>
              <w:divBdr>
                <w:top w:val="none" w:sz="0" w:space="0" w:color="auto"/>
                <w:left w:val="none" w:sz="0" w:space="0" w:color="auto"/>
                <w:bottom w:val="none" w:sz="0" w:space="0" w:color="auto"/>
                <w:right w:val="none" w:sz="0" w:space="0" w:color="auto"/>
              </w:divBdr>
            </w:div>
            <w:div w:id="36317338">
              <w:marLeft w:val="0"/>
              <w:marRight w:val="0"/>
              <w:marTop w:val="0"/>
              <w:marBottom w:val="0"/>
              <w:divBdr>
                <w:top w:val="none" w:sz="0" w:space="0" w:color="auto"/>
                <w:left w:val="none" w:sz="0" w:space="0" w:color="auto"/>
                <w:bottom w:val="none" w:sz="0" w:space="0" w:color="auto"/>
                <w:right w:val="none" w:sz="0" w:space="0" w:color="auto"/>
              </w:divBdr>
            </w:div>
            <w:div w:id="486942053">
              <w:marLeft w:val="0"/>
              <w:marRight w:val="0"/>
              <w:marTop w:val="0"/>
              <w:marBottom w:val="0"/>
              <w:divBdr>
                <w:top w:val="none" w:sz="0" w:space="0" w:color="auto"/>
                <w:left w:val="none" w:sz="0" w:space="0" w:color="auto"/>
                <w:bottom w:val="none" w:sz="0" w:space="0" w:color="auto"/>
                <w:right w:val="none" w:sz="0" w:space="0" w:color="auto"/>
              </w:divBdr>
            </w:div>
            <w:div w:id="931402644">
              <w:marLeft w:val="0"/>
              <w:marRight w:val="0"/>
              <w:marTop w:val="0"/>
              <w:marBottom w:val="0"/>
              <w:divBdr>
                <w:top w:val="none" w:sz="0" w:space="0" w:color="auto"/>
                <w:left w:val="none" w:sz="0" w:space="0" w:color="auto"/>
                <w:bottom w:val="none" w:sz="0" w:space="0" w:color="auto"/>
                <w:right w:val="none" w:sz="0" w:space="0" w:color="auto"/>
              </w:divBdr>
            </w:div>
            <w:div w:id="797070210">
              <w:marLeft w:val="0"/>
              <w:marRight w:val="0"/>
              <w:marTop w:val="0"/>
              <w:marBottom w:val="0"/>
              <w:divBdr>
                <w:top w:val="none" w:sz="0" w:space="0" w:color="auto"/>
                <w:left w:val="none" w:sz="0" w:space="0" w:color="auto"/>
                <w:bottom w:val="none" w:sz="0" w:space="0" w:color="auto"/>
                <w:right w:val="none" w:sz="0" w:space="0" w:color="auto"/>
              </w:divBdr>
            </w:div>
            <w:div w:id="1151287651">
              <w:marLeft w:val="0"/>
              <w:marRight w:val="0"/>
              <w:marTop w:val="0"/>
              <w:marBottom w:val="0"/>
              <w:divBdr>
                <w:top w:val="none" w:sz="0" w:space="0" w:color="auto"/>
                <w:left w:val="none" w:sz="0" w:space="0" w:color="auto"/>
                <w:bottom w:val="none" w:sz="0" w:space="0" w:color="auto"/>
                <w:right w:val="none" w:sz="0" w:space="0" w:color="auto"/>
              </w:divBdr>
            </w:div>
            <w:div w:id="390275146">
              <w:marLeft w:val="0"/>
              <w:marRight w:val="0"/>
              <w:marTop w:val="0"/>
              <w:marBottom w:val="0"/>
              <w:divBdr>
                <w:top w:val="none" w:sz="0" w:space="0" w:color="auto"/>
                <w:left w:val="none" w:sz="0" w:space="0" w:color="auto"/>
                <w:bottom w:val="none" w:sz="0" w:space="0" w:color="auto"/>
                <w:right w:val="none" w:sz="0" w:space="0" w:color="auto"/>
              </w:divBdr>
            </w:div>
            <w:div w:id="970327801">
              <w:marLeft w:val="0"/>
              <w:marRight w:val="0"/>
              <w:marTop w:val="0"/>
              <w:marBottom w:val="0"/>
              <w:divBdr>
                <w:top w:val="none" w:sz="0" w:space="0" w:color="auto"/>
                <w:left w:val="none" w:sz="0" w:space="0" w:color="auto"/>
                <w:bottom w:val="none" w:sz="0" w:space="0" w:color="auto"/>
                <w:right w:val="none" w:sz="0" w:space="0" w:color="auto"/>
              </w:divBdr>
            </w:div>
            <w:div w:id="415178123">
              <w:marLeft w:val="0"/>
              <w:marRight w:val="0"/>
              <w:marTop w:val="0"/>
              <w:marBottom w:val="0"/>
              <w:divBdr>
                <w:top w:val="none" w:sz="0" w:space="0" w:color="auto"/>
                <w:left w:val="none" w:sz="0" w:space="0" w:color="auto"/>
                <w:bottom w:val="none" w:sz="0" w:space="0" w:color="auto"/>
                <w:right w:val="none" w:sz="0" w:space="0" w:color="auto"/>
              </w:divBdr>
            </w:div>
            <w:div w:id="1615407307">
              <w:marLeft w:val="0"/>
              <w:marRight w:val="0"/>
              <w:marTop w:val="0"/>
              <w:marBottom w:val="0"/>
              <w:divBdr>
                <w:top w:val="none" w:sz="0" w:space="0" w:color="auto"/>
                <w:left w:val="none" w:sz="0" w:space="0" w:color="auto"/>
                <w:bottom w:val="none" w:sz="0" w:space="0" w:color="auto"/>
                <w:right w:val="none" w:sz="0" w:space="0" w:color="auto"/>
              </w:divBdr>
            </w:div>
            <w:div w:id="177694861">
              <w:marLeft w:val="0"/>
              <w:marRight w:val="0"/>
              <w:marTop w:val="0"/>
              <w:marBottom w:val="0"/>
              <w:divBdr>
                <w:top w:val="none" w:sz="0" w:space="0" w:color="auto"/>
                <w:left w:val="none" w:sz="0" w:space="0" w:color="auto"/>
                <w:bottom w:val="none" w:sz="0" w:space="0" w:color="auto"/>
                <w:right w:val="none" w:sz="0" w:space="0" w:color="auto"/>
              </w:divBdr>
            </w:div>
            <w:div w:id="493765196">
              <w:marLeft w:val="0"/>
              <w:marRight w:val="0"/>
              <w:marTop w:val="0"/>
              <w:marBottom w:val="0"/>
              <w:divBdr>
                <w:top w:val="none" w:sz="0" w:space="0" w:color="auto"/>
                <w:left w:val="none" w:sz="0" w:space="0" w:color="auto"/>
                <w:bottom w:val="none" w:sz="0" w:space="0" w:color="auto"/>
                <w:right w:val="none" w:sz="0" w:space="0" w:color="auto"/>
              </w:divBdr>
            </w:div>
            <w:div w:id="2047169247">
              <w:marLeft w:val="0"/>
              <w:marRight w:val="0"/>
              <w:marTop w:val="0"/>
              <w:marBottom w:val="0"/>
              <w:divBdr>
                <w:top w:val="none" w:sz="0" w:space="0" w:color="auto"/>
                <w:left w:val="none" w:sz="0" w:space="0" w:color="auto"/>
                <w:bottom w:val="none" w:sz="0" w:space="0" w:color="auto"/>
                <w:right w:val="none" w:sz="0" w:space="0" w:color="auto"/>
              </w:divBdr>
            </w:div>
            <w:div w:id="1588804170">
              <w:marLeft w:val="0"/>
              <w:marRight w:val="0"/>
              <w:marTop w:val="0"/>
              <w:marBottom w:val="0"/>
              <w:divBdr>
                <w:top w:val="none" w:sz="0" w:space="0" w:color="auto"/>
                <w:left w:val="none" w:sz="0" w:space="0" w:color="auto"/>
                <w:bottom w:val="none" w:sz="0" w:space="0" w:color="auto"/>
                <w:right w:val="none" w:sz="0" w:space="0" w:color="auto"/>
              </w:divBdr>
            </w:div>
            <w:div w:id="1358039665">
              <w:marLeft w:val="0"/>
              <w:marRight w:val="0"/>
              <w:marTop w:val="0"/>
              <w:marBottom w:val="0"/>
              <w:divBdr>
                <w:top w:val="none" w:sz="0" w:space="0" w:color="auto"/>
                <w:left w:val="none" w:sz="0" w:space="0" w:color="auto"/>
                <w:bottom w:val="none" w:sz="0" w:space="0" w:color="auto"/>
                <w:right w:val="none" w:sz="0" w:space="0" w:color="auto"/>
              </w:divBdr>
            </w:div>
            <w:div w:id="473644340">
              <w:marLeft w:val="0"/>
              <w:marRight w:val="0"/>
              <w:marTop w:val="0"/>
              <w:marBottom w:val="0"/>
              <w:divBdr>
                <w:top w:val="none" w:sz="0" w:space="0" w:color="auto"/>
                <w:left w:val="none" w:sz="0" w:space="0" w:color="auto"/>
                <w:bottom w:val="none" w:sz="0" w:space="0" w:color="auto"/>
                <w:right w:val="none" w:sz="0" w:space="0" w:color="auto"/>
              </w:divBdr>
            </w:div>
            <w:div w:id="379211810">
              <w:marLeft w:val="0"/>
              <w:marRight w:val="0"/>
              <w:marTop w:val="0"/>
              <w:marBottom w:val="0"/>
              <w:divBdr>
                <w:top w:val="none" w:sz="0" w:space="0" w:color="auto"/>
                <w:left w:val="none" w:sz="0" w:space="0" w:color="auto"/>
                <w:bottom w:val="none" w:sz="0" w:space="0" w:color="auto"/>
                <w:right w:val="none" w:sz="0" w:space="0" w:color="auto"/>
              </w:divBdr>
            </w:div>
            <w:div w:id="1359355901">
              <w:marLeft w:val="0"/>
              <w:marRight w:val="0"/>
              <w:marTop w:val="0"/>
              <w:marBottom w:val="0"/>
              <w:divBdr>
                <w:top w:val="none" w:sz="0" w:space="0" w:color="auto"/>
                <w:left w:val="none" w:sz="0" w:space="0" w:color="auto"/>
                <w:bottom w:val="none" w:sz="0" w:space="0" w:color="auto"/>
                <w:right w:val="none" w:sz="0" w:space="0" w:color="auto"/>
              </w:divBdr>
            </w:div>
            <w:div w:id="936060839">
              <w:marLeft w:val="0"/>
              <w:marRight w:val="0"/>
              <w:marTop w:val="0"/>
              <w:marBottom w:val="0"/>
              <w:divBdr>
                <w:top w:val="none" w:sz="0" w:space="0" w:color="auto"/>
                <w:left w:val="none" w:sz="0" w:space="0" w:color="auto"/>
                <w:bottom w:val="none" w:sz="0" w:space="0" w:color="auto"/>
                <w:right w:val="none" w:sz="0" w:space="0" w:color="auto"/>
              </w:divBdr>
            </w:div>
            <w:div w:id="1482892824">
              <w:marLeft w:val="0"/>
              <w:marRight w:val="0"/>
              <w:marTop w:val="0"/>
              <w:marBottom w:val="0"/>
              <w:divBdr>
                <w:top w:val="none" w:sz="0" w:space="0" w:color="auto"/>
                <w:left w:val="none" w:sz="0" w:space="0" w:color="auto"/>
                <w:bottom w:val="none" w:sz="0" w:space="0" w:color="auto"/>
                <w:right w:val="none" w:sz="0" w:space="0" w:color="auto"/>
              </w:divBdr>
            </w:div>
            <w:div w:id="1898396811">
              <w:marLeft w:val="0"/>
              <w:marRight w:val="0"/>
              <w:marTop w:val="0"/>
              <w:marBottom w:val="0"/>
              <w:divBdr>
                <w:top w:val="none" w:sz="0" w:space="0" w:color="auto"/>
                <w:left w:val="none" w:sz="0" w:space="0" w:color="auto"/>
                <w:bottom w:val="none" w:sz="0" w:space="0" w:color="auto"/>
                <w:right w:val="none" w:sz="0" w:space="0" w:color="auto"/>
              </w:divBdr>
            </w:div>
            <w:div w:id="1181047284">
              <w:marLeft w:val="0"/>
              <w:marRight w:val="0"/>
              <w:marTop w:val="0"/>
              <w:marBottom w:val="0"/>
              <w:divBdr>
                <w:top w:val="none" w:sz="0" w:space="0" w:color="auto"/>
                <w:left w:val="none" w:sz="0" w:space="0" w:color="auto"/>
                <w:bottom w:val="none" w:sz="0" w:space="0" w:color="auto"/>
                <w:right w:val="none" w:sz="0" w:space="0" w:color="auto"/>
              </w:divBdr>
            </w:div>
            <w:div w:id="2123527241">
              <w:marLeft w:val="0"/>
              <w:marRight w:val="0"/>
              <w:marTop w:val="0"/>
              <w:marBottom w:val="0"/>
              <w:divBdr>
                <w:top w:val="none" w:sz="0" w:space="0" w:color="auto"/>
                <w:left w:val="none" w:sz="0" w:space="0" w:color="auto"/>
                <w:bottom w:val="none" w:sz="0" w:space="0" w:color="auto"/>
                <w:right w:val="none" w:sz="0" w:space="0" w:color="auto"/>
              </w:divBdr>
            </w:div>
            <w:div w:id="1325741439">
              <w:marLeft w:val="0"/>
              <w:marRight w:val="0"/>
              <w:marTop w:val="0"/>
              <w:marBottom w:val="0"/>
              <w:divBdr>
                <w:top w:val="none" w:sz="0" w:space="0" w:color="auto"/>
                <w:left w:val="none" w:sz="0" w:space="0" w:color="auto"/>
                <w:bottom w:val="none" w:sz="0" w:space="0" w:color="auto"/>
                <w:right w:val="none" w:sz="0" w:space="0" w:color="auto"/>
              </w:divBdr>
            </w:div>
            <w:div w:id="1579094768">
              <w:marLeft w:val="0"/>
              <w:marRight w:val="0"/>
              <w:marTop w:val="0"/>
              <w:marBottom w:val="0"/>
              <w:divBdr>
                <w:top w:val="none" w:sz="0" w:space="0" w:color="auto"/>
                <w:left w:val="none" w:sz="0" w:space="0" w:color="auto"/>
                <w:bottom w:val="none" w:sz="0" w:space="0" w:color="auto"/>
                <w:right w:val="none" w:sz="0" w:space="0" w:color="auto"/>
              </w:divBdr>
            </w:div>
            <w:div w:id="2106921121">
              <w:marLeft w:val="0"/>
              <w:marRight w:val="0"/>
              <w:marTop w:val="0"/>
              <w:marBottom w:val="0"/>
              <w:divBdr>
                <w:top w:val="none" w:sz="0" w:space="0" w:color="auto"/>
                <w:left w:val="none" w:sz="0" w:space="0" w:color="auto"/>
                <w:bottom w:val="none" w:sz="0" w:space="0" w:color="auto"/>
                <w:right w:val="none" w:sz="0" w:space="0" w:color="auto"/>
              </w:divBdr>
            </w:div>
            <w:div w:id="2057503030">
              <w:marLeft w:val="0"/>
              <w:marRight w:val="0"/>
              <w:marTop w:val="0"/>
              <w:marBottom w:val="0"/>
              <w:divBdr>
                <w:top w:val="none" w:sz="0" w:space="0" w:color="auto"/>
                <w:left w:val="none" w:sz="0" w:space="0" w:color="auto"/>
                <w:bottom w:val="none" w:sz="0" w:space="0" w:color="auto"/>
                <w:right w:val="none" w:sz="0" w:space="0" w:color="auto"/>
              </w:divBdr>
            </w:div>
            <w:div w:id="97071566">
              <w:marLeft w:val="0"/>
              <w:marRight w:val="0"/>
              <w:marTop w:val="0"/>
              <w:marBottom w:val="0"/>
              <w:divBdr>
                <w:top w:val="none" w:sz="0" w:space="0" w:color="auto"/>
                <w:left w:val="none" w:sz="0" w:space="0" w:color="auto"/>
                <w:bottom w:val="none" w:sz="0" w:space="0" w:color="auto"/>
                <w:right w:val="none" w:sz="0" w:space="0" w:color="auto"/>
              </w:divBdr>
            </w:div>
            <w:div w:id="956524313">
              <w:marLeft w:val="0"/>
              <w:marRight w:val="0"/>
              <w:marTop w:val="0"/>
              <w:marBottom w:val="0"/>
              <w:divBdr>
                <w:top w:val="none" w:sz="0" w:space="0" w:color="auto"/>
                <w:left w:val="none" w:sz="0" w:space="0" w:color="auto"/>
                <w:bottom w:val="none" w:sz="0" w:space="0" w:color="auto"/>
                <w:right w:val="none" w:sz="0" w:space="0" w:color="auto"/>
              </w:divBdr>
            </w:div>
            <w:div w:id="1554461275">
              <w:marLeft w:val="0"/>
              <w:marRight w:val="0"/>
              <w:marTop w:val="0"/>
              <w:marBottom w:val="0"/>
              <w:divBdr>
                <w:top w:val="none" w:sz="0" w:space="0" w:color="auto"/>
                <w:left w:val="none" w:sz="0" w:space="0" w:color="auto"/>
                <w:bottom w:val="none" w:sz="0" w:space="0" w:color="auto"/>
                <w:right w:val="none" w:sz="0" w:space="0" w:color="auto"/>
              </w:divBdr>
            </w:div>
            <w:div w:id="1985816230">
              <w:marLeft w:val="0"/>
              <w:marRight w:val="0"/>
              <w:marTop w:val="0"/>
              <w:marBottom w:val="0"/>
              <w:divBdr>
                <w:top w:val="none" w:sz="0" w:space="0" w:color="auto"/>
                <w:left w:val="none" w:sz="0" w:space="0" w:color="auto"/>
                <w:bottom w:val="none" w:sz="0" w:space="0" w:color="auto"/>
                <w:right w:val="none" w:sz="0" w:space="0" w:color="auto"/>
              </w:divBdr>
            </w:div>
            <w:div w:id="1262834371">
              <w:marLeft w:val="0"/>
              <w:marRight w:val="0"/>
              <w:marTop w:val="0"/>
              <w:marBottom w:val="0"/>
              <w:divBdr>
                <w:top w:val="none" w:sz="0" w:space="0" w:color="auto"/>
                <w:left w:val="none" w:sz="0" w:space="0" w:color="auto"/>
                <w:bottom w:val="none" w:sz="0" w:space="0" w:color="auto"/>
                <w:right w:val="none" w:sz="0" w:space="0" w:color="auto"/>
              </w:divBdr>
            </w:div>
            <w:div w:id="734084560">
              <w:marLeft w:val="0"/>
              <w:marRight w:val="0"/>
              <w:marTop w:val="0"/>
              <w:marBottom w:val="0"/>
              <w:divBdr>
                <w:top w:val="none" w:sz="0" w:space="0" w:color="auto"/>
                <w:left w:val="none" w:sz="0" w:space="0" w:color="auto"/>
                <w:bottom w:val="none" w:sz="0" w:space="0" w:color="auto"/>
                <w:right w:val="none" w:sz="0" w:space="0" w:color="auto"/>
              </w:divBdr>
            </w:div>
            <w:div w:id="1706174716">
              <w:marLeft w:val="0"/>
              <w:marRight w:val="0"/>
              <w:marTop w:val="0"/>
              <w:marBottom w:val="0"/>
              <w:divBdr>
                <w:top w:val="none" w:sz="0" w:space="0" w:color="auto"/>
                <w:left w:val="none" w:sz="0" w:space="0" w:color="auto"/>
                <w:bottom w:val="none" w:sz="0" w:space="0" w:color="auto"/>
                <w:right w:val="none" w:sz="0" w:space="0" w:color="auto"/>
              </w:divBdr>
            </w:div>
            <w:div w:id="1877811187">
              <w:marLeft w:val="0"/>
              <w:marRight w:val="0"/>
              <w:marTop w:val="0"/>
              <w:marBottom w:val="0"/>
              <w:divBdr>
                <w:top w:val="none" w:sz="0" w:space="0" w:color="auto"/>
                <w:left w:val="none" w:sz="0" w:space="0" w:color="auto"/>
                <w:bottom w:val="none" w:sz="0" w:space="0" w:color="auto"/>
                <w:right w:val="none" w:sz="0" w:space="0" w:color="auto"/>
              </w:divBdr>
            </w:div>
            <w:div w:id="1294170168">
              <w:marLeft w:val="0"/>
              <w:marRight w:val="0"/>
              <w:marTop w:val="0"/>
              <w:marBottom w:val="0"/>
              <w:divBdr>
                <w:top w:val="none" w:sz="0" w:space="0" w:color="auto"/>
                <w:left w:val="none" w:sz="0" w:space="0" w:color="auto"/>
                <w:bottom w:val="none" w:sz="0" w:space="0" w:color="auto"/>
                <w:right w:val="none" w:sz="0" w:space="0" w:color="auto"/>
              </w:divBdr>
            </w:div>
            <w:div w:id="538904257">
              <w:marLeft w:val="0"/>
              <w:marRight w:val="0"/>
              <w:marTop w:val="0"/>
              <w:marBottom w:val="0"/>
              <w:divBdr>
                <w:top w:val="none" w:sz="0" w:space="0" w:color="auto"/>
                <w:left w:val="none" w:sz="0" w:space="0" w:color="auto"/>
                <w:bottom w:val="none" w:sz="0" w:space="0" w:color="auto"/>
                <w:right w:val="none" w:sz="0" w:space="0" w:color="auto"/>
              </w:divBdr>
            </w:div>
            <w:div w:id="737555573">
              <w:marLeft w:val="0"/>
              <w:marRight w:val="0"/>
              <w:marTop w:val="0"/>
              <w:marBottom w:val="0"/>
              <w:divBdr>
                <w:top w:val="none" w:sz="0" w:space="0" w:color="auto"/>
                <w:left w:val="none" w:sz="0" w:space="0" w:color="auto"/>
                <w:bottom w:val="none" w:sz="0" w:space="0" w:color="auto"/>
                <w:right w:val="none" w:sz="0" w:space="0" w:color="auto"/>
              </w:divBdr>
            </w:div>
            <w:div w:id="2033722050">
              <w:marLeft w:val="0"/>
              <w:marRight w:val="0"/>
              <w:marTop w:val="0"/>
              <w:marBottom w:val="0"/>
              <w:divBdr>
                <w:top w:val="none" w:sz="0" w:space="0" w:color="auto"/>
                <w:left w:val="none" w:sz="0" w:space="0" w:color="auto"/>
                <w:bottom w:val="none" w:sz="0" w:space="0" w:color="auto"/>
                <w:right w:val="none" w:sz="0" w:space="0" w:color="auto"/>
              </w:divBdr>
            </w:div>
            <w:div w:id="1987198994">
              <w:marLeft w:val="0"/>
              <w:marRight w:val="0"/>
              <w:marTop w:val="0"/>
              <w:marBottom w:val="0"/>
              <w:divBdr>
                <w:top w:val="none" w:sz="0" w:space="0" w:color="auto"/>
                <w:left w:val="none" w:sz="0" w:space="0" w:color="auto"/>
                <w:bottom w:val="none" w:sz="0" w:space="0" w:color="auto"/>
                <w:right w:val="none" w:sz="0" w:space="0" w:color="auto"/>
              </w:divBdr>
            </w:div>
            <w:div w:id="490945668">
              <w:marLeft w:val="0"/>
              <w:marRight w:val="0"/>
              <w:marTop w:val="0"/>
              <w:marBottom w:val="0"/>
              <w:divBdr>
                <w:top w:val="none" w:sz="0" w:space="0" w:color="auto"/>
                <w:left w:val="none" w:sz="0" w:space="0" w:color="auto"/>
                <w:bottom w:val="none" w:sz="0" w:space="0" w:color="auto"/>
                <w:right w:val="none" w:sz="0" w:space="0" w:color="auto"/>
              </w:divBdr>
            </w:div>
            <w:div w:id="971440898">
              <w:marLeft w:val="0"/>
              <w:marRight w:val="0"/>
              <w:marTop w:val="0"/>
              <w:marBottom w:val="0"/>
              <w:divBdr>
                <w:top w:val="none" w:sz="0" w:space="0" w:color="auto"/>
                <w:left w:val="none" w:sz="0" w:space="0" w:color="auto"/>
                <w:bottom w:val="none" w:sz="0" w:space="0" w:color="auto"/>
                <w:right w:val="none" w:sz="0" w:space="0" w:color="auto"/>
              </w:divBdr>
            </w:div>
            <w:div w:id="2055762839">
              <w:marLeft w:val="0"/>
              <w:marRight w:val="0"/>
              <w:marTop w:val="0"/>
              <w:marBottom w:val="0"/>
              <w:divBdr>
                <w:top w:val="none" w:sz="0" w:space="0" w:color="auto"/>
                <w:left w:val="none" w:sz="0" w:space="0" w:color="auto"/>
                <w:bottom w:val="none" w:sz="0" w:space="0" w:color="auto"/>
                <w:right w:val="none" w:sz="0" w:space="0" w:color="auto"/>
              </w:divBdr>
            </w:div>
            <w:div w:id="434325255">
              <w:marLeft w:val="0"/>
              <w:marRight w:val="0"/>
              <w:marTop w:val="0"/>
              <w:marBottom w:val="0"/>
              <w:divBdr>
                <w:top w:val="none" w:sz="0" w:space="0" w:color="auto"/>
                <w:left w:val="none" w:sz="0" w:space="0" w:color="auto"/>
                <w:bottom w:val="none" w:sz="0" w:space="0" w:color="auto"/>
                <w:right w:val="none" w:sz="0" w:space="0" w:color="auto"/>
              </w:divBdr>
            </w:div>
            <w:div w:id="96755394">
              <w:marLeft w:val="0"/>
              <w:marRight w:val="0"/>
              <w:marTop w:val="0"/>
              <w:marBottom w:val="0"/>
              <w:divBdr>
                <w:top w:val="none" w:sz="0" w:space="0" w:color="auto"/>
                <w:left w:val="none" w:sz="0" w:space="0" w:color="auto"/>
                <w:bottom w:val="none" w:sz="0" w:space="0" w:color="auto"/>
                <w:right w:val="none" w:sz="0" w:space="0" w:color="auto"/>
              </w:divBdr>
            </w:div>
            <w:div w:id="1675063273">
              <w:marLeft w:val="0"/>
              <w:marRight w:val="0"/>
              <w:marTop w:val="0"/>
              <w:marBottom w:val="0"/>
              <w:divBdr>
                <w:top w:val="none" w:sz="0" w:space="0" w:color="auto"/>
                <w:left w:val="none" w:sz="0" w:space="0" w:color="auto"/>
                <w:bottom w:val="none" w:sz="0" w:space="0" w:color="auto"/>
                <w:right w:val="none" w:sz="0" w:space="0" w:color="auto"/>
              </w:divBdr>
            </w:div>
            <w:div w:id="1991785602">
              <w:marLeft w:val="0"/>
              <w:marRight w:val="0"/>
              <w:marTop w:val="0"/>
              <w:marBottom w:val="0"/>
              <w:divBdr>
                <w:top w:val="none" w:sz="0" w:space="0" w:color="auto"/>
                <w:left w:val="none" w:sz="0" w:space="0" w:color="auto"/>
                <w:bottom w:val="none" w:sz="0" w:space="0" w:color="auto"/>
                <w:right w:val="none" w:sz="0" w:space="0" w:color="auto"/>
              </w:divBdr>
            </w:div>
            <w:div w:id="1520510205">
              <w:marLeft w:val="0"/>
              <w:marRight w:val="0"/>
              <w:marTop w:val="0"/>
              <w:marBottom w:val="0"/>
              <w:divBdr>
                <w:top w:val="none" w:sz="0" w:space="0" w:color="auto"/>
                <w:left w:val="none" w:sz="0" w:space="0" w:color="auto"/>
                <w:bottom w:val="none" w:sz="0" w:space="0" w:color="auto"/>
                <w:right w:val="none" w:sz="0" w:space="0" w:color="auto"/>
              </w:divBdr>
            </w:div>
            <w:div w:id="172303176">
              <w:marLeft w:val="0"/>
              <w:marRight w:val="0"/>
              <w:marTop w:val="0"/>
              <w:marBottom w:val="0"/>
              <w:divBdr>
                <w:top w:val="none" w:sz="0" w:space="0" w:color="auto"/>
                <w:left w:val="none" w:sz="0" w:space="0" w:color="auto"/>
                <w:bottom w:val="none" w:sz="0" w:space="0" w:color="auto"/>
                <w:right w:val="none" w:sz="0" w:space="0" w:color="auto"/>
              </w:divBdr>
            </w:div>
            <w:div w:id="569116104">
              <w:marLeft w:val="0"/>
              <w:marRight w:val="0"/>
              <w:marTop w:val="0"/>
              <w:marBottom w:val="0"/>
              <w:divBdr>
                <w:top w:val="none" w:sz="0" w:space="0" w:color="auto"/>
                <w:left w:val="none" w:sz="0" w:space="0" w:color="auto"/>
                <w:bottom w:val="none" w:sz="0" w:space="0" w:color="auto"/>
                <w:right w:val="none" w:sz="0" w:space="0" w:color="auto"/>
              </w:divBdr>
            </w:div>
            <w:div w:id="1214657738">
              <w:marLeft w:val="0"/>
              <w:marRight w:val="0"/>
              <w:marTop w:val="0"/>
              <w:marBottom w:val="0"/>
              <w:divBdr>
                <w:top w:val="none" w:sz="0" w:space="0" w:color="auto"/>
                <w:left w:val="none" w:sz="0" w:space="0" w:color="auto"/>
                <w:bottom w:val="none" w:sz="0" w:space="0" w:color="auto"/>
                <w:right w:val="none" w:sz="0" w:space="0" w:color="auto"/>
              </w:divBdr>
            </w:div>
            <w:div w:id="1354376506">
              <w:marLeft w:val="0"/>
              <w:marRight w:val="0"/>
              <w:marTop w:val="0"/>
              <w:marBottom w:val="0"/>
              <w:divBdr>
                <w:top w:val="none" w:sz="0" w:space="0" w:color="auto"/>
                <w:left w:val="none" w:sz="0" w:space="0" w:color="auto"/>
                <w:bottom w:val="none" w:sz="0" w:space="0" w:color="auto"/>
                <w:right w:val="none" w:sz="0" w:space="0" w:color="auto"/>
              </w:divBdr>
            </w:div>
            <w:div w:id="837888884">
              <w:marLeft w:val="0"/>
              <w:marRight w:val="0"/>
              <w:marTop w:val="0"/>
              <w:marBottom w:val="0"/>
              <w:divBdr>
                <w:top w:val="none" w:sz="0" w:space="0" w:color="auto"/>
                <w:left w:val="none" w:sz="0" w:space="0" w:color="auto"/>
                <w:bottom w:val="none" w:sz="0" w:space="0" w:color="auto"/>
                <w:right w:val="none" w:sz="0" w:space="0" w:color="auto"/>
              </w:divBdr>
            </w:div>
            <w:div w:id="124474969">
              <w:marLeft w:val="0"/>
              <w:marRight w:val="0"/>
              <w:marTop w:val="0"/>
              <w:marBottom w:val="0"/>
              <w:divBdr>
                <w:top w:val="none" w:sz="0" w:space="0" w:color="auto"/>
                <w:left w:val="none" w:sz="0" w:space="0" w:color="auto"/>
                <w:bottom w:val="none" w:sz="0" w:space="0" w:color="auto"/>
                <w:right w:val="none" w:sz="0" w:space="0" w:color="auto"/>
              </w:divBdr>
            </w:div>
            <w:div w:id="912159680">
              <w:marLeft w:val="0"/>
              <w:marRight w:val="0"/>
              <w:marTop w:val="0"/>
              <w:marBottom w:val="0"/>
              <w:divBdr>
                <w:top w:val="none" w:sz="0" w:space="0" w:color="auto"/>
                <w:left w:val="none" w:sz="0" w:space="0" w:color="auto"/>
                <w:bottom w:val="none" w:sz="0" w:space="0" w:color="auto"/>
                <w:right w:val="none" w:sz="0" w:space="0" w:color="auto"/>
              </w:divBdr>
            </w:div>
            <w:div w:id="757023719">
              <w:marLeft w:val="0"/>
              <w:marRight w:val="0"/>
              <w:marTop w:val="0"/>
              <w:marBottom w:val="0"/>
              <w:divBdr>
                <w:top w:val="none" w:sz="0" w:space="0" w:color="auto"/>
                <w:left w:val="none" w:sz="0" w:space="0" w:color="auto"/>
                <w:bottom w:val="none" w:sz="0" w:space="0" w:color="auto"/>
                <w:right w:val="none" w:sz="0" w:space="0" w:color="auto"/>
              </w:divBdr>
            </w:div>
            <w:div w:id="198012977">
              <w:marLeft w:val="0"/>
              <w:marRight w:val="0"/>
              <w:marTop w:val="0"/>
              <w:marBottom w:val="0"/>
              <w:divBdr>
                <w:top w:val="none" w:sz="0" w:space="0" w:color="auto"/>
                <w:left w:val="none" w:sz="0" w:space="0" w:color="auto"/>
                <w:bottom w:val="none" w:sz="0" w:space="0" w:color="auto"/>
                <w:right w:val="none" w:sz="0" w:space="0" w:color="auto"/>
              </w:divBdr>
            </w:div>
            <w:div w:id="610477563">
              <w:marLeft w:val="0"/>
              <w:marRight w:val="0"/>
              <w:marTop w:val="0"/>
              <w:marBottom w:val="0"/>
              <w:divBdr>
                <w:top w:val="none" w:sz="0" w:space="0" w:color="auto"/>
                <w:left w:val="none" w:sz="0" w:space="0" w:color="auto"/>
                <w:bottom w:val="none" w:sz="0" w:space="0" w:color="auto"/>
                <w:right w:val="none" w:sz="0" w:space="0" w:color="auto"/>
              </w:divBdr>
            </w:div>
            <w:div w:id="491408687">
              <w:marLeft w:val="0"/>
              <w:marRight w:val="0"/>
              <w:marTop w:val="0"/>
              <w:marBottom w:val="0"/>
              <w:divBdr>
                <w:top w:val="none" w:sz="0" w:space="0" w:color="auto"/>
                <w:left w:val="none" w:sz="0" w:space="0" w:color="auto"/>
                <w:bottom w:val="none" w:sz="0" w:space="0" w:color="auto"/>
                <w:right w:val="none" w:sz="0" w:space="0" w:color="auto"/>
              </w:divBdr>
            </w:div>
            <w:div w:id="850679470">
              <w:marLeft w:val="0"/>
              <w:marRight w:val="0"/>
              <w:marTop w:val="0"/>
              <w:marBottom w:val="0"/>
              <w:divBdr>
                <w:top w:val="none" w:sz="0" w:space="0" w:color="auto"/>
                <w:left w:val="none" w:sz="0" w:space="0" w:color="auto"/>
                <w:bottom w:val="none" w:sz="0" w:space="0" w:color="auto"/>
                <w:right w:val="none" w:sz="0" w:space="0" w:color="auto"/>
              </w:divBdr>
            </w:div>
            <w:div w:id="1950694047">
              <w:marLeft w:val="0"/>
              <w:marRight w:val="0"/>
              <w:marTop w:val="0"/>
              <w:marBottom w:val="0"/>
              <w:divBdr>
                <w:top w:val="none" w:sz="0" w:space="0" w:color="auto"/>
                <w:left w:val="none" w:sz="0" w:space="0" w:color="auto"/>
                <w:bottom w:val="none" w:sz="0" w:space="0" w:color="auto"/>
                <w:right w:val="none" w:sz="0" w:space="0" w:color="auto"/>
              </w:divBdr>
            </w:div>
            <w:div w:id="2035618037">
              <w:marLeft w:val="0"/>
              <w:marRight w:val="0"/>
              <w:marTop w:val="0"/>
              <w:marBottom w:val="0"/>
              <w:divBdr>
                <w:top w:val="none" w:sz="0" w:space="0" w:color="auto"/>
                <w:left w:val="none" w:sz="0" w:space="0" w:color="auto"/>
                <w:bottom w:val="none" w:sz="0" w:space="0" w:color="auto"/>
                <w:right w:val="none" w:sz="0" w:space="0" w:color="auto"/>
              </w:divBdr>
            </w:div>
            <w:div w:id="303196855">
              <w:marLeft w:val="0"/>
              <w:marRight w:val="0"/>
              <w:marTop w:val="0"/>
              <w:marBottom w:val="0"/>
              <w:divBdr>
                <w:top w:val="none" w:sz="0" w:space="0" w:color="auto"/>
                <w:left w:val="none" w:sz="0" w:space="0" w:color="auto"/>
                <w:bottom w:val="none" w:sz="0" w:space="0" w:color="auto"/>
                <w:right w:val="none" w:sz="0" w:space="0" w:color="auto"/>
              </w:divBdr>
            </w:div>
            <w:div w:id="176190473">
              <w:marLeft w:val="0"/>
              <w:marRight w:val="0"/>
              <w:marTop w:val="0"/>
              <w:marBottom w:val="0"/>
              <w:divBdr>
                <w:top w:val="none" w:sz="0" w:space="0" w:color="auto"/>
                <w:left w:val="none" w:sz="0" w:space="0" w:color="auto"/>
                <w:bottom w:val="none" w:sz="0" w:space="0" w:color="auto"/>
                <w:right w:val="none" w:sz="0" w:space="0" w:color="auto"/>
              </w:divBdr>
            </w:div>
            <w:div w:id="687487871">
              <w:marLeft w:val="0"/>
              <w:marRight w:val="0"/>
              <w:marTop w:val="0"/>
              <w:marBottom w:val="0"/>
              <w:divBdr>
                <w:top w:val="none" w:sz="0" w:space="0" w:color="auto"/>
                <w:left w:val="none" w:sz="0" w:space="0" w:color="auto"/>
                <w:bottom w:val="none" w:sz="0" w:space="0" w:color="auto"/>
                <w:right w:val="none" w:sz="0" w:space="0" w:color="auto"/>
              </w:divBdr>
            </w:div>
            <w:div w:id="598759098">
              <w:marLeft w:val="0"/>
              <w:marRight w:val="0"/>
              <w:marTop w:val="0"/>
              <w:marBottom w:val="0"/>
              <w:divBdr>
                <w:top w:val="none" w:sz="0" w:space="0" w:color="auto"/>
                <w:left w:val="none" w:sz="0" w:space="0" w:color="auto"/>
                <w:bottom w:val="none" w:sz="0" w:space="0" w:color="auto"/>
                <w:right w:val="none" w:sz="0" w:space="0" w:color="auto"/>
              </w:divBdr>
            </w:div>
            <w:div w:id="1352755738">
              <w:marLeft w:val="0"/>
              <w:marRight w:val="0"/>
              <w:marTop w:val="0"/>
              <w:marBottom w:val="0"/>
              <w:divBdr>
                <w:top w:val="none" w:sz="0" w:space="0" w:color="auto"/>
                <w:left w:val="none" w:sz="0" w:space="0" w:color="auto"/>
                <w:bottom w:val="none" w:sz="0" w:space="0" w:color="auto"/>
                <w:right w:val="none" w:sz="0" w:space="0" w:color="auto"/>
              </w:divBdr>
            </w:div>
            <w:div w:id="135606109">
              <w:marLeft w:val="0"/>
              <w:marRight w:val="0"/>
              <w:marTop w:val="0"/>
              <w:marBottom w:val="0"/>
              <w:divBdr>
                <w:top w:val="none" w:sz="0" w:space="0" w:color="auto"/>
                <w:left w:val="none" w:sz="0" w:space="0" w:color="auto"/>
                <w:bottom w:val="none" w:sz="0" w:space="0" w:color="auto"/>
                <w:right w:val="none" w:sz="0" w:space="0" w:color="auto"/>
              </w:divBdr>
            </w:div>
            <w:div w:id="348604433">
              <w:marLeft w:val="0"/>
              <w:marRight w:val="0"/>
              <w:marTop w:val="0"/>
              <w:marBottom w:val="0"/>
              <w:divBdr>
                <w:top w:val="none" w:sz="0" w:space="0" w:color="auto"/>
                <w:left w:val="none" w:sz="0" w:space="0" w:color="auto"/>
                <w:bottom w:val="none" w:sz="0" w:space="0" w:color="auto"/>
                <w:right w:val="none" w:sz="0" w:space="0" w:color="auto"/>
              </w:divBdr>
            </w:div>
            <w:div w:id="1682271858">
              <w:marLeft w:val="0"/>
              <w:marRight w:val="0"/>
              <w:marTop w:val="0"/>
              <w:marBottom w:val="0"/>
              <w:divBdr>
                <w:top w:val="none" w:sz="0" w:space="0" w:color="auto"/>
                <w:left w:val="none" w:sz="0" w:space="0" w:color="auto"/>
                <w:bottom w:val="none" w:sz="0" w:space="0" w:color="auto"/>
                <w:right w:val="none" w:sz="0" w:space="0" w:color="auto"/>
              </w:divBdr>
            </w:div>
            <w:div w:id="636762095">
              <w:marLeft w:val="0"/>
              <w:marRight w:val="0"/>
              <w:marTop w:val="0"/>
              <w:marBottom w:val="0"/>
              <w:divBdr>
                <w:top w:val="none" w:sz="0" w:space="0" w:color="auto"/>
                <w:left w:val="none" w:sz="0" w:space="0" w:color="auto"/>
                <w:bottom w:val="none" w:sz="0" w:space="0" w:color="auto"/>
                <w:right w:val="none" w:sz="0" w:space="0" w:color="auto"/>
              </w:divBdr>
            </w:div>
            <w:div w:id="1962422667">
              <w:marLeft w:val="0"/>
              <w:marRight w:val="0"/>
              <w:marTop w:val="0"/>
              <w:marBottom w:val="0"/>
              <w:divBdr>
                <w:top w:val="none" w:sz="0" w:space="0" w:color="auto"/>
                <w:left w:val="none" w:sz="0" w:space="0" w:color="auto"/>
                <w:bottom w:val="none" w:sz="0" w:space="0" w:color="auto"/>
                <w:right w:val="none" w:sz="0" w:space="0" w:color="auto"/>
              </w:divBdr>
            </w:div>
            <w:div w:id="751657400">
              <w:marLeft w:val="0"/>
              <w:marRight w:val="0"/>
              <w:marTop w:val="0"/>
              <w:marBottom w:val="0"/>
              <w:divBdr>
                <w:top w:val="none" w:sz="0" w:space="0" w:color="auto"/>
                <w:left w:val="none" w:sz="0" w:space="0" w:color="auto"/>
                <w:bottom w:val="none" w:sz="0" w:space="0" w:color="auto"/>
                <w:right w:val="none" w:sz="0" w:space="0" w:color="auto"/>
              </w:divBdr>
            </w:div>
            <w:div w:id="2135252331">
              <w:marLeft w:val="0"/>
              <w:marRight w:val="0"/>
              <w:marTop w:val="0"/>
              <w:marBottom w:val="0"/>
              <w:divBdr>
                <w:top w:val="none" w:sz="0" w:space="0" w:color="auto"/>
                <w:left w:val="none" w:sz="0" w:space="0" w:color="auto"/>
                <w:bottom w:val="none" w:sz="0" w:space="0" w:color="auto"/>
                <w:right w:val="none" w:sz="0" w:space="0" w:color="auto"/>
              </w:divBdr>
            </w:div>
            <w:div w:id="45690199">
              <w:marLeft w:val="0"/>
              <w:marRight w:val="0"/>
              <w:marTop w:val="0"/>
              <w:marBottom w:val="0"/>
              <w:divBdr>
                <w:top w:val="none" w:sz="0" w:space="0" w:color="auto"/>
                <w:left w:val="none" w:sz="0" w:space="0" w:color="auto"/>
                <w:bottom w:val="none" w:sz="0" w:space="0" w:color="auto"/>
                <w:right w:val="none" w:sz="0" w:space="0" w:color="auto"/>
              </w:divBdr>
            </w:div>
            <w:div w:id="2066055147">
              <w:marLeft w:val="0"/>
              <w:marRight w:val="0"/>
              <w:marTop w:val="0"/>
              <w:marBottom w:val="0"/>
              <w:divBdr>
                <w:top w:val="none" w:sz="0" w:space="0" w:color="auto"/>
                <w:left w:val="none" w:sz="0" w:space="0" w:color="auto"/>
                <w:bottom w:val="none" w:sz="0" w:space="0" w:color="auto"/>
                <w:right w:val="none" w:sz="0" w:space="0" w:color="auto"/>
              </w:divBdr>
            </w:div>
            <w:div w:id="375277069">
              <w:marLeft w:val="0"/>
              <w:marRight w:val="0"/>
              <w:marTop w:val="0"/>
              <w:marBottom w:val="0"/>
              <w:divBdr>
                <w:top w:val="none" w:sz="0" w:space="0" w:color="auto"/>
                <w:left w:val="none" w:sz="0" w:space="0" w:color="auto"/>
                <w:bottom w:val="none" w:sz="0" w:space="0" w:color="auto"/>
                <w:right w:val="none" w:sz="0" w:space="0" w:color="auto"/>
              </w:divBdr>
            </w:div>
            <w:div w:id="276916838">
              <w:marLeft w:val="0"/>
              <w:marRight w:val="0"/>
              <w:marTop w:val="0"/>
              <w:marBottom w:val="0"/>
              <w:divBdr>
                <w:top w:val="none" w:sz="0" w:space="0" w:color="auto"/>
                <w:left w:val="none" w:sz="0" w:space="0" w:color="auto"/>
                <w:bottom w:val="none" w:sz="0" w:space="0" w:color="auto"/>
                <w:right w:val="none" w:sz="0" w:space="0" w:color="auto"/>
              </w:divBdr>
            </w:div>
            <w:div w:id="1693260072">
              <w:marLeft w:val="0"/>
              <w:marRight w:val="0"/>
              <w:marTop w:val="0"/>
              <w:marBottom w:val="0"/>
              <w:divBdr>
                <w:top w:val="none" w:sz="0" w:space="0" w:color="auto"/>
                <w:left w:val="none" w:sz="0" w:space="0" w:color="auto"/>
                <w:bottom w:val="none" w:sz="0" w:space="0" w:color="auto"/>
                <w:right w:val="none" w:sz="0" w:space="0" w:color="auto"/>
              </w:divBdr>
            </w:div>
            <w:div w:id="799804590">
              <w:marLeft w:val="0"/>
              <w:marRight w:val="0"/>
              <w:marTop w:val="0"/>
              <w:marBottom w:val="0"/>
              <w:divBdr>
                <w:top w:val="none" w:sz="0" w:space="0" w:color="auto"/>
                <w:left w:val="none" w:sz="0" w:space="0" w:color="auto"/>
                <w:bottom w:val="none" w:sz="0" w:space="0" w:color="auto"/>
                <w:right w:val="none" w:sz="0" w:space="0" w:color="auto"/>
              </w:divBdr>
            </w:div>
            <w:div w:id="2061441136">
              <w:marLeft w:val="0"/>
              <w:marRight w:val="0"/>
              <w:marTop w:val="0"/>
              <w:marBottom w:val="0"/>
              <w:divBdr>
                <w:top w:val="none" w:sz="0" w:space="0" w:color="auto"/>
                <w:left w:val="none" w:sz="0" w:space="0" w:color="auto"/>
                <w:bottom w:val="none" w:sz="0" w:space="0" w:color="auto"/>
                <w:right w:val="none" w:sz="0" w:space="0" w:color="auto"/>
              </w:divBdr>
            </w:div>
            <w:div w:id="152066811">
              <w:marLeft w:val="0"/>
              <w:marRight w:val="0"/>
              <w:marTop w:val="0"/>
              <w:marBottom w:val="0"/>
              <w:divBdr>
                <w:top w:val="none" w:sz="0" w:space="0" w:color="auto"/>
                <w:left w:val="none" w:sz="0" w:space="0" w:color="auto"/>
                <w:bottom w:val="none" w:sz="0" w:space="0" w:color="auto"/>
                <w:right w:val="none" w:sz="0" w:space="0" w:color="auto"/>
              </w:divBdr>
            </w:div>
            <w:div w:id="50810271">
              <w:marLeft w:val="0"/>
              <w:marRight w:val="0"/>
              <w:marTop w:val="0"/>
              <w:marBottom w:val="0"/>
              <w:divBdr>
                <w:top w:val="none" w:sz="0" w:space="0" w:color="auto"/>
                <w:left w:val="none" w:sz="0" w:space="0" w:color="auto"/>
                <w:bottom w:val="none" w:sz="0" w:space="0" w:color="auto"/>
                <w:right w:val="none" w:sz="0" w:space="0" w:color="auto"/>
              </w:divBdr>
            </w:div>
            <w:div w:id="1609390421">
              <w:marLeft w:val="0"/>
              <w:marRight w:val="0"/>
              <w:marTop w:val="0"/>
              <w:marBottom w:val="0"/>
              <w:divBdr>
                <w:top w:val="none" w:sz="0" w:space="0" w:color="auto"/>
                <w:left w:val="none" w:sz="0" w:space="0" w:color="auto"/>
                <w:bottom w:val="none" w:sz="0" w:space="0" w:color="auto"/>
                <w:right w:val="none" w:sz="0" w:space="0" w:color="auto"/>
              </w:divBdr>
            </w:div>
            <w:div w:id="1078407905">
              <w:marLeft w:val="0"/>
              <w:marRight w:val="0"/>
              <w:marTop w:val="0"/>
              <w:marBottom w:val="0"/>
              <w:divBdr>
                <w:top w:val="none" w:sz="0" w:space="0" w:color="auto"/>
                <w:left w:val="none" w:sz="0" w:space="0" w:color="auto"/>
                <w:bottom w:val="none" w:sz="0" w:space="0" w:color="auto"/>
                <w:right w:val="none" w:sz="0" w:space="0" w:color="auto"/>
              </w:divBdr>
            </w:div>
            <w:div w:id="19596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0">
      <w:bodyDiv w:val="1"/>
      <w:marLeft w:val="0"/>
      <w:marRight w:val="0"/>
      <w:marTop w:val="0"/>
      <w:marBottom w:val="0"/>
      <w:divBdr>
        <w:top w:val="none" w:sz="0" w:space="0" w:color="auto"/>
        <w:left w:val="none" w:sz="0" w:space="0" w:color="auto"/>
        <w:bottom w:val="none" w:sz="0" w:space="0" w:color="auto"/>
        <w:right w:val="none" w:sz="0" w:space="0" w:color="auto"/>
      </w:divBdr>
      <w:divsChild>
        <w:div w:id="70202195">
          <w:marLeft w:val="0"/>
          <w:marRight w:val="0"/>
          <w:marTop w:val="0"/>
          <w:marBottom w:val="0"/>
          <w:divBdr>
            <w:top w:val="none" w:sz="0" w:space="0" w:color="auto"/>
            <w:left w:val="none" w:sz="0" w:space="0" w:color="auto"/>
            <w:bottom w:val="none" w:sz="0" w:space="0" w:color="auto"/>
            <w:right w:val="none" w:sz="0" w:space="0" w:color="auto"/>
          </w:divBdr>
          <w:divsChild>
            <w:div w:id="1413429068">
              <w:marLeft w:val="0"/>
              <w:marRight w:val="0"/>
              <w:marTop w:val="0"/>
              <w:marBottom w:val="0"/>
              <w:divBdr>
                <w:top w:val="none" w:sz="0" w:space="0" w:color="auto"/>
                <w:left w:val="none" w:sz="0" w:space="0" w:color="auto"/>
                <w:bottom w:val="none" w:sz="0" w:space="0" w:color="auto"/>
                <w:right w:val="none" w:sz="0" w:space="0" w:color="auto"/>
              </w:divBdr>
            </w:div>
            <w:div w:id="157238263">
              <w:marLeft w:val="0"/>
              <w:marRight w:val="0"/>
              <w:marTop w:val="0"/>
              <w:marBottom w:val="0"/>
              <w:divBdr>
                <w:top w:val="none" w:sz="0" w:space="0" w:color="auto"/>
                <w:left w:val="none" w:sz="0" w:space="0" w:color="auto"/>
                <w:bottom w:val="none" w:sz="0" w:space="0" w:color="auto"/>
                <w:right w:val="none" w:sz="0" w:space="0" w:color="auto"/>
              </w:divBdr>
            </w:div>
            <w:div w:id="1822841401">
              <w:marLeft w:val="0"/>
              <w:marRight w:val="0"/>
              <w:marTop w:val="0"/>
              <w:marBottom w:val="0"/>
              <w:divBdr>
                <w:top w:val="none" w:sz="0" w:space="0" w:color="auto"/>
                <w:left w:val="none" w:sz="0" w:space="0" w:color="auto"/>
                <w:bottom w:val="none" w:sz="0" w:space="0" w:color="auto"/>
                <w:right w:val="none" w:sz="0" w:space="0" w:color="auto"/>
              </w:divBdr>
            </w:div>
            <w:div w:id="1502040920">
              <w:marLeft w:val="0"/>
              <w:marRight w:val="0"/>
              <w:marTop w:val="0"/>
              <w:marBottom w:val="0"/>
              <w:divBdr>
                <w:top w:val="none" w:sz="0" w:space="0" w:color="auto"/>
                <w:left w:val="none" w:sz="0" w:space="0" w:color="auto"/>
                <w:bottom w:val="none" w:sz="0" w:space="0" w:color="auto"/>
                <w:right w:val="none" w:sz="0" w:space="0" w:color="auto"/>
              </w:divBdr>
            </w:div>
            <w:div w:id="2026206014">
              <w:marLeft w:val="0"/>
              <w:marRight w:val="0"/>
              <w:marTop w:val="0"/>
              <w:marBottom w:val="0"/>
              <w:divBdr>
                <w:top w:val="none" w:sz="0" w:space="0" w:color="auto"/>
                <w:left w:val="none" w:sz="0" w:space="0" w:color="auto"/>
                <w:bottom w:val="none" w:sz="0" w:space="0" w:color="auto"/>
                <w:right w:val="none" w:sz="0" w:space="0" w:color="auto"/>
              </w:divBdr>
            </w:div>
            <w:div w:id="1040858140">
              <w:marLeft w:val="0"/>
              <w:marRight w:val="0"/>
              <w:marTop w:val="0"/>
              <w:marBottom w:val="0"/>
              <w:divBdr>
                <w:top w:val="none" w:sz="0" w:space="0" w:color="auto"/>
                <w:left w:val="none" w:sz="0" w:space="0" w:color="auto"/>
                <w:bottom w:val="none" w:sz="0" w:space="0" w:color="auto"/>
                <w:right w:val="none" w:sz="0" w:space="0" w:color="auto"/>
              </w:divBdr>
            </w:div>
            <w:div w:id="393698726">
              <w:marLeft w:val="0"/>
              <w:marRight w:val="0"/>
              <w:marTop w:val="0"/>
              <w:marBottom w:val="0"/>
              <w:divBdr>
                <w:top w:val="none" w:sz="0" w:space="0" w:color="auto"/>
                <w:left w:val="none" w:sz="0" w:space="0" w:color="auto"/>
                <w:bottom w:val="none" w:sz="0" w:space="0" w:color="auto"/>
                <w:right w:val="none" w:sz="0" w:space="0" w:color="auto"/>
              </w:divBdr>
            </w:div>
            <w:div w:id="1217165605">
              <w:marLeft w:val="0"/>
              <w:marRight w:val="0"/>
              <w:marTop w:val="0"/>
              <w:marBottom w:val="0"/>
              <w:divBdr>
                <w:top w:val="none" w:sz="0" w:space="0" w:color="auto"/>
                <w:left w:val="none" w:sz="0" w:space="0" w:color="auto"/>
                <w:bottom w:val="none" w:sz="0" w:space="0" w:color="auto"/>
                <w:right w:val="none" w:sz="0" w:space="0" w:color="auto"/>
              </w:divBdr>
            </w:div>
            <w:div w:id="6735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8881">
      <w:bodyDiv w:val="1"/>
      <w:marLeft w:val="0"/>
      <w:marRight w:val="0"/>
      <w:marTop w:val="0"/>
      <w:marBottom w:val="0"/>
      <w:divBdr>
        <w:top w:val="none" w:sz="0" w:space="0" w:color="auto"/>
        <w:left w:val="none" w:sz="0" w:space="0" w:color="auto"/>
        <w:bottom w:val="none" w:sz="0" w:space="0" w:color="auto"/>
        <w:right w:val="none" w:sz="0" w:space="0" w:color="auto"/>
      </w:divBdr>
      <w:divsChild>
        <w:div w:id="518738106">
          <w:marLeft w:val="0"/>
          <w:marRight w:val="0"/>
          <w:marTop w:val="0"/>
          <w:marBottom w:val="0"/>
          <w:divBdr>
            <w:top w:val="none" w:sz="0" w:space="0" w:color="auto"/>
            <w:left w:val="none" w:sz="0" w:space="0" w:color="auto"/>
            <w:bottom w:val="none" w:sz="0" w:space="0" w:color="auto"/>
            <w:right w:val="none" w:sz="0" w:space="0" w:color="auto"/>
          </w:divBdr>
          <w:divsChild>
            <w:div w:id="268003442">
              <w:marLeft w:val="0"/>
              <w:marRight w:val="0"/>
              <w:marTop w:val="0"/>
              <w:marBottom w:val="0"/>
              <w:divBdr>
                <w:top w:val="none" w:sz="0" w:space="0" w:color="auto"/>
                <w:left w:val="none" w:sz="0" w:space="0" w:color="auto"/>
                <w:bottom w:val="none" w:sz="0" w:space="0" w:color="auto"/>
                <w:right w:val="none" w:sz="0" w:space="0" w:color="auto"/>
              </w:divBdr>
            </w:div>
            <w:div w:id="65226370">
              <w:marLeft w:val="0"/>
              <w:marRight w:val="0"/>
              <w:marTop w:val="0"/>
              <w:marBottom w:val="0"/>
              <w:divBdr>
                <w:top w:val="none" w:sz="0" w:space="0" w:color="auto"/>
                <w:left w:val="none" w:sz="0" w:space="0" w:color="auto"/>
                <w:bottom w:val="none" w:sz="0" w:space="0" w:color="auto"/>
                <w:right w:val="none" w:sz="0" w:space="0" w:color="auto"/>
              </w:divBdr>
            </w:div>
            <w:div w:id="44762838">
              <w:marLeft w:val="0"/>
              <w:marRight w:val="0"/>
              <w:marTop w:val="0"/>
              <w:marBottom w:val="0"/>
              <w:divBdr>
                <w:top w:val="none" w:sz="0" w:space="0" w:color="auto"/>
                <w:left w:val="none" w:sz="0" w:space="0" w:color="auto"/>
                <w:bottom w:val="none" w:sz="0" w:space="0" w:color="auto"/>
                <w:right w:val="none" w:sz="0" w:space="0" w:color="auto"/>
              </w:divBdr>
            </w:div>
            <w:div w:id="1235702811">
              <w:marLeft w:val="0"/>
              <w:marRight w:val="0"/>
              <w:marTop w:val="0"/>
              <w:marBottom w:val="0"/>
              <w:divBdr>
                <w:top w:val="none" w:sz="0" w:space="0" w:color="auto"/>
                <w:left w:val="none" w:sz="0" w:space="0" w:color="auto"/>
                <w:bottom w:val="none" w:sz="0" w:space="0" w:color="auto"/>
                <w:right w:val="none" w:sz="0" w:space="0" w:color="auto"/>
              </w:divBdr>
            </w:div>
            <w:div w:id="528028966">
              <w:marLeft w:val="0"/>
              <w:marRight w:val="0"/>
              <w:marTop w:val="0"/>
              <w:marBottom w:val="0"/>
              <w:divBdr>
                <w:top w:val="none" w:sz="0" w:space="0" w:color="auto"/>
                <w:left w:val="none" w:sz="0" w:space="0" w:color="auto"/>
                <w:bottom w:val="none" w:sz="0" w:space="0" w:color="auto"/>
                <w:right w:val="none" w:sz="0" w:space="0" w:color="auto"/>
              </w:divBdr>
            </w:div>
            <w:div w:id="1642271677">
              <w:marLeft w:val="0"/>
              <w:marRight w:val="0"/>
              <w:marTop w:val="0"/>
              <w:marBottom w:val="0"/>
              <w:divBdr>
                <w:top w:val="none" w:sz="0" w:space="0" w:color="auto"/>
                <w:left w:val="none" w:sz="0" w:space="0" w:color="auto"/>
                <w:bottom w:val="none" w:sz="0" w:space="0" w:color="auto"/>
                <w:right w:val="none" w:sz="0" w:space="0" w:color="auto"/>
              </w:divBdr>
            </w:div>
            <w:div w:id="1471362918">
              <w:marLeft w:val="0"/>
              <w:marRight w:val="0"/>
              <w:marTop w:val="0"/>
              <w:marBottom w:val="0"/>
              <w:divBdr>
                <w:top w:val="none" w:sz="0" w:space="0" w:color="auto"/>
                <w:left w:val="none" w:sz="0" w:space="0" w:color="auto"/>
                <w:bottom w:val="none" w:sz="0" w:space="0" w:color="auto"/>
                <w:right w:val="none" w:sz="0" w:space="0" w:color="auto"/>
              </w:divBdr>
            </w:div>
            <w:div w:id="1848128599">
              <w:marLeft w:val="0"/>
              <w:marRight w:val="0"/>
              <w:marTop w:val="0"/>
              <w:marBottom w:val="0"/>
              <w:divBdr>
                <w:top w:val="none" w:sz="0" w:space="0" w:color="auto"/>
                <w:left w:val="none" w:sz="0" w:space="0" w:color="auto"/>
                <w:bottom w:val="none" w:sz="0" w:space="0" w:color="auto"/>
                <w:right w:val="none" w:sz="0" w:space="0" w:color="auto"/>
              </w:divBdr>
            </w:div>
            <w:div w:id="2099054691">
              <w:marLeft w:val="0"/>
              <w:marRight w:val="0"/>
              <w:marTop w:val="0"/>
              <w:marBottom w:val="0"/>
              <w:divBdr>
                <w:top w:val="none" w:sz="0" w:space="0" w:color="auto"/>
                <w:left w:val="none" w:sz="0" w:space="0" w:color="auto"/>
                <w:bottom w:val="none" w:sz="0" w:space="0" w:color="auto"/>
                <w:right w:val="none" w:sz="0" w:space="0" w:color="auto"/>
              </w:divBdr>
            </w:div>
            <w:div w:id="1144855792">
              <w:marLeft w:val="0"/>
              <w:marRight w:val="0"/>
              <w:marTop w:val="0"/>
              <w:marBottom w:val="0"/>
              <w:divBdr>
                <w:top w:val="none" w:sz="0" w:space="0" w:color="auto"/>
                <w:left w:val="none" w:sz="0" w:space="0" w:color="auto"/>
                <w:bottom w:val="none" w:sz="0" w:space="0" w:color="auto"/>
                <w:right w:val="none" w:sz="0" w:space="0" w:color="auto"/>
              </w:divBdr>
            </w:div>
            <w:div w:id="596712033">
              <w:marLeft w:val="0"/>
              <w:marRight w:val="0"/>
              <w:marTop w:val="0"/>
              <w:marBottom w:val="0"/>
              <w:divBdr>
                <w:top w:val="none" w:sz="0" w:space="0" w:color="auto"/>
                <w:left w:val="none" w:sz="0" w:space="0" w:color="auto"/>
                <w:bottom w:val="none" w:sz="0" w:space="0" w:color="auto"/>
                <w:right w:val="none" w:sz="0" w:space="0" w:color="auto"/>
              </w:divBdr>
            </w:div>
            <w:div w:id="273949743">
              <w:marLeft w:val="0"/>
              <w:marRight w:val="0"/>
              <w:marTop w:val="0"/>
              <w:marBottom w:val="0"/>
              <w:divBdr>
                <w:top w:val="none" w:sz="0" w:space="0" w:color="auto"/>
                <w:left w:val="none" w:sz="0" w:space="0" w:color="auto"/>
                <w:bottom w:val="none" w:sz="0" w:space="0" w:color="auto"/>
                <w:right w:val="none" w:sz="0" w:space="0" w:color="auto"/>
              </w:divBdr>
            </w:div>
            <w:div w:id="604656524">
              <w:marLeft w:val="0"/>
              <w:marRight w:val="0"/>
              <w:marTop w:val="0"/>
              <w:marBottom w:val="0"/>
              <w:divBdr>
                <w:top w:val="none" w:sz="0" w:space="0" w:color="auto"/>
                <w:left w:val="none" w:sz="0" w:space="0" w:color="auto"/>
                <w:bottom w:val="none" w:sz="0" w:space="0" w:color="auto"/>
                <w:right w:val="none" w:sz="0" w:space="0" w:color="auto"/>
              </w:divBdr>
            </w:div>
            <w:div w:id="1010184343">
              <w:marLeft w:val="0"/>
              <w:marRight w:val="0"/>
              <w:marTop w:val="0"/>
              <w:marBottom w:val="0"/>
              <w:divBdr>
                <w:top w:val="none" w:sz="0" w:space="0" w:color="auto"/>
                <w:left w:val="none" w:sz="0" w:space="0" w:color="auto"/>
                <w:bottom w:val="none" w:sz="0" w:space="0" w:color="auto"/>
                <w:right w:val="none" w:sz="0" w:space="0" w:color="auto"/>
              </w:divBdr>
            </w:div>
            <w:div w:id="942565790">
              <w:marLeft w:val="0"/>
              <w:marRight w:val="0"/>
              <w:marTop w:val="0"/>
              <w:marBottom w:val="0"/>
              <w:divBdr>
                <w:top w:val="none" w:sz="0" w:space="0" w:color="auto"/>
                <w:left w:val="none" w:sz="0" w:space="0" w:color="auto"/>
                <w:bottom w:val="none" w:sz="0" w:space="0" w:color="auto"/>
                <w:right w:val="none" w:sz="0" w:space="0" w:color="auto"/>
              </w:divBdr>
            </w:div>
            <w:div w:id="2146507309">
              <w:marLeft w:val="0"/>
              <w:marRight w:val="0"/>
              <w:marTop w:val="0"/>
              <w:marBottom w:val="0"/>
              <w:divBdr>
                <w:top w:val="none" w:sz="0" w:space="0" w:color="auto"/>
                <w:left w:val="none" w:sz="0" w:space="0" w:color="auto"/>
                <w:bottom w:val="none" w:sz="0" w:space="0" w:color="auto"/>
                <w:right w:val="none" w:sz="0" w:space="0" w:color="auto"/>
              </w:divBdr>
            </w:div>
            <w:div w:id="901869123">
              <w:marLeft w:val="0"/>
              <w:marRight w:val="0"/>
              <w:marTop w:val="0"/>
              <w:marBottom w:val="0"/>
              <w:divBdr>
                <w:top w:val="none" w:sz="0" w:space="0" w:color="auto"/>
                <w:left w:val="none" w:sz="0" w:space="0" w:color="auto"/>
                <w:bottom w:val="none" w:sz="0" w:space="0" w:color="auto"/>
                <w:right w:val="none" w:sz="0" w:space="0" w:color="auto"/>
              </w:divBdr>
            </w:div>
            <w:div w:id="870647435">
              <w:marLeft w:val="0"/>
              <w:marRight w:val="0"/>
              <w:marTop w:val="0"/>
              <w:marBottom w:val="0"/>
              <w:divBdr>
                <w:top w:val="none" w:sz="0" w:space="0" w:color="auto"/>
                <w:left w:val="none" w:sz="0" w:space="0" w:color="auto"/>
                <w:bottom w:val="none" w:sz="0" w:space="0" w:color="auto"/>
                <w:right w:val="none" w:sz="0" w:space="0" w:color="auto"/>
              </w:divBdr>
            </w:div>
            <w:div w:id="62072562">
              <w:marLeft w:val="0"/>
              <w:marRight w:val="0"/>
              <w:marTop w:val="0"/>
              <w:marBottom w:val="0"/>
              <w:divBdr>
                <w:top w:val="none" w:sz="0" w:space="0" w:color="auto"/>
                <w:left w:val="none" w:sz="0" w:space="0" w:color="auto"/>
                <w:bottom w:val="none" w:sz="0" w:space="0" w:color="auto"/>
                <w:right w:val="none" w:sz="0" w:space="0" w:color="auto"/>
              </w:divBdr>
            </w:div>
            <w:div w:id="674067102">
              <w:marLeft w:val="0"/>
              <w:marRight w:val="0"/>
              <w:marTop w:val="0"/>
              <w:marBottom w:val="0"/>
              <w:divBdr>
                <w:top w:val="none" w:sz="0" w:space="0" w:color="auto"/>
                <w:left w:val="none" w:sz="0" w:space="0" w:color="auto"/>
                <w:bottom w:val="none" w:sz="0" w:space="0" w:color="auto"/>
                <w:right w:val="none" w:sz="0" w:space="0" w:color="auto"/>
              </w:divBdr>
            </w:div>
            <w:div w:id="1189641593">
              <w:marLeft w:val="0"/>
              <w:marRight w:val="0"/>
              <w:marTop w:val="0"/>
              <w:marBottom w:val="0"/>
              <w:divBdr>
                <w:top w:val="none" w:sz="0" w:space="0" w:color="auto"/>
                <w:left w:val="none" w:sz="0" w:space="0" w:color="auto"/>
                <w:bottom w:val="none" w:sz="0" w:space="0" w:color="auto"/>
                <w:right w:val="none" w:sz="0" w:space="0" w:color="auto"/>
              </w:divBdr>
            </w:div>
            <w:div w:id="1142498528">
              <w:marLeft w:val="0"/>
              <w:marRight w:val="0"/>
              <w:marTop w:val="0"/>
              <w:marBottom w:val="0"/>
              <w:divBdr>
                <w:top w:val="none" w:sz="0" w:space="0" w:color="auto"/>
                <w:left w:val="none" w:sz="0" w:space="0" w:color="auto"/>
                <w:bottom w:val="none" w:sz="0" w:space="0" w:color="auto"/>
                <w:right w:val="none" w:sz="0" w:space="0" w:color="auto"/>
              </w:divBdr>
            </w:div>
            <w:div w:id="677584242">
              <w:marLeft w:val="0"/>
              <w:marRight w:val="0"/>
              <w:marTop w:val="0"/>
              <w:marBottom w:val="0"/>
              <w:divBdr>
                <w:top w:val="none" w:sz="0" w:space="0" w:color="auto"/>
                <w:left w:val="none" w:sz="0" w:space="0" w:color="auto"/>
                <w:bottom w:val="none" w:sz="0" w:space="0" w:color="auto"/>
                <w:right w:val="none" w:sz="0" w:space="0" w:color="auto"/>
              </w:divBdr>
            </w:div>
            <w:div w:id="561256780">
              <w:marLeft w:val="0"/>
              <w:marRight w:val="0"/>
              <w:marTop w:val="0"/>
              <w:marBottom w:val="0"/>
              <w:divBdr>
                <w:top w:val="none" w:sz="0" w:space="0" w:color="auto"/>
                <w:left w:val="none" w:sz="0" w:space="0" w:color="auto"/>
                <w:bottom w:val="none" w:sz="0" w:space="0" w:color="auto"/>
                <w:right w:val="none" w:sz="0" w:space="0" w:color="auto"/>
              </w:divBdr>
            </w:div>
            <w:div w:id="2014988421">
              <w:marLeft w:val="0"/>
              <w:marRight w:val="0"/>
              <w:marTop w:val="0"/>
              <w:marBottom w:val="0"/>
              <w:divBdr>
                <w:top w:val="none" w:sz="0" w:space="0" w:color="auto"/>
                <w:left w:val="none" w:sz="0" w:space="0" w:color="auto"/>
                <w:bottom w:val="none" w:sz="0" w:space="0" w:color="auto"/>
                <w:right w:val="none" w:sz="0" w:space="0" w:color="auto"/>
              </w:divBdr>
            </w:div>
            <w:div w:id="1133400805">
              <w:marLeft w:val="0"/>
              <w:marRight w:val="0"/>
              <w:marTop w:val="0"/>
              <w:marBottom w:val="0"/>
              <w:divBdr>
                <w:top w:val="none" w:sz="0" w:space="0" w:color="auto"/>
                <w:left w:val="none" w:sz="0" w:space="0" w:color="auto"/>
                <w:bottom w:val="none" w:sz="0" w:space="0" w:color="auto"/>
                <w:right w:val="none" w:sz="0" w:space="0" w:color="auto"/>
              </w:divBdr>
            </w:div>
            <w:div w:id="905067369">
              <w:marLeft w:val="0"/>
              <w:marRight w:val="0"/>
              <w:marTop w:val="0"/>
              <w:marBottom w:val="0"/>
              <w:divBdr>
                <w:top w:val="none" w:sz="0" w:space="0" w:color="auto"/>
                <w:left w:val="none" w:sz="0" w:space="0" w:color="auto"/>
                <w:bottom w:val="none" w:sz="0" w:space="0" w:color="auto"/>
                <w:right w:val="none" w:sz="0" w:space="0" w:color="auto"/>
              </w:divBdr>
            </w:div>
            <w:div w:id="1212227439">
              <w:marLeft w:val="0"/>
              <w:marRight w:val="0"/>
              <w:marTop w:val="0"/>
              <w:marBottom w:val="0"/>
              <w:divBdr>
                <w:top w:val="none" w:sz="0" w:space="0" w:color="auto"/>
                <w:left w:val="none" w:sz="0" w:space="0" w:color="auto"/>
                <w:bottom w:val="none" w:sz="0" w:space="0" w:color="auto"/>
                <w:right w:val="none" w:sz="0" w:space="0" w:color="auto"/>
              </w:divBdr>
            </w:div>
            <w:div w:id="2075883407">
              <w:marLeft w:val="0"/>
              <w:marRight w:val="0"/>
              <w:marTop w:val="0"/>
              <w:marBottom w:val="0"/>
              <w:divBdr>
                <w:top w:val="none" w:sz="0" w:space="0" w:color="auto"/>
                <w:left w:val="none" w:sz="0" w:space="0" w:color="auto"/>
                <w:bottom w:val="none" w:sz="0" w:space="0" w:color="auto"/>
                <w:right w:val="none" w:sz="0" w:space="0" w:color="auto"/>
              </w:divBdr>
            </w:div>
            <w:div w:id="1167092460">
              <w:marLeft w:val="0"/>
              <w:marRight w:val="0"/>
              <w:marTop w:val="0"/>
              <w:marBottom w:val="0"/>
              <w:divBdr>
                <w:top w:val="none" w:sz="0" w:space="0" w:color="auto"/>
                <w:left w:val="none" w:sz="0" w:space="0" w:color="auto"/>
                <w:bottom w:val="none" w:sz="0" w:space="0" w:color="auto"/>
                <w:right w:val="none" w:sz="0" w:space="0" w:color="auto"/>
              </w:divBdr>
            </w:div>
            <w:div w:id="427504233">
              <w:marLeft w:val="0"/>
              <w:marRight w:val="0"/>
              <w:marTop w:val="0"/>
              <w:marBottom w:val="0"/>
              <w:divBdr>
                <w:top w:val="none" w:sz="0" w:space="0" w:color="auto"/>
                <w:left w:val="none" w:sz="0" w:space="0" w:color="auto"/>
                <w:bottom w:val="none" w:sz="0" w:space="0" w:color="auto"/>
                <w:right w:val="none" w:sz="0" w:space="0" w:color="auto"/>
              </w:divBdr>
            </w:div>
            <w:div w:id="1834176774">
              <w:marLeft w:val="0"/>
              <w:marRight w:val="0"/>
              <w:marTop w:val="0"/>
              <w:marBottom w:val="0"/>
              <w:divBdr>
                <w:top w:val="none" w:sz="0" w:space="0" w:color="auto"/>
                <w:left w:val="none" w:sz="0" w:space="0" w:color="auto"/>
                <w:bottom w:val="none" w:sz="0" w:space="0" w:color="auto"/>
                <w:right w:val="none" w:sz="0" w:space="0" w:color="auto"/>
              </w:divBdr>
            </w:div>
            <w:div w:id="1758937823">
              <w:marLeft w:val="0"/>
              <w:marRight w:val="0"/>
              <w:marTop w:val="0"/>
              <w:marBottom w:val="0"/>
              <w:divBdr>
                <w:top w:val="none" w:sz="0" w:space="0" w:color="auto"/>
                <w:left w:val="none" w:sz="0" w:space="0" w:color="auto"/>
                <w:bottom w:val="none" w:sz="0" w:space="0" w:color="auto"/>
                <w:right w:val="none" w:sz="0" w:space="0" w:color="auto"/>
              </w:divBdr>
            </w:div>
            <w:div w:id="290332525">
              <w:marLeft w:val="0"/>
              <w:marRight w:val="0"/>
              <w:marTop w:val="0"/>
              <w:marBottom w:val="0"/>
              <w:divBdr>
                <w:top w:val="none" w:sz="0" w:space="0" w:color="auto"/>
                <w:left w:val="none" w:sz="0" w:space="0" w:color="auto"/>
                <w:bottom w:val="none" w:sz="0" w:space="0" w:color="auto"/>
                <w:right w:val="none" w:sz="0" w:space="0" w:color="auto"/>
              </w:divBdr>
            </w:div>
            <w:div w:id="746264449">
              <w:marLeft w:val="0"/>
              <w:marRight w:val="0"/>
              <w:marTop w:val="0"/>
              <w:marBottom w:val="0"/>
              <w:divBdr>
                <w:top w:val="none" w:sz="0" w:space="0" w:color="auto"/>
                <w:left w:val="none" w:sz="0" w:space="0" w:color="auto"/>
                <w:bottom w:val="none" w:sz="0" w:space="0" w:color="auto"/>
                <w:right w:val="none" w:sz="0" w:space="0" w:color="auto"/>
              </w:divBdr>
            </w:div>
            <w:div w:id="783697242">
              <w:marLeft w:val="0"/>
              <w:marRight w:val="0"/>
              <w:marTop w:val="0"/>
              <w:marBottom w:val="0"/>
              <w:divBdr>
                <w:top w:val="none" w:sz="0" w:space="0" w:color="auto"/>
                <w:left w:val="none" w:sz="0" w:space="0" w:color="auto"/>
                <w:bottom w:val="none" w:sz="0" w:space="0" w:color="auto"/>
                <w:right w:val="none" w:sz="0" w:space="0" w:color="auto"/>
              </w:divBdr>
            </w:div>
            <w:div w:id="825970521">
              <w:marLeft w:val="0"/>
              <w:marRight w:val="0"/>
              <w:marTop w:val="0"/>
              <w:marBottom w:val="0"/>
              <w:divBdr>
                <w:top w:val="none" w:sz="0" w:space="0" w:color="auto"/>
                <w:left w:val="none" w:sz="0" w:space="0" w:color="auto"/>
                <w:bottom w:val="none" w:sz="0" w:space="0" w:color="auto"/>
                <w:right w:val="none" w:sz="0" w:space="0" w:color="auto"/>
              </w:divBdr>
            </w:div>
            <w:div w:id="473529213">
              <w:marLeft w:val="0"/>
              <w:marRight w:val="0"/>
              <w:marTop w:val="0"/>
              <w:marBottom w:val="0"/>
              <w:divBdr>
                <w:top w:val="none" w:sz="0" w:space="0" w:color="auto"/>
                <w:left w:val="none" w:sz="0" w:space="0" w:color="auto"/>
                <w:bottom w:val="none" w:sz="0" w:space="0" w:color="auto"/>
                <w:right w:val="none" w:sz="0" w:space="0" w:color="auto"/>
              </w:divBdr>
            </w:div>
            <w:div w:id="631904323">
              <w:marLeft w:val="0"/>
              <w:marRight w:val="0"/>
              <w:marTop w:val="0"/>
              <w:marBottom w:val="0"/>
              <w:divBdr>
                <w:top w:val="none" w:sz="0" w:space="0" w:color="auto"/>
                <w:left w:val="none" w:sz="0" w:space="0" w:color="auto"/>
                <w:bottom w:val="none" w:sz="0" w:space="0" w:color="auto"/>
                <w:right w:val="none" w:sz="0" w:space="0" w:color="auto"/>
              </w:divBdr>
            </w:div>
            <w:div w:id="1520193462">
              <w:marLeft w:val="0"/>
              <w:marRight w:val="0"/>
              <w:marTop w:val="0"/>
              <w:marBottom w:val="0"/>
              <w:divBdr>
                <w:top w:val="none" w:sz="0" w:space="0" w:color="auto"/>
                <w:left w:val="none" w:sz="0" w:space="0" w:color="auto"/>
                <w:bottom w:val="none" w:sz="0" w:space="0" w:color="auto"/>
                <w:right w:val="none" w:sz="0" w:space="0" w:color="auto"/>
              </w:divBdr>
            </w:div>
            <w:div w:id="574779341">
              <w:marLeft w:val="0"/>
              <w:marRight w:val="0"/>
              <w:marTop w:val="0"/>
              <w:marBottom w:val="0"/>
              <w:divBdr>
                <w:top w:val="none" w:sz="0" w:space="0" w:color="auto"/>
                <w:left w:val="none" w:sz="0" w:space="0" w:color="auto"/>
                <w:bottom w:val="none" w:sz="0" w:space="0" w:color="auto"/>
                <w:right w:val="none" w:sz="0" w:space="0" w:color="auto"/>
              </w:divBdr>
            </w:div>
            <w:div w:id="677275717">
              <w:marLeft w:val="0"/>
              <w:marRight w:val="0"/>
              <w:marTop w:val="0"/>
              <w:marBottom w:val="0"/>
              <w:divBdr>
                <w:top w:val="none" w:sz="0" w:space="0" w:color="auto"/>
                <w:left w:val="none" w:sz="0" w:space="0" w:color="auto"/>
                <w:bottom w:val="none" w:sz="0" w:space="0" w:color="auto"/>
                <w:right w:val="none" w:sz="0" w:space="0" w:color="auto"/>
              </w:divBdr>
            </w:div>
            <w:div w:id="1425687142">
              <w:marLeft w:val="0"/>
              <w:marRight w:val="0"/>
              <w:marTop w:val="0"/>
              <w:marBottom w:val="0"/>
              <w:divBdr>
                <w:top w:val="none" w:sz="0" w:space="0" w:color="auto"/>
                <w:left w:val="none" w:sz="0" w:space="0" w:color="auto"/>
                <w:bottom w:val="none" w:sz="0" w:space="0" w:color="auto"/>
                <w:right w:val="none" w:sz="0" w:space="0" w:color="auto"/>
              </w:divBdr>
            </w:div>
            <w:div w:id="1765879105">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 w:id="1247228348">
              <w:marLeft w:val="0"/>
              <w:marRight w:val="0"/>
              <w:marTop w:val="0"/>
              <w:marBottom w:val="0"/>
              <w:divBdr>
                <w:top w:val="none" w:sz="0" w:space="0" w:color="auto"/>
                <w:left w:val="none" w:sz="0" w:space="0" w:color="auto"/>
                <w:bottom w:val="none" w:sz="0" w:space="0" w:color="auto"/>
                <w:right w:val="none" w:sz="0" w:space="0" w:color="auto"/>
              </w:divBdr>
            </w:div>
            <w:div w:id="526334670">
              <w:marLeft w:val="0"/>
              <w:marRight w:val="0"/>
              <w:marTop w:val="0"/>
              <w:marBottom w:val="0"/>
              <w:divBdr>
                <w:top w:val="none" w:sz="0" w:space="0" w:color="auto"/>
                <w:left w:val="none" w:sz="0" w:space="0" w:color="auto"/>
                <w:bottom w:val="none" w:sz="0" w:space="0" w:color="auto"/>
                <w:right w:val="none" w:sz="0" w:space="0" w:color="auto"/>
              </w:divBdr>
            </w:div>
            <w:div w:id="217715265">
              <w:marLeft w:val="0"/>
              <w:marRight w:val="0"/>
              <w:marTop w:val="0"/>
              <w:marBottom w:val="0"/>
              <w:divBdr>
                <w:top w:val="none" w:sz="0" w:space="0" w:color="auto"/>
                <w:left w:val="none" w:sz="0" w:space="0" w:color="auto"/>
                <w:bottom w:val="none" w:sz="0" w:space="0" w:color="auto"/>
                <w:right w:val="none" w:sz="0" w:space="0" w:color="auto"/>
              </w:divBdr>
            </w:div>
            <w:div w:id="1525442019">
              <w:marLeft w:val="0"/>
              <w:marRight w:val="0"/>
              <w:marTop w:val="0"/>
              <w:marBottom w:val="0"/>
              <w:divBdr>
                <w:top w:val="none" w:sz="0" w:space="0" w:color="auto"/>
                <w:left w:val="none" w:sz="0" w:space="0" w:color="auto"/>
                <w:bottom w:val="none" w:sz="0" w:space="0" w:color="auto"/>
                <w:right w:val="none" w:sz="0" w:space="0" w:color="auto"/>
              </w:divBdr>
            </w:div>
            <w:div w:id="1351763864">
              <w:marLeft w:val="0"/>
              <w:marRight w:val="0"/>
              <w:marTop w:val="0"/>
              <w:marBottom w:val="0"/>
              <w:divBdr>
                <w:top w:val="none" w:sz="0" w:space="0" w:color="auto"/>
                <w:left w:val="none" w:sz="0" w:space="0" w:color="auto"/>
                <w:bottom w:val="none" w:sz="0" w:space="0" w:color="auto"/>
                <w:right w:val="none" w:sz="0" w:space="0" w:color="auto"/>
              </w:divBdr>
            </w:div>
            <w:div w:id="532159607">
              <w:marLeft w:val="0"/>
              <w:marRight w:val="0"/>
              <w:marTop w:val="0"/>
              <w:marBottom w:val="0"/>
              <w:divBdr>
                <w:top w:val="none" w:sz="0" w:space="0" w:color="auto"/>
                <w:left w:val="none" w:sz="0" w:space="0" w:color="auto"/>
                <w:bottom w:val="none" w:sz="0" w:space="0" w:color="auto"/>
                <w:right w:val="none" w:sz="0" w:space="0" w:color="auto"/>
              </w:divBdr>
            </w:div>
            <w:div w:id="317005282">
              <w:marLeft w:val="0"/>
              <w:marRight w:val="0"/>
              <w:marTop w:val="0"/>
              <w:marBottom w:val="0"/>
              <w:divBdr>
                <w:top w:val="none" w:sz="0" w:space="0" w:color="auto"/>
                <w:left w:val="none" w:sz="0" w:space="0" w:color="auto"/>
                <w:bottom w:val="none" w:sz="0" w:space="0" w:color="auto"/>
                <w:right w:val="none" w:sz="0" w:space="0" w:color="auto"/>
              </w:divBdr>
            </w:div>
            <w:div w:id="2036299530">
              <w:marLeft w:val="0"/>
              <w:marRight w:val="0"/>
              <w:marTop w:val="0"/>
              <w:marBottom w:val="0"/>
              <w:divBdr>
                <w:top w:val="none" w:sz="0" w:space="0" w:color="auto"/>
                <w:left w:val="none" w:sz="0" w:space="0" w:color="auto"/>
                <w:bottom w:val="none" w:sz="0" w:space="0" w:color="auto"/>
                <w:right w:val="none" w:sz="0" w:space="0" w:color="auto"/>
              </w:divBdr>
            </w:div>
            <w:div w:id="1993606887">
              <w:marLeft w:val="0"/>
              <w:marRight w:val="0"/>
              <w:marTop w:val="0"/>
              <w:marBottom w:val="0"/>
              <w:divBdr>
                <w:top w:val="none" w:sz="0" w:space="0" w:color="auto"/>
                <w:left w:val="none" w:sz="0" w:space="0" w:color="auto"/>
                <w:bottom w:val="none" w:sz="0" w:space="0" w:color="auto"/>
                <w:right w:val="none" w:sz="0" w:space="0" w:color="auto"/>
              </w:divBdr>
            </w:div>
            <w:div w:id="1737774944">
              <w:marLeft w:val="0"/>
              <w:marRight w:val="0"/>
              <w:marTop w:val="0"/>
              <w:marBottom w:val="0"/>
              <w:divBdr>
                <w:top w:val="none" w:sz="0" w:space="0" w:color="auto"/>
                <w:left w:val="none" w:sz="0" w:space="0" w:color="auto"/>
                <w:bottom w:val="none" w:sz="0" w:space="0" w:color="auto"/>
                <w:right w:val="none" w:sz="0" w:space="0" w:color="auto"/>
              </w:divBdr>
            </w:div>
            <w:div w:id="744953063">
              <w:marLeft w:val="0"/>
              <w:marRight w:val="0"/>
              <w:marTop w:val="0"/>
              <w:marBottom w:val="0"/>
              <w:divBdr>
                <w:top w:val="none" w:sz="0" w:space="0" w:color="auto"/>
                <w:left w:val="none" w:sz="0" w:space="0" w:color="auto"/>
                <w:bottom w:val="none" w:sz="0" w:space="0" w:color="auto"/>
                <w:right w:val="none" w:sz="0" w:space="0" w:color="auto"/>
              </w:divBdr>
            </w:div>
            <w:div w:id="1871844268">
              <w:marLeft w:val="0"/>
              <w:marRight w:val="0"/>
              <w:marTop w:val="0"/>
              <w:marBottom w:val="0"/>
              <w:divBdr>
                <w:top w:val="none" w:sz="0" w:space="0" w:color="auto"/>
                <w:left w:val="none" w:sz="0" w:space="0" w:color="auto"/>
                <w:bottom w:val="none" w:sz="0" w:space="0" w:color="auto"/>
                <w:right w:val="none" w:sz="0" w:space="0" w:color="auto"/>
              </w:divBdr>
            </w:div>
            <w:div w:id="1179082320">
              <w:marLeft w:val="0"/>
              <w:marRight w:val="0"/>
              <w:marTop w:val="0"/>
              <w:marBottom w:val="0"/>
              <w:divBdr>
                <w:top w:val="none" w:sz="0" w:space="0" w:color="auto"/>
                <w:left w:val="none" w:sz="0" w:space="0" w:color="auto"/>
                <w:bottom w:val="none" w:sz="0" w:space="0" w:color="auto"/>
                <w:right w:val="none" w:sz="0" w:space="0" w:color="auto"/>
              </w:divBdr>
            </w:div>
            <w:div w:id="1050112098">
              <w:marLeft w:val="0"/>
              <w:marRight w:val="0"/>
              <w:marTop w:val="0"/>
              <w:marBottom w:val="0"/>
              <w:divBdr>
                <w:top w:val="none" w:sz="0" w:space="0" w:color="auto"/>
                <w:left w:val="none" w:sz="0" w:space="0" w:color="auto"/>
                <w:bottom w:val="none" w:sz="0" w:space="0" w:color="auto"/>
                <w:right w:val="none" w:sz="0" w:space="0" w:color="auto"/>
              </w:divBdr>
            </w:div>
            <w:div w:id="360982023">
              <w:marLeft w:val="0"/>
              <w:marRight w:val="0"/>
              <w:marTop w:val="0"/>
              <w:marBottom w:val="0"/>
              <w:divBdr>
                <w:top w:val="none" w:sz="0" w:space="0" w:color="auto"/>
                <w:left w:val="none" w:sz="0" w:space="0" w:color="auto"/>
                <w:bottom w:val="none" w:sz="0" w:space="0" w:color="auto"/>
                <w:right w:val="none" w:sz="0" w:space="0" w:color="auto"/>
              </w:divBdr>
            </w:div>
            <w:div w:id="1916624073">
              <w:marLeft w:val="0"/>
              <w:marRight w:val="0"/>
              <w:marTop w:val="0"/>
              <w:marBottom w:val="0"/>
              <w:divBdr>
                <w:top w:val="none" w:sz="0" w:space="0" w:color="auto"/>
                <w:left w:val="none" w:sz="0" w:space="0" w:color="auto"/>
                <w:bottom w:val="none" w:sz="0" w:space="0" w:color="auto"/>
                <w:right w:val="none" w:sz="0" w:space="0" w:color="auto"/>
              </w:divBdr>
            </w:div>
            <w:div w:id="990986371">
              <w:marLeft w:val="0"/>
              <w:marRight w:val="0"/>
              <w:marTop w:val="0"/>
              <w:marBottom w:val="0"/>
              <w:divBdr>
                <w:top w:val="none" w:sz="0" w:space="0" w:color="auto"/>
                <w:left w:val="none" w:sz="0" w:space="0" w:color="auto"/>
                <w:bottom w:val="none" w:sz="0" w:space="0" w:color="auto"/>
                <w:right w:val="none" w:sz="0" w:space="0" w:color="auto"/>
              </w:divBdr>
            </w:div>
            <w:div w:id="1920939333">
              <w:marLeft w:val="0"/>
              <w:marRight w:val="0"/>
              <w:marTop w:val="0"/>
              <w:marBottom w:val="0"/>
              <w:divBdr>
                <w:top w:val="none" w:sz="0" w:space="0" w:color="auto"/>
                <w:left w:val="none" w:sz="0" w:space="0" w:color="auto"/>
                <w:bottom w:val="none" w:sz="0" w:space="0" w:color="auto"/>
                <w:right w:val="none" w:sz="0" w:space="0" w:color="auto"/>
              </w:divBdr>
            </w:div>
            <w:div w:id="998734756">
              <w:marLeft w:val="0"/>
              <w:marRight w:val="0"/>
              <w:marTop w:val="0"/>
              <w:marBottom w:val="0"/>
              <w:divBdr>
                <w:top w:val="none" w:sz="0" w:space="0" w:color="auto"/>
                <w:left w:val="none" w:sz="0" w:space="0" w:color="auto"/>
                <w:bottom w:val="none" w:sz="0" w:space="0" w:color="auto"/>
                <w:right w:val="none" w:sz="0" w:space="0" w:color="auto"/>
              </w:divBdr>
            </w:div>
            <w:div w:id="1951037750">
              <w:marLeft w:val="0"/>
              <w:marRight w:val="0"/>
              <w:marTop w:val="0"/>
              <w:marBottom w:val="0"/>
              <w:divBdr>
                <w:top w:val="none" w:sz="0" w:space="0" w:color="auto"/>
                <w:left w:val="none" w:sz="0" w:space="0" w:color="auto"/>
                <w:bottom w:val="none" w:sz="0" w:space="0" w:color="auto"/>
                <w:right w:val="none" w:sz="0" w:space="0" w:color="auto"/>
              </w:divBdr>
            </w:div>
            <w:div w:id="1165625802">
              <w:marLeft w:val="0"/>
              <w:marRight w:val="0"/>
              <w:marTop w:val="0"/>
              <w:marBottom w:val="0"/>
              <w:divBdr>
                <w:top w:val="none" w:sz="0" w:space="0" w:color="auto"/>
                <w:left w:val="none" w:sz="0" w:space="0" w:color="auto"/>
                <w:bottom w:val="none" w:sz="0" w:space="0" w:color="auto"/>
                <w:right w:val="none" w:sz="0" w:space="0" w:color="auto"/>
              </w:divBdr>
            </w:div>
            <w:div w:id="518129275">
              <w:marLeft w:val="0"/>
              <w:marRight w:val="0"/>
              <w:marTop w:val="0"/>
              <w:marBottom w:val="0"/>
              <w:divBdr>
                <w:top w:val="none" w:sz="0" w:space="0" w:color="auto"/>
                <w:left w:val="none" w:sz="0" w:space="0" w:color="auto"/>
                <w:bottom w:val="none" w:sz="0" w:space="0" w:color="auto"/>
                <w:right w:val="none" w:sz="0" w:space="0" w:color="auto"/>
              </w:divBdr>
            </w:div>
            <w:div w:id="750086199">
              <w:marLeft w:val="0"/>
              <w:marRight w:val="0"/>
              <w:marTop w:val="0"/>
              <w:marBottom w:val="0"/>
              <w:divBdr>
                <w:top w:val="none" w:sz="0" w:space="0" w:color="auto"/>
                <w:left w:val="none" w:sz="0" w:space="0" w:color="auto"/>
                <w:bottom w:val="none" w:sz="0" w:space="0" w:color="auto"/>
                <w:right w:val="none" w:sz="0" w:space="0" w:color="auto"/>
              </w:divBdr>
            </w:div>
            <w:div w:id="553930298">
              <w:marLeft w:val="0"/>
              <w:marRight w:val="0"/>
              <w:marTop w:val="0"/>
              <w:marBottom w:val="0"/>
              <w:divBdr>
                <w:top w:val="none" w:sz="0" w:space="0" w:color="auto"/>
                <w:left w:val="none" w:sz="0" w:space="0" w:color="auto"/>
                <w:bottom w:val="none" w:sz="0" w:space="0" w:color="auto"/>
                <w:right w:val="none" w:sz="0" w:space="0" w:color="auto"/>
              </w:divBdr>
            </w:div>
            <w:div w:id="636498221">
              <w:marLeft w:val="0"/>
              <w:marRight w:val="0"/>
              <w:marTop w:val="0"/>
              <w:marBottom w:val="0"/>
              <w:divBdr>
                <w:top w:val="none" w:sz="0" w:space="0" w:color="auto"/>
                <w:left w:val="none" w:sz="0" w:space="0" w:color="auto"/>
                <w:bottom w:val="none" w:sz="0" w:space="0" w:color="auto"/>
                <w:right w:val="none" w:sz="0" w:space="0" w:color="auto"/>
              </w:divBdr>
            </w:div>
            <w:div w:id="562911968">
              <w:marLeft w:val="0"/>
              <w:marRight w:val="0"/>
              <w:marTop w:val="0"/>
              <w:marBottom w:val="0"/>
              <w:divBdr>
                <w:top w:val="none" w:sz="0" w:space="0" w:color="auto"/>
                <w:left w:val="none" w:sz="0" w:space="0" w:color="auto"/>
                <w:bottom w:val="none" w:sz="0" w:space="0" w:color="auto"/>
                <w:right w:val="none" w:sz="0" w:space="0" w:color="auto"/>
              </w:divBdr>
            </w:div>
            <w:div w:id="1864900686">
              <w:marLeft w:val="0"/>
              <w:marRight w:val="0"/>
              <w:marTop w:val="0"/>
              <w:marBottom w:val="0"/>
              <w:divBdr>
                <w:top w:val="none" w:sz="0" w:space="0" w:color="auto"/>
                <w:left w:val="none" w:sz="0" w:space="0" w:color="auto"/>
                <w:bottom w:val="none" w:sz="0" w:space="0" w:color="auto"/>
                <w:right w:val="none" w:sz="0" w:space="0" w:color="auto"/>
              </w:divBdr>
            </w:div>
            <w:div w:id="1784181660">
              <w:marLeft w:val="0"/>
              <w:marRight w:val="0"/>
              <w:marTop w:val="0"/>
              <w:marBottom w:val="0"/>
              <w:divBdr>
                <w:top w:val="none" w:sz="0" w:space="0" w:color="auto"/>
                <w:left w:val="none" w:sz="0" w:space="0" w:color="auto"/>
                <w:bottom w:val="none" w:sz="0" w:space="0" w:color="auto"/>
                <w:right w:val="none" w:sz="0" w:space="0" w:color="auto"/>
              </w:divBdr>
            </w:div>
            <w:div w:id="1420175498">
              <w:marLeft w:val="0"/>
              <w:marRight w:val="0"/>
              <w:marTop w:val="0"/>
              <w:marBottom w:val="0"/>
              <w:divBdr>
                <w:top w:val="none" w:sz="0" w:space="0" w:color="auto"/>
                <w:left w:val="none" w:sz="0" w:space="0" w:color="auto"/>
                <w:bottom w:val="none" w:sz="0" w:space="0" w:color="auto"/>
                <w:right w:val="none" w:sz="0" w:space="0" w:color="auto"/>
              </w:divBdr>
            </w:div>
            <w:div w:id="1148206790">
              <w:marLeft w:val="0"/>
              <w:marRight w:val="0"/>
              <w:marTop w:val="0"/>
              <w:marBottom w:val="0"/>
              <w:divBdr>
                <w:top w:val="none" w:sz="0" w:space="0" w:color="auto"/>
                <w:left w:val="none" w:sz="0" w:space="0" w:color="auto"/>
                <w:bottom w:val="none" w:sz="0" w:space="0" w:color="auto"/>
                <w:right w:val="none" w:sz="0" w:space="0" w:color="auto"/>
              </w:divBdr>
            </w:div>
            <w:div w:id="1551720682">
              <w:marLeft w:val="0"/>
              <w:marRight w:val="0"/>
              <w:marTop w:val="0"/>
              <w:marBottom w:val="0"/>
              <w:divBdr>
                <w:top w:val="none" w:sz="0" w:space="0" w:color="auto"/>
                <w:left w:val="none" w:sz="0" w:space="0" w:color="auto"/>
                <w:bottom w:val="none" w:sz="0" w:space="0" w:color="auto"/>
                <w:right w:val="none" w:sz="0" w:space="0" w:color="auto"/>
              </w:divBdr>
            </w:div>
            <w:div w:id="470247453">
              <w:marLeft w:val="0"/>
              <w:marRight w:val="0"/>
              <w:marTop w:val="0"/>
              <w:marBottom w:val="0"/>
              <w:divBdr>
                <w:top w:val="none" w:sz="0" w:space="0" w:color="auto"/>
                <w:left w:val="none" w:sz="0" w:space="0" w:color="auto"/>
                <w:bottom w:val="none" w:sz="0" w:space="0" w:color="auto"/>
                <w:right w:val="none" w:sz="0" w:space="0" w:color="auto"/>
              </w:divBdr>
            </w:div>
            <w:div w:id="964777702">
              <w:marLeft w:val="0"/>
              <w:marRight w:val="0"/>
              <w:marTop w:val="0"/>
              <w:marBottom w:val="0"/>
              <w:divBdr>
                <w:top w:val="none" w:sz="0" w:space="0" w:color="auto"/>
                <w:left w:val="none" w:sz="0" w:space="0" w:color="auto"/>
                <w:bottom w:val="none" w:sz="0" w:space="0" w:color="auto"/>
                <w:right w:val="none" w:sz="0" w:space="0" w:color="auto"/>
              </w:divBdr>
            </w:div>
            <w:div w:id="1477455910">
              <w:marLeft w:val="0"/>
              <w:marRight w:val="0"/>
              <w:marTop w:val="0"/>
              <w:marBottom w:val="0"/>
              <w:divBdr>
                <w:top w:val="none" w:sz="0" w:space="0" w:color="auto"/>
                <w:left w:val="none" w:sz="0" w:space="0" w:color="auto"/>
                <w:bottom w:val="none" w:sz="0" w:space="0" w:color="auto"/>
                <w:right w:val="none" w:sz="0" w:space="0" w:color="auto"/>
              </w:divBdr>
            </w:div>
            <w:div w:id="908687096">
              <w:marLeft w:val="0"/>
              <w:marRight w:val="0"/>
              <w:marTop w:val="0"/>
              <w:marBottom w:val="0"/>
              <w:divBdr>
                <w:top w:val="none" w:sz="0" w:space="0" w:color="auto"/>
                <w:left w:val="none" w:sz="0" w:space="0" w:color="auto"/>
                <w:bottom w:val="none" w:sz="0" w:space="0" w:color="auto"/>
                <w:right w:val="none" w:sz="0" w:space="0" w:color="auto"/>
              </w:divBdr>
            </w:div>
            <w:div w:id="729888175">
              <w:marLeft w:val="0"/>
              <w:marRight w:val="0"/>
              <w:marTop w:val="0"/>
              <w:marBottom w:val="0"/>
              <w:divBdr>
                <w:top w:val="none" w:sz="0" w:space="0" w:color="auto"/>
                <w:left w:val="none" w:sz="0" w:space="0" w:color="auto"/>
                <w:bottom w:val="none" w:sz="0" w:space="0" w:color="auto"/>
                <w:right w:val="none" w:sz="0" w:space="0" w:color="auto"/>
              </w:divBdr>
            </w:div>
            <w:div w:id="597175223">
              <w:marLeft w:val="0"/>
              <w:marRight w:val="0"/>
              <w:marTop w:val="0"/>
              <w:marBottom w:val="0"/>
              <w:divBdr>
                <w:top w:val="none" w:sz="0" w:space="0" w:color="auto"/>
                <w:left w:val="none" w:sz="0" w:space="0" w:color="auto"/>
                <w:bottom w:val="none" w:sz="0" w:space="0" w:color="auto"/>
                <w:right w:val="none" w:sz="0" w:space="0" w:color="auto"/>
              </w:divBdr>
            </w:div>
            <w:div w:id="806509480">
              <w:marLeft w:val="0"/>
              <w:marRight w:val="0"/>
              <w:marTop w:val="0"/>
              <w:marBottom w:val="0"/>
              <w:divBdr>
                <w:top w:val="none" w:sz="0" w:space="0" w:color="auto"/>
                <w:left w:val="none" w:sz="0" w:space="0" w:color="auto"/>
                <w:bottom w:val="none" w:sz="0" w:space="0" w:color="auto"/>
                <w:right w:val="none" w:sz="0" w:space="0" w:color="auto"/>
              </w:divBdr>
            </w:div>
            <w:div w:id="1303005513">
              <w:marLeft w:val="0"/>
              <w:marRight w:val="0"/>
              <w:marTop w:val="0"/>
              <w:marBottom w:val="0"/>
              <w:divBdr>
                <w:top w:val="none" w:sz="0" w:space="0" w:color="auto"/>
                <w:left w:val="none" w:sz="0" w:space="0" w:color="auto"/>
                <w:bottom w:val="none" w:sz="0" w:space="0" w:color="auto"/>
                <w:right w:val="none" w:sz="0" w:space="0" w:color="auto"/>
              </w:divBdr>
            </w:div>
            <w:div w:id="558982618">
              <w:marLeft w:val="0"/>
              <w:marRight w:val="0"/>
              <w:marTop w:val="0"/>
              <w:marBottom w:val="0"/>
              <w:divBdr>
                <w:top w:val="none" w:sz="0" w:space="0" w:color="auto"/>
                <w:left w:val="none" w:sz="0" w:space="0" w:color="auto"/>
                <w:bottom w:val="none" w:sz="0" w:space="0" w:color="auto"/>
                <w:right w:val="none" w:sz="0" w:space="0" w:color="auto"/>
              </w:divBdr>
            </w:div>
            <w:div w:id="7220768">
              <w:marLeft w:val="0"/>
              <w:marRight w:val="0"/>
              <w:marTop w:val="0"/>
              <w:marBottom w:val="0"/>
              <w:divBdr>
                <w:top w:val="none" w:sz="0" w:space="0" w:color="auto"/>
                <w:left w:val="none" w:sz="0" w:space="0" w:color="auto"/>
                <w:bottom w:val="none" w:sz="0" w:space="0" w:color="auto"/>
                <w:right w:val="none" w:sz="0" w:space="0" w:color="auto"/>
              </w:divBdr>
            </w:div>
            <w:div w:id="84038692">
              <w:marLeft w:val="0"/>
              <w:marRight w:val="0"/>
              <w:marTop w:val="0"/>
              <w:marBottom w:val="0"/>
              <w:divBdr>
                <w:top w:val="none" w:sz="0" w:space="0" w:color="auto"/>
                <w:left w:val="none" w:sz="0" w:space="0" w:color="auto"/>
                <w:bottom w:val="none" w:sz="0" w:space="0" w:color="auto"/>
                <w:right w:val="none" w:sz="0" w:space="0" w:color="auto"/>
              </w:divBdr>
            </w:div>
            <w:div w:id="460076854">
              <w:marLeft w:val="0"/>
              <w:marRight w:val="0"/>
              <w:marTop w:val="0"/>
              <w:marBottom w:val="0"/>
              <w:divBdr>
                <w:top w:val="none" w:sz="0" w:space="0" w:color="auto"/>
                <w:left w:val="none" w:sz="0" w:space="0" w:color="auto"/>
                <w:bottom w:val="none" w:sz="0" w:space="0" w:color="auto"/>
                <w:right w:val="none" w:sz="0" w:space="0" w:color="auto"/>
              </w:divBdr>
            </w:div>
            <w:div w:id="987395769">
              <w:marLeft w:val="0"/>
              <w:marRight w:val="0"/>
              <w:marTop w:val="0"/>
              <w:marBottom w:val="0"/>
              <w:divBdr>
                <w:top w:val="none" w:sz="0" w:space="0" w:color="auto"/>
                <w:left w:val="none" w:sz="0" w:space="0" w:color="auto"/>
                <w:bottom w:val="none" w:sz="0" w:space="0" w:color="auto"/>
                <w:right w:val="none" w:sz="0" w:space="0" w:color="auto"/>
              </w:divBdr>
            </w:div>
            <w:div w:id="1330601205">
              <w:marLeft w:val="0"/>
              <w:marRight w:val="0"/>
              <w:marTop w:val="0"/>
              <w:marBottom w:val="0"/>
              <w:divBdr>
                <w:top w:val="none" w:sz="0" w:space="0" w:color="auto"/>
                <w:left w:val="none" w:sz="0" w:space="0" w:color="auto"/>
                <w:bottom w:val="none" w:sz="0" w:space="0" w:color="auto"/>
                <w:right w:val="none" w:sz="0" w:space="0" w:color="auto"/>
              </w:divBdr>
            </w:div>
            <w:div w:id="1270963992">
              <w:marLeft w:val="0"/>
              <w:marRight w:val="0"/>
              <w:marTop w:val="0"/>
              <w:marBottom w:val="0"/>
              <w:divBdr>
                <w:top w:val="none" w:sz="0" w:space="0" w:color="auto"/>
                <w:left w:val="none" w:sz="0" w:space="0" w:color="auto"/>
                <w:bottom w:val="none" w:sz="0" w:space="0" w:color="auto"/>
                <w:right w:val="none" w:sz="0" w:space="0" w:color="auto"/>
              </w:divBdr>
            </w:div>
            <w:div w:id="951475841">
              <w:marLeft w:val="0"/>
              <w:marRight w:val="0"/>
              <w:marTop w:val="0"/>
              <w:marBottom w:val="0"/>
              <w:divBdr>
                <w:top w:val="none" w:sz="0" w:space="0" w:color="auto"/>
                <w:left w:val="none" w:sz="0" w:space="0" w:color="auto"/>
                <w:bottom w:val="none" w:sz="0" w:space="0" w:color="auto"/>
                <w:right w:val="none" w:sz="0" w:space="0" w:color="auto"/>
              </w:divBdr>
            </w:div>
            <w:div w:id="681904970">
              <w:marLeft w:val="0"/>
              <w:marRight w:val="0"/>
              <w:marTop w:val="0"/>
              <w:marBottom w:val="0"/>
              <w:divBdr>
                <w:top w:val="none" w:sz="0" w:space="0" w:color="auto"/>
                <w:left w:val="none" w:sz="0" w:space="0" w:color="auto"/>
                <w:bottom w:val="none" w:sz="0" w:space="0" w:color="auto"/>
                <w:right w:val="none" w:sz="0" w:space="0" w:color="auto"/>
              </w:divBdr>
            </w:div>
            <w:div w:id="503908605">
              <w:marLeft w:val="0"/>
              <w:marRight w:val="0"/>
              <w:marTop w:val="0"/>
              <w:marBottom w:val="0"/>
              <w:divBdr>
                <w:top w:val="none" w:sz="0" w:space="0" w:color="auto"/>
                <w:left w:val="none" w:sz="0" w:space="0" w:color="auto"/>
                <w:bottom w:val="none" w:sz="0" w:space="0" w:color="auto"/>
                <w:right w:val="none" w:sz="0" w:space="0" w:color="auto"/>
              </w:divBdr>
            </w:div>
            <w:div w:id="1669407545">
              <w:marLeft w:val="0"/>
              <w:marRight w:val="0"/>
              <w:marTop w:val="0"/>
              <w:marBottom w:val="0"/>
              <w:divBdr>
                <w:top w:val="none" w:sz="0" w:space="0" w:color="auto"/>
                <w:left w:val="none" w:sz="0" w:space="0" w:color="auto"/>
                <w:bottom w:val="none" w:sz="0" w:space="0" w:color="auto"/>
                <w:right w:val="none" w:sz="0" w:space="0" w:color="auto"/>
              </w:divBdr>
            </w:div>
            <w:div w:id="1658610806">
              <w:marLeft w:val="0"/>
              <w:marRight w:val="0"/>
              <w:marTop w:val="0"/>
              <w:marBottom w:val="0"/>
              <w:divBdr>
                <w:top w:val="none" w:sz="0" w:space="0" w:color="auto"/>
                <w:left w:val="none" w:sz="0" w:space="0" w:color="auto"/>
                <w:bottom w:val="none" w:sz="0" w:space="0" w:color="auto"/>
                <w:right w:val="none" w:sz="0" w:space="0" w:color="auto"/>
              </w:divBdr>
            </w:div>
            <w:div w:id="815143191">
              <w:marLeft w:val="0"/>
              <w:marRight w:val="0"/>
              <w:marTop w:val="0"/>
              <w:marBottom w:val="0"/>
              <w:divBdr>
                <w:top w:val="none" w:sz="0" w:space="0" w:color="auto"/>
                <w:left w:val="none" w:sz="0" w:space="0" w:color="auto"/>
                <w:bottom w:val="none" w:sz="0" w:space="0" w:color="auto"/>
                <w:right w:val="none" w:sz="0" w:space="0" w:color="auto"/>
              </w:divBdr>
            </w:div>
            <w:div w:id="144048914">
              <w:marLeft w:val="0"/>
              <w:marRight w:val="0"/>
              <w:marTop w:val="0"/>
              <w:marBottom w:val="0"/>
              <w:divBdr>
                <w:top w:val="none" w:sz="0" w:space="0" w:color="auto"/>
                <w:left w:val="none" w:sz="0" w:space="0" w:color="auto"/>
                <w:bottom w:val="none" w:sz="0" w:space="0" w:color="auto"/>
                <w:right w:val="none" w:sz="0" w:space="0" w:color="auto"/>
              </w:divBdr>
            </w:div>
            <w:div w:id="1087964121">
              <w:marLeft w:val="0"/>
              <w:marRight w:val="0"/>
              <w:marTop w:val="0"/>
              <w:marBottom w:val="0"/>
              <w:divBdr>
                <w:top w:val="none" w:sz="0" w:space="0" w:color="auto"/>
                <w:left w:val="none" w:sz="0" w:space="0" w:color="auto"/>
                <w:bottom w:val="none" w:sz="0" w:space="0" w:color="auto"/>
                <w:right w:val="none" w:sz="0" w:space="0" w:color="auto"/>
              </w:divBdr>
            </w:div>
            <w:div w:id="584151503">
              <w:marLeft w:val="0"/>
              <w:marRight w:val="0"/>
              <w:marTop w:val="0"/>
              <w:marBottom w:val="0"/>
              <w:divBdr>
                <w:top w:val="none" w:sz="0" w:space="0" w:color="auto"/>
                <w:left w:val="none" w:sz="0" w:space="0" w:color="auto"/>
                <w:bottom w:val="none" w:sz="0" w:space="0" w:color="auto"/>
                <w:right w:val="none" w:sz="0" w:space="0" w:color="auto"/>
              </w:divBdr>
            </w:div>
            <w:div w:id="838807890">
              <w:marLeft w:val="0"/>
              <w:marRight w:val="0"/>
              <w:marTop w:val="0"/>
              <w:marBottom w:val="0"/>
              <w:divBdr>
                <w:top w:val="none" w:sz="0" w:space="0" w:color="auto"/>
                <w:left w:val="none" w:sz="0" w:space="0" w:color="auto"/>
                <w:bottom w:val="none" w:sz="0" w:space="0" w:color="auto"/>
                <w:right w:val="none" w:sz="0" w:space="0" w:color="auto"/>
              </w:divBdr>
            </w:div>
            <w:div w:id="476147751">
              <w:marLeft w:val="0"/>
              <w:marRight w:val="0"/>
              <w:marTop w:val="0"/>
              <w:marBottom w:val="0"/>
              <w:divBdr>
                <w:top w:val="none" w:sz="0" w:space="0" w:color="auto"/>
                <w:left w:val="none" w:sz="0" w:space="0" w:color="auto"/>
                <w:bottom w:val="none" w:sz="0" w:space="0" w:color="auto"/>
                <w:right w:val="none" w:sz="0" w:space="0" w:color="auto"/>
              </w:divBdr>
            </w:div>
            <w:div w:id="1023701250">
              <w:marLeft w:val="0"/>
              <w:marRight w:val="0"/>
              <w:marTop w:val="0"/>
              <w:marBottom w:val="0"/>
              <w:divBdr>
                <w:top w:val="none" w:sz="0" w:space="0" w:color="auto"/>
                <w:left w:val="none" w:sz="0" w:space="0" w:color="auto"/>
                <w:bottom w:val="none" w:sz="0" w:space="0" w:color="auto"/>
                <w:right w:val="none" w:sz="0" w:space="0" w:color="auto"/>
              </w:divBdr>
            </w:div>
            <w:div w:id="1886987051">
              <w:marLeft w:val="0"/>
              <w:marRight w:val="0"/>
              <w:marTop w:val="0"/>
              <w:marBottom w:val="0"/>
              <w:divBdr>
                <w:top w:val="none" w:sz="0" w:space="0" w:color="auto"/>
                <w:left w:val="none" w:sz="0" w:space="0" w:color="auto"/>
                <w:bottom w:val="none" w:sz="0" w:space="0" w:color="auto"/>
                <w:right w:val="none" w:sz="0" w:space="0" w:color="auto"/>
              </w:divBdr>
            </w:div>
            <w:div w:id="716125641">
              <w:marLeft w:val="0"/>
              <w:marRight w:val="0"/>
              <w:marTop w:val="0"/>
              <w:marBottom w:val="0"/>
              <w:divBdr>
                <w:top w:val="none" w:sz="0" w:space="0" w:color="auto"/>
                <w:left w:val="none" w:sz="0" w:space="0" w:color="auto"/>
                <w:bottom w:val="none" w:sz="0" w:space="0" w:color="auto"/>
                <w:right w:val="none" w:sz="0" w:space="0" w:color="auto"/>
              </w:divBdr>
            </w:div>
            <w:div w:id="2002273526">
              <w:marLeft w:val="0"/>
              <w:marRight w:val="0"/>
              <w:marTop w:val="0"/>
              <w:marBottom w:val="0"/>
              <w:divBdr>
                <w:top w:val="none" w:sz="0" w:space="0" w:color="auto"/>
                <w:left w:val="none" w:sz="0" w:space="0" w:color="auto"/>
                <w:bottom w:val="none" w:sz="0" w:space="0" w:color="auto"/>
                <w:right w:val="none" w:sz="0" w:space="0" w:color="auto"/>
              </w:divBdr>
            </w:div>
            <w:div w:id="507453068">
              <w:marLeft w:val="0"/>
              <w:marRight w:val="0"/>
              <w:marTop w:val="0"/>
              <w:marBottom w:val="0"/>
              <w:divBdr>
                <w:top w:val="none" w:sz="0" w:space="0" w:color="auto"/>
                <w:left w:val="none" w:sz="0" w:space="0" w:color="auto"/>
                <w:bottom w:val="none" w:sz="0" w:space="0" w:color="auto"/>
                <w:right w:val="none" w:sz="0" w:space="0" w:color="auto"/>
              </w:divBdr>
            </w:div>
            <w:div w:id="1767919912">
              <w:marLeft w:val="0"/>
              <w:marRight w:val="0"/>
              <w:marTop w:val="0"/>
              <w:marBottom w:val="0"/>
              <w:divBdr>
                <w:top w:val="none" w:sz="0" w:space="0" w:color="auto"/>
                <w:left w:val="none" w:sz="0" w:space="0" w:color="auto"/>
                <w:bottom w:val="none" w:sz="0" w:space="0" w:color="auto"/>
                <w:right w:val="none" w:sz="0" w:space="0" w:color="auto"/>
              </w:divBdr>
            </w:div>
            <w:div w:id="194541717">
              <w:marLeft w:val="0"/>
              <w:marRight w:val="0"/>
              <w:marTop w:val="0"/>
              <w:marBottom w:val="0"/>
              <w:divBdr>
                <w:top w:val="none" w:sz="0" w:space="0" w:color="auto"/>
                <w:left w:val="none" w:sz="0" w:space="0" w:color="auto"/>
                <w:bottom w:val="none" w:sz="0" w:space="0" w:color="auto"/>
                <w:right w:val="none" w:sz="0" w:space="0" w:color="auto"/>
              </w:divBdr>
            </w:div>
            <w:div w:id="514272216">
              <w:marLeft w:val="0"/>
              <w:marRight w:val="0"/>
              <w:marTop w:val="0"/>
              <w:marBottom w:val="0"/>
              <w:divBdr>
                <w:top w:val="none" w:sz="0" w:space="0" w:color="auto"/>
                <w:left w:val="none" w:sz="0" w:space="0" w:color="auto"/>
                <w:bottom w:val="none" w:sz="0" w:space="0" w:color="auto"/>
                <w:right w:val="none" w:sz="0" w:space="0" w:color="auto"/>
              </w:divBdr>
            </w:div>
            <w:div w:id="238908593">
              <w:marLeft w:val="0"/>
              <w:marRight w:val="0"/>
              <w:marTop w:val="0"/>
              <w:marBottom w:val="0"/>
              <w:divBdr>
                <w:top w:val="none" w:sz="0" w:space="0" w:color="auto"/>
                <w:left w:val="none" w:sz="0" w:space="0" w:color="auto"/>
                <w:bottom w:val="none" w:sz="0" w:space="0" w:color="auto"/>
                <w:right w:val="none" w:sz="0" w:space="0" w:color="auto"/>
              </w:divBdr>
            </w:div>
            <w:div w:id="1415207608">
              <w:marLeft w:val="0"/>
              <w:marRight w:val="0"/>
              <w:marTop w:val="0"/>
              <w:marBottom w:val="0"/>
              <w:divBdr>
                <w:top w:val="none" w:sz="0" w:space="0" w:color="auto"/>
                <w:left w:val="none" w:sz="0" w:space="0" w:color="auto"/>
                <w:bottom w:val="none" w:sz="0" w:space="0" w:color="auto"/>
                <w:right w:val="none" w:sz="0" w:space="0" w:color="auto"/>
              </w:divBdr>
            </w:div>
            <w:div w:id="1662351576">
              <w:marLeft w:val="0"/>
              <w:marRight w:val="0"/>
              <w:marTop w:val="0"/>
              <w:marBottom w:val="0"/>
              <w:divBdr>
                <w:top w:val="none" w:sz="0" w:space="0" w:color="auto"/>
                <w:left w:val="none" w:sz="0" w:space="0" w:color="auto"/>
                <w:bottom w:val="none" w:sz="0" w:space="0" w:color="auto"/>
                <w:right w:val="none" w:sz="0" w:space="0" w:color="auto"/>
              </w:divBdr>
            </w:div>
            <w:div w:id="869146186">
              <w:marLeft w:val="0"/>
              <w:marRight w:val="0"/>
              <w:marTop w:val="0"/>
              <w:marBottom w:val="0"/>
              <w:divBdr>
                <w:top w:val="none" w:sz="0" w:space="0" w:color="auto"/>
                <w:left w:val="none" w:sz="0" w:space="0" w:color="auto"/>
                <w:bottom w:val="none" w:sz="0" w:space="0" w:color="auto"/>
                <w:right w:val="none" w:sz="0" w:space="0" w:color="auto"/>
              </w:divBdr>
            </w:div>
            <w:div w:id="146821528">
              <w:marLeft w:val="0"/>
              <w:marRight w:val="0"/>
              <w:marTop w:val="0"/>
              <w:marBottom w:val="0"/>
              <w:divBdr>
                <w:top w:val="none" w:sz="0" w:space="0" w:color="auto"/>
                <w:left w:val="none" w:sz="0" w:space="0" w:color="auto"/>
                <w:bottom w:val="none" w:sz="0" w:space="0" w:color="auto"/>
                <w:right w:val="none" w:sz="0" w:space="0" w:color="auto"/>
              </w:divBdr>
            </w:div>
            <w:div w:id="1513954681">
              <w:marLeft w:val="0"/>
              <w:marRight w:val="0"/>
              <w:marTop w:val="0"/>
              <w:marBottom w:val="0"/>
              <w:divBdr>
                <w:top w:val="none" w:sz="0" w:space="0" w:color="auto"/>
                <w:left w:val="none" w:sz="0" w:space="0" w:color="auto"/>
                <w:bottom w:val="none" w:sz="0" w:space="0" w:color="auto"/>
                <w:right w:val="none" w:sz="0" w:space="0" w:color="auto"/>
              </w:divBdr>
            </w:div>
            <w:div w:id="1111238443">
              <w:marLeft w:val="0"/>
              <w:marRight w:val="0"/>
              <w:marTop w:val="0"/>
              <w:marBottom w:val="0"/>
              <w:divBdr>
                <w:top w:val="none" w:sz="0" w:space="0" w:color="auto"/>
                <w:left w:val="none" w:sz="0" w:space="0" w:color="auto"/>
                <w:bottom w:val="none" w:sz="0" w:space="0" w:color="auto"/>
                <w:right w:val="none" w:sz="0" w:space="0" w:color="auto"/>
              </w:divBdr>
            </w:div>
            <w:div w:id="699235045">
              <w:marLeft w:val="0"/>
              <w:marRight w:val="0"/>
              <w:marTop w:val="0"/>
              <w:marBottom w:val="0"/>
              <w:divBdr>
                <w:top w:val="none" w:sz="0" w:space="0" w:color="auto"/>
                <w:left w:val="none" w:sz="0" w:space="0" w:color="auto"/>
                <w:bottom w:val="none" w:sz="0" w:space="0" w:color="auto"/>
                <w:right w:val="none" w:sz="0" w:space="0" w:color="auto"/>
              </w:divBdr>
            </w:div>
            <w:div w:id="1429959578">
              <w:marLeft w:val="0"/>
              <w:marRight w:val="0"/>
              <w:marTop w:val="0"/>
              <w:marBottom w:val="0"/>
              <w:divBdr>
                <w:top w:val="none" w:sz="0" w:space="0" w:color="auto"/>
                <w:left w:val="none" w:sz="0" w:space="0" w:color="auto"/>
                <w:bottom w:val="none" w:sz="0" w:space="0" w:color="auto"/>
                <w:right w:val="none" w:sz="0" w:space="0" w:color="auto"/>
              </w:divBdr>
            </w:div>
            <w:div w:id="354044651">
              <w:marLeft w:val="0"/>
              <w:marRight w:val="0"/>
              <w:marTop w:val="0"/>
              <w:marBottom w:val="0"/>
              <w:divBdr>
                <w:top w:val="none" w:sz="0" w:space="0" w:color="auto"/>
                <w:left w:val="none" w:sz="0" w:space="0" w:color="auto"/>
                <w:bottom w:val="none" w:sz="0" w:space="0" w:color="auto"/>
                <w:right w:val="none" w:sz="0" w:space="0" w:color="auto"/>
              </w:divBdr>
            </w:div>
            <w:div w:id="1055858522">
              <w:marLeft w:val="0"/>
              <w:marRight w:val="0"/>
              <w:marTop w:val="0"/>
              <w:marBottom w:val="0"/>
              <w:divBdr>
                <w:top w:val="none" w:sz="0" w:space="0" w:color="auto"/>
                <w:left w:val="none" w:sz="0" w:space="0" w:color="auto"/>
                <w:bottom w:val="none" w:sz="0" w:space="0" w:color="auto"/>
                <w:right w:val="none" w:sz="0" w:space="0" w:color="auto"/>
              </w:divBdr>
            </w:div>
            <w:div w:id="1547176068">
              <w:marLeft w:val="0"/>
              <w:marRight w:val="0"/>
              <w:marTop w:val="0"/>
              <w:marBottom w:val="0"/>
              <w:divBdr>
                <w:top w:val="none" w:sz="0" w:space="0" w:color="auto"/>
                <w:left w:val="none" w:sz="0" w:space="0" w:color="auto"/>
                <w:bottom w:val="none" w:sz="0" w:space="0" w:color="auto"/>
                <w:right w:val="none" w:sz="0" w:space="0" w:color="auto"/>
              </w:divBdr>
            </w:div>
            <w:div w:id="922033879">
              <w:marLeft w:val="0"/>
              <w:marRight w:val="0"/>
              <w:marTop w:val="0"/>
              <w:marBottom w:val="0"/>
              <w:divBdr>
                <w:top w:val="none" w:sz="0" w:space="0" w:color="auto"/>
                <w:left w:val="none" w:sz="0" w:space="0" w:color="auto"/>
                <w:bottom w:val="none" w:sz="0" w:space="0" w:color="auto"/>
                <w:right w:val="none" w:sz="0" w:space="0" w:color="auto"/>
              </w:divBdr>
            </w:div>
            <w:div w:id="920874054">
              <w:marLeft w:val="0"/>
              <w:marRight w:val="0"/>
              <w:marTop w:val="0"/>
              <w:marBottom w:val="0"/>
              <w:divBdr>
                <w:top w:val="none" w:sz="0" w:space="0" w:color="auto"/>
                <w:left w:val="none" w:sz="0" w:space="0" w:color="auto"/>
                <w:bottom w:val="none" w:sz="0" w:space="0" w:color="auto"/>
                <w:right w:val="none" w:sz="0" w:space="0" w:color="auto"/>
              </w:divBdr>
            </w:div>
            <w:div w:id="1859662627">
              <w:marLeft w:val="0"/>
              <w:marRight w:val="0"/>
              <w:marTop w:val="0"/>
              <w:marBottom w:val="0"/>
              <w:divBdr>
                <w:top w:val="none" w:sz="0" w:space="0" w:color="auto"/>
                <w:left w:val="none" w:sz="0" w:space="0" w:color="auto"/>
                <w:bottom w:val="none" w:sz="0" w:space="0" w:color="auto"/>
                <w:right w:val="none" w:sz="0" w:space="0" w:color="auto"/>
              </w:divBdr>
            </w:div>
            <w:div w:id="1593709330">
              <w:marLeft w:val="0"/>
              <w:marRight w:val="0"/>
              <w:marTop w:val="0"/>
              <w:marBottom w:val="0"/>
              <w:divBdr>
                <w:top w:val="none" w:sz="0" w:space="0" w:color="auto"/>
                <w:left w:val="none" w:sz="0" w:space="0" w:color="auto"/>
                <w:bottom w:val="none" w:sz="0" w:space="0" w:color="auto"/>
                <w:right w:val="none" w:sz="0" w:space="0" w:color="auto"/>
              </w:divBdr>
            </w:div>
            <w:div w:id="725762489">
              <w:marLeft w:val="0"/>
              <w:marRight w:val="0"/>
              <w:marTop w:val="0"/>
              <w:marBottom w:val="0"/>
              <w:divBdr>
                <w:top w:val="none" w:sz="0" w:space="0" w:color="auto"/>
                <w:left w:val="none" w:sz="0" w:space="0" w:color="auto"/>
                <w:bottom w:val="none" w:sz="0" w:space="0" w:color="auto"/>
                <w:right w:val="none" w:sz="0" w:space="0" w:color="auto"/>
              </w:divBdr>
            </w:div>
            <w:div w:id="1681153437">
              <w:marLeft w:val="0"/>
              <w:marRight w:val="0"/>
              <w:marTop w:val="0"/>
              <w:marBottom w:val="0"/>
              <w:divBdr>
                <w:top w:val="none" w:sz="0" w:space="0" w:color="auto"/>
                <w:left w:val="none" w:sz="0" w:space="0" w:color="auto"/>
                <w:bottom w:val="none" w:sz="0" w:space="0" w:color="auto"/>
                <w:right w:val="none" w:sz="0" w:space="0" w:color="auto"/>
              </w:divBdr>
            </w:div>
            <w:div w:id="1979525815">
              <w:marLeft w:val="0"/>
              <w:marRight w:val="0"/>
              <w:marTop w:val="0"/>
              <w:marBottom w:val="0"/>
              <w:divBdr>
                <w:top w:val="none" w:sz="0" w:space="0" w:color="auto"/>
                <w:left w:val="none" w:sz="0" w:space="0" w:color="auto"/>
                <w:bottom w:val="none" w:sz="0" w:space="0" w:color="auto"/>
                <w:right w:val="none" w:sz="0" w:space="0" w:color="auto"/>
              </w:divBdr>
            </w:div>
            <w:div w:id="883757990">
              <w:marLeft w:val="0"/>
              <w:marRight w:val="0"/>
              <w:marTop w:val="0"/>
              <w:marBottom w:val="0"/>
              <w:divBdr>
                <w:top w:val="none" w:sz="0" w:space="0" w:color="auto"/>
                <w:left w:val="none" w:sz="0" w:space="0" w:color="auto"/>
                <w:bottom w:val="none" w:sz="0" w:space="0" w:color="auto"/>
                <w:right w:val="none" w:sz="0" w:space="0" w:color="auto"/>
              </w:divBdr>
            </w:div>
            <w:div w:id="1272664782">
              <w:marLeft w:val="0"/>
              <w:marRight w:val="0"/>
              <w:marTop w:val="0"/>
              <w:marBottom w:val="0"/>
              <w:divBdr>
                <w:top w:val="none" w:sz="0" w:space="0" w:color="auto"/>
                <w:left w:val="none" w:sz="0" w:space="0" w:color="auto"/>
                <w:bottom w:val="none" w:sz="0" w:space="0" w:color="auto"/>
                <w:right w:val="none" w:sz="0" w:space="0" w:color="auto"/>
              </w:divBdr>
            </w:div>
            <w:div w:id="1031108681">
              <w:marLeft w:val="0"/>
              <w:marRight w:val="0"/>
              <w:marTop w:val="0"/>
              <w:marBottom w:val="0"/>
              <w:divBdr>
                <w:top w:val="none" w:sz="0" w:space="0" w:color="auto"/>
                <w:left w:val="none" w:sz="0" w:space="0" w:color="auto"/>
                <w:bottom w:val="none" w:sz="0" w:space="0" w:color="auto"/>
                <w:right w:val="none" w:sz="0" w:space="0" w:color="auto"/>
              </w:divBdr>
            </w:div>
            <w:div w:id="1004548984">
              <w:marLeft w:val="0"/>
              <w:marRight w:val="0"/>
              <w:marTop w:val="0"/>
              <w:marBottom w:val="0"/>
              <w:divBdr>
                <w:top w:val="none" w:sz="0" w:space="0" w:color="auto"/>
                <w:left w:val="none" w:sz="0" w:space="0" w:color="auto"/>
                <w:bottom w:val="none" w:sz="0" w:space="0" w:color="auto"/>
                <w:right w:val="none" w:sz="0" w:space="0" w:color="auto"/>
              </w:divBdr>
            </w:div>
            <w:div w:id="586503966">
              <w:marLeft w:val="0"/>
              <w:marRight w:val="0"/>
              <w:marTop w:val="0"/>
              <w:marBottom w:val="0"/>
              <w:divBdr>
                <w:top w:val="none" w:sz="0" w:space="0" w:color="auto"/>
                <w:left w:val="none" w:sz="0" w:space="0" w:color="auto"/>
                <w:bottom w:val="none" w:sz="0" w:space="0" w:color="auto"/>
                <w:right w:val="none" w:sz="0" w:space="0" w:color="auto"/>
              </w:divBdr>
            </w:div>
            <w:div w:id="1014960575">
              <w:marLeft w:val="0"/>
              <w:marRight w:val="0"/>
              <w:marTop w:val="0"/>
              <w:marBottom w:val="0"/>
              <w:divBdr>
                <w:top w:val="none" w:sz="0" w:space="0" w:color="auto"/>
                <w:left w:val="none" w:sz="0" w:space="0" w:color="auto"/>
                <w:bottom w:val="none" w:sz="0" w:space="0" w:color="auto"/>
                <w:right w:val="none" w:sz="0" w:space="0" w:color="auto"/>
              </w:divBdr>
            </w:div>
            <w:div w:id="1774012313">
              <w:marLeft w:val="0"/>
              <w:marRight w:val="0"/>
              <w:marTop w:val="0"/>
              <w:marBottom w:val="0"/>
              <w:divBdr>
                <w:top w:val="none" w:sz="0" w:space="0" w:color="auto"/>
                <w:left w:val="none" w:sz="0" w:space="0" w:color="auto"/>
                <w:bottom w:val="none" w:sz="0" w:space="0" w:color="auto"/>
                <w:right w:val="none" w:sz="0" w:space="0" w:color="auto"/>
              </w:divBdr>
            </w:div>
            <w:div w:id="1401321470">
              <w:marLeft w:val="0"/>
              <w:marRight w:val="0"/>
              <w:marTop w:val="0"/>
              <w:marBottom w:val="0"/>
              <w:divBdr>
                <w:top w:val="none" w:sz="0" w:space="0" w:color="auto"/>
                <w:left w:val="none" w:sz="0" w:space="0" w:color="auto"/>
                <w:bottom w:val="none" w:sz="0" w:space="0" w:color="auto"/>
                <w:right w:val="none" w:sz="0" w:space="0" w:color="auto"/>
              </w:divBdr>
            </w:div>
            <w:div w:id="2083015964">
              <w:marLeft w:val="0"/>
              <w:marRight w:val="0"/>
              <w:marTop w:val="0"/>
              <w:marBottom w:val="0"/>
              <w:divBdr>
                <w:top w:val="none" w:sz="0" w:space="0" w:color="auto"/>
                <w:left w:val="none" w:sz="0" w:space="0" w:color="auto"/>
                <w:bottom w:val="none" w:sz="0" w:space="0" w:color="auto"/>
                <w:right w:val="none" w:sz="0" w:space="0" w:color="auto"/>
              </w:divBdr>
            </w:div>
            <w:div w:id="1256401421">
              <w:marLeft w:val="0"/>
              <w:marRight w:val="0"/>
              <w:marTop w:val="0"/>
              <w:marBottom w:val="0"/>
              <w:divBdr>
                <w:top w:val="none" w:sz="0" w:space="0" w:color="auto"/>
                <w:left w:val="none" w:sz="0" w:space="0" w:color="auto"/>
                <w:bottom w:val="none" w:sz="0" w:space="0" w:color="auto"/>
                <w:right w:val="none" w:sz="0" w:space="0" w:color="auto"/>
              </w:divBdr>
            </w:div>
            <w:div w:id="984894987">
              <w:marLeft w:val="0"/>
              <w:marRight w:val="0"/>
              <w:marTop w:val="0"/>
              <w:marBottom w:val="0"/>
              <w:divBdr>
                <w:top w:val="none" w:sz="0" w:space="0" w:color="auto"/>
                <w:left w:val="none" w:sz="0" w:space="0" w:color="auto"/>
                <w:bottom w:val="none" w:sz="0" w:space="0" w:color="auto"/>
                <w:right w:val="none" w:sz="0" w:space="0" w:color="auto"/>
              </w:divBdr>
            </w:div>
            <w:div w:id="450907008">
              <w:marLeft w:val="0"/>
              <w:marRight w:val="0"/>
              <w:marTop w:val="0"/>
              <w:marBottom w:val="0"/>
              <w:divBdr>
                <w:top w:val="none" w:sz="0" w:space="0" w:color="auto"/>
                <w:left w:val="none" w:sz="0" w:space="0" w:color="auto"/>
                <w:bottom w:val="none" w:sz="0" w:space="0" w:color="auto"/>
                <w:right w:val="none" w:sz="0" w:space="0" w:color="auto"/>
              </w:divBdr>
            </w:div>
            <w:div w:id="213932816">
              <w:marLeft w:val="0"/>
              <w:marRight w:val="0"/>
              <w:marTop w:val="0"/>
              <w:marBottom w:val="0"/>
              <w:divBdr>
                <w:top w:val="none" w:sz="0" w:space="0" w:color="auto"/>
                <w:left w:val="none" w:sz="0" w:space="0" w:color="auto"/>
                <w:bottom w:val="none" w:sz="0" w:space="0" w:color="auto"/>
                <w:right w:val="none" w:sz="0" w:space="0" w:color="auto"/>
              </w:divBdr>
            </w:div>
            <w:div w:id="624194407">
              <w:marLeft w:val="0"/>
              <w:marRight w:val="0"/>
              <w:marTop w:val="0"/>
              <w:marBottom w:val="0"/>
              <w:divBdr>
                <w:top w:val="none" w:sz="0" w:space="0" w:color="auto"/>
                <w:left w:val="none" w:sz="0" w:space="0" w:color="auto"/>
                <w:bottom w:val="none" w:sz="0" w:space="0" w:color="auto"/>
                <w:right w:val="none" w:sz="0" w:space="0" w:color="auto"/>
              </w:divBdr>
            </w:div>
            <w:div w:id="1830124533">
              <w:marLeft w:val="0"/>
              <w:marRight w:val="0"/>
              <w:marTop w:val="0"/>
              <w:marBottom w:val="0"/>
              <w:divBdr>
                <w:top w:val="none" w:sz="0" w:space="0" w:color="auto"/>
                <w:left w:val="none" w:sz="0" w:space="0" w:color="auto"/>
                <w:bottom w:val="none" w:sz="0" w:space="0" w:color="auto"/>
                <w:right w:val="none" w:sz="0" w:space="0" w:color="auto"/>
              </w:divBdr>
            </w:div>
            <w:div w:id="185096364">
              <w:marLeft w:val="0"/>
              <w:marRight w:val="0"/>
              <w:marTop w:val="0"/>
              <w:marBottom w:val="0"/>
              <w:divBdr>
                <w:top w:val="none" w:sz="0" w:space="0" w:color="auto"/>
                <w:left w:val="none" w:sz="0" w:space="0" w:color="auto"/>
                <w:bottom w:val="none" w:sz="0" w:space="0" w:color="auto"/>
                <w:right w:val="none" w:sz="0" w:space="0" w:color="auto"/>
              </w:divBdr>
            </w:div>
            <w:div w:id="1594850885">
              <w:marLeft w:val="0"/>
              <w:marRight w:val="0"/>
              <w:marTop w:val="0"/>
              <w:marBottom w:val="0"/>
              <w:divBdr>
                <w:top w:val="none" w:sz="0" w:space="0" w:color="auto"/>
                <w:left w:val="none" w:sz="0" w:space="0" w:color="auto"/>
                <w:bottom w:val="none" w:sz="0" w:space="0" w:color="auto"/>
                <w:right w:val="none" w:sz="0" w:space="0" w:color="auto"/>
              </w:divBdr>
            </w:div>
            <w:div w:id="1556772397">
              <w:marLeft w:val="0"/>
              <w:marRight w:val="0"/>
              <w:marTop w:val="0"/>
              <w:marBottom w:val="0"/>
              <w:divBdr>
                <w:top w:val="none" w:sz="0" w:space="0" w:color="auto"/>
                <w:left w:val="none" w:sz="0" w:space="0" w:color="auto"/>
                <w:bottom w:val="none" w:sz="0" w:space="0" w:color="auto"/>
                <w:right w:val="none" w:sz="0" w:space="0" w:color="auto"/>
              </w:divBdr>
            </w:div>
            <w:div w:id="1068653261">
              <w:marLeft w:val="0"/>
              <w:marRight w:val="0"/>
              <w:marTop w:val="0"/>
              <w:marBottom w:val="0"/>
              <w:divBdr>
                <w:top w:val="none" w:sz="0" w:space="0" w:color="auto"/>
                <w:left w:val="none" w:sz="0" w:space="0" w:color="auto"/>
                <w:bottom w:val="none" w:sz="0" w:space="0" w:color="auto"/>
                <w:right w:val="none" w:sz="0" w:space="0" w:color="auto"/>
              </w:divBdr>
            </w:div>
            <w:div w:id="131875978">
              <w:marLeft w:val="0"/>
              <w:marRight w:val="0"/>
              <w:marTop w:val="0"/>
              <w:marBottom w:val="0"/>
              <w:divBdr>
                <w:top w:val="none" w:sz="0" w:space="0" w:color="auto"/>
                <w:left w:val="none" w:sz="0" w:space="0" w:color="auto"/>
                <w:bottom w:val="none" w:sz="0" w:space="0" w:color="auto"/>
                <w:right w:val="none" w:sz="0" w:space="0" w:color="auto"/>
              </w:divBdr>
            </w:div>
            <w:div w:id="2008512150">
              <w:marLeft w:val="0"/>
              <w:marRight w:val="0"/>
              <w:marTop w:val="0"/>
              <w:marBottom w:val="0"/>
              <w:divBdr>
                <w:top w:val="none" w:sz="0" w:space="0" w:color="auto"/>
                <w:left w:val="none" w:sz="0" w:space="0" w:color="auto"/>
                <w:bottom w:val="none" w:sz="0" w:space="0" w:color="auto"/>
                <w:right w:val="none" w:sz="0" w:space="0" w:color="auto"/>
              </w:divBdr>
            </w:div>
            <w:div w:id="138108192">
              <w:marLeft w:val="0"/>
              <w:marRight w:val="0"/>
              <w:marTop w:val="0"/>
              <w:marBottom w:val="0"/>
              <w:divBdr>
                <w:top w:val="none" w:sz="0" w:space="0" w:color="auto"/>
                <w:left w:val="none" w:sz="0" w:space="0" w:color="auto"/>
                <w:bottom w:val="none" w:sz="0" w:space="0" w:color="auto"/>
                <w:right w:val="none" w:sz="0" w:space="0" w:color="auto"/>
              </w:divBdr>
            </w:div>
            <w:div w:id="879124525">
              <w:marLeft w:val="0"/>
              <w:marRight w:val="0"/>
              <w:marTop w:val="0"/>
              <w:marBottom w:val="0"/>
              <w:divBdr>
                <w:top w:val="none" w:sz="0" w:space="0" w:color="auto"/>
                <w:left w:val="none" w:sz="0" w:space="0" w:color="auto"/>
                <w:bottom w:val="none" w:sz="0" w:space="0" w:color="auto"/>
                <w:right w:val="none" w:sz="0" w:space="0" w:color="auto"/>
              </w:divBdr>
            </w:div>
            <w:div w:id="1237473936">
              <w:marLeft w:val="0"/>
              <w:marRight w:val="0"/>
              <w:marTop w:val="0"/>
              <w:marBottom w:val="0"/>
              <w:divBdr>
                <w:top w:val="none" w:sz="0" w:space="0" w:color="auto"/>
                <w:left w:val="none" w:sz="0" w:space="0" w:color="auto"/>
                <w:bottom w:val="none" w:sz="0" w:space="0" w:color="auto"/>
                <w:right w:val="none" w:sz="0" w:space="0" w:color="auto"/>
              </w:divBdr>
            </w:div>
            <w:div w:id="1452163617">
              <w:marLeft w:val="0"/>
              <w:marRight w:val="0"/>
              <w:marTop w:val="0"/>
              <w:marBottom w:val="0"/>
              <w:divBdr>
                <w:top w:val="none" w:sz="0" w:space="0" w:color="auto"/>
                <w:left w:val="none" w:sz="0" w:space="0" w:color="auto"/>
                <w:bottom w:val="none" w:sz="0" w:space="0" w:color="auto"/>
                <w:right w:val="none" w:sz="0" w:space="0" w:color="auto"/>
              </w:divBdr>
            </w:div>
            <w:div w:id="156766953">
              <w:marLeft w:val="0"/>
              <w:marRight w:val="0"/>
              <w:marTop w:val="0"/>
              <w:marBottom w:val="0"/>
              <w:divBdr>
                <w:top w:val="none" w:sz="0" w:space="0" w:color="auto"/>
                <w:left w:val="none" w:sz="0" w:space="0" w:color="auto"/>
                <w:bottom w:val="none" w:sz="0" w:space="0" w:color="auto"/>
                <w:right w:val="none" w:sz="0" w:space="0" w:color="auto"/>
              </w:divBdr>
            </w:div>
            <w:div w:id="276565292">
              <w:marLeft w:val="0"/>
              <w:marRight w:val="0"/>
              <w:marTop w:val="0"/>
              <w:marBottom w:val="0"/>
              <w:divBdr>
                <w:top w:val="none" w:sz="0" w:space="0" w:color="auto"/>
                <w:left w:val="none" w:sz="0" w:space="0" w:color="auto"/>
                <w:bottom w:val="none" w:sz="0" w:space="0" w:color="auto"/>
                <w:right w:val="none" w:sz="0" w:space="0" w:color="auto"/>
              </w:divBdr>
            </w:div>
            <w:div w:id="1811556568">
              <w:marLeft w:val="0"/>
              <w:marRight w:val="0"/>
              <w:marTop w:val="0"/>
              <w:marBottom w:val="0"/>
              <w:divBdr>
                <w:top w:val="none" w:sz="0" w:space="0" w:color="auto"/>
                <w:left w:val="none" w:sz="0" w:space="0" w:color="auto"/>
                <w:bottom w:val="none" w:sz="0" w:space="0" w:color="auto"/>
                <w:right w:val="none" w:sz="0" w:space="0" w:color="auto"/>
              </w:divBdr>
            </w:div>
            <w:div w:id="1760756799">
              <w:marLeft w:val="0"/>
              <w:marRight w:val="0"/>
              <w:marTop w:val="0"/>
              <w:marBottom w:val="0"/>
              <w:divBdr>
                <w:top w:val="none" w:sz="0" w:space="0" w:color="auto"/>
                <w:left w:val="none" w:sz="0" w:space="0" w:color="auto"/>
                <w:bottom w:val="none" w:sz="0" w:space="0" w:color="auto"/>
                <w:right w:val="none" w:sz="0" w:space="0" w:color="auto"/>
              </w:divBdr>
            </w:div>
            <w:div w:id="1922830014">
              <w:marLeft w:val="0"/>
              <w:marRight w:val="0"/>
              <w:marTop w:val="0"/>
              <w:marBottom w:val="0"/>
              <w:divBdr>
                <w:top w:val="none" w:sz="0" w:space="0" w:color="auto"/>
                <w:left w:val="none" w:sz="0" w:space="0" w:color="auto"/>
                <w:bottom w:val="none" w:sz="0" w:space="0" w:color="auto"/>
                <w:right w:val="none" w:sz="0" w:space="0" w:color="auto"/>
              </w:divBdr>
            </w:div>
            <w:div w:id="457071130">
              <w:marLeft w:val="0"/>
              <w:marRight w:val="0"/>
              <w:marTop w:val="0"/>
              <w:marBottom w:val="0"/>
              <w:divBdr>
                <w:top w:val="none" w:sz="0" w:space="0" w:color="auto"/>
                <w:left w:val="none" w:sz="0" w:space="0" w:color="auto"/>
                <w:bottom w:val="none" w:sz="0" w:space="0" w:color="auto"/>
                <w:right w:val="none" w:sz="0" w:space="0" w:color="auto"/>
              </w:divBdr>
            </w:div>
            <w:div w:id="865603994">
              <w:marLeft w:val="0"/>
              <w:marRight w:val="0"/>
              <w:marTop w:val="0"/>
              <w:marBottom w:val="0"/>
              <w:divBdr>
                <w:top w:val="none" w:sz="0" w:space="0" w:color="auto"/>
                <w:left w:val="none" w:sz="0" w:space="0" w:color="auto"/>
                <w:bottom w:val="none" w:sz="0" w:space="0" w:color="auto"/>
                <w:right w:val="none" w:sz="0" w:space="0" w:color="auto"/>
              </w:divBdr>
            </w:div>
            <w:div w:id="1571428294">
              <w:marLeft w:val="0"/>
              <w:marRight w:val="0"/>
              <w:marTop w:val="0"/>
              <w:marBottom w:val="0"/>
              <w:divBdr>
                <w:top w:val="none" w:sz="0" w:space="0" w:color="auto"/>
                <w:left w:val="none" w:sz="0" w:space="0" w:color="auto"/>
                <w:bottom w:val="none" w:sz="0" w:space="0" w:color="auto"/>
                <w:right w:val="none" w:sz="0" w:space="0" w:color="auto"/>
              </w:divBdr>
            </w:div>
            <w:div w:id="573248544">
              <w:marLeft w:val="0"/>
              <w:marRight w:val="0"/>
              <w:marTop w:val="0"/>
              <w:marBottom w:val="0"/>
              <w:divBdr>
                <w:top w:val="none" w:sz="0" w:space="0" w:color="auto"/>
                <w:left w:val="none" w:sz="0" w:space="0" w:color="auto"/>
                <w:bottom w:val="none" w:sz="0" w:space="0" w:color="auto"/>
                <w:right w:val="none" w:sz="0" w:space="0" w:color="auto"/>
              </w:divBdr>
            </w:div>
            <w:div w:id="375004727">
              <w:marLeft w:val="0"/>
              <w:marRight w:val="0"/>
              <w:marTop w:val="0"/>
              <w:marBottom w:val="0"/>
              <w:divBdr>
                <w:top w:val="none" w:sz="0" w:space="0" w:color="auto"/>
                <w:left w:val="none" w:sz="0" w:space="0" w:color="auto"/>
                <w:bottom w:val="none" w:sz="0" w:space="0" w:color="auto"/>
                <w:right w:val="none" w:sz="0" w:space="0" w:color="auto"/>
              </w:divBdr>
            </w:div>
            <w:div w:id="1112474628">
              <w:marLeft w:val="0"/>
              <w:marRight w:val="0"/>
              <w:marTop w:val="0"/>
              <w:marBottom w:val="0"/>
              <w:divBdr>
                <w:top w:val="none" w:sz="0" w:space="0" w:color="auto"/>
                <w:left w:val="none" w:sz="0" w:space="0" w:color="auto"/>
                <w:bottom w:val="none" w:sz="0" w:space="0" w:color="auto"/>
                <w:right w:val="none" w:sz="0" w:space="0" w:color="auto"/>
              </w:divBdr>
            </w:div>
            <w:div w:id="461391410">
              <w:marLeft w:val="0"/>
              <w:marRight w:val="0"/>
              <w:marTop w:val="0"/>
              <w:marBottom w:val="0"/>
              <w:divBdr>
                <w:top w:val="none" w:sz="0" w:space="0" w:color="auto"/>
                <w:left w:val="none" w:sz="0" w:space="0" w:color="auto"/>
                <w:bottom w:val="none" w:sz="0" w:space="0" w:color="auto"/>
                <w:right w:val="none" w:sz="0" w:space="0" w:color="auto"/>
              </w:divBdr>
            </w:div>
            <w:div w:id="376971267">
              <w:marLeft w:val="0"/>
              <w:marRight w:val="0"/>
              <w:marTop w:val="0"/>
              <w:marBottom w:val="0"/>
              <w:divBdr>
                <w:top w:val="none" w:sz="0" w:space="0" w:color="auto"/>
                <w:left w:val="none" w:sz="0" w:space="0" w:color="auto"/>
                <w:bottom w:val="none" w:sz="0" w:space="0" w:color="auto"/>
                <w:right w:val="none" w:sz="0" w:space="0" w:color="auto"/>
              </w:divBdr>
            </w:div>
            <w:div w:id="670985736">
              <w:marLeft w:val="0"/>
              <w:marRight w:val="0"/>
              <w:marTop w:val="0"/>
              <w:marBottom w:val="0"/>
              <w:divBdr>
                <w:top w:val="none" w:sz="0" w:space="0" w:color="auto"/>
                <w:left w:val="none" w:sz="0" w:space="0" w:color="auto"/>
                <w:bottom w:val="none" w:sz="0" w:space="0" w:color="auto"/>
                <w:right w:val="none" w:sz="0" w:space="0" w:color="auto"/>
              </w:divBdr>
            </w:div>
            <w:div w:id="1631013387">
              <w:marLeft w:val="0"/>
              <w:marRight w:val="0"/>
              <w:marTop w:val="0"/>
              <w:marBottom w:val="0"/>
              <w:divBdr>
                <w:top w:val="none" w:sz="0" w:space="0" w:color="auto"/>
                <w:left w:val="none" w:sz="0" w:space="0" w:color="auto"/>
                <w:bottom w:val="none" w:sz="0" w:space="0" w:color="auto"/>
                <w:right w:val="none" w:sz="0" w:space="0" w:color="auto"/>
              </w:divBdr>
            </w:div>
            <w:div w:id="470950357">
              <w:marLeft w:val="0"/>
              <w:marRight w:val="0"/>
              <w:marTop w:val="0"/>
              <w:marBottom w:val="0"/>
              <w:divBdr>
                <w:top w:val="none" w:sz="0" w:space="0" w:color="auto"/>
                <w:left w:val="none" w:sz="0" w:space="0" w:color="auto"/>
                <w:bottom w:val="none" w:sz="0" w:space="0" w:color="auto"/>
                <w:right w:val="none" w:sz="0" w:space="0" w:color="auto"/>
              </w:divBdr>
            </w:div>
            <w:div w:id="2079473089">
              <w:marLeft w:val="0"/>
              <w:marRight w:val="0"/>
              <w:marTop w:val="0"/>
              <w:marBottom w:val="0"/>
              <w:divBdr>
                <w:top w:val="none" w:sz="0" w:space="0" w:color="auto"/>
                <w:left w:val="none" w:sz="0" w:space="0" w:color="auto"/>
                <w:bottom w:val="none" w:sz="0" w:space="0" w:color="auto"/>
                <w:right w:val="none" w:sz="0" w:space="0" w:color="auto"/>
              </w:divBdr>
            </w:div>
            <w:div w:id="547302153">
              <w:marLeft w:val="0"/>
              <w:marRight w:val="0"/>
              <w:marTop w:val="0"/>
              <w:marBottom w:val="0"/>
              <w:divBdr>
                <w:top w:val="none" w:sz="0" w:space="0" w:color="auto"/>
                <w:left w:val="none" w:sz="0" w:space="0" w:color="auto"/>
                <w:bottom w:val="none" w:sz="0" w:space="0" w:color="auto"/>
                <w:right w:val="none" w:sz="0" w:space="0" w:color="auto"/>
              </w:divBdr>
            </w:div>
            <w:div w:id="213741269">
              <w:marLeft w:val="0"/>
              <w:marRight w:val="0"/>
              <w:marTop w:val="0"/>
              <w:marBottom w:val="0"/>
              <w:divBdr>
                <w:top w:val="none" w:sz="0" w:space="0" w:color="auto"/>
                <w:left w:val="none" w:sz="0" w:space="0" w:color="auto"/>
                <w:bottom w:val="none" w:sz="0" w:space="0" w:color="auto"/>
                <w:right w:val="none" w:sz="0" w:space="0" w:color="auto"/>
              </w:divBdr>
            </w:div>
            <w:div w:id="419445833">
              <w:marLeft w:val="0"/>
              <w:marRight w:val="0"/>
              <w:marTop w:val="0"/>
              <w:marBottom w:val="0"/>
              <w:divBdr>
                <w:top w:val="none" w:sz="0" w:space="0" w:color="auto"/>
                <w:left w:val="none" w:sz="0" w:space="0" w:color="auto"/>
                <w:bottom w:val="none" w:sz="0" w:space="0" w:color="auto"/>
                <w:right w:val="none" w:sz="0" w:space="0" w:color="auto"/>
              </w:divBdr>
            </w:div>
            <w:div w:id="1715613431">
              <w:marLeft w:val="0"/>
              <w:marRight w:val="0"/>
              <w:marTop w:val="0"/>
              <w:marBottom w:val="0"/>
              <w:divBdr>
                <w:top w:val="none" w:sz="0" w:space="0" w:color="auto"/>
                <w:left w:val="none" w:sz="0" w:space="0" w:color="auto"/>
                <w:bottom w:val="none" w:sz="0" w:space="0" w:color="auto"/>
                <w:right w:val="none" w:sz="0" w:space="0" w:color="auto"/>
              </w:divBdr>
            </w:div>
            <w:div w:id="1241255875">
              <w:marLeft w:val="0"/>
              <w:marRight w:val="0"/>
              <w:marTop w:val="0"/>
              <w:marBottom w:val="0"/>
              <w:divBdr>
                <w:top w:val="none" w:sz="0" w:space="0" w:color="auto"/>
                <w:left w:val="none" w:sz="0" w:space="0" w:color="auto"/>
                <w:bottom w:val="none" w:sz="0" w:space="0" w:color="auto"/>
                <w:right w:val="none" w:sz="0" w:space="0" w:color="auto"/>
              </w:divBdr>
            </w:div>
            <w:div w:id="804468405">
              <w:marLeft w:val="0"/>
              <w:marRight w:val="0"/>
              <w:marTop w:val="0"/>
              <w:marBottom w:val="0"/>
              <w:divBdr>
                <w:top w:val="none" w:sz="0" w:space="0" w:color="auto"/>
                <w:left w:val="none" w:sz="0" w:space="0" w:color="auto"/>
                <w:bottom w:val="none" w:sz="0" w:space="0" w:color="auto"/>
                <w:right w:val="none" w:sz="0" w:space="0" w:color="auto"/>
              </w:divBdr>
            </w:div>
            <w:div w:id="1420129578">
              <w:marLeft w:val="0"/>
              <w:marRight w:val="0"/>
              <w:marTop w:val="0"/>
              <w:marBottom w:val="0"/>
              <w:divBdr>
                <w:top w:val="none" w:sz="0" w:space="0" w:color="auto"/>
                <w:left w:val="none" w:sz="0" w:space="0" w:color="auto"/>
                <w:bottom w:val="none" w:sz="0" w:space="0" w:color="auto"/>
                <w:right w:val="none" w:sz="0" w:space="0" w:color="auto"/>
              </w:divBdr>
            </w:div>
            <w:div w:id="1833177964">
              <w:marLeft w:val="0"/>
              <w:marRight w:val="0"/>
              <w:marTop w:val="0"/>
              <w:marBottom w:val="0"/>
              <w:divBdr>
                <w:top w:val="none" w:sz="0" w:space="0" w:color="auto"/>
                <w:left w:val="none" w:sz="0" w:space="0" w:color="auto"/>
                <w:bottom w:val="none" w:sz="0" w:space="0" w:color="auto"/>
                <w:right w:val="none" w:sz="0" w:space="0" w:color="auto"/>
              </w:divBdr>
            </w:div>
            <w:div w:id="662976432">
              <w:marLeft w:val="0"/>
              <w:marRight w:val="0"/>
              <w:marTop w:val="0"/>
              <w:marBottom w:val="0"/>
              <w:divBdr>
                <w:top w:val="none" w:sz="0" w:space="0" w:color="auto"/>
                <w:left w:val="none" w:sz="0" w:space="0" w:color="auto"/>
                <w:bottom w:val="none" w:sz="0" w:space="0" w:color="auto"/>
                <w:right w:val="none" w:sz="0" w:space="0" w:color="auto"/>
              </w:divBdr>
            </w:div>
            <w:div w:id="1626692554">
              <w:marLeft w:val="0"/>
              <w:marRight w:val="0"/>
              <w:marTop w:val="0"/>
              <w:marBottom w:val="0"/>
              <w:divBdr>
                <w:top w:val="none" w:sz="0" w:space="0" w:color="auto"/>
                <w:left w:val="none" w:sz="0" w:space="0" w:color="auto"/>
                <w:bottom w:val="none" w:sz="0" w:space="0" w:color="auto"/>
                <w:right w:val="none" w:sz="0" w:space="0" w:color="auto"/>
              </w:divBdr>
            </w:div>
            <w:div w:id="2026512399">
              <w:marLeft w:val="0"/>
              <w:marRight w:val="0"/>
              <w:marTop w:val="0"/>
              <w:marBottom w:val="0"/>
              <w:divBdr>
                <w:top w:val="none" w:sz="0" w:space="0" w:color="auto"/>
                <w:left w:val="none" w:sz="0" w:space="0" w:color="auto"/>
                <w:bottom w:val="none" w:sz="0" w:space="0" w:color="auto"/>
                <w:right w:val="none" w:sz="0" w:space="0" w:color="auto"/>
              </w:divBdr>
            </w:div>
            <w:div w:id="1779325900">
              <w:marLeft w:val="0"/>
              <w:marRight w:val="0"/>
              <w:marTop w:val="0"/>
              <w:marBottom w:val="0"/>
              <w:divBdr>
                <w:top w:val="none" w:sz="0" w:space="0" w:color="auto"/>
                <w:left w:val="none" w:sz="0" w:space="0" w:color="auto"/>
                <w:bottom w:val="none" w:sz="0" w:space="0" w:color="auto"/>
                <w:right w:val="none" w:sz="0" w:space="0" w:color="auto"/>
              </w:divBdr>
            </w:div>
            <w:div w:id="1240140087">
              <w:marLeft w:val="0"/>
              <w:marRight w:val="0"/>
              <w:marTop w:val="0"/>
              <w:marBottom w:val="0"/>
              <w:divBdr>
                <w:top w:val="none" w:sz="0" w:space="0" w:color="auto"/>
                <w:left w:val="none" w:sz="0" w:space="0" w:color="auto"/>
                <w:bottom w:val="none" w:sz="0" w:space="0" w:color="auto"/>
                <w:right w:val="none" w:sz="0" w:space="0" w:color="auto"/>
              </w:divBdr>
            </w:div>
            <w:div w:id="2115318602">
              <w:marLeft w:val="0"/>
              <w:marRight w:val="0"/>
              <w:marTop w:val="0"/>
              <w:marBottom w:val="0"/>
              <w:divBdr>
                <w:top w:val="none" w:sz="0" w:space="0" w:color="auto"/>
                <w:left w:val="none" w:sz="0" w:space="0" w:color="auto"/>
                <w:bottom w:val="none" w:sz="0" w:space="0" w:color="auto"/>
                <w:right w:val="none" w:sz="0" w:space="0" w:color="auto"/>
              </w:divBdr>
            </w:div>
            <w:div w:id="969015949">
              <w:marLeft w:val="0"/>
              <w:marRight w:val="0"/>
              <w:marTop w:val="0"/>
              <w:marBottom w:val="0"/>
              <w:divBdr>
                <w:top w:val="none" w:sz="0" w:space="0" w:color="auto"/>
                <w:left w:val="none" w:sz="0" w:space="0" w:color="auto"/>
                <w:bottom w:val="none" w:sz="0" w:space="0" w:color="auto"/>
                <w:right w:val="none" w:sz="0" w:space="0" w:color="auto"/>
              </w:divBdr>
            </w:div>
            <w:div w:id="1975911287">
              <w:marLeft w:val="0"/>
              <w:marRight w:val="0"/>
              <w:marTop w:val="0"/>
              <w:marBottom w:val="0"/>
              <w:divBdr>
                <w:top w:val="none" w:sz="0" w:space="0" w:color="auto"/>
                <w:left w:val="none" w:sz="0" w:space="0" w:color="auto"/>
                <w:bottom w:val="none" w:sz="0" w:space="0" w:color="auto"/>
                <w:right w:val="none" w:sz="0" w:space="0" w:color="auto"/>
              </w:divBdr>
            </w:div>
            <w:div w:id="2021197414">
              <w:marLeft w:val="0"/>
              <w:marRight w:val="0"/>
              <w:marTop w:val="0"/>
              <w:marBottom w:val="0"/>
              <w:divBdr>
                <w:top w:val="none" w:sz="0" w:space="0" w:color="auto"/>
                <w:left w:val="none" w:sz="0" w:space="0" w:color="auto"/>
                <w:bottom w:val="none" w:sz="0" w:space="0" w:color="auto"/>
                <w:right w:val="none" w:sz="0" w:space="0" w:color="auto"/>
              </w:divBdr>
            </w:div>
            <w:div w:id="71434619">
              <w:marLeft w:val="0"/>
              <w:marRight w:val="0"/>
              <w:marTop w:val="0"/>
              <w:marBottom w:val="0"/>
              <w:divBdr>
                <w:top w:val="none" w:sz="0" w:space="0" w:color="auto"/>
                <w:left w:val="none" w:sz="0" w:space="0" w:color="auto"/>
                <w:bottom w:val="none" w:sz="0" w:space="0" w:color="auto"/>
                <w:right w:val="none" w:sz="0" w:space="0" w:color="auto"/>
              </w:divBdr>
            </w:div>
            <w:div w:id="1154684714">
              <w:marLeft w:val="0"/>
              <w:marRight w:val="0"/>
              <w:marTop w:val="0"/>
              <w:marBottom w:val="0"/>
              <w:divBdr>
                <w:top w:val="none" w:sz="0" w:space="0" w:color="auto"/>
                <w:left w:val="none" w:sz="0" w:space="0" w:color="auto"/>
                <w:bottom w:val="none" w:sz="0" w:space="0" w:color="auto"/>
                <w:right w:val="none" w:sz="0" w:space="0" w:color="auto"/>
              </w:divBdr>
            </w:div>
            <w:div w:id="685640426">
              <w:marLeft w:val="0"/>
              <w:marRight w:val="0"/>
              <w:marTop w:val="0"/>
              <w:marBottom w:val="0"/>
              <w:divBdr>
                <w:top w:val="none" w:sz="0" w:space="0" w:color="auto"/>
                <w:left w:val="none" w:sz="0" w:space="0" w:color="auto"/>
                <w:bottom w:val="none" w:sz="0" w:space="0" w:color="auto"/>
                <w:right w:val="none" w:sz="0" w:space="0" w:color="auto"/>
              </w:divBdr>
            </w:div>
            <w:div w:id="959647633">
              <w:marLeft w:val="0"/>
              <w:marRight w:val="0"/>
              <w:marTop w:val="0"/>
              <w:marBottom w:val="0"/>
              <w:divBdr>
                <w:top w:val="none" w:sz="0" w:space="0" w:color="auto"/>
                <w:left w:val="none" w:sz="0" w:space="0" w:color="auto"/>
                <w:bottom w:val="none" w:sz="0" w:space="0" w:color="auto"/>
                <w:right w:val="none" w:sz="0" w:space="0" w:color="auto"/>
              </w:divBdr>
            </w:div>
            <w:div w:id="1116289330">
              <w:marLeft w:val="0"/>
              <w:marRight w:val="0"/>
              <w:marTop w:val="0"/>
              <w:marBottom w:val="0"/>
              <w:divBdr>
                <w:top w:val="none" w:sz="0" w:space="0" w:color="auto"/>
                <w:left w:val="none" w:sz="0" w:space="0" w:color="auto"/>
                <w:bottom w:val="none" w:sz="0" w:space="0" w:color="auto"/>
                <w:right w:val="none" w:sz="0" w:space="0" w:color="auto"/>
              </w:divBdr>
            </w:div>
            <w:div w:id="1578510985">
              <w:marLeft w:val="0"/>
              <w:marRight w:val="0"/>
              <w:marTop w:val="0"/>
              <w:marBottom w:val="0"/>
              <w:divBdr>
                <w:top w:val="none" w:sz="0" w:space="0" w:color="auto"/>
                <w:left w:val="none" w:sz="0" w:space="0" w:color="auto"/>
                <w:bottom w:val="none" w:sz="0" w:space="0" w:color="auto"/>
                <w:right w:val="none" w:sz="0" w:space="0" w:color="auto"/>
              </w:divBdr>
            </w:div>
            <w:div w:id="1493254593">
              <w:marLeft w:val="0"/>
              <w:marRight w:val="0"/>
              <w:marTop w:val="0"/>
              <w:marBottom w:val="0"/>
              <w:divBdr>
                <w:top w:val="none" w:sz="0" w:space="0" w:color="auto"/>
                <w:left w:val="none" w:sz="0" w:space="0" w:color="auto"/>
                <w:bottom w:val="none" w:sz="0" w:space="0" w:color="auto"/>
                <w:right w:val="none" w:sz="0" w:space="0" w:color="auto"/>
              </w:divBdr>
            </w:div>
            <w:div w:id="396822172">
              <w:marLeft w:val="0"/>
              <w:marRight w:val="0"/>
              <w:marTop w:val="0"/>
              <w:marBottom w:val="0"/>
              <w:divBdr>
                <w:top w:val="none" w:sz="0" w:space="0" w:color="auto"/>
                <w:left w:val="none" w:sz="0" w:space="0" w:color="auto"/>
                <w:bottom w:val="none" w:sz="0" w:space="0" w:color="auto"/>
                <w:right w:val="none" w:sz="0" w:space="0" w:color="auto"/>
              </w:divBdr>
            </w:div>
            <w:div w:id="156772100">
              <w:marLeft w:val="0"/>
              <w:marRight w:val="0"/>
              <w:marTop w:val="0"/>
              <w:marBottom w:val="0"/>
              <w:divBdr>
                <w:top w:val="none" w:sz="0" w:space="0" w:color="auto"/>
                <w:left w:val="none" w:sz="0" w:space="0" w:color="auto"/>
                <w:bottom w:val="none" w:sz="0" w:space="0" w:color="auto"/>
                <w:right w:val="none" w:sz="0" w:space="0" w:color="auto"/>
              </w:divBdr>
            </w:div>
            <w:div w:id="1427464414">
              <w:marLeft w:val="0"/>
              <w:marRight w:val="0"/>
              <w:marTop w:val="0"/>
              <w:marBottom w:val="0"/>
              <w:divBdr>
                <w:top w:val="none" w:sz="0" w:space="0" w:color="auto"/>
                <w:left w:val="none" w:sz="0" w:space="0" w:color="auto"/>
                <w:bottom w:val="none" w:sz="0" w:space="0" w:color="auto"/>
                <w:right w:val="none" w:sz="0" w:space="0" w:color="auto"/>
              </w:divBdr>
            </w:div>
            <w:div w:id="972448746">
              <w:marLeft w:val="0"/>
              <w:marRight w:val="0"/>
              <w:marTop w:val="0"/>
              <w:marBottom w:val="0"/>
              <w:divBdr>
                <w:top w:val="none" w:sz="0" w:space="0" w:color="auto"/>
                <w:left w:val="none" w:sz="0" w:space="0" w:color="auto"/>
                <w:bottom w:val="none" w:sz="0" w:space="0" w:color="auto"/>
                <w:right w:val="none" w:sz="0" w:space="0" w:color="auto"/>
              </w:divBdr>
            </w:div>
            <w:div w:id="924806932">
              <w:marLeft w:val="0"/>
              <w:marRight w:val="0"/>
              <w:marTop w:val="0"/>
              <w:marBottom w:val="0"/>
              <w:divBdr>
                <w:top w:val="none" w:sz="0" w:space="0" w:color="auto"/>
                <w:left w:val="none" w:sz="0" w:space="0" w:color="auto"/>
                <w:bottom w:val="none" w:sz="0" w:space="0" w:color="auto"/>
                <w:right w:val="none" w:sz="0" w:space="0" w:color="auto"/>
              </w:divBdr>
            </w:div>
            <w:div w:id="1960718123">
              <w:marLeft w:val="0"/>
              <w:marRight w:val="0"/>
              <w:marTop w:val="0"/>
              <w:marBottom w:val="0"/>
              <w:divBdr>
                <w:top w:val="none" w:sz="0" w:space="0" w:color="auto"/>
                <w:left w:val="none" w:sz="0" w:space="0" w:color="auto"/>
                <w:bottom w:val="none" w:sz="0" w:space="0" w:color="auto"/>
                <w:right w:val="none" w:sz="0" w:space="0" w:color="auto"/>
              </w:divBdr>
            </w:div>
            <w:div w:id="327487089">
              <w:marLeft w:val="0"/>
              <w:marRight w:val="0"/>
              <w:marTop w:val="0"/>
              <w:marBottom w:val="0"/>
              <w:divBdr>
                <w:top w:val="none" w:sz="0" w:space="0" w:color="auto"/>
                <w:left w:val="none" w:sz="0" w:space="0" w:color="auto"/>
                <w:bottom w:val="none" w:sz="0" w:space="0" w:color="auto"/>
                <w:right w:val="none" w:sz="0" w:space="0" w:color="auto"/>
              </w:divBdr>
            </w:div>
            <w:div w:id="429937673">
              <w:marLeft w:val="0"/>
              <w:marRight w:val="0"/>
              <w:marTop w:val="0"/>
              <w:marBottom w:val="0"/>
              <w:divBdr>
                <w:top w:val="none" w:sz="0" w:space="0" w:color="auto"/>
                <w:left w:val="none" w:sz="0" w:space="0" w:color="auto"/>
                <w:bottom w:val="none" w:sz="0" w:space="0" w:color="auto"/>
                <w:right w:val="none" w:sz="0" w:space="0" w:color="auto"/>
              </w:divBdr>
            </w:div>
            <w:div w:id="2134253314">
              <w:marLeft w:val="0"/>
              <w:marRight w:val="0"/>
              <w:marTop w:val="0"/>
              <w:marBottom w:val="0"/>
              <w:divBdr>
                <w:top w:val="none" w:sz="0" w:space="0" w:color="auto"/>
                <w:left w:val="none" w:sz="0" w:space="0" w:color="auto"/>
                <w:bottom w:val="none" w:sz="0" w:space="0" w:color="auto"/>
                <w:right w:val="none" w:sz="0" w:space="0" w:color="auto"/>
              </w:divBdr>
            </w:div>
            <w:div w:id="819036077">
              <w:marLeft w:val="0"/>
              <w:marRight w:val="0"/>
              <w:marTop w:val="0"/>
              <w:marBottom w:val="0"/>
              <w:divBdr>
                <w:top w:val="none" w:sz="0" w:space="0" w:color="auto"/>
                <w:left w:val="none" w:sz="0" w:space="0" w:color="auto"/>
                <w:bottom w:val="none" w:sz="0" w:space="0" w:color="auto"/>
                <w:right w:val="none" w:sz="0" w:space="0" w:color="auto"/>
              </w:divBdr>
            </w:div>
            <w:div w:id="1146316937">
              <w:marLeft w:val="0"/>
              <w:marRight w:val="0"/>
              <w:marTop w:val="0"/>
              <w:marBottom w:val="0"/>
              <w:divBdr>
                <w:top w:val="none" w:sz="0" w:space="0" w:color="auto"/>
                <w:left w:val="none" w:sz="0" w:space="0" w:color="auto"/>
                <w:bottom w:val="none" w:sz="0" w:space="0" w:color="auto"/>
                <w:right w:val="none" w:sz="0" w:space="0" w:color="auto"/>
              </w:divBdr>
            </w:div>
            <w:div w:id="1792163784">
              <w:marLeft w:val="0"/>
              <w:marRight w:val="0"/>
              <w:marTop w:val="0"/>
              <w:marBottom w:val="0"/>
              <w:divBdr>
                <w:top w:val="none" w:sz="0" w:space="0" w:color="auto"/>
                <w:left w:val="none" w:sz="0" w:space="0" w:color="auto"/>
                <w:bottom w:val="none" w:sz="0" w:space="0" w:color="auto"/>
                <w:right w:val="none" w:sz="0" w:space="0" w:color="auto"/>
              </w:divBdr>
            </w:div>
            <w:div w:id="1720205370">
              <w:marLeft w:val="0"/>
              <w:marRight w:val="0"/>
              <w:marTop w:val="0"/>
              <w:marBottom w:val="0"/>
              <w:divBdr>
                <w:top w:val="none" w:sz="0" w:space="0" w:color="auto"/>
                <w:left w:val="none" w:sz="0" w:space="0" w:color="auto"/>
                <w:bottom w:val="none" w:sz="0" w:space="0" w:color="auto"/>
                <w:right w:val="none" w:sz="0" w:space="0" w:color="auto"/>
              </w:divBdr>
            </w:div>
            <w:div w:id="229310802">
              <w:marLeft w:val="0"/>
              <w:marRight w:val="0"/>
              <w:marTop w:val="0"/>
              <w:marBottom w:val="0"/>
              <w:divBdr>
                <w:top w:val="none" w:sz="0" w:space="0" w:color="auto"/>
                <w:left w:val="none" w:sz="0" w:space="0" w:color="auto"/>
                <w:bottom w:val="none" w:sz="0" w:space="0" w:color="auto"/>
                <w:right w:val="none" w:sz="0" w:space="0" w:color="auto"/>
              </w:divBdr>
            </w:div>
            <w:div w:id="961156071">
              <w:marLeft w:val="0"/>
              <w:marRight w:val="0"/>
              <w:marTop w:val="0"/>
              <w:marBottom w:val="0"/>
              <w:divBdr>
                <w:top w:val="none" w:sz="0" w:space="0" w:color="auto"/>
                <w:left w:val="none" w:sz="0" w:space="0" w:color="auto"/>
                <w:bottom w:val="none" w:sz="0" w:space="0" w:color="auto"/>
                <w:right w:val="none" w:sz="0" w:space="0" w:color="auto"/>
              </w:divBdr>
            </w:div>
            <w:div w:id="403381935">
              <w:marLeft w:val="0"/>
              <w:marRight w:val="0"/>
              <w:marTop w:val="0"/>
              <w:marBottom w:val="0"/>
              <w:divBdr>
                <w:top w:val="none" w:sz="0" w:space="0" w:color="auto"/>
                <w:left w:val="none" w:sz="0" w:space="0" w:color="auto"/>
                <w:bottom w:val="none" w:sz="0" w:space="0" w:color="auto"/>
                <w:right w:val="none" w:sz="0" w:space="0" w:color="auto"/>
              </w:divBdr>
            </w:div>
            <w:div w:id="719093618">
              <w:marLeft w:val="0"/>
              <w:marRight w:val="0"/>
              <w:marTop w:val="0"/>
              <w:marBottom w:val="0"/>
              <w:divBdr>
                <w:top w:val="none" w:sz="0" w:space="0" w:color="auto"/>
                <w:left w:val="none" w:sz="0" w:space="0" w:color="auto"/>
                <w:bottom w:val="none" w:sz="0" w:space="0" w:color="auto"/>
                <w:right w:val="none" w:sz="0" w:space="0" w:color="auto"/>
              </w:divBdr>
            </w:div>
            <w:div w:id="1525168353">
              <w:marLeft w:val="0"/>
              <w:marRight w:val="0"/>
              <w:marTop w:val="0"/>
              <w:marBottom w:val="0"/>
              <w:divBdr>
                <w:top w:val="none" w:sz="0" w:space="0" w:color="auto"/>
                <w:left w:val="none" w:sz="0" w:space="0" w:color="auto"/>
                <w:bottom w:val="none" w:sz="0" w:space="0" w:color="auto"/>
                <w:right w:val="none" w:sz="0" w:space="0" w:color="auto"/>
              </w:divBdr>
            </w:div>
            <w:div w:id="678044177">
              <w:marLeft w:val="0"/>
              <w:marRight w:val="0"/>
              <w:marTop w:val="0"/>
              <w:marBottom w:val="0"/>
              <w:divBdr>
                <w:top w:val="none" w:sz="0" w:space="0" w:color="auto"/>
                <w:left w:val="none" w:sz="0" w:space="0" w:color="auto"/>
                <w:bottom w:val="none" w:sz="0" w:space="0" w:color="auto"/>
                <w:right w:val="none" w:sz="0" w:space="0" w:color="auto"/>
              </w:divBdr>
            </w:div>
            <w:div w:id="1756435859">
              <w:marLeft w:val="0"/>
              <w:marRight w:val="0"/>
              <w:marTop w:val="0"/>
              <w:marBottom w:val="0"/>
              <w:divBdr>
                <w:top w:val="none" w:sz="0" w:space="0" w:color="auto"/>
                <w:left w:val="none" w:sz="0" w:space="0" w:color="auto"/>
                <w:bottom w:val="none" w:sz="0" w:space="0" w:color="auto"/>
                <w:right w:val="none" w:sz="0" w:space="0" w:color="auto"/>
              </w:divBdr>
            </w:div>
            <w:div w:id="1115444922">
              <w:marLeft w:val="0"/>
              <w:marRight w:val="0"/>
              <w:marTop w:val="0"/>
              <w:marBottom w:val="0"/>
              <w:divBdr>
                <w:top w:val="none" w:sz="0" w:space="0" w:color="auto"/>
                <w:left w:val="none" w:sz="0" w:space="0" w:color="auto"/>
                <w:bottom w:val="none" w:sz="0" w:space="0" w:color="auto"/>
                <w:right w:val="none" w:sz="0" w:space="0" w:color="auto"/>
              </w:divBdr>
            </w:div>
            <w:div w:id="806315860">
              <w:marLeft w:val="0"/>
              <w:marRight w:val="0"/>
              <w:marTop w:val="0"/>
              <w:marBottom w:val="0"/>
              <w:divBdr>
                <w:top w:val="none" w:sz="0" w:space="0" w:color="auto"/>
                <w:left w:val="none" w:sz="0" w:space="0" w:color="auto"/>
                <w:bottom w:val="none" w:sz="0" w:space="0" w:color="auto"/>
                <w:right w:val="none" w:sz="0" w:space="0" w:color="auto"/>
              </w:divBdr>
            </w:div>
            <w:div w:id="847715838">
              <w:marLeft w:val="0"/>
              <w:marRight w:val="0"/>
              <w:marTop w:val="0"/>
              <w:marBottom w:val="0"/>
              <w:divBdr>
                <w:top w:val="none" w:sz="0" w:space="0" w:color="auto"/>
                <w:left w:val="none" w:sz="0" w:space="0" w:color="auto"/>
                <w:bottom w:val="none" w:sz="0" w:space="0" w:color="auto"/>
                <w:right w:val="none" w:sz="0" w:space="0" w:color="auto"/>
              </w:divBdr>
            </w:div>
            <w:div w:id="457648518">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405493626">
              <w:marLeft w:val="0"/>
              <w:marRight w:val="0"/>
              <w:marTop w:val="0"/>
              <w:marBottom w:val="0"/>
              <w:divBdr>
                <w:top w:val="none" w:sz="0" w:space="0" w:color="auto"/>
                <w:left w:val="none" w:sz="0" w:space="0" w:color="auto"/>
                <w:bottom w:val="none" w:sz="0" w:space="0" w:color="auto"/>
                <w:right w:val="none" w:sz="0" w:space="0" w:color="auto"/>
              </w:divBdr>
            </w:div>
            <w:div w:id="1232541127">
              <w:marLeft w:val="0"/>
              <w:marRight w:val="0"/>
              <w:marTop w:val="0"/>
              <w:marBottom w:val="0"/>
              <w:divBdr>
                <w:top w:val="none" w:sz="0" w:space="0" w:color="auto"/>
                <w:left w:val="none" w:sz="0" w:space="0" w:color="auto"/>
                <w:bottom w:val="none" w:sz="0" w:space="0" w:color="auto"/>
                <w:right w:val="none" w:sz="0" w:space="0" w:color="auto"/>
              </w:divBdr>
            </w:div>
            <w:div w:id="248586534">
              <w:marLeft w:val="0"/>
              <w:marRight w:val="0"/>
              <w:marTop w:val="0"/>
              <w:marBottom w:val="0"/>
              <w:divBdr>
                <w:top w:val="none" w:sz="0" w:space="0" w:color="auto"/>
                <w:left w:val="none" w:sz="0" w:space="0" w:color="auto"/>
                <w:bottom w:val="none" w:sz="0" w:space="0" w:color="auto"/>
                <w:right w:val="none" w:sz="0" w:space="0" w:color="auto"/>
              </w:divBdr>
            </w:div>
            <w:div w:id="1100682429">
              <w:marLeft w:val="0"/>
              <w:marRight w:val="0"/>
              <w:marTop w:val="0"/>
              <w:marBottom w:val="0"/>
              <w:divBdr>
                <w:top w:val="none" w:sz="0" w:space="0" w:color="auto"/>
                <w:left w:val="none" w:sz="0" w:space="0" w:color="auto"/>
                <w:bottom w:val="none" w:sz="0" w:space="0" w:color="auto"/>
                <w:right w:val="none" w:sz="0" w:space="0" w:color="auto"/>
              </w:divBdr>
            </w:div>
            <w:div w:id="507906092">
              <w:marLeft w:val="0"/>
              <w:marRight w:val="0"/>
              <w:marTop w:val="0"/>
              <w:marBottom w:val="0"/>
              <w:divBdr>
                <w:top w:val="none" w:sz="0" w:space="0" w:color="auto"/>
                <w:left w:val="none" w:sz="0" w:space="0" w:color="auto"/>
                <w:bottom w:val="none" w:sz="0" w:space="0" w:color="auto"/>
                <w:right w:val="none" w:sz="0" w:space="0" w:color="auto"/>
              </w:divBdr>
            </w:div>
            <w:div w:id="199123602">
              <w:marLeft w:val="0"/>
              <w:marRight w:val="0"/>
              <w:marTop w:val="0"/>
              <w:marBottom w:val="0"/>
              <w:divBdr>
                <w:top w:val="none" w:sz="0" w:space="0" w:color="auto"/>
                <w:left w:val="none" w:sz="0" w:space="0" w:color="auto"/>
                <w:bottom w:val="none" w:sz="0" w:space="0" w:color="auto"/>
                <w:right w:val="none" w:sz="0" w:space="0" w:color="auto"/>
              </w:divBdr>
            </w:div>
            <w:div w:id="437217339">
              <w:marLeft w:val="0"/>
              <w:marRight w:val="0"/>
              <w:marTop w:val="0"/>
              <w:marBottom w:val="0"/>
              <w:divBdr>
                <w:top w:val="none" w:sz="0" w:space="0" w:color="auto"/>
                <w:left w:val="none" w:sz="0" w:space="0" w:color="auto"/>
                <w:bottom w:val="none" w:sz="0" w:space="0" w:color="auto"/>
                <w:right w:val="none" w:sz="0" w:space="0" w:color="auto"/>
              </w:divBdr>
            </w:div>
            <w:div w:id="1064182342">
              <w:marLeft w:val="0"/>
              <w:marRight w:val="0"/>
              <w:marTop w:val="0"/>
              <w:marBottom w:val="0"/>
              <w:divBdr>
                <w:top w:val="none" w:sz="0" w:space="0" w:color="auto"/>
                <w:left w:val="none" w:sz="0" w:space="0" w:color="auto"/>
                <w:bottom w:val="none" w:sz="0" w:space="0" w:color="auto"/>
                <w:right w:val="none" w:sz="0" w:space="0" w:color="auto"/>
              </w:divBdr>
            </w:div>
            <w:div w:id="1802457091">
              <w:marLeft w:val="0"/>
              <w:marRight w:val="0"/>
              <w:marTop w:val="0"/>
              <w:marBottom w:val="0"/>
              <w:divBdr>
                <w:top w:val="none" w:sz="0" w:space="0" w:color="auto"/>
                <w:left w:val="none" w:sz="0" w:space="0" w:color="auto"/>
                <w:bottom w:val="none" w:sz="0" w:space="0" w:color="auto"/>
                <w:right w:val="none" w:sz="0" w:space="0" w:color="auto"/>
              </w:divBdr>
            </w:div>
            <w:div w:id="415713465">
              <w:marLeft w:val="0"/>
              <w:marRight w:val="0"/>
              <w:marTop w:val="0"/>
              <w:marBottom w:val="0"/>
              <w:divBdr>
                <w:top w:val="none" w:sz="0" w:space="0" w:color="auto"/>
                <w:left w:val="none" w:sz="0" w:space="0" w:color="auto"/>
                <w:bottom w:val="none" w:sz="0" w:space="0" w:color="auto"/>
                <w:right w:val="none" w:sz="0" w:space="0" w:color="auto"/>
              </w:divBdr>
            </w:div>
            <w:div w:id="138427198">
              <w:marLeft w:val="0"/>
              <w:marRight w:val="0"/>
              <w:marTop w:val="0"/>
              <w:marBottom w:val="0"/>
              <w:divBdr>
                <w:top w:val="none" w:sz="0" w:space="0" w:color="auto"/>
                <w:left w:val="none" w:sz="0" w:space="0" w:color="auto"/>
                <w:bottom w:val="none" w:sz="0" w:space="0" w:color="auto"/>
                <w:right w:val="none" w:sz="0" w:space="0" w:color="auto"/>
              </w:divBdr>
            </w:div>
            <w:div w:id="1145509239">
              <w:marLeft w:val="0"/>
              <w:marRight w:val="0"/>
              <w:marTop w:val="0"/>
              <w:marBottom w:val="0"/>
              <w:divBdr>
                <w:top w:val="none" w:sz="0" w:space="0" w:color="auto"/>
                <w:left w:val="none" w:sz="0" w:space="0" w:color="auto"/>
                <w:bottom w:val="none" w:sz="0" w:space="0" w:color="auto"/>
                <w:right w:val="none" w:sz="0" w:space="0" w:color="auto"/>
              </w:divBdr>
            </w:div>
            <w:div w:id="230508867">
              <w:marLeft w:val="0"/>
              <w:marRight w:val="0"/>
              <w:marTop w:val="0"/>
              <w:marBottom w:val="0"/>
              <w:divBdr>
                <w:top w:val="none" w:sz="0" w:space="0" w:color="auto"/>
                <w:left w:val="none" w:sz="0" w:space="0" w:color="auto"/>
                <w:bottom w:val="none" w:sz="0" w:space="0" w:color="auto"/>
                <w:right w:val="none" w:sz="0" w:space="0" w:color="auto"/>
              </w:divBdr>
            </w:div>
            <w:div w:id="895317174">
              <w:marLeft w:val="0"/>
              <w:marRight w:val="0"/>
              <w:marTop w:val="0"/>
              <w:marBottom w:val="0"/>
              <w:divBdr>
                <w:top w:val="none" w:sz="0" w:space="0" w:color="auto"/>
                <w:left w:val="none" w:sz="0" w:space="0" w:color="auto"/>
                <w:bottom w:val="none" w:sz="0" w:space="0" w:color="auto"/>
                <w:right w:val="none" w:sz="0" w:space="0" w:color="auto"/>
              </w:divBdr>
            </w:div>
            <w:div w:id="56445017">
              <w:marLeft w:val="0"/>
              <w:marRight w:val="0"/>
              <w:marTop w:val="0"/>
              <w:marBottom w:val="0"/>
              <w:divBdr>
                <w:top w:val="none" w:sz="0" w:space="0" w:color="auto"/>
                <w:left w:val="none" w:sz="0" w:space="0" w:color="auto"/>
                <w:bottom w:val="none" w:sz="0" w:space="0" w:color="auto"/>
                <w:right w:val="none" w:sz="0" w:space="0" w:color="auto"/>
              </w:divBdr>
            </w:div>
            <w:div w:id="773553455">
              <w:marLeft w:val="0"/>
              <w:marRight w:val="0"/>
              <w:marTop w:val="0"/>
              <w:marBottom w:val="0"/>
              <w:divBdr>
                <w:top w:val="none" w:sz="0" w:space="0" w:color="auto"/>
                <w:left w:val="none" w:sz="0" w:space="0" w:color="auto"/>
                <w:bottom w:val="none" w:sz="0" w:space="0" w:color="auto"/>
                <w:right w:val="none" w:sz="0" w:space="0" w:color="auto"/>
              </w:divBdr>
            </w:div>
            <w:div w:id="336419972">
              <w:marLeft w:val="0"/>
              <w:marRight w:val="0"/>
              <w:marTop w:val="0"/>
              <w:marBottom w:val="0"/>
              <w:divBdr>
                <w:top w:val="none" w:sz="0" w:space="0" w:color="auto"/>
                <w:left w:val="none" w:sz="0" w:space="0" w:color="auto"/>
                <w:bottom w:val="none" w:sz="0" w:space="0" w:color="auto"/>
                <w:right w:val="none" w:sz="0" w:space="0" w:color="auto"/>
              </w:divBdr>
            </w:div>
            <w:div w:id="1180663716">
              <w:marLeft w:val="0"/>
              <w:marRight w:val="0"/>
              <w:marTop w:val="0"/>
              <w:marBottom w:val="0"/>
              <w:divBdr>
                <w:top w:val="none" w:sz="0" w:space="0" w:color="auto"/>
                <w:left w:val="none" w:sz="0" w:space="0" w:color="auto"/>
                <w:bottom w:val="none" w:sz="0" w:space="0" w:color="auto"/>
                <w:right w:val="none" w:sz="0" w:space="0" w:color="auto"/>
              </w:divBdr>
            </w:div>
            <w:div w:id="1417437100">
              <w:marLeft w:val="0"/>
              <w:marRight w:val="0"/>
              <w:marTop w:val="0"/>
              <w:marBottom w:val="0"/>
              <w:divBdr>
                <w:top w:val="none" w:sz="0" w:space="0" w:color="auto"/>
                <w:left w:val="none" w:sz="0" w:space="0" w:color="auto"/>
                <w:bottom w:val="none" w:sz="0" w:space="0" w:color="auto"/>
                <w:right w:val="none" w:sz="0" w:space="0" w:color="auto"/>
              </w:divBdr>
            </w:div>
            <w:div w:id="1895695500">
              <w:marLeft w:val="0"/>
              <w:marRight w:val="0"/>
              <w:marTop w:val="0"/>
              <w:marBottom w:val="0"/>
              <w:divBdr>
                <w:top w:val="none" w:sz="0" w:space="0" w:color="auto"/>
                <w:left w:val="none" w:sz="0" w:space="0" w:color="auto"/>
                <w:bottom w:val="none" w:sz="0" w:space="0" w:color="auto"/>
                <w:right w:val="none" w:sz="0" w:space="0" w:color="auto"/>
              </w:divBdr>
            </w:div>
            <w:div w:id="2110395745">
              <w:marLeft w:val="0"/>
              <w:marRight w:val="0"/>
              <w:marTop w:val="0"/>
              <w:marBottom w:val="0"/>
              <w:divBdr>
                <w:top w:val="none" w:sz="0" w:space="0" w:color="auto"/>
                <w:left w:val="none" w:sz="0" w:space="0" w:color="auto"/>
                <w:bottom w:val="none" w:sz="0" w:space="0" w:color="auto"/>
                <w:right w:val="none" w:sz="0" w:space="0" w:color="auto"/>
              </w:divBdr>
            </w:div>
            <w:div w:id="975524581">
              <w:marLeft w:val="0"/>
              <w:marRight w:val="0"/>
              <w:marTop w:val="0"/>
              <w:marBottom w:val="0"/>
              <w:divBdr>
                <w:top w:val="none" w:sz="0" w:space="0" w:color="auto"/>
                <w:left w:val="none" w:sz="0" w:space="0" w:color="auto"/>
                <w:bottom w:val="none" w:sz="0" w:space="0" w:color="auto"/>
                <w:right w:val="none" w:sz="0" w:space="0" w:color="auto"/>
              </w:divBdr>
            </w:div>
            <w:div w:id="1032002475">
              <w:marLeft w:val="0"/>
              <w:marRight w:val="0"/>
              <w:marTop w:val="0"/>
              <w:marBottom w:val="0"/>
              <w:divBdr>
                <w:top w:val="none" w:sz="0" w:space="0" w:color="auto"/>
                <w:left w:val="none" w:sz="0" w:space="0" w:color="auto"/>
                <w:bottom w:val="none" w:sz="0" w:space="0" w:color="auto"/>
                <w:right w:val="none" w:sz="0" w:space="0" w:color="auto"/>
              </w:divBdr>
            </w:div>
            <w:div w:id="1902906230">
              <w:marLeft w:val="0"/>
              <w:marRight w:val="0"/>
              <w:marTop w:val="0"/>
              <w:marBottom w:val="0"/>
              <w:divBdr>
                <w:top w:val="none" w:sz="0" w:space="0" w:color="auto"/>
                <w:left w:val="none" w:sz="0" w:space="0" w:color="auto"/>
                <w:bottom w:val="none" w:sz="0" w:space="0" w:color="auto"/>
                <w:right w:val="none" w:sz="0" w:space="0" w:color="auto"/>
              </w:divBdr>
            </w:div>
            <w:div w:id="690374372">
              <w:marLeft w:val="0"/>
              <w:marRight w:val="0"/>
              <w:marTop w:val="0"/>
              <w:marBottom w:val="0"/>
              <w:divBdr>
                <w:top w:val="none" w:sz="0" w:space="0" w:color="auto"/>
                <w:left w:val="none" w:sz="0" w:space="0" w:color="auto"/>
                <w:bottom w:val="none" w:sz="0" w:space="0" w:color="auto"/>
                <w:right w:val="none" w:sz="0" w:space="0" w:color="auto"/>
              </w:divBdr>
            </w:div>
            <w:div w:id="668559706">
              <w:marLeft w:val="0"/>
              <w:marRight w:val="0"/>
              <w:marTop w:val="0"/>
              <w:marBottom w:val="0"/>
              <w:divBdr>
                <w:top w:val="none" w:sz="0" w:space="0" w:color="auto"/>
                <w:left w:val="none" w:sz="0" w:space="0" w:color="auto"/>
                <w:bottom w:val="none" w:sz="0" w:space="0" w:color="auto"/>
                <w:right w:val="none" w:sz="0" w:space="0" w:color="auto"/>
              </w:divBdr>
            </w:div>
            <w:div w:id="1377966756">
              <w:marLeft w:val="0"/>
              <w:marRight w:val="0"/>
              <w:marTop w:val="0"/>
              <w:marBottom w:val="0"/>
              <w:divBdr>
                <w:top w:val="none" w:sz="0" w:space="0" w:color="auto"/>
                <w:left w:val="none" w:sz="0" w:space="0" w:color="auto"/>
                <w:bottom w:val="none" w:sz="0" w:space="0" w:color="auto"/>
                <w:right w:val="none" w:sz="0" w:space="0" w:color="auto"/>
              </w:divBdr>
            </w:div>
            <w:div w:id="208274098">
              <w:marLeft w:val="0"/>
              <w:marRight w:val="0"/>
              <w:marTop w:val="0"/>
              <w:marBottom w:val="0"/>
              <w:divBdr>
                <w:top w:val="none" w:sz="0" w:space="0" w:color="auto"/>
                <w:left w:val="none" w:sz="0" w:space="0" w:color="auto"/>
                <w:bottom w:val="none" w:sz="0" w:space="0" w:color="auto"/>
                <w:right w:val="none" w:sz="0" w:space="0" w:color="auto"/>
              </w:divBdr>
            </w:div>
            <w:div w:id="1878811794">
              <w:marLeft w:val="0"/>
              <w:marRight w:val="0"/>
              <w:marTop w:val="0"/>
              <w:marBottom w:val="0"/>
              <w:divBdr>
                <w:top w:val="none" w:sz="0" w:space="0" w:color="auto"/>
                <w:left w:val="none" w:sz="0" w:space="0" w:color="auto"/>
                <w:bottom w:val="none" w:sz="0" w:space="0" w:color="auto"/>
                <w:right w:val="none" w:sz="0" w:space="0" w:color="auto"/>
              </w:divBdr>
            </w:div>
            <w:div w:id="1415933122">
              <w:marLeft w:val="0"/>
              <w:marRight w:val="0"/>
              <w:marTop w:val="0"/>
              <w:marBottom w:val="0"/>
              <w:divBdr>
                <w:top w:val="none" w:sz="0" w:space="0" w:color="auto"/>
                <w:left w:val="none" w:sz="0" w:space="0" w:color="auto"/>
                <w:bottom w:val="none" w:sz="0" w:space="0" w:color="auto"/>
                <w:right w:val="none" w:sz="0" w:space="0" w:color="auto"/>
              </w:divBdr>
            </w:div>
            <w:div w:id="2015379138">
              <w:marLeft w:val="0"/>
              <w:marRight w:val="0"/>
              <w:marTop w:val="0"/>
              <w:marBottom w:val="0"/>
              <w:divBdr>
                <w:top w:val="none" w:sz="0" w:space="0" w:color="auto"/>
                <w:left w:val="none" w:sz="0" w:space="0" w:color="auto"/>
                <w:bottom w:val="none" w:sz="0" w:space="0" w:color="auto"/>
                <w:right w:val="none" w:sz="0" w:space="0" w:color="auto"/>
              </w:divBdr>
            </w:div>
            <w:div w:id="983856134">
              <w:marLeft w:val="0"/>
              <w:marRight w:val="0"/>
              <w:marTop w:val="0"/>
              <w:marBottom w:val="0"/>
              <w:divBdr>
                <w:top w:val="none" w:sz="0" w:space="0" w:color="auto"/>
                <w:left w:val="none" w:sz="0" w:space="0" w:color="auto"/>
                <w:bottom w:val="none" w:sz="0" w:space="0" w:color="auto"/>
                <w:right w:val="none" w:sz="0" w:space="0" w:color="auto"/>
              </w:divBdr>
            </w:div>
            <w:div w:id="1115641537">
              <w:marLeft w:val="0"/>
              <w:marRight w:val="0"/>
              <w:marTop w:val="0"/>
              <w:marBottom w:val="0"/>
              <w:divBdr>
                <w:top w:val="none" w:sz="0" w:space="0" w:color="auto"/>
                <w:left w:val="none" w:sz="0" w:space="0" w:color="auto"/>
                <w:bottom w:val="none" w:sz="0" w:space="0" w:color="auto"/>
                <w:right w:val="none" w:sz="0" w:space="0" w:color="auto"/>
              </w:divBdr>
            </w:div>
            <w:div w:id="1235165355">
              <w:marLeft w:val="0"/>
              <w:marRight w:val="0"/>
              <w:marTop w:val="0"/>
              <w:marBottom w:val="0"/>
              <w:divBdr>
                <w:top w:val="none" w:sz="0" w:space="0" w:color="auto"/>
                <w:left w:val="none" w:sz="0" w:space="0" w:color="auto"/>
                <w:bottom w:val="none" w:sz="0" w:space="0" w:color="auto"/>
                <w:right w:val="none" w:sz="0" w:space="0" w:color="auto"/>
              </w:divBdr>
            </w:div>
            <w:div w:id="1278026442">
              <w:marLeft w:val="0"/>
              <w:marRight w:val="0"/>
              <w:marTop w:val="0"/>
              <w:marBottom w:val="0"/>
              <w:divBdr>
                <w:top w:val="none" w:sz="0" w:space="0" w:color="auto"/>
                <w:left w:val="none" w:sz="0" w:space="0" w:color="auto"/>
                <w:bottom w:val="none" w:sz="0" w:space="0" w:color="auto"/>
                <w:right w:val="none" w:sz="0" w:space="0" w:color="auto"/>
              </w:divBdr>
            </w:div>
            <w:div w:id="846291066">
              <w:marLeft w:val="0"/>
              <w:marRight w:val="0"/>
              <w:marTop w:val="0"/>
              <w:marBottom w:val="0"/>
              <w:divBdr>
                <w:top w:val="none" w:sz="0" w:space="0" w:color="auto"/>
                <w:left w:val="none" w:sz="0" w:space="0" w:color="auto"/>
                <w:bottom w:val="none" w:sz="0" w:space="0" w:color="auto"/>
                <w:right w:val="none" w:sz="0" w:space="0" w:color="auto"/>
              </w:divBdr>
            </w:div>
            <w:div w:id="1051684468">
              <w:marLeft w:val="0"/>
              <w:marRight w:val="0"/>
              <w:marTop w:val="0"/>
              <w:marBottom w:val="0"/>
              <w:divBdr>
                <w:top w:val="none" w:sz="0" w:space="0" w:color="auto"/>
                <w:left w:val="none" w:sz="0" w:space="0" w:color="auto"/>
                <w:bottom w:val="none" w:sz="0" w:space="0" w:color="auto"/>
                <w:right w:val="none" w:sz="0" w:space="0" w:color="auto"/>
              </w:divBdr>
            </w:div>
            <w:div w:id="132717409">
              <w:marLeft w:val="0"/>
              <w:marRight w:val="0"/>
              <w:marTop w:val="0"/>
              <w:marBottom w:val="0"/>
              <w:divBdr>
                <w:top w:val="none" w:sz="0" w:space="0" w:color="auto"/>
                <w:left w:val="none" w:sz="0" w:space="0" w:color="auto"/>
                <w:bottom w:val="none" w:sz="0" w:space="0" w:color="auto"/>
                <w:right w:val="none" w:sz="0" w:space="0" w:color="auto"/>
              </w:divBdr>
            </w:div>
            <w:div w:id="1823505540">
              <w:marLeft w:val="0"/>
              <w:marRight w:val="0"/>
              <w:marTop w:val="0"/>
              <w:marBottom w:val="0"/>
              <w:divBdr>
                <w:top w:val="none" w:sz="0" w:space="0" w:color="auto"/>
                <w:left w:val="none" w:sz="0" w:space="0" w:color="auto"/>
                <w:bottom w:val="none" w:sz="0" w:space="0" w:color="auto"/>
                <w:right w:val="none" w:sz="0" w:space="0" w:color="auto"/>
              </w:divBdr>
            </w:div>
            <w:div w:id="63534344">
              <w:marLeft w:val="0"/>
              <w:marRight w:val="0"/>
              <w:marTop w:val="0"/>
              <w:marBottom w:val="0"/>
              <w:divBdr>
                <w:top w:val="none" w:sz="0" w:space="0" w:color="auto"/>
                <w:left w:val="none" w:sz="0" w:space="0" w:color="auto"/>
                <w:bottom w:val="none" w:sz="0" w:space="0" w:color="auto"/>
                <w:right w:val="none" w:sz="0" w:space="0" w:color="auto"/>
              </w:divBdr>
            </w:div>
            <w:div w:id="1614289855">
              <w:marLeft w:val="0"/>
              <w:marRight w:val="0"/>
              <w:marTop w:val="0"/>
              <w:marBottom w:val="0"/>
              <w:divBdr>
                <w:top w:val="none" w:sz="0" w:space="0" w:color="auto"/>
                <w:left w:val="none" w:sz="0" w:space="0" w:color="auto"/>
                <w:bottom w:val="none" w:sz="0" w:space="0" w:color="auto"/>
                <w:right w:val="none" w:sz="0" w:space="0" w:color="auto"/>
              </w:divBdr>
            </w:div>
            <w:div w:id="2047873840">
              <w:marLeft w:val="0"/>
              <w:marRight w:val="0"/>
              <w:marTop w:val="0"/>
              <w:marBottom w:val="0"/>
              <w:divBdr>
                <w:top w:val="none" w:sz="0" w:space="0" w:color="auto"/>
                <w:left w:val="none" w:sz="0" w:space="0" w:color="auto"/>
                <w:bottom w:val="none" w:sz="0" w:space="0" w:color="auto"/>
                <w:right w:val="none" w:sz="0" w:space="0" w:color="auto"/>
              </w:divBdr>
            </w:div>
            <w:div w:id="774635901">
              <w:marLeft w:val="0"/>
              <w:marRight w:val="0"/>
              <w:marTop w:val="0"/>
              <w:marBottom w:val="0"/>
              <w:divBdr>
                <w:top w:val="none" w:sz="0" w:space="0" w:color="auto"/>
                <w:left w:val="none" w:sz="0" w:space="0" w:color="auto"/>
                <w:bottom w:val="none" w:sz="0" w:space="0" w:color="auto"/>
                <w:right w:val="none" w:sz="0" w:space="0" w:color="auto"/>
              </w:divBdr>
            </w:div>
            <w:div w:id="761878446">
              <w:marLeft w:val="0"/>
              <w:marRight w:val="0"/>
              <w:marTop w:val="0"/>
              <w:marBottom w:val="0"/>
              <w:divBdr>
                <w:top w:val="none" w:sz="0" w:space="0" w:color="auto"/>
                <w:left w:val="none" w:sz="0" w:space="0" w:color="auto"/>
                <w:bottom w:val="none" w:sz="0" w:space="0" w:color="auto"/>
                <w:right w:val="none" w:sz="0" w:space="0" w:color="auto"/>
              </w:divBdr>
            </w:div>
            <w:div w:id="1488550734">
              <w:marLeft w:val="0"/>
              <w:marRight w:val="0"/>
              <w:marTop w:val="0"/>
              <w:marBottom w:val="0"/>
              <w:divBdr>
                <w:top w:val="none" w:sz="0" w:space="0" w:color="auto"/>
                <w:left w:val="none" w:sz="0" w:space="0" w:color="auto"/>
                <w:bottom w:val="none" w:sz="0" w:space="0" w:color="auto"/>
                <w:right w:val="none" w:sz="0" w:space="0" w:color="auto"/>
              </w:divBdr>
            </w:div>
            <w:div w:id="2097898200">
              <w:marLeft w:val="0"/>
              <w:marRight w:val="0"/>
              <w:marTop w:val="0"/>
              <w:marBottom w:val="0"/>
              <w:divBdr>
                <w:top w:val="none" w:sz="0" w:space="0" w:color="auto"/>
                <w:left w:val="none" w:sz="0" w:space="0" w:color="auto"/>
                <w:bottom w:val="none" w:sz="0" w:space="0" w:color="auto"/>
                <w:right w:val="none" w:sz="0" w:space="0" w:color="auto"/>
              </w:divBdr>
            </w:div>
            <w:div w:id="572661750">
              <w:marLeft w:val="0"/>
              <w:marRight w:val="0"/>
              <w:marTop w:val="0"/>
              <w:marBottom w:val="0"/>
              <w:divBdr>
                <w:top w:val="none" w:sz="0" w:space="0" w:color="auto"/>
                <w:left w:val="none" w:sz="0" w:space="0" w:color="auto"/>
                <w:bottom w:val="none" w:sz="0" w:space="0" w:color="auto"/>
                <w:right w:val="none" w:sz="0" w:space="0" w:color="auto"/>
              </w:divBdr>
            </w:div>
            <w:div w:id="887037191">
              <w:marLeft w:val="0"/>
              <w:marRight w:val="0"/>
              <w:marTop w:val="0"/>
              <w:marBottom w:val="0"/>
              <w:divBdr>
                <w:top w:val="none" w:sz="0" w:space="0" w:color="auto"/>
                <w:left w:val="none" w:sz="0" w:space="0" w:color="auto"/>
                <w:bottom w:val="none" w:sz="0" w:space="0" w:color="auto"/>
                <w:right w:val="none" w:sz="0" w:space="0" w:color="auto"/>
              </w:divBdr>
            </w:div>
            <w:div w:id="711005330">
              <w:marLeft w:val="0"/>
              <w:marRight w:val="0"/>
              <w:marTop w:val="0"/>
              <w:marBottom w:val="0"/>
              <w:divBdr>
                <w:top w:val="none" w:sz="0" w:space="0" w:color="auto"/>
                <w:left w:val="none" w:sz="0" w:space="0" w:color="auto"/>
                <w:bottom w:val="none" w:sz="0" w:space="0" w:color="auto"/>
                <w:right w:val="none" w:sz="0" w:space="0" w:color="auto"/>
              </w:divBdr>
            </w:div>
            <w:div w:id="1132598096">
              <w:marLeft w:val="0"/>
              <w:marRight w:val="0"/>
              <w:marTop w:val="0"/>
              <w:marBottom w:val="0"/>
              <w:divBdr>
                <w:top w:val="none" w:sz="0" w:space="0" w:color="auto"/>
                <w:left w:val="none" w:sz="0" w:space="0" w:color="auto"/>
                <w:bottom w:val="none" w:sz="0" w:space="0" w:color="auto"/>
                <w:right w:val="none" w:sz="0" w:space="0" w:color="auto"/>
              </w:divBdr>
            </w:div>
            <w:div w:id="2071882371">
              <w:marLeft w:val="0"/>
              <w:marRight w:val="0"/>
              <w:marTop w:val="0"/>
              <w:marBottom w:val="0"/>
              <w:divBdr>
                <w:top w:val="none" w:sz="0" w:space="0" w:color="auto"/>
                <w:left w:val="none" w:sz="0" w:space="0" w:color="auto"/>
                <w:bottom w:val="none" w:sz="0" w:space="0" w:color="auto"/>
                <w:right w:val="none" w:sz="0" w:space="0" w:color="auto"/>
              </w:divBdr>
            </w:div>
            <w:div w:id="1559393598">
              <w:marLeft w:val="0"/>
              <w:marRight w:val="0"/>
              <w:marTop w:val="0"/>
              <w:marBottom w:val="0"/>
              <w:divBdr>
                <w:top w:val="none" w:sz="0" w:space="0" w:color="auto"/>
                <w:left w:val="none" w:sz="0" w:space="0" w:color="auto"/>
                <w:bottom w:val="none" w:sz="0" w:space="0" w:color="auto"/>
                <w:right w:val="none" w:sz="0" w:space="0" w:color="auto"/>
              </w:divBdr>
            </w:div>
            <w:div w:id="1681662564">
              <w:marLeft w:val="0"/>
              <w:marRight w:val="0"/>
              <w:marTop w:val="0"/>
              <w:marBottom w:val="0"/>
              <w:divBdr>
                <w:top w:val="none" w:sz="0" w:space="0" w:color="auto"/>
                <w:left w:val="none" w:sz="0" w:space="0" w:color="auto"/>
                <w:bottom w:val="none" w:sz="0" w:space="0" w:color="auto"/>
                <w:right w:val="none" w:sz="0" w:space="0" w:color="auto"/>
              </w:divBdr>
            </w:div>
            <w:div w:id="1468012231">
              <w:marLeft w:val="0"/>
              <w:marRight w:val="0"/>
              <w:marTop w:val="0"/>
              <w:marBottom w:val="0"/>
              <w:divBdr>
                <w:top w:val="none" w:sz="0" w:space="0" w:color="auto"/>
                <w:left w:val="none" w:sz="0" w:space="0" w:color="auto"/>
                <w:bottom w:val="none" w:sz="0" w:space="0" w:color="auto"/>
                <w:right w:val="none" w:sz="0" w:space="0" w:color="auto"/>
              </w:divBdr>
            </w:div>
            <w:div w:id="1445077037">
              <w:marLeft w:val="0"/>
              <w:marRight w:val="0"/>
              <w:marTop w:val="0"/>
              <w:marBottom w:val="0"/>
              <w:divBdr>
                <w:top w:val="none" w:sz="0" w:space="0" w:color="auto"/>
                <w:left w:val="none" w:sz="0" w:space="0" w:color="auto"/>
                <w:bottom w:val="none" w:sz="0" w:space="0" w:color="auto"/>
                <w:right w:val="none" w:sz="0" w:space="0" w:color="auto"/>
              </w:divBdr>
            </w:div>
            <w:div w:id="1900283208">
              <w:marLeft w:val="0"/>
              <w:marRight w:val="0"/>
              <w:marTop w:val="0"/>
              <w:marBottom w:val="0"/>
              <w:divBdr>
                <w:top w:val="none" w:sz="0" w:space="0" w:color="auto"/>
                <w:left w:val="none" w:sz="0" w:space="0" w:color="auto"/>
                <w:bottom w:val="none" w:sz="0" w:space="0" w:color="auto"/>
                <w:right w:val="none" w:sz="0" w:space="0" w:color="auto"/>
              </w:divBdr>
            </w:div>
            <w:div w:id="913781737">
              <w:marLeft w:val="0"/>
              <w:marRight w:val="0"/>
              <w:marTop w:val="0"/>
              <w:marBottom w:val="0"/>
              <w:divBdr>
                <w:top w:val="none" w:sz="0" w:space="0" w:color="auto"/>
                <w:left w:val="none" w:sz="0" w:space="0" w:color="auto"/>
                <w:bottom w:val="none" w:sz="0" w:space="0" w:color="auto"/>
                <w:right w:val="none" w:sz="0" w:space="0" w:color="auto"/>
              </w:divBdr>
            </w:div>
            <w:div w:id="2041390682">
              <w:marLeft w:val="0"/>
              <w:marRight w:val="0"/>
              <w:marTop w:val="0"/>
              <w:marBottom w:val="0"/>
              <w:divBdr>
                <w:top w:val="none" w:sz="0" w:space="0" w:color="auto"/>
                <w:left w:val="none" w:sz="0" w:space="0" w:color="auto"/>
                <w:bottom w:val="none" w:sz="0" w:space="0" w:color="auto"/>
                <w:right w:val="none" w:sz="0" w:space="0" w:color="auto"/>
              </w:divBdr>
            </w:div>
            <w:div w:id="1622689172">
              <w:marLeft w:val="0"/>
              <w:marRight w:val="0"/>
              <w:marTop w:val="0"/>
              <w:marBottom w:val="0"/>
              <w:divBdr>
                <w:top w:val="none" w:sz="0" w:space="0" w:color="auto"/>
                <w:left w:val="none" w:sz="0" w:space="0" w:color="auto"/>
                <w:bottom w:val="none" w:sz="0" w:space="0" w:color="auto"/>
                <w:right w:val="none" w:sz="0" w:space="0" w:color="auto"/>
              </w:divBdr>
            </w:div>
            <w:div w:id="1805153793">
              <w:marLeft w:val="0"/>
              <w:marRight w:val="0"/>
              <w:marTop w:val="0"/>
              <w:marBottom w:val="0"/>
              <w:divBdr>
                <w:top w:val="none" w:sz="0" w:space="0" w:color="auto"/>
                <w:left w:val="none" w:sz="0" w:space="0" w:color="auto"/>
                <w:bottom w:val="none" w:sz="0" w:space="0" w:color="auto"/>
                <w:right w:val="none" w:sz="0" w:space="0" w:color="auto"/>
              </w:divBdr>
            </w:div>
            <w:div w:id="517743168">
              <w:marLeft w:val="0"/>
              <w:marRight w:val="0"/>
              <w:marTop w:val="0"/>
              <w:marBottom w:val="0"/>
              <w:divBdr>
                <w:top w:val="none" w:sz="0" w:space="0" w:color="auto"/>
                <w:left w:val="none" w:sz="0" w:space="0" w:color="auto"/>
                <w:bottom w:val="none" w:sz="0" w:space="0" w:color="auto"/>
                <w:right w:val="none" w:sz="0" w:space="0" w:color="auto"/>
              </w:divBdr>
            </w:div>
            <w:div w:id="1933852349">
              <w:marLeft w:val="0"/>
              <w:marRight w:val="0"/>
              <w:marTop w:val="0"/>
              <w:marBottom w:val="0"/>
              <w:divBdr>
                <w:top w:val="none" w:sz="0" w:space="0" w:color="auto"/>
                <w:left w:val="none" w:sz="0" w:space="0" w:color="auto"/>
                <w:bottom w:val="none" w:sz="0" w:space="0" w:color="auto"/>
                <w:right w:val="none" w:sz="0" w:space="0" w:color="auto"/>
              </w:divBdr>
            </w:div>
            <w:div w:id="2046131146">
              <w:marLeft w:val="0"/>
              <w:marRight w:val="0"/>
              <w:marTop w:val="0"/>
              <w:marBottom w:val="0"/>
              <w:divBdr>
                <w:top w:val="none" w:sz="0" w:space="0" w:color="auto"/>
                <w:left w:val="none" w:sz="0" w:space="0" w:color="auto"/>
                <w:bottom w:val="none" w:sz="0" w:space="0" w:color="auto"/>
                <w:right w:val="none" w:sz="0" w:space="0" w:color="auto"/>
              </w:divBdr>
            </w:div>
            <w:div w:id="660349358">
              <w:marLeft w:val="0"/>
              <w:marRight w:val="0"/>
              <w:marTop w:val="0"/>
              <w:marBottom w:val="0"/>
              <w:divBdr>
                <w:top w:val="none" w:sz="0" w:space="0" w:color="auto"/>
                <w:left w:val="none" w:sz="0" w:space="0" w:color="auto"/>
                <w:bottom w:val="none" w:sz="0" w:space="0" w:color="auto"/>
                <w:right w:val="none" w:sz="0" w:space="0" w:color="auto"/>
              </w:divBdr>
            </w:div>
            <w:div w:id="772556928">
              <w:marLeft w:val="0"/>
              <w:marRight w:val="0"/>
              <w:marTop w:val="0"/>
              <w:marBottom w:val="0"/>
              <w:divBdr>
                <w:top w:val="none" w:sz="0" w:space="0" w:color="auto"/>
                <w:left w:val="none" w:sz="0" w:space="0" w:color="auto"/>
                <w:bottom w:val="none" w:sz="0" w:space="0" w:color="auto"/>
                <w:right w:val="none" w:sz="0" w:space="0" w:color="auto"/>
              </w:divBdr>
            </w:div>
            <w:div w:id="2010937629">
              <w:marLeft w:val="0"/>
              <w:marRight w:val="0"/>
              <w:marTop w:val="0"/>
              <w:marBottom w:val="0"/>
              <w:divBdr>
                <w:top w:val="none" w:sz="0" w:space="0" w:color="auto"/>
                <w:left w:val="none" w:sz="0" w:space="0" w:color="auto"/>
                <w:bottom w:val="none" w:sz="0" w:space="0" w:color="auto"/>
                <w:right w:val="none" w:sz="0" w:space="0" w:color="auto"/>
              </w:divBdr>
            </w:div>
            <w:div w:id="1796100322">
              <w:marLeft w:val="0"/>
              <w:marRight w:val="0"/>
              <w:marTop w:val="0"/>
              <w:marBottom w:val="0"/>
              <w:divBdr>
                <w:top w:val="none" w:sz="0" w:space="0" w:color="auto"/>
                <w:left w:val="none" w:sz="0" w:space="0" w:color="auto"/>
                <w:bottom w:val="none" w:sz="0" w:space="0" w:color="auto"/>
                <w:right w:val="none" w:sz="0" w:space="0" w:color="auto"/>
              </w:divBdr>
            </w:div>
            <w:div w:id="479231772">
              <w:marLeft w:val="0"/>
              <w:marRight w:val="0"/>
              <w:marTop w:val="0"/>
              <w:marBottom w:val="0"/>
              <w:divBdr>
                <w:top w:val="none" w:sz="0" w:space="0" w:color="auto"/>
                <w:left w:val="none" w:sz="0" w:space="0" w:color="auto"/>
                <w:bottom w:val="none" w:sz="0" w:space="0" w:color="auto"/>
                <w:right w:val="none" w:sz="0" w:space="0" w:color="auto"/>
              </w:divBdr>
            </w:div>
            <w:div w:id="1904558188">
              <w:marLeft w:val="0"/>
              <w:marRight w:val="0"/>
              <w:marTop w:val="0"/>
              <w:marBottom w:val="0"/>
              <w:divBdr>
                <w:top w:val="none" w:sz="0" w:space="0" w:color="auto"/>
                <w:left w:val="none" w:sz="0" w:space="0" w:color="auto"/>
                <w:bottom w:val="none" w:sz="0" w:space="0" w:color="auto"/>
                <w:right w:val="none" w:sz="0" w:space="0" w:color="auto"/>
              </w:divBdr>
            </w:div>
            <w:div w:id="134373151">
              <w:marLeft w:val="0"/>
              <w:marRight w:val="0"/>
              <w:marTop w:val="0"/>
              <w:marBottom w:val="0"/>
              <w:divBdr>
                <w:top w:val="none" w:sz="0" w:space="0" w:color="auto"/>
                <w:left w:val="none" w:sz="0" w:space="0" w:color="auto"/>
                <w:bottom w:val="none" w:sz="0" w:space="0" w:color="auto"/>
                <w:right w:val="none" w:sz="0" w:space="0" w:color="auto"/>
              </w:divBdr>
            </w:div>
            <w:div w:id="1404599498">
              <w:marLeft w:val="0"/>
              <w:marRight w:val="0"/>
              <w:marTop w:val="0"/>
              <w:marBottom w:val="0"/>
              <w:divBdr>
                <w:top w:val="none" w:sz="0" w:space="0" w:color="auto"/>
                <w:left w:val="none" w:sz="0" w:space="0" w:color="auto"/>
                <w:bottom w:val="none" w:sz="0" w:space="0" w:color="auto"/>
                <w:right w:val="none" w:sz="0" w:space="0" w:color="auto"/>
              </w:divBdr>
            </w:div>
            <w:div w:id="82071264">
              <w:marLeft w:val="0"/>
              <w:marRight w:val="0"/>
              <w:marTop w:val="0"/>
              <w:marBottom w:val="0"/>
              <w:divBdr>
                <w:top w:val="none" w:sz="0" w:space="0" w:color="auto"/>
                <w:left w:val="none" w:sz="0" w:space="0" w:color="auto"/>
                <w:bottom w:val="none" w:sz="0" w:space="0" w:color="auto"/>
                <w:right w:val="none" w:sz="0" w:space="0" w:color="auto"/>
              </w:divBdr>
            </w:div>
            <w:div w:id="161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8267">
      <w:bodyDiv w:val="1"/>
      <w:marLeft w:val="0"/>
      <w:marRight w:val="0"/>
      <w:marTop w:val="0"/>
      <w:marBottom w:val="0"/>
      <w:divBdr>
        <w:top w:val="none" w:sz="0" w:space="0" w:color="auto"/>
        <w:left w:val="none" w:sz="0" w:space="0" w:color="auto"/>
        <w:bottom w:val="none" w:sz="0" w:space="0" w:color="auto"/>
        <w:right w:val="none" w:sz="0" w:space="0" w:color="auto"/>
      </w:divBdr>
    </w:div>
    <w:div w:id="152765114">
      <w:bodyDiv w:val="1"/>
      <w:marLeft w:val="0"/>
      <w:marRight w:val="0"/>
      <w:marTop w:val="0"/>
      <w:marBottom w:val="0"/>
      <w:divBdr>
        <w:top w:val="none" w:sz="0" w:space="0" w:color="auto"/>
        <w:left w:val="none" w:sz="0" w:space="0" w:color="auto"/>
        <w:bottom w:val="none" w:sz="0" w:space="0" w:color="auto"/>
        <w:right w:val="none" w:sz="0" w:space="0" w:color="auto"/>
      </w:divBdr>
      <w:divsChild>
        <w:div w:id="215049844">
          <w:marLeft w:val="0"/>
          <w:marRight w:val="0"/>
          <w:marTop w:val="0"/>
          <w:marBottom w:val="0"/>
          <w:divBdr>
            <w:top w:val="none" w:sz="0" w:space="0" w:color="auto"/>
            <w:left w:val="none" w:sz="0" w:space="0" w:color="auto"/>
            <w:bottom w:val="none" w:sz="0" w:space="0" w:color="auto"/>
            <w:right w:val="none" w:sz="0" w:space="0" w:color="auto"/>
          </w:divBdr>
          <w:divsChild>
            <w:div w:id="647634199">
              <w:marLeft w:val="0"/>
              <w:marRight w:val="0"/>
              <w:marTop w:val="0"/>
              <w:marBottom w:val="0"/>
              <w:divBdr>
                <w:top w:val="none" w:sz="0" w:space="0" w:color="auto"/>
                <w:left w:val="none" w:sz="0" w:space="0" w:color="auto"/>
                <w:bottom w:val="none" w:sz="0" w:space="0" w:color="auto"/>
                <w:right w:val="none" w:sz="0" w:space="0" w:color="auto"/>
              </w:divBdr>
            </w:div>
            <w:div w:id="352414951">
              <w:marLeft w:val="0"/>
              <w:marRight w:val="0"/>
              <w:marTop w:val="0"/>
              <w:marBottom w:val="0"/>
              <w:divBdr>
                <w:top w:val="none" w:sz="0" w:space="0" w:color="auto"/>
                <w:left w:val="none" w:sz="0" w:space="0" w:color="auto"/>
                <w:bottom w:val="none" w:sz="0" w:space="0" w:color="auto"/>
                <w:right w:val="none" w:sz="0" w:space="0" w:color="auto"/>
              </w:divBdr>
            </w:div>
            <w:div w:id="2138185471">
              <w:marLeft w:val="0"/>
              <w:marRight w:val="0"/>
              <w:marTop w:val="0"/>
              <w:marBottom w:val="0"/>
              <w:divBdr>
                <w:top w:val="none" w:sz="0" w:space="0" w:color="auto"/>
                <w:left w:val="none" w:sz="0" w:space="0" w:color="auto"/>
                <w:bottom w:val="none" w:sz="0" w:space="0" w:color="auto"/>
                <w:right w:val="none" w:sz="0" w:space="0" w:color="auto"/>
              </w:divBdr>
            </w:div>
            <w:div w:id="513109505">
              <w:marLeft w:val="0"/>
              <w:marRight w:val="0"/>
              <w:marTop w:val="0"/>
              <w:marBottom w:val="0"/>
              <w:divBdr>
                <w:top w:val="none" w:sz="0" w:space="0" w:color="auto"/>
                <w:left w:val="none" w:sz="0" w:space="0" w:color="auto"/>
                <w:bottom w:val="none" w:sz="0" w:space="0" w:color="auto"/>
                <w:right w:val="none" w:sz="0" w:space="0" w:color="auto"/>
              </w:divBdr>
            </w:div>
            <w:div w:id="1391617121">
              <w:marLeft w:val="0"/>
              <w:marRight w:val="0"/>
              <w:marTop w:val="0"/>
              <w:marBottom w:val="0"/>
              <w:divBdr>
                <w:top w:val="none" w:sz="0" w:space="0" w:color="auto"/>
                <w:left w:val="none" w:sz="0" w:space="0" w:color="auto"/>
                <w:bottom w:val="none" w:sz="0" w:space="0" w:color="auto"/>
                <w:right w:val="none" w:sz="0" w:space="0" w:color="auto"/>
              </w:divBdr>
            </w:div>
            <w:div w:id="2098553738">
              <w:marLeft w:val="0"/>
              <w:marRight w:val="0"/>
              <w:marTop w:val="0"/>
              <w:marBottom w:val="0"/>
              <w:divBdr>
                <w:top w:val="none" w:sz="0" w:space="0" w:color="auto"/>
                <w:left w:val="none" w:sz="0" w:space="0" w:color="auto"/>
                <w:bottom w:val="none" w:sz="0" w:space="0" w:color="auto"/>
                <w:right w:val="none" w:sz="0" w:space="0" w:color="auto"/>
              </w:divBdr>
            </w:div>
            <w:div w:id="1294630757">
              <w:marLeft w:val="0"/>
              <w:marRight w:val="0"/>
              <w:marTop w:val="0"/>
              <w:marBottom w:val="0"/>
              <w:divBdr>
                <w:top w:val="none" w:sz="0" w:space="0" w:color="auto"/>
                <w:left w:val="none" w:sz="0" w:space="0" w:color="auto"/>
                <w:bottom w:val="none" w:sz="0" w:space="0" w:color="auto"/>
                <w:right w:val="none" w:sz="0" w:space="0" w:color="auto"/>
              </w:divBdr>
            </w:div>
            <w:div w:id="1904169738">
              <w:marLeft w:val="0"/>
              <w:marRight w:val="0"/>
              <w:marTop w:val="0"/>
              <w:marBottom w:val="0"/>
              <w:divBdr>
                <w:top w:val="none" w:sz="0" w:space="0" w:color="auto"/>
                <w:left w:val="none" w:sz="0" w:space="0" w:color="auto"/>
                <w:bottom w:val="none" w:sz="0" w:space="0" w:color="auto"/>
                <w:right w:val="none" w:sz="0" w:space="0" w:color="auto"/>
              </w:divBdr>
            </w:div>
            <w:div w:id="941912947">
              <w:marLeft w:val="0"/>
              <w:marRight w:val="0"/>
              <w:marTop w:val="0"/>
              <w:marBottom w:val="0"/>
              <w:divBdr>
                <w:top w:val="none" w:sz="0" w:space="0" w:color="auto"/>
                <w:left w:val="none" w:sz="0" w:space="0" w:color="auto"/>
                <w:bottom w:val="none" w:sz="0" w:space="0" w:color="auto"/>
                <w:right w:val="none" w:sz="0" w:space="0" w:color="auto"/>
              </w:divBdr>
            </w:div>
            <w:div w:id="815881386">
              <w:marLeft w:val="0"/>
              <w:marRight w:val="0"/>
              <w:marTop w:val="0"/>
              <w:marBottom w:val="0"/>
              <w:divBdr>
                <w:top w:val="none" w:sz="0" w:space="0" w:color="auto"/>
                <w:left w:val="none" w:sz="0" w:space="0" w:color="auto"/>
                <w:bottom w:val="none" w:sz="0" w:space="0" w:color="auto"/>
                <w:right w:val="none" w:sz="0" w:space="0" w:color="auto"/>
              </w:divBdr>
            </w:div>
            <w:div w:id="295140283">
              <w:marLeft w:val="0"/>
              <w:marRight w:val="0"/>
              <w:marTop w:val="0"/>
              <w:marBottom w:val="0"/>
              <w:divBdr>
                <w:top w:val="none" w:sz="0" w:space="0" w:color="auto"/>
                <w:left w:val="none" w:sz="0" w:space="0" w:color="auto"/>
                <w:bottom w:val="none" w:sz="0" w:space="0" w:color="auto"/>
                <w:right w:val="none" w:sz="0" w:space="0" w:color="auto"/>
              </w:divBdr>
            </w:div>
            <w:div w:id="1512450161">
              <w:marLeft w:val="0"/>
              <w:marRight w:val="0"/>
              <w:marTop w:val="0"/>
              <w:marBottom w:val="0"/>
              <w:divBdr>
                <w:top w:val="none" w:sz="0" w:space="0" w:color="auto"/>
                <w:left w:val="none" w:sz="0" w:space="0" w:color="auto"/>
                <w:bottom w:val="none" w:sz="0" w:space="0" w:color="auto"/>
                <w:right w:val="none" w:sz="0" w:space="0" w:color="auto"/>
              </w:divBdr>
            </w:div>
            <w:div w:id="192772722">
              <w:marLeft w:val="0"/>
              <w:marRight w:val="0"/>
              <w:marTop w:val="0"/>
              <w:marBottom w:val="0"/>
              <w:divBdr>
                <w:top w:val="none" w:sz="0" w:space="0" w:color="auto"/>
                <w:left w:val="none" w:sz="0" w:space="0" w:color="auto"/>
                <w:bottom w:val="none" w:sz="0" w:space="0" w:color="auto"/>
                <w:right w:val="none" w:sz="0" w:space="0" w:color="auto"/>
              </w:divBdr>
            </w:div>
            <w:div w:id="481504175">
              <w:marLeft w:val="0"/>
              <w:marRight w:val="0"/>
              <w:marTop w:val="0"/>
              <w:marBottom w:val="0"/>
              <w:divBdr>
                <w:top w:val="none" w:sz="0" w:space="0" w:color="auto"/>
                <w:left w:val="none" w:sz="0" w:space="0" w:color="auto"/>
                <w:bottom w:val="none" w:sz="0" w:space="0" w:color="auto"/>
                <w:right w:val="none" w:sz="0" w:space="0" w:color="auto"/>
              </w:divBdr>
            </w:div>
            <w:div w:id="1560939688">
              <w:marLeft w:val="0"/>
              <w:marRight w:val="0"/>
              <w:marTop w:val="0"/>
              <w:marBottom w:val="0"/>
              <w:divBdr>
                <w:top w:val="none" w:sz="0" w:space="0" w:color="auto"/>
                <w:left w:val="none" w:sz="0" w:space="0" w:color="auto"/>
                <w:bottom w:val="none" w:sz="0" w:space="0" w:color="auto"/>
                <w:right w:val="none" w:sz="0" w:space="0" w:color="auto"/>
              </w:divBdr>
            </w:div>
            <w:div w:id="347562531">
              <w:marLeft w:val="0"/>
              <w:marRight w:val="0"/>
              <w:marTop w:val="0"/>
              <w:marBottom w:val="0"/>
              <w:divBdr>
                <w:top w:val="none" w:sz="0" w:space="0" w:color="auto"/>
                <w:left w:val="none" w:sz="0" w:space="0" w:color="auto"/>
                <w:bottom w:val="none" w:sz="0" w:space="0" w:color="auto"/>
                <w:right w:val="none" w:sz="0" w:space="0" w:color="auto"/>
              </w:divBdr>
            </w:div>
            <w:div w:id="139926060">
              <w:marLeft w:val="0"/>
              <w:marRight w:val="0"/>
              <w:marTop w:val="0"/>
              <w:marBottom w:val="0"/>
              <w:divBdr>
                <w:top w:val="none" w:sz="0" w:space="0" w:color="auto"/>
                <w:left w:val="none" w:sz="0" w:space="0" w:color="auto"/>
                <w:bottom w:val="none" w:sz="0" w:space="0" w:color="auto"/>
                <w:right w:val="none" w:sz="0" w:space="0" w:color="auto"/>
              </w:divBdr>
            </w:div>
            <w:div w:id="500660390">
              <w:marLeft w:val="0"/>
              <w:marRight w:val="0"/>
              <w:marTop w:val="0"/>
              <w:marBottom w:val="0"/>
              <w:divBdr>
                <w:top w:val="none" w:sz="0" w:space="0" w:color="auto"/>
                <w:left w:val="none" w:sz="0" w:space="0" w:color="auto"/>
                <w:bottom w:val="none" w:sz="0" w:space="0" w:color="auto"/>
                <w:right w:val="none" w:sz="0" w:space="0" w:color="auto"/>
              </w:divBdr>
            </w:div>
            <w:div w:id="317850788">
              <w:marLeft w:val="0"/>
              <w:marRight w:val="0"/>
              <w:marTop w:val="0"/>
              <w:marBottom w:val="0"/>
              <w:divBdr>
                <w:top w:val="none" w:sz="0" w:space="0" w:color="auto"/>
                <w:left w:val="none" w:sz="0" w:space="0" w:color="auto"/>
                <w:bottom w:val="none" w:sz="0" w:space="0" w:color="auto"/>
                <w:right w:val="none" w:sz="0" w:space="0" w:color="auto"/>
              </w:divBdr>
            </w:div>
            <w:div w:id="402603158">
              <w:marLeft w:val="0"/>
              <w:marRight w:val="0"/>
              <w:marTop w:val="0"/>
              <w:marBottom w:val="0"/>
              <w:divBdr>
                <w:top w:val="none" w:sz="0" w:space="0" w:color="auto"/>
                <w:left w:val="none" w:sz="0" w:space="0" w:color="auto"/>
                <w:bottom w:val="none" w:sz="0" w:space="0" w:color="auto"/>
                <w:right w:val="none" w:sz="0" w:space="0" w:color="auto"/>
              </w:divBdr>
            </w:div>
            <w:div w:id="1431701994">
              <w:marLeft w:val="0"/>
              <w:marRight w:val="0"/>
              <w:marTop w:val="0"/>
              <w:marBottom w:val="0"/>
              <w:divBdr>
                <w:top w:val="none" w:sz="0" w:space="0" w:color="auto"/>
                <w:left w:val="none" w:sz="0" w:space="0" w:color="auto"/>
                <w:bottom w:val="none" w:sz="0" w:space="0" w:color="auto"/>
                <w:right w:val="none" w:sz="0" w:space="0" w:color="auto"/>
              </w:divBdr>
            </w:div>
            <w:div w:id="1771732660">
              <w:marLeft w:val="0"/>
              <w:marRight w:val="0"/>
              <w:marTop w:val="0"/>
              <w:marBottom w:val="0"/>
              <w:divBdr>
                <w:top w:val="none" w:sz="0" w:space="0" w:color="auto"/>
                <w:left w:val="none" w:sz="0" w:space="0" w:color="auto"/>
                <w:bottom w:val="none" w:sz="0" w:space="0" w:color="auto"/>
                <w:right w:val="none" w:sz="0" w:space="0" w:color="auto"/>
              </w:divBdr>
            </w:div>
            <w:div w:id="1994482114">
              <w:marLeft w:val="0"/>
              <w:marRight w:val="0"/>
              <w:marTop w:val="0"/>
              <w:marBottom w:val="0"/>
              <w:divBdr>
                <w:top w:val="none" w:sz="0" w:space="0" w:color="auto"/>
                <w:left w:val="none" w:sz="0" w:space="0" w:color="auto"/>
                <w:bottom w:val="none" w:sz="0" w:space="0" w:color="auto"/>
                <w:right w:val="none" w:sz="0" w:space="0" w:color="auto"/>
              </w:divBdr>
            </w:div>
            <w:div w:id="1812136574">
              <w:marLeft w:val="0"/>
              <w:marRight w:val="0"/>
              <w:marTop w:val="0"/>
              <w:marBottom w:val="0"/>
              <w:divBdr>
                <w:top w:val="none" w:sz="0" w:space="0" w:color="auto"/>
                <w:left w:val="none" w:sz="0" w:space="0" w:color="auto"/>
                <w:bottom w:val="none" w:sz="0" w:space="0" w:color="auto"/>
                <w:right w:val="none" w:sz="0" w:space="0" w:color="auto"/>
              </w:divBdr>
            </w:div>
            <w:div w:id="726300971">
              <w:marLeft w:val="0"/>
              <w:marRight w:val="0"/>
              <w:marTop w:val="0"/>
              <w:marBottom w:val="0"/>
              <w:divBdr>
                <w:top w:val="none" w:sz="0" w:space="0" w:color="auto"/>
                <w:left w:val="none" w:sz="0" w:space="0" w:color="auto"/>
                <w:bottom w:val="none" w:sz="0" w:space="0" w:color="auto"/>
                <w:right w:val="none" w:sz="0" w:space="0" w:color="auto"/>
              </w:divBdr>
            </w:div>
            <w:div w:id="457183645">
              <w:marLeft w:val="0"/>
              <w:marRight w:val="0"/>
              <w:marTop w:val="0"/>
              <w:marBottom w:val="0"/>
              <w:divBdr>
                <w:top w:val="none" w:sz="0" w:space="0" w:color="auto"/>
                <w:left w:val="none" w:sz="0" w:space="0" w:color="auto"/>
                <w:bottom w:val="none" w:sz="0" w:space="0" w:color="auto"/>
                <w:right w:val="none" w:sz="0" w:space="0" w:color="auto"/>
              </w:divBdr>
            </w:div>
            <w:div w:id="964240635">
              <w:marLeft w:val="0"/>
              <w:marRight w:val="0"/>
              <w:marTop w:val="0"/>
              <w:marBottom w:val="0"/>
              <w:divBdr>
                <w:top w:val="none" w:sz="0" w:space="0" w:color="auto"/>
                <w:left w:val="none" w:sz="0" w:space="0" w:color="auto"/>
                <w:bottom w:val="none" w:sz="0" w:space="0" w:color="auto"/>
                <w:right w:val="none" w:sz="0" w:space="0" w:color="auto"/>
              </w:divBdr>
            </w:div>
            <w:div w:id="877887368">
              <w:marLeft w:val="0"/>
              <w:marRight w:val="0"/>
              <w:marTop w:val="0"/>
              <w:marBottom w:val="0"/>
              <w:divBdr>
                <w:top w:val="none" w:sz="0" w:space="0" w:color="auto"/>
                <w:left w:val="none" w:sz="0" w:space="0" w:color="auto"/>
                <w:bottom w:val="none" w:sz="0" w:space="0" w:color="auto"/>
                <w:right w:val="none" w:sz="0" w:space="0" w:color="auto"/>
              </w:divBdr>
            </w:div>
            <w:div w:id="894896841">
              <w:marLeft w:val="0"/>
              <w:marRight w:val="0"/>
              <w:marTop w:val="0"/>
              <w:marBottom w:val="0"/>
              <w:divBdr>
                <w:top w:val="none" w:sz="0" w:space="0" w:color="auto"/>
                <w:left w:val="none" w:sz="0" w:space="0" w:color="auto"/>
                <w:bottom w:val="none" w:sz="0" w:space="0" w:color="auto"/>
                <w:right w:val="none" w:sz="0" w:space="0" w:color="auto"/>
              </w:divBdr>
            </w:div>
            <w:div w:id="1250044625">
              <w:marLeft w:val="0"/>
              <w:marRight w:val="0"/>
              <w:marTop w:val="0"/>
              <w:marBottom w:val="0"/>
              <w:divBdr>
                <w:top w:val="none" w:sz="0" w:space="0" w:color="auto"/>
                <w:left w:val="none" w:sz="0" w:space="0" w:color="auto"/>
                <w:bottom w:val="none" w:sz="0" w:space="0" w:color="auto"/>
                <w:right w:val="none" w:sz="0" w:space="0" w:color="auto"/>
              </w:divBdr>
            </w:div>
            <w:div w:id="491486550">
              <w:marLeft w:val="0"/>
              <w:marRight w:val="0"/>
              <w:marTop w:val="0"/>
              <w:marBottom w:val="0"/>
              <w:divBdr>
                <w:top w:val="none" w:sz="0" w:space="0" w:color="auto"/>
                <w:left w:val="none" w:sz="0" w:space="0" w:color="auto"/>
                <w:bottom w:val="none" w:sz="0" w:space="0" w:color="auto"/>
                <w:right w:val="none" w:sz="0" w:space="0" w:color="auto"/>
              </w:divBdr>
            </w:div>
            <w:div w:id="104859557">
              <w:marLeft w:val="0"/>
              <w:marRight w:val="0"/>
              <w:marTop w:val="0"/>
              <w:marBottom w:val="0"/>
              <w:divBdr>
                <w:top w:val="none" w:sz="0" w:space="0" w:color="auto"/>
                <w:left w:val="none" w:sz="0" w:space="0" w:color="auto"/>
                <w:bottom w:val="none" w:sz="0" w:space="0" w:color="auto"/>
                <w:right w:val="none" w:sz="0" w:space="0" w:color="auto"/>
              </w:divBdr>
            </w:div>
            <w:div w:id="1581789241">
              <w:marLeft w:val="0"/>
              <w:marRight w:val="0"/>
              <w:marTop w:val="0"/>
              <w:marBottom w:val="0"/>
              <w:divBdr>
                <w:top w:val="none" w:sz="0" w:space="0" w:color="auto"/>
                <w:left w:val="none" w:sz="0" w:space="0" w:color="auto"/>
                <w:bottom w:val="none" w:sz="0" w:space="0" w:color="auto"/>
                <w:right w:val="none" w:sz="0" w:space="0" w:color="auto"/>
              </w:divBdr>
            </w:div>
            <w:div w:id="402676707">
              <w:marLeft w:val="0"/>
              <w:marRight w:val="0"/>
              <w:marTop w:val="0"/>
              <w:marBottom w:val="0"/>
              <w:divBdr>
                <w:top w:val="none" w:sz="0" w:space="0" w:color="auto"/>
                <w:left w:val="none" w:sz="0" w:space="0" w:color="auto"/>
                <w:bottom w:val="none" w:sz="0" w:space="0" w:color="auto"/>
                <w:right w:val="none" w:sz="0" w:space="0" w:color="auto"/>
              </w:divBdr>
            </w:div>
            <w:div w:id="1017849060">
              <w:marLeft w:val="0"/>
              <w:marRight w:val="0"/>
              <w:marTop w:val="0"/>
              <w:marBottom w:val="0"/>
              <w:divBdr>
                <w:top w:val="none" w:sz="0" w:space="0" w:color="auto"/>
                <w:left w:val="none" w:sz="0" w:space="0" w:color="auto"/>
                <w:bottom w:val="none" w:sz="0" w:space="0" w:color="auto"/>
                <w:right w:val="none" w:sz="0" w:space="0" w:color="auto"/>
              </w:divBdr>
            </w:div>
            <w:div w:id="1263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0597">
      <w:bodyDiv w:val="1"/>
      <w:marLeft w:val="0"/>
      <w:marRight w:val="0"/>
      <w:marTop w:val="0"/>
      <w:marBottom w:val="0"/>
      <w:divBdr>
        <w:top w:val="none" w:sz="0" w:space="0" w:color="auto"/>
        <w:left w:val="none" w:sz="0" w:space="0" w:color="auto"/>
        <w:bottom w:val="none" w:sz="0" w:space="0" w:color="auto"/>
        <w:right w:val="none" w:sz="0" w:space="0" w:color="auto"/>
      </w:divBdr>
      <w:divsChild>
        <w:div w:id="986976291">
          <w:marLeft w:val="0"/>
          <w:marRight w:val="0"/>
          <w:marTop w:val="0"/>
          <w:marBottom w:val="0"/>
          <w:divBdr>
            <w:top w:val="none" w:sz="0" w:space="0" w:color="auto"/>
            <w:left w:val="none" w:sz="0" w:space="0" w:color="auto"/>
            <w:bottom w:val="none" w:sz="0" w:space="0" w:color="auto"/>
            <w:right w:val="none" w:sz="0" w:space="0" w:color="auto"/>
          </w:divBdr>
          <w:divsChild>
            <w:div w:id="1865628710">
              <w:marLeft w:val="0"/>
              <w:marRight w:val="0"/>
              <w:marTop w:val="0"/>
              <w:marBottom w:val="0"/>
              <w:divBdr>
                <w:top w:val="none" w:sz="0" w:space="0" w:color="auto"/>
                <w:left w:val="none" w:sz="0" w:space="0" w:color="auto"/>
                <w:bottom w:val="none" w:sz="0" w:space="0" w:color="auto"/>
                <w:right w:val="none" w:sz="0" w:space="0" w:color="auto"/>
              </w:divBdr>
            </w:div>
            <w:div w:id="563105794">
              <w:marLeft w:val="0"/>
              <w:marRight w:val="0"/>
              <w:marTop w:val="0"/>
              <w:marBottom w:val="0"/>
              <w:divBdr>
                <w:top w:val="none" w:sz="0" w:space="0" w:color="auto"/>
                <w:left w:val="none" w:sz="0" w:space="0" w:color="auto"/>
                <w:bottom w:val="none" w:sz="0" w:space="0" w:color="auto"/>
                <w:right w:val="none" w:sz="0" w:space="0" w:color="auto"/>
              </w:divBdr>
            </w:div>
            <w:div w:id="2019504854">
              <w:marLeft w:val="0"/>
              <w:marRight w:val="0"/>
              <w:marTop w:val="0"/>
              <w:marBottom w:val="0"/>
              <w:divBdr>
                <w:top w:val="none" w:sz="0" w:space="0" w:color="auto"/>
                <w:left w:val="none" w:sz="0" w:space="0" w:color="auto"/>
                <w:bottom w:val="none" w:sz="0" w:space="0" w:color="auto"/>
                <w:right w:val="none" w:sz="0" w:space="0" w:color="auto"/>
              </w:divBdr>
            </w:div>
            <w:div w:id="1607234298">
              <w:marLeft w:val="0"/>
              <w:marRight w:val="0"/>
              <w:marTop w:val="0"/>
              <w:marBottom w:val="0"/>
              <w:divBdr>
                <w:top w:val="none" w:sz="0" w:space="0" w:color="auto"/>
                <w:left w:val="none" w:sz="0" w:space="0" w:color="auto"/>
                <w:bottom w:val="none" w:sz="0" w:space="0" w:color="auto"/>
                <w:right w:val="none" w:sz="0" w:space="0" w:color="auto"/>
              </w:divBdr>
            </w:div>
            <w:div w:id="373191418">
              <w:marLeft w:val="0"/>
              <w:marRight w:val="0"/>
              <w:marTop w:val="0"/>
              <w:marBottom w:val="0"/>
              <w:divBdr>
                <w:top w:val="none" w:sz="0" w:space="0" w:color="auto"/>
                <w:left w:val="none" w:sz="0" w:space="0" w:color="auto"/>
                <w:bottom w:val="none" w:sz="0" w:space="0" w:color="auto"/>
                <w:right w:val="none" w:sz="0" w:space="0" w:color="auto"/>
              </w:divBdr>
            </w:div>
            <w:div w:id="2062559613">
              <w:marLeft w:val="0"/>
              <w:marRight w:val="0"/>
              <w:marTop w:val="0"/>
              <w:marBottom w:val="0"/>
              <w:divBdr>
                <w:top w:val="none" w:sz="0" w:space="0" w:color="auto"/>
                <w:left w:val="none" w:sz="0" w:space="0" w:color="auto"/>
                <w:bottom w:val="none" w:sz="0" w:space="0" w:color="auto"/>
                <w:right w:val="none" w:sz="0" w:space="0" w:color="auto"/>
              </w:divBdr>
            </w:div>
            <w:div w:id="601915238">
              <w:marLeft w:val="0"/>
              <w:marRight w:val="0"/>
              <w:marTop w:val="0"/>
              <w:marBottom w:val="0"/>
              <w:divBdr>
                <w:top w:val="none" w:sz="0" w:space="0" w:color="auto"/>
                <w:left w:val="none" w:sz="0" w:space="0" w:color="auto"/>
                <w:bottom w:val="none" w:sz="0" w:space="0" w:color="auto"/>
                <w:right w:val="none" w:sz="0" w:space="0" w:color="auto"/>
              </w:divBdr>
            </w:div>
            <w:div w:id="707413838">
              <w:marLeft w:val="0"/>
              <w:marRight w:val="0"/>
              <w:marTop w:val="0"/>
              <w:marBottom w:val="0"/>
              <w:divBdr>
                <w:top w:val="none" w:sz="0" w:space="0" w:color="auto"/>
                <w:left w:val="none" w:sz="0" w:space="0" w:color="auto"/>
                <w:bottom w:val="none" w:sz="0" w:space="0" w:color="auto"/>
                <w:right w:val="none" w:sz="0" w:space="0" w:color="auto"/>
              </w:divBdr>
            </w:div>
            <w:div w:id="478961943">
              <w:marLeft w:val="0"/>
              <w:marRight w:val="0"/>
              <w:marTop w:val="0"/>
              <w:marBottom w:val="0"/>
              <w:divBdr>
                <w:top w:val="none" w:sz="0" w:space="0" w:color="auto"/>
                <w:left w:val="none" w:sz="0" w:space="0" w:color="auto"/>
                <w:bottom w:val="none" w:sz="0" w:space="0" w:color="auto"/>
                <w:right w:val="none" w:sz="0" w:space="0" w:color="auto"/>
              </w:divBdr>
            </w:div>
            <w:div w:id="1370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9894">
      <w:bodyDiv w:val="1"/>
      <w:marLeft w:val="0"/>
      <w:marRight w:val="0"/>
      <w:marTop w:val="0"/>
      <w:marBottom w:val="0"/>
      <w:divBdr>
        <w:top w:val="none" w:sz="0" w:space="0" w:color="auto"/>
        <w:left w:val="none" w:sz="0" w:space="0" w:color="auto"/>
        <w:bottom w:val="none" w:sz="0" w:space="0" w:color="auto"/>
        <w:right w:val="none" w:sz="0" w:space="0" w:color="auto"/>
      </w:divBdr>
      <w:divsChild>
        <w:div w:id="848913622">
          <w:marLeft w:val="0"/>
          <w:marRight w:val="0"/>
          <w:marTop w:val="0"/>
          <w:marBottom w:val="0"/>
          <w:divBdr>
            <w:top w:val="none" w:sz="0" w:space="0" w:color="auto"/>
            <w:left w:val="none" w:sz="0" w:space="0" w:color="auto"/>
            <w:bottom w:val="none" w:sz="0" w:space="0" w:color="auto"/>
            <w:right w:val="none" w:sz="0" w:space="0" w:color="auto"/>
          </w:divBdr>
          <w:divsChild>
            <w:div w:id="718431081">
              <w:marLeft w:val="0"/>
              <w:marRight w:val="0"/>
              <w:marTop w:val="0"/>
              <w:marBottom w:val="0"/>
              <w:divBdr>
                <w:top w:val="none" w:sz="0" w:space="0" w:color="auto"/>
                <w:left w:val="none" w:sz="0" w:space="0" w:color="auto"/>
                <w:bottom w:val="none" w:sz="0" w:space="0" w:color="auto"/>
                <w:right w:val="none" w:sz="0" w:space="0" w:color="auto"/>
              </w:divBdr>
            </w:div>
            <w:div w:id="1741751565">
              <w:marLeft w:val="0"/>
              <w:marRight w:val="0"/>
              <w:marTop w:val="0"/>
              <w:marBottom w:val="0"/>
              <w:divBdr>
                <w:top w:val="none" w:sz="0" w:space="0" w:color="auto"/>
                <w:left w:val="none" w:sz="0" w:space="0" w:color="auto"/>
                <w:bottom w:val="none" w:sz="0" w:space="0" w:color="auto"/>
                <w:right w:val="none" w:sz="0" w:space="0" w:color="auto"/>
              </w:divBdr>
            </w:div>
            <w:div w:id="1047265914">
              <w:marLeft w:val="0"/>
              <w:marRight w:val="0"/>
              <w:marTop w:val="0"/>
              <w:marBottom w:val="0"/>
              <w:divBdr>
                <w:top w:val="none" w:sz="0" w:space="0" w:color="auto"/>
                <w:left w:val="none" w:sz="0" w:space="0" w:color="auto"/>
                <w:bottom w:val="none" w:sz="0" w:space="0" w:color="auto"/>
                <w:right w:val="none" w:sz="0" w:space="0" w:color="auto"/>
              </w:divBdr>
            </w:div>
            <w:div w:id="2107925362">
              <w:marLeft w:val="0"/>
              <w:marRight w:val="0"/>
              <w:marTop w:val="0"/>
              <w:marBottom w:val="0"/>
              <w:divBdr>
                <w:top w:val="none" w:sz="0" w:space="0" w:color="auto"/>
                <w:left w:val="none" w:sz="0" w:space="0" w:color="auto"/>
                <w:bottom w:val="none" w:sz="0" w:space="0" w:color="auto"/>
                <w:right w:val="none" w:sz="0" w:space="0" w:color="auto"/>
              </w:divBdr>
            </w:div>
            <w:div w:id="878786902">
              <w:marLeft w:val="0"/>
              <w:marRight w:val="0"/>
              <w:marTop w:val="0"/>
              <w:marBottom w:val="0"/>
              <w:divBdr>
                <w:top w:val="none" w:sz="0" w:space="0" w:color="auto"/>
                <w:left w:val="none" w:sz="0" w:space="0" w:color="auto"/>
                <w:bottom w:val="none" w:sz="0" w:space="0" w:color="auto"/>
                <w:right w:val="none" w:sz="0" w:space="0" w:color="auto"/>
              </w:divBdr>
            </w:div>
            <w:div w:id="548881254">
              <w:marLeft w:val="0"/>
              <w:marRight w:val="0"/>
              <w:marTop w:val="0"/>
              <w:marBottom w:val="0"/>
              <w:divBdr>
                <w:top w:val="none" w:sz="0" w:space="0" w:color="auto"/>
                <w:left w:val="none" w:sz="0" w:space="0" w:color="auto"/>
                <w:bottom w:val="none" w:sz="0" w:space="0" w:color="auto"/>
                <w:right w:val="none" w:sz="0" w:space="0" w:color="auto"/>
              </w:divBdr>
            </w:div>
            <w:div w:id="1115708585">
              <w:marLeft w:val="0"/>
              <w:marRight w:val="0"/>
              <w:marTop w:val="0"/>
              <w:marBottom w:val="0"/>
              <w:divBdr>
                <w:top w:val="none" w:sz="0" w:space="0" w:color="auto"/>
                <w:left w:val="none" w:sz="0" w:space="0" w:color="auto"/>
                <w:bottom w:val="none" w:sz="0" w:space="0" w:color="auto"/>
                <w:right w:val="none" w:sz="0" w:space="0" w:color="auto"/>
              </w:divBdr>
            </w:div>
            <w:div w:id="1468475292">
              <w:marLeft w:val="0"/>
              <w:marRight w:val="0"/>
              <w:marTop w:val="0"/>
              <w:marBottom w:val="0"/>
              <w:divBdr>
                <w:top w:val="none" w:sz="0" w:space="0" w:color="auto"/>
                <w:left w:val="none" w:sz="0" w:space="0" w:color="auto"/>
                <w:bottom w:val="none" w:sz="0" w:space="0" w:color="auto"/>
                <w:right w:val="none" w:sz="0" w:space="0" w:color="auto"/>
              </w:divBdr>
            </w:div>
            <w:div w:id="635914252">
              <w:marLeft w:val="0"/>
              <w:marRight w:val="0"/>
              <w:marTop w:val="0"/>
              <w:marBottom w:val="0"/>
              <w:divBdr>
                <w:top w:val="none" w:sz="0" w:space="0" w:color="auto"/>
                <w:left w:val="none" w:sz="0" w:space="0" w:color="auto"/>
                <w:bottom w:val="none" w:sz="0" w:space="0" w:color="auto"/>
                <w:right w:val="none" w:sz="0" w:space="0" w:color="auto"/>
              </w:divBdr>
            </w:div>
            <w:div w:id="238366927">
              <w:marLeft w:val="0"/>
              <w:marRight w:val="0"/>
              <w:marTop w:val="0"/>
              <w:marBottom w:val="0"/>
              <w:divBdr>
                <w:top w:val="none" w:sz="0" w:space="0" w:color="auto"/>
                <w:left w:val="none" w:sz="0" w:space="0" w:color="auto"/>
                <w:bottom w:val="none" w:sz="0" w:space="0" w:color="auto"/>
                <w:right w:val="none" w:sz="0" w:space="0" w:color="auto"/>
              </w:divBdr>
            </w:div>
            <w:div w:id="2141337921">
              <w:marLeft w:val="0"/>
              <w:marRight w:val="0"/>
              <w:marTop w:val="0"/>
              <w:marBottom w:val="0"/>
              <w:divBdr>
                <w:top w:val="none" w:sz="0" w:space="0" w:color="auto"/>
                <w:left w:val="none" w:sz="0" w:space="0" w:color="auto"/>
                <w:bottom w:val="none" w:sz="0" w:space="0" w:color="auto"/>
                <w:right w:val="none" w:sz="0" w:space="0" w:color="auto"/>
              </w:divBdr>
            </w:div>
            <w:div w:id="481236143">
              <w:marLeft w:val="0"/>
              <w:marRight w:val="0"/>
              <w:marTop w:val="0"/>
              <w:marBottom w:val="0"/>
              <w:divBdr>
                <w:top w:val="none" w:sz="0" w:space="0" w:color="auto"/>
                <w:left w:val="none" w:sz="0" w:space="0" w:color="auto"/>
                <w:bottom w:val="none" w:sz="0" w:space="0" w:color="auto"/>
                <w:right w:val="none" w:sz="0" w:space="0" w:color="auto"/>
              </w:divBdr>
            </w:div>
            <w:div w:id="257711602">
              <w:marLeft w:val="0"/>
              <w:marRight w:val="0"/>
              <w:marTop w:val="0"/>
              <w:marBottom w:val="0"/>
              <w:divBdr>
                <w:top w:val="none" w:sz="0" w:space="0" w:color="auto"/>
                <w:left w:val="none" w:sz="0" w:space="0" w:color="auto"/>
                <w:bottom w:val="none" w:sz="0" w:space="0" w:color="auto"/>
                <w:right w:val="none" w:sz="0" w:space="0" w:color="auto"/>
              </w:divBdr>
            </w:div>
            <w:div w:id="1077484624">
              <w:marLeft w:val="0"/>
              <w:marRight w:val="0"/>
              <w:marTop w:val="0"/>
              <w:marBottom w:val="0"/>
              <w:divBdr>
                <w:top w:val="none" w:sz="0" w:space="0" w:color="auto"/>
                <w:left w:val="none" w:sz="0" w:space="0" w:color="auto"/>
                <w:bottom w:val="none" w:sz="0" w:space="0" w:color="auto"/>
                <w:right w:val="none" w:sz="0" w:space="0" w:color="auto"/>
              </w:divBdr>
            </w:div>
            <w:div w:id="967390463">
              <w:marLeft w:val="0"/>
              <w:marRight w:val="0"/>
              <w:marTop w:val="0"/>
              <w:marBottom w:val="0"/>
              <w:divBdr>
                <w:top w:val="none" w:sz="0" w:space="0" w:color="auto"/>
                <w:left w:val="none" w:sz="0" w:space="0" w:color="auto"/>
                <w:bottom w:val="none" w:sz="0" w:space="0" w:color="auto"/>
                <w:right w:val="none" w:sz="0" w:space="0" w:color="auto"/>
              </w:divBdr>
            </w:div>
            <w:div w:id="1117338766">
              <w:marLeft w:val="0"/>
              <w:marRight w:val="0"/>
              <w:marTop w:val="0"/>
              <w:marBottom w:val="0"/>
              <w:divBdr>
                <w:top w:val="none" w:sz="0" w:space="0" w:color="auto"/>
                <w:left w:val="none" w:sz="0" w:space="0" w:color="auto"/>
                <w:bottom w:val="none" w:sz="0" w:space="0" w:color="auto"/>
                <w:right w:val="none" w:sz="0" w:space="0" w:color="auto"/>
              </w:divBdr>
            </w:div>
            <w:div w:id="841891253">
              <w:marLeft w:val="0"/>
              <w:marRight w:val="0"/>
              <w:marTop w:val="0"/>
              <w:marBottom w:val="0"/>
              <w:divBdr>
                <w:top w:val="none" w:sz="0" w:space="0" w:color="auto"/>
                <w:left w:val="none" w:sz="0" w:space="0" w:color="auto"/>
                <w:bottom w:val="none" w:sz="0" w:space="0" w:color="auto"/>
                <w:right w:val="none" w:sz="0" w:space="0" w:color="auto"/>
              </w:divBdr>
            </w:div>
            <w:div w:id="1344748148">
              <w:marLeft w:val="0"/>
              <w:marRight w:val="0"/>
              <w:marTop w:val="0"/>
              <w:marBottom w:val="0"/>
              <w:divBdr>
                <w:top w:val="none" w:sz="0" w:space="0" w:color="auto"/>
                <w:left w:val="none" w:sz="0" w:space="0" w:color="auto"/>
                <w:bottom w:val="none" w:sz="0" w:space="0" w:color="auto"/>
                <w:right w:val="none" w:sz="0" w:space="0" w:color="auto"/>
              </w:divBdr>
            </w:div>
            <w:div w:id="4092541">
              <w:marLeft w:val="0"/>
              <w:marRight w:val="0"/>
              <w:marTop w:val="0"/>
              <w:marBottom w:val="0"/>
              <w:divBdr>
                <w:top w:val="none" w:sz="0" w:space="0" w:color="auto"/>
                <w:left w:val="none" w:sz="0" w:space="0" w:color="auto"/>
                <w:bottom w:val="none" w:sz="0" w:space="0" w:color="auto"/>
                <w:right w:val="none" w:sz="0" w:space="0" w:color="auto"/>
              </w:divBdr>
            </w:div>
            <w:div w:id="1188248890">
              <w:marLeft w:val="0"/>
              <w:marRight w:val="0"/>
              <w:marTop w:val="0"/>
              <w:marBottom w:val="0"/>
              <w:divBdr>
                <w:top w:val="none" w:sz="0" w:space="0" w:color="auto"/>
                <w:left w:val="none" w:sz="0" w:space="0" w:color="auto"/>
                <w:bottom w:val="none" w:sz="0" w:space="0" w:color="auto"/>
                <w:right w:val="none" w:sz="0" w:space="0" w:color="auto"/>
              </w:divBdr>
            </w:div>
            <w:div w:id="1678341204">
              <w:marLeft w:val="0"/>
              <w:marRight w:val="0"/>
              <w:marTop w:val="0"/>
              <w:marBottom w:val="0"/>
              <w:divBdr>
                <w:top w:val="none" w:sz="0" w:space="0" w:color="auto"/>
                <w:left w:val="none" w:sz="0" w:space="0" w:color="auto"/>
                <w:bottom w:val="none" w:sz="0" w:space="0" w:color="auto"/>
                <w:right w:val="none" w:sz="0" w:space="0" w:color="auto"/>
              </w:divBdr>
            </w:div>
            <w:div w:id="1925525614">
              <w:marLeft w:val="0"/>
              <w:marRight w:val="0"/>
              <w:marTop w:val="0"/>
              <w:marBottom w:val="0"/>
              <w:divBdr>
                <w:top w:val="none" w:sz="0" w:space="0" w:color="auto"/>
                <w:left w:val="none" w:sz="0" w:space="0" w:color="auto"/>
                <w:bottom w:val="none" w:sz="0" w:space="0" w:color="auto"/>
                <w:right w:val="none" w:sz="0" w:space="0" w:color="auto"/>
              </w:divBdr>
            </w:div>
            <w:div w:id="2101372123">
              <w:marLeft w:val="0"/>
              <w:marRight w:val="0"/>
              <w:marTop w:val="0"/>
              <w:marBottom w:val="0"/>
              <w:divBdr>
                <w:top w:val="none" w:sz="0" w:space="0" w:color="auto"/>
                <w:left w:val="none" w:sz="0" w:space="0" w:color="auto"/>
                <w:bottom w:val="none" w:sz="0" w:space="0" w:color="auto"/>
                <w:right w:val="none" w:sz="0" w:space="0" w:color="auto"/>
              </w:divBdr>
            </w:div>
            <w:div w:id="1448113064">
              <w:marLeft w:val="0"/>
              <w:marRight w:val="0"/>
              <w:marTop w:val="0"/>
              <w:marBottom w:val="0"/>
              <w:divBdr>
                <w:top w:val="none" w:sz="0" w:space="0" w:color="auto"/>
                <w:left w:val="none" w:sz="0" w:space="0" w:color="auto"/>
                <w:bottom w:val="none" w:sz="0" w:space="0" w:color="auto"/>
                <w:right w:val="none" w:sz="0" w:space="0" w:color="auto"/>
              </w:divBdr>
            </w:div>
            <w:div w:id="351957865">
              <w:marLeft w:val="0"/>
              <w:marRight w:val="0"/>
              <w:marTop w:val="0"/>
              <w:marBottom w:val="0"/>
              <w:divBdr>
                <w:top w:val="none" w:sz="0" w:space="0" w:color="auto"/>
                <w:left w:val="none" w:sz="0" w:space="0" w:color="auto"/>
                <w:bottom w:val="none" w:sz="0" w:space="0" w:color="auto"/>
                <w:right w:val="none" w:sz="0" w:space="0" w:color="auto"/>
              </w:divBdr>
            </w:div>
            <w:div w:id="511258969">
              <w:marLeft w:val="0"/>
              <w:marRight w:val="0"/>
              <w:marTop w:val="0"/>
              <w:marBottom w:val="0"/>
              <w:divBdr>
                <w:top w:val="none" w:sz="0" w:space="0" w:color="auto"/>
                <w:left w:val="none" w:sz="0" w:space="0" w:color="auto"/>
                <w:bottom w:val="none" w:sz="0" w:space="0" w:color="auto"/>
                <w:right w:val="none" w:sz="0" w:space="0" w:color="auto"/>
              </w:divBdr>
            </w:div>
            <w:div w:id="915944309">
              <w:marLeft w:val="0"/>
              <w:marRight w:val="0"/>
              <w:marTop w:val="0"/>
              <w:marBottom w:val="0"/>
              <w:divBdr>
                <w:top w:val="none" w:sz="0" w:space="0" w:color="auto"/>
                <w:left w:val="none" w:sz="0" w:space="0" w:color="auto"/>
                <w:bottom w:val="none" w:sz="0" w:space="0" w:color="auto"/>
                <w:right w:val="none" w:sz="0" w:space="0" w:color="auto"/>
              </w:divBdr>
            </w:div>
            <w:div w:id="758647367">
              <w:marLeft w:val="0"/>
              <w:marRight w:val="0"/>
              <w:marTop w:val="0"/>
              <w:marBottom w:val="0"/>
              <w:divBdr>
                <w:top w:val="none" w:sz="0" w:space="0" w:color="auto"/>
                <w:left w:val="none" w:sz="0" w:space="0" w:color="auto"/>
                <w:bottom w:val="none" w:sz="0" w:space="0" w:color="auto"/>
                <w:right w:val="none" w:sz="0" w:space="0" w:color="auto"/>
              </w:divBdr>
            </w:div>
            <w:div w:id="1055085259">
              <w:marLeft w:val="0"/>
              <w:marRight w:val="0"/>
              <w:marTop w:val="0"/>
              <w:marBottom w:val="0"/>
              <w:divBdr>
                <w:top w:val="none" w:sz="0" w:space="0" w:color="auto"/>
                <w:left w:val="none" w:sz="0" w:space="0" w:color="auto"/>
                <w:bottom w:val="none" w:sz="0" w:space="0" w:color="auto"/>
                <w:right w:val="none" w:sz="0" w:space="0" w:color="auto"/>
              </w:divBdr>
            </w:div>
            <w:div w:id="1534491223">
              <w:marLeft w:val="0"/>
              <w:marRight w:val="0"/>
              <w:marTop w:val="0"/>
              <w:marBottom w:val="0"/>
              <w:divBdr>
                <w:top w:val="none" w:sz="0" w:space="0" w:color="auto"/>
                <w:left w:val="none" w:sz="0" w:space="0" w:color="auto"/>
                <w:bottom w:val="none" w:sz="0" w:space="0" w:color="auto"/>
                <w:right w:val="none" w:sz="0" w:space="0" w:color="auto"/>
              </w:divBdr>
            </w:div>
            <w:div w:id="175925580">
              <w:marLeft w:val="0"/>
              <w:marRight w:val="0"/>
              <w:marTop w:val="0"/>
              <w:marBottom w:val="0"/>
              <w:divBdr>
                <w:top w:val="none" w:sz="0" w:space="0" w:color="auto"/>
                <w:left w:val="none" w:sz="0" w:space="0" w:color="auto"/>
                <w:bottom w:val="none" w:sz="0" w:space="0" w:color="auto"/>
                <w:right w:val="none" w:sz="0" w:space="0" w:color="auto"/>
              </w:divBdr>
            </w:div>
            <w:div w:id="947351112">
              <w:marLeft w:val="0"/>
              <w:marRight w:val="0"/>
              <w:marTop w:val="0"/>
              <w:marBottom w:val="0"/>
              <w:divBdr>
                <w:top w:val="none" w:sz="0" w:space="0" w:color="auto"/>
                <w:left w:val="none" w:sz="0" w:space="0" w:color="auto"/>
                <w:bottom w:val="none" w:sz="0" w:space="0" w:color="auto"/>
                <w:right w:val="none" w:sz="0" w:space="0" w:color="auto"/>
              </w:divBdr>
            </w:div>
            <w:div w:id="1451123899">
              <w:marLeft w:val="0"/>
              <w:marRight w:val="0"/>
              <w:marTop w:val="0"/>
              <w:marBottom w:val="0"/>
              <w:divBdr>
                <w:top w:val="none" w:sz="0" w:space="0" w:color="auto"/>
                <w:left w:val="none" w:sz="0" w:space="0" w:color="auto"/>
                <w:bottom w:val="none" w:sz="0" w:space="0" w:color="auto"/>
                <w:right w:val="none" w:sz="0" w:space="0" w:color="auto"/>
              </w:divBdr>
            </w:div>
            <w:div w:id="58947914">
              <w:marLeft w:val="0"/>
              <w:marRight w:val="0"/>
              <w:marTop w:val="0"/>
              <w:marBottom w:val="0"/>
              <w:divBdr>
                <w:top w:val="none" w:sz="0" w:space="0" w:color="auto"/>
                <w:left w:val="none" w:sz="0" w:space="0" w:color="auto"/>
                <w:bottom w:val="none" w:sz="0" w:space="0" w:color="auto"/>
                <w:right w:val="none" w:sz="0" w:space="0" w:color="auto"/>
              </w:divBdr>
            </w:div>
            <w:div w:id="696583558">
              <w:marLeft w:val="0"/>
              <w:marRight w:val="0"/>
              <w:marTop w:val="0"/>
              <w:marBottom w:val="0"/>
              <w:divBdr>
                <w:top w:val="none" w:sz="0" w:space="0" w:color="auto"/>
                <w:left w:val="none" w:sz="0" w:space="0" w:color="auto"/>
                <w:bottom w:val="none" w:sz="0" w:space="0" w:color="auto"/>
                <w:right w:val="none" w:sz="0" w:space="0" w:color="auto"/>
              </w:divBdr>
            </w:div>
            <w:div w:id="2054883719">
              <w:marLeft w:val="0"/>
              <w:marRight w:val="0"/>
              <w:marTop w:val="0"/>
              <w:marBottom w:val="0"/>
              <w:divBdr>
                <w:top w:val="none" w:sz="0" w:space="0" w:color="auto"/>
                <w:left w:val="none" w:sz="0" w:space="0" w:color="auto"/>
                <w:bottom w:val="none" w:sz="0" w:space="0" w:color="auto"/>
                <w:right w:val="none" w:sz="0" w:space="0" w:color="auto"/>
              </w:divBdr>
            </w:div>
            <w:div w:id="306595239">
              <w:marLeft w:val="0"/>
              <w:marRight w:val="0"/>
              <w:marTop w:val="0"/>
              <w:marBottom w:val="0"/>
              <w:divBdr>
                <w:top w:val="none" w:sz="0" w:space="0" w:color="auto"/>
                <w:left w:val="none" w:sz="0" w:space="0" w:color="auto"/>
                <w:bottom w:val="none" w:sz="0" w:space="0" w:color="auto"/>
                <w:right w:val="none" w:sz="0" w:space="0" w:color="auto"/>
              </w:divBdr>
            </w:div>
            <w:div w:id="579288497">
              <w:marLeft w:val="0"/>
              <w:marRight w:val="0"/>
              <w:marTop w:val="0"/>
              <w:marBottom w:val="0"/>
              <w:divBdr>
                <w:top w:val="none" w:sz="0" w:space="0" w:color="auto"/>
                <w:left w:val="none" w:sz="0" w:space="0" w:color="auto"/>
                <w:bottom w:val="none" w:sz="0" w:space="0" w:color="auto"/>
                <w:right w:val="none" w:sz="0" w:space="0" w:color="auto"/>
              </w:divBdr>
            </w:div>
            <w:div w:id="1409309942">
              <w:marLeft w:val="0"/>
              <w:marRight w:val="0"/>
              <w:marTop w:val="0"/>
              <w:marBottom w:val="0"/>
              <w:divBdr>
                <w:top w:val="none" w:sz="0" w:space="0" w:color="auto"/>
                <w:left w:val="none" w:sz="0" w:space="0" w:color="auto"/>
                <w:bottom w:val="none" w:sz="0" w:space="0" w:color="auto"/>
                <w:right w:val="none" w:sz="0" w:space="0" w:color="auto"/>
              </w:divBdr>
            </w:div>
            <w:div w:id="1922174571">
              <w:marLeft w:val="0"/>
              <w:marRight w:val="0"/>
              <w:marTop w:val="0"/>
              <w:marBottom w:val="0"/>
              <w:divBdr>
                <w:top w:val="none" w:sz="0" w:space="0" w:color="auto"/>
                <w:left w:val="none" w:sz="0" w:space="0" w:color="auto"/>
                <w:bottom w:val="none" w:sz="0" w:space="0" w:color="auto"/>
                <w:right w:val="none" w:sz="0" w:space="0" w:color="auto"/>
              </w:divBdr>
            </w:div>
            <w:div w:id="982999639">
              <w:marLeft w:val="0"/>
              <w:marRight w:val="0"/>
              <w:marTop w:val="0"/>
              <w:marBottom w:val="0"/>
              <w:divBdr>
                <w:top w:val="none" w:sz="0" w:space="0" w:color="auto"/>
                <w:left w:val="none" w:sz="0" w:space="0" w:color="auto"/>
                <w:bottom w:val="none" w:sz="0" w:space="0" w:color="auto"/>
                <w:right w:val="none" w:sz="0" w:space="0" w:color="auto"/>
              </w:divBdr>
            </w:div>
            <w:div w:id="1403992421">
              <w:marLeft w:val="0"/>
              <w:marRight w:val="0"/>
              <w:marTop w:val="0"/>
              <w:marBottom w:val="0"/>
              <w:divBdr>
                <w:top w:val="none" w:sz="0" w:space="0" w:color="auto"/>
                <w:left w:val="none" w:sz="0" w:space="0" w:color="auto"/>
                <w:bottom w:val="none" w:sz="0" w:space="0" w:color="auto"/>
                <w:right w:val="none" w:sz="0" w:space="0" w:color="auto"/>
              </w:divBdr>
            </w:div>
            <w:div w:id="1636064598">
              <w:marLeft w:val="0"/>
              <w:marRight w:val="0"/>
              <w:marTop w:val="0"/>
              <w:marBottom w:val="0"/>
              <w:divBdr>
                <w:top w:val="none" w:sz="0" w:space="0" w:color="auto"/>
                <w:left w:val="none" w:sz="0" w:space="0" w:color="auto"/>
                <w:bottom w:val="none" w:sz="0" w:space="0" w:color="auto"/>
                <w:right w:val="none" w:sz="0" w:space="0" w:color="auto"/>
              </w:divBdr>
            </w:div>
            <w:div w:id="1191453170">
              <w:marLeft w:val="0"/>
              <w:marRight w:val="0"/>
              <w:marTop w:val="0"/>
              <w:marBottom w:val="0"/>
              <w:divBdr>
                <w:top w:val="none" w:sz="0" w:space="0" w:color="auto"/>
                <w:left w:val="none" w:sz="0" w:space="0" w:color="auto"/>
                <w:bottom w:val="none" w:sz="0" w:space="0" w:color="auto"/>
                <w:right w:val="none" w:sz="0" w:space="0" w:color="auto"/>
              </w:divBdr>
            </w:div>
            <w:div w:id="1452095699">
              <w:marLeft w:val="0"/>
              <w:marRight w:val="0"/>
              <w:marTop w:val="0"/>
              <w:marBottom w:val="0"/>
              <w:divBdr>
                <w:top w:val="none" w:sz="0" w:space="0" w:color="auto"/>
                <w:left w:val="none" w:sz="0" w:space="0" w:color="auto"/>
                <w:bottom w:val="none" w:sz="0" w:space="0" w:color="auto"/>
                <w:right w:val="none" w:sz="0" w:space="0" w:color="auto"/>
              </w:divBdr>
            </w:div>
            <w:div w:id="315112808">
              <w:marLeft w:val="0"/>
              <w:marRight w:val="0"/>
              <w:marTop w:val="0"/>
              <w:marBottom w:val="0"/>
              <w:divBdr>
                <w:top w:val="none" w:sz="0" w:space="0" w:color="auto"/>
                <w:left w:val="none" w:sz="0" w:space="0" w:color="auto"/>
                <w:bottom w:val="none" w:sz="0" w:space="0" w:color="auto"/>
                <w:right w:val="none" w:sz="0" w:space="0" w:color="auto"/>
              </w:divBdr>
            </w:div>
            <w:div w:id="1225219622">
              <w:marLeft w:val="0"/>
              <w:marRight w:val="0"/>
              <w:marTop w:val="0"/>
              <w:marBottom w:val="0"/>
              <w:divBdr>
                <w:top w:val="none" w:sz="0" w:space="0" w:color="auto"/>
                <w:left w:val="none" w:sz="0" w:space="0" w:color="auto"/>
                <w:bottom w:val="none" w:sz="0" w:space="0" w:color="auto"/>
                <w:right w:val="none" w:sz="0" w:space="0" w:color="auto"/>
              </w:divBdr>
            </w:div>
            <w:div w:id="2001037582">
              <w:marLeft w:val="0"/>
              <w:marRight w:val="0"/>
              <w:marTop w:val="0"/>
              <w:marBottom w:val="0"/>
              <w:divBdr>
                <w:top w:val="none" w:sz="0" w:space="0" w:color="auto"/>
                <w:left w:val="none" w:sz="0" w:space="0" w:color="auto"/>
                <w:bottom w:val="none" w:sz="0" w:space="0" w:color="auto"/>
                <w:right w:val="none" w:sz="0" w:space="0" w:color="auto"/>
              </w:divBdr>
            </w:div>
            <w:div w:id="2004774769">
              <w:marLeft w:val="0"/>
              <w:marRight w:val="0"/>
              <w:marTop w:val="0"/>
              <w:marBottom w:val="0"/>
              <w:divBdr>
                <w:top w:val="none" w:sz="0" w:space="0" w:color="auto"/>
                <w:left w:val="none" w:sz="0" w:space="0" w:color="auto"/>
                <w:bottom w:val="none" w:sz="0" w:space="0" w:color="auto"/>
                <w:right w:val="none" w:sz="0" w:space="0" w:color="auto"/>
              </w:divBdr>
            </w:div>
            <w:div w:id="1819960675">
              <w:marLeft w:val="0"/>
              <w:marRight w:val="0"/>
              <w:marTop w:val="0"/>
              <w:marBottom w:val="0"/>
              <w:divBdr>
                <w:top w:val="none" w:sz="0" w:space="0" w:color="auto"/>
                <w:left w:val="none" w:sz="0" w:space="0" w:color="auto"/>
                <w:bottom w:val="none" w:sz="0" w:space="0" w:color="auto"/>
                <w:right w:val="none" w:sz="0" w:space="0" w:color="auto"/>
              </w:divBdr>
            </w:div>
            <w:div w:id="857354716">
              <w:marLeft w:val="0"/>
              <w:marRight w:val="0"/>
              <w:marTop w:val="0"/>
              <w:marBottom w:val="0"/>
              <w:divBdr>
                <w:top w:val="none" w:sz="0" w:space="0" w:color="auto"/>
                <w:left w:val="none" w:sz="0" w:space="0" w:color="auto"/>
                <w:bottom w:val="none" w:sz="0" w:space="0" w:color="auto"/>
                <w:right w:val="none" w:sz="0" w:space="0" w:color="auto"/>
              </w:divBdr>
            </w:div>
            <w:div w:id="1419249186">
              <w:marLeft w:val="0"/>
              <w:marRight w:val="0"/>
              <w:marTop w:val="0"/>
              <w:marBottom w:val="0"/>
              <w:divBdr>
                <w:top w:val="none" w:sz="0" w:space="0" w:color="auto"/>
                <w:left w:val="none" w:sz="0" w:space="0" w:color="auto"/>
                <w:bottom w:val="none" w:sz="0" w:space="0" w:color="auto"/>
                <w:right w:val="none" w:sz="0" w:space="0" w:color="auto"/>
              </w:divBdr>
            </w:div>
            <w:div w:id="1153833702">
              <w:marLeft w:val="0"/>
              <w:marRight w:val="0"/>
              <w:marTop w:val="0"/>
              <w:marBottom w:val="0"/>
              <w:divBdr>
                <w:top w:val="none" w:sz="0" w:space="0" w:color="auto"/>
                <w:left w:val="none" w:sz="0" w:space="0" w:color="auto"/>
                <w:bottom w:val="none" w:sz="0" w:space="0" w:color="auto"/>
                <w:right w:val="none" w:sz="0" w:space="0" w:color="auto"/>
              </w:divBdr>
            </w:div>
            <w:div w:id="75052603">
              <w:marLeft w:val="0"/>
              <w:marRight w:val="0"/>
              <w:marTop w:val="0"/>
              <w:marBottom w:val="0"/>
              <w:divBdr>
                <w:top w:val="none" w:sz="0" w:space="0" w:color="auto"/>
                <w:left w:val="none" w:sz="0" w:space="0" w:color="auto"/>
                <w:bottom w:val="none" w:sz="0" w:space="0" w:color="auto"/>
                <w:right w:val="none" w:sz="0" w:space="0" w:color="auto"/>
              </w:divBdr>
            </w:div>
            <w:div w:id="155386777">
              <w:marLeft w:val="0"/>
              <w:marRight w:val="0"/>
              <w:marTop w:val="0"/>
              <w:marBottom w:val="0"/>
              <w:divBdr>
                <w:top w:val="none" w:sz="0" w:space="0" w:color="auto"/>
                <w:left w:val="none" w:sz="0" w:space="0" w:color="auto"/>
                <w:bottom w:val="none" w:sz="0" w:space="0" w:color="auto"/>
                <w:right w:val="none" w:sz="0" w:space="0" w:color="auto"/>
              </w:divBdr>
            </w:div>
            <w:div w:id="108597815">
              <w:marLeft w:val="0"/>
              <w:marRight w:val="0"/>
              <w:marTop w:val="0"/>
              <w:marBottom w:val="0"/>
              <w:divBdr>
                <w:top w:val="none" w:sz="0" w:space="0" w:color="auto"/>
                <w:left w:val="none" w:sz="0" w:space="0" w:color="auto"/>
                <w:bottom w:val="none" w:sz="0" w:space="0" w:color="auto"/>
                <w:right w:val="none" w:sz="0" w:space="0" w:color="auto"/>
              </w:divBdr>
            </w:div>
            <w:div w:id="1168981763">
              <w:marLeft w:val="0"/>
              <w:marRight w:val="0"/>
              <w:marTop w:val="0"/>
              <w:marBottom w:val="0"/>
              <w:divBdr>
                <w:top w:val="none" w:sz="0" w:space="0" w:color="auto"/>
                <w:left w:val="none" w:sz="0" w:space="0" w:color="auto"/>
                <w:bottom w:val="none" w:sz="0" w:space="0" w:color="auto"/>
                <w:right w:val="none" w:sz="0" w:space="0" w:color="auto"/>
              </w:divBdr>
            </w:div>
            <w:div w:id="1739130040">
              <w:marLeft w:val="0"/>
              <w:marRight w:val="0"/>
              <w:marTop w:val="0"/>
              <w:marBottom w:val="0"/>
              <w:divBdr>
                <w:top w:val="none" w:sz="0" w:space="0" w:color="auto"/>
                <w:left w:val="none" w:sz="0" w:space="0" w:color="auto"/>
                <w:bottom w:val="none" w:sz="0" w:space="0" w:color="auto"/>
                <w:right w:val="none" w:sz="0" w:space="0" w:color="auto"/>
              </w:divBdr>
            </w:div>
            <w:div w:id="186794783">
              <w:marLeft w:val="0"/>
              <w:marRight w:val="0"/>
              <w:marTop w:val="0"/>
              <w:marBottom w:val="0"/>
              <w:divBdr>
                <w:top w:val="none" w:sz="0" w:space="0" w:color="auto"/>
                <w:left w:val="none" w:sz="0" w:space="0" w:color="auto"/>
                <w:bottom w:val="none" w:sz="0" w:space="0" w:color="auto"/>
                <w:right w:val="none" w:sz="0" w:space="0" w:color="auto"/>
              </w:divBdr>
            </w:div>
            <w:div w:id="220798156">
              <w:marLeft w:val="0"/>
              <w:marRight w:val="0"/>
              <w:marTop w:val="0"/>
              <w:marBottom w:val="0"/>
              <w:divBdr>
                <w:top w:val="none" w:sz="0" w:space="0" w:color="auto"/>
                <w:left w:val="none" w:sz="0" w:space="0" w:color="auto"/>
                <w:bottom w:val="none" w:sz="0" w:space="0" w:color="auto"/>
                <w:right w:val="none" w:sz="0" w:space="0" w:color="auto"/>
              </w:divBdr>
            </w:div>
            <w:div w:id="1567718832">
              <w:marLeft w:val="0"/>
              <w:marRight w:val="0"/>
              <w:marTop w:val="0"/>
              <w:marBottom w:val="0"/>
              <w:divBdr>
                <w:top w:val="none" w:sz="0" w:space="0" w:color="auto"/>
                <w:left w:val="none" w:sz="0" w:space="0" w:color="auto"/>
                <w:bottom w:val="none" w:sz="0" w:space="0" w:color="auto"/>
                <w:right w:val="none" w:sz="0" w:space="0" w:color="auto"/>
              </w:divBdr>
            </w:div>
            <w:div w:id="1681351618">
              <w:marLeft w:val="0"/>
              <w:marRight w:val="0"/>
              <w:marTop w:val="0"/>
              <w:marBottom w:val="0"/>
              <w:divBdr>
                <w:top w:val="none" w:sz="0" w:space="0" w:color="auto"/>
                <w:left w:val="none" w:sz="0" w:space="0" w:color="auto"/>
                <w:bottom w:val="none" w:sz="0" w:space="0" w:color="auto"/>
                <w:right w:val="none" w:sz="0" w:space="0" w:color="auto"/>
              </w:divBdr>
            </w:div>
            <w:div w:id="479737242">
              <w:marLeft w:val="0"/>
              <w:marRight w:val="0"/>
              <w:marTop w:val="0"/>
              <w:marBottom w:val="0"/>
              <w:divBdr>
                <w:top w:val="none" w:sz="0" w:space="0" w:color="auto"/>
                <w:left w:val="none" w:sz="0" w:space="0" w:color="auto"/>
                <w:bottom w:val="none" w:sz="0" w:space="0" w:color="auto"/>
                <w:right w:val="none" w:sz="0" w:space="0" w:color="auto"/>
              </w:divBdr>
            </w:div>
            <w:div w:id="2017146968">
              <w:marLeft w:val="0"/>
              <w:marRight w:val="0"/>
              <w:marTop w:val="0"/>
              <w:marBottom w:val="0"/>
              <w:divBdr>
                <w:top w:val="none" w:sz="0" w:space="0" w:color="auto"/>
                <w:left w:val="none" w:sz="0" w:space="0" w:color="auto"/>
                <w:bottom w:val="none" w:sz="0" w:space="0" w:color="auto"/>
                <w:right w:val="none" w:sz="0" w:space="0" w:color="auto"/>
              </w:divBdr>
            </w:div>
            <w:div w:id="443693081">
              <w:marLeft w:val="0"/>
              <w:marRight w:val="0"/>
              <w:marTop w:val="0"/>
              <w:marBottom w:val="0"/>
              <w:divBdr>
                <w:top w:val="none" w:sz="0" w:space="0" w:color="auto"/>
                <w:left w:val="none" w:sz="0" w:space="0" w:color="auto"/>
                <w:bottom w:val="none" w:sz="0" w:space="0" w:color="auto"/>
                <w:right w:val="none" w:sz="0" w:space="0" w:color="auto"/>
              </w:divBdr>
            </w:div>
            <w:div w:id="486675044">
              <w:marLeft w:val="0"/>
              <w:marRight w:val="0"/>
              <w:marTop w:val="0"/>
              <w:marBottom w:val="0"/>
              <w:divBdr>
                <w:top w:val="none" w:sz="0" w:space="0" w:color="auto"/>
                <w:left w:val="none" w:sz="0" w:space="0" w:color="auto"/>
                <w:bottom w:val="none" w:sz="0" w:space="0" w:color="auto"/>
                <w:right w:val="none" w:sz="0" w:space="0" w:color="auto"/>
              </w:divBdr>
            </w:div>
            <w:div w:id="98794355">
              <w:marLeft w:val="0"/>
              <w:marRight w:val="0"/>
              <w:marTop w:val="0"/>
              <w:marBottom w:val="0"/>
              <w:divBdr>
                <w:top w:val="none" w:sz="0" w:space="0" w:color="auto"/>
                <w:left w:val="none" w:sz="0" w:space="0" w:color="auto"/>
                <w:bottom w:val="none" w:sz="0" w:space="0" w:color="auto"/>
                <w:right w:val="none" w:sz="0" w:space="0" w:color="auto"/>
              </w:divBdr>
            </w:div>
            <w:div w:id="371921416">
              <w:marLeft w:val="0"/>
              <w:marRight w:val="0"/>
              <w:marTop w:val="0"/>
              <w:marBottom w:val="0"/>
              <w:divBdr>
                <w:top w:val="none" w:sz="0" w:space="0" w:color="auto"/>
                <w:left w:val="none" w:sz="0" w:space="0" w:color="auto"/>
                <w:bottom w:val="none" w:sz="0" w:space="0" w:color="auto"/>
                <w:right w:val="none" w:sz="0" w:space="0" w:color="auto"/>
              </w:divBdr>
            </w:div>
            <w:div w:id="1439370154">
              <w:marLeft w:val="0"/>
              <w:marRight w:val="0"/>
              <w:marTop w:val="0"/>
              <w:marBottom w:val="0"/>
              <w:divBdr>
                <w:top w:val="none" w:sz="0" w:space="0" w:color="auto"/>
                <w:left w:val="none" w:sz="0" w:space="0" w:color="auto"/>
                <w:bottom w:val="none" w:sz="0" w:space="0" w:color="auto"/>
                <w:right w:val="none" w:sz="0" w:space="0" w:color="auto"/>
              </w:divBdr>
            </w:div>
            <w:div w:id="220096768">
              <w:marLeft w:val="0"/>
              <w:marRight w:val="0"/>
              <w:marTop w:val="0"/>
              <w:marBottom w:val="0"/>
              <w:divBdr>
                <w:top w:val="none" w:sz="0" w:space="0" w:color="auto"/>
                <w:left w:val="none" w:sz="0" w:space="0" w:color="auto"/>
                <w:bottom w:val="none" w:sz="0" w:space="0" w:color="auto"/>
                <w:right w:val="none" w:sz="0" w:space="0" w:color="auto"/>
              </w:divBdr>
            </w:div>
            <w:div w:id="1477256207">
              <w:marLeft w:val="0"/>
              <w:marRight w:val="0"/>
              <w:marTop w:val="0"/>
              <w:marBottom w:val="0"/>
              <w:divBdr>
                <w:top w:val="none" w:sz="0" w:space="0" w:color="auto"/>
                <w:left w:val="none" w:sz="0" w:space="0" w:color="auto"/>
                <w:bottom w:val="none" w:sz="0" w:space="0" w:color="auto"/>
                <w:right w:val="none" w:sz="0" w:space="0" w:color="auto"/>
              </w:divBdr>
            </w:div>
            <w:div w:id="1763797542">
              <w:marLeft w:val="0"/>
              <w:marRight w:val="0"/>
              <w:marTop w:val="0"/>
              <w:marBottom w:val="0"/>
              <w:divBdr>
                <w:top w:val="none" w:sz="0" w:space="0" w:color="auto"/>
                <w:left w:val="none" w:sz="0" w:space="0" w:color="auto"/>
                <w:bottom w:val="none" w:sz="0" w:space="0" w:color="auto"/>
                <w:right w:val="none" w:sz="0" w:space="0" w:color="auto"/>
              </w:divBdr>
            </w:div>
            <w:div w:id="145617239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2038237810">
              <w:marLeft w:val="0"/>
              <w:marRight w:val="0"/>
              <w:marTop w:val="0"/>
              <w:marBottom w:val="0"/>
              <w:divBdr>
                <w:top w:val="none" w:sz="0" w:space="0" w:color="auto"/>
                <w:left w:val="none" w:sz="0" w:space="0" w:color="auto"/>
                <w:bottom w:val="none" w:sz="0" w:space="0" w:color="auto"/>
                <w:right w:val="none" w:sz="0" w:space="0" w:color="auto"/>
              </w:divBdr>
            </w:div>
            <w:div w:id="1166558940">
              <w:marLeft w:val="0"/>
              <w:marRight w:val="0"/>
              <w:marTop w:val="0"/>
              <w:marBottom w:val="0"/>
              <w:divBdr>
                <w:top w:val="none" w:sz="0" w:space="0" w:color="auto"/>
                <w:left w:val="none" w:sz="0" w:space="0" w:color="auto"/>
                <w:bottom w:val="none" w:sz="0" w:space="0" w:color="auto"/>
                <w:right w:val="none" w:sz="0" w:space="0" w:color="auto"/>
              </w:divBdr>
            </w:div>
            <w:div w:id="370764980">
              <w:marLeft w:val="0"/>
              <w:marRight w:val="0"/>
              <w:marTop w:val="0"/>
              <w:marBottom w:val="0"/>
              <w:divBdr>
                <w:top w:val="none" w:sz="0" w:space="0" w:color="auto"/>
                <w:left w:val="none" w:sz="0" w:space="0" w:color="auto"/>
                <w:bottom w:val="none" w:sz="0" w:space="0" w:color="auto"/>
                <w:right w:val="none" w:sz="0" w:space="0" w:color="auto"/>
              </w:divBdr>
            </w:div>
            <w:div w:id="1352603470">
              <w:marLeft w:val="0"/>
              <w:marRight w:val="0"/>
              <w:marTop w:val="0"/>
              <w:marBottom w:val="0"/>
              <w:divBdr>
                <w:top w:val="none" w:sz="0" w:space="0" w:color="auto"/>
                <w:left w:val="none" w:sz="0" w:space="0" w:color="auto"/>
                <w:bottom w:val="none" w:sz="0" w:space="0" w:color="auto"/>
                <w:right w:val="none" w:sz="0" w:space="0" w:color="auto"/>
              </w:divBdr>
            </w:div>
            <w:div w:id="235671382">
              <w:marLeft w:val="0"/>
              <w:marRight w:val="0"/>
              <w:marTop w:val="0"/>
              <w:marBottom w:val="0"/>
              <w:divBdr>
                <w:top w:val="none" w:sz="0" w:space="0" w:color="auto"/>
                <w:left w:val="none" w:sz="0" w:space="0" w:color="auto"/>
                <w:bottom w:val="none" w:sz="0" w:space="0" w:color="auto"/>
                <w:right w:val="none" w:sz="0" w:space="0" w:color="auto"/>
              </w:divBdr>
            </w:div>
            <w:div w:id="1809400473">
              <w:marLeft w:val="0"/>
              <w:marRight w:val="0"/>
              <w:marTop w:val="0"/>
              <w:marBottom w:val="0"/>
              <w:divBdr>
                <w:top w:val="none" w:sz="0" w:space="0" w:color="auto"/>
                <w:left w:val="none" w:sz="0" w:space="0" w:color="auto"/>
                <w:bottom w:val="none" w:sz="0" w:space="0" w:color="auto"/>
                <w:right w:val="none" w:sz="0" w:space="0" w:color="auto"/>
              </w:divBdr>
            </w:div>
            <w:div w:id="2017071680">
              <w:marLeft w:val="0"/>
              <w:marRight w:val="0"/>
              <w:marTop w:val="0"/>
              <w:marBottom w:val="0"/>
              <w:divBdr>
                <w:top w:val="none" w:sz="0" w:space="0" w:color="auto"/>
                <w:left w:val="none" w:sz="0" w:space="0" w:color="auto"/>
                <w:bottom w:val="none" w:sz="0" w:space="0" w:color="auto"/>
                <w:right w:val="none" w:sz="0" w:space="0" w:color="auto"/>
              </w:divBdr>
            </w:div>
            <w:div w:id="586307985">
              <w:marLeft w:val="0"/>
              <w:marRight w:val="0"/>
              <w:marTop w:val="0"/>
              <w:marBottom w:val="0"/>
              <w:divBdr>
                <w:top w:val="none" w:sz="0" w:space="0" w:color="auto"/>
                <w:left w:val="none" w:sz="0" w:space="0" w:color="auto"/>
                <w:bottom w:val="none" w:sz="0" w:space="0" w:color="auto"/>
                <w:right w:val="none" w:sz="0" w:space="0" w:color="auto"/>
              </w:divBdr>
            </w:div>
            <w:div w:id="769424601">
              <w:marLeft w:val="0"/>
              <w:marRight w:val="0"/>
              <w:marTop w:val="0"/>
              <w:marBottom w:val="0"/>
              <w:divBdr>
                <w:top w:val="none" w:sz="0" w:space="0" w:color="auto"/>
                <w:left w:val="none" w:sz="0" w:space="0" w:color="auto"/>
                <w:bottom w:val="none" w:sz="0" w:space="0" w:color="auto"/>
                <w:right w:val="none" w:sz="0" w:space="0" w:color="auto"/>
              </w:divBdr>
            </w:div>
            <w:div w:id="1286690986">
              <w:marLeft w:val="0"/>
              <w:marRight w:val="0"/>
              <w:marTop w:val="0"/>
              <w:marBottom w:val="0"/>
              <w:divBdr>
                <w:top w:val="none" w:sz="0" w:space="0" w:color="auto"/>
                <w:left w:val="none" w:sz="0" w:space="0" w:color="auto"/>
                <w:bottom w:val="none" w:sz="0" w:space="0" w:color="auto"/>
                <w:right w:val="none" w:sz="0" w:space="0" w:color="auto"/>
              </w:divBdr>
            </w:div>
            <w:div w:id="53817881">
              <w:marLeft w:val="0"/>
              <w:marRight w:val="0"/>
              <w:marTop w:val="0"/>
              <w:marBottom w:val="0"/>
              <w:divBdr>
                <w:top w:val="none" w:sz="0" w:space="0" w:color="auto"/>
                <w:left w:val="none" w:sz="0" w:space="0" w:color="auto"/>
                <w:bottom w:val="none" w:sz="0" w:space="0" w:color="auto"/>
                <w:right w:val="none" w:sz="0" w:space="0" w:color="auto"/>
              </w:divBdr>
            </w:div>
            <w:div w:id="1939288921">
              <w:marLeft w:val="0"/>
              <w:marRight w:val="0"/>
              <w:marTop w:val="0"/>
              <w:marBottom w:val="0"/>
              <w:divBdr>
                <w:top w:val="none" w:sz="0" w:space="0" w:color="auto"/>
                <w:left w:val="none" w:sz="0" w:space="0" w:color="auto"/>
                <w:bottom w:val="none" w:sz="0" w:space="0" w:color="auto"/>
                <w:right w:val="none" w:sz="0" w:space="0" w:color="auto"/>
              </w:divBdr>
            </w:div>
            <w:div w:id="2012248807">
              <w:marLeft w:val="0"/>
              <w:marRight w:val="0"/>
              <w:marTop w:val="0"/>
              <w:marBottom w:val="0"/>
              <w:divBdr>
                <w:top w:val="none" w:sz="0" w:space="0" w:color="auto"/>
                <w:left w:val="none" w:sz="0" w:space="0" w:color="auto"/>
                <w:bottom w:val="none" w:sz="0" w:space="0" w:color="auto"/>
                <w:right w:val="none" w:sz="0" w:space="0" w:color="auto"/>
              </w:divBdr>
            </w:div>
            <w:div w:id="712920962">
              <w:marLeft w:val="0"/>
              <w:marRight w:val="0"/>
              <w:marTop w:val="0"/>
              <w:marBottom w:val="0"/>
              <w:divBdr>
                <w:top w:val="none" w:sz="0" w:space="0" w:color="auto"/>
                <w:left w:val="none" w:sz="0" w:space="0" w:color="auto"/>
                <w:bottom w:val="none" w:sz="0" w:space="0" w:color="auto"/>
                <w:right w:val="none" w:sz="0" w:space="0" w:color="auto"/>
              </w:divBdr>
            </w:div>
            <w:div w:id="1281034751">
              <w:marLeft w:val="0"/>
              <w:marRight w:val="0"/>
              <w:marTop w:val="0"/>
              <w:marBottom w:val="0"/>
              <w:divBdr>
                <w:top w:val="none" w:sz="0" w:space="0" w:color="auto"/>
                <w:left w:val="none" w:sz="0" w:space="0" w:color="auto"/>
                <w:bottom w:val="none" w:sz="0" w:space="0" w:color="auto"/>
                <w:right w:val="none" w:sz="0" w:space="0" w:color="auto"/>
              </w:divBdr>
            </w:div>
            <w:div w:id="58290382">
              <w:marLeft w:val="0"/>
              <w:marRight w:val="0"/>
              <w:marTop w:val="0"/>
              <w:marBottom w:val="0"/>
              <w:divBdr>
                <w:top w:val="none" w:sz="0" w:space="0" w:color="auto"/>
                <w:left w:val="none" w:sz="0" w:space="0" w:color="auto"/>
                <w:bottom w:val="none" w:sz="0" w:space="0" w:color="auto"/>
                <w:right w:val="none" w:sz="0" w:space="0" w:color="auto"/>
              </w:divBdr>
            </w:div>
            <w:div w:id="936447070">
              <w:marLeft w:val="0"/>
              <w:marRight w:val="0"/>
              <w:marTop w:val="0"/>
              <w:marBottom w:val="0"/>
              <w:divBdr>
                <w:top w:val="none" w:sz="0" w:space="0" w:color="auto"/>
                <w:left w:val="none" w:sz="0" w:space="0" w:color="auto"/>
                <w:bottom w:val="none" w:sz="0" w:space="0" w:color="auto"/>
                <w:right w:val="none" w:sz="0" w:space="0" w:color="auto"/>
              </w:divBdr>
            </w:div>
            <w:div w:id="29647112">
              <w:marLeft w:val="0"/>
              <w:marRight w:val="0"/>
              <w:marTop w:val="0"/>
              <w:marBottom w:val="0"/>
              <w:divBdr>
                <w:top w:val="none" w:sz="0" w:space="0" w:color="auto"/>
                <w:left w:val="none" w:sz="0" w:space="0" w:color="auto"/>
                <w:bottom w:val="none" w:sz="0" w:space="0" w:color="auto"/>
                <w:right w:val="none" w:sz="0" w:space="0" w:color="auto"/>
              </w:divBdr>
            </w:div>
            <w:div w:id="368065282">
              <w:marLeft w:val="0"/>
              <w:marRight w:val="0"/>
              <w:marTop w:val="0"/>
              <w:marBottom w:val="0"/>
              <w:divBdr>
                <w:top w:val="none" w:sz="0" w:space="0" w:color="auto"/>
                <w:left w:val="none" w:sz="0" w:space="0" w:color="auto"/>
                <w:bottom w:val="none" w:sz="0" w:space="0" w:color="auto"/>
                <w:right w:val="none" w:sz="0" w:space="0" w:color="auto"/>
              </w:divBdr>
            </w:div>
            <w:div w:id="1748844221">
              <w:marLeft w:val="0"/>
              <w:marRight w:val="0"/>
              <w:marTop w:val="0"/>
              <w:marBottom w:val="0"/>
              <w:divBdr>
                <w:top w:val="none" w:sz="0" w:space="0" w:color="auto"/>
                <w:left w:val="none" w:sz="0" w:space="0" w:color="auto"/>
                <w:bottom w:val="none" w:sz="0" w:space="0" w:color="auto"/>
                <w:right w:val="none" w:sz="0" w:space="0" w:color="auto"/>
              </w:divBdr>
            </w:div>
            <w:div w:id="1726028782">
              <w:marLeft w:val="0"/>
              <w:marRight w:val="0"/>
              <w:marTop w:val="0"/>
              <w:marBottom w:val="0"/>
              <w:divBdr>
                <w:top w:val="none" w:sz="0" w:space="0" w:color="auto"/>
                <w:left w:val="none" w:sz="0" w:space="0" w:color="auto"/>
                <w:bottom w:val="none" w:sz="0" w:space="0" w:color="auto"/>
                <w:right w:val="none" w:sz="0" w:space="0" w:color="auto"/>
              </w:divBdr>
            </w:div>
            <w:div w:id="2071148430">
              <w:marLeft w:val="0"/>
              <w:marRight w:val="0"/>
              <w:marTop w:val="0"/>
              <w:marBottom w:val="0"/>
              <w:divBdr>
                <w:top w:val="none" w:sz="0" w:space="0" w:color="auto"/>
                <w:left w:val="none" w:sz="0" w:space="0" w:color="auto"/>
                <w:bottom w:val="none" w:sz="0" w:space="0" w:color="auto"/>
                <w:right w:val="none" w:sz="0" w:space="0" w:color="auto"/>
              </w:divBdr>
            </w:div>
            <w:div w:id="1320963285">
              <w:marLeft w:val="0"/>
              <w:marRight w:val="0"/>
              <w:marTop w:val="0"/>
              <w:marBottom w:val="0"/>
              <w:divBdr>
                <w:top w:val="none" w:sz="0" w:space="0" w:color="auto"/>
                <w:left w:val="none" w:sz="0" w:space="0" w:color="auto"/>
                <w:bottom w:val="none" w:sz="0" w:space="0" w:color="auto"/>
                <w:right w:val="none" w:sz="0" w:space="0" w:color="auto"/>
              </w:divBdr>
            </w:div>
            <w:div w:id="673264397">
              <w:marLeft w:val="0"/>
              <w:marRight w:val="0"/>
              <w:marTop w:val="0"/>
              <w:marBottom w:val="0"/>
              <w:divBdr>
                <w:top w:val="none" w:sz="0" w:space="0" w:color="auto"/>
                <w:left w:val="none" w:sz="0" w:space="0" w:color="auto"/>
                <w:bottom w:val="none" w:sz="0" w:space="0" w:color="auto"/>
                <w:right w:val="none" w:sz="0" w:space="0" w:color="auto"/>
              </w:divBdr>
            </w:div>
            <w:div w:id="210460701">
              <w:marLeft w:val="0"/>
              <w:marRight w:val="0"/>
              <w:marTop w:val="0"/>
              <w:marBottom w:val="0"/>
              <w:divBdr>
                <w:top w:val="none" w:sz="0" w:space="0" w:color="auto"/>
                <w:left w:val="none" w:sz="0" w:space="0" w:color="auto"/>
                <w:bottom w:val="none" w:sz="0" w:space="0" w:color="auto"/>
                <w:right w:val="none" w:sz="0" w:space="0" w:color="auto"/>
              </w:divBdr>
            </w:div>
            <w:div w:id="1312052101">
              <w:marLeft w:val="0"/>
              <w:marRight w:val="0"/>
              <w:marTop w:val="0"/>
              <w:marBottom w:val="0"/>
              <w:divBdr>
                <w:top w:val="none" w:sz="0" w:space="0" w:color="auto"/>
                <w:left w:val="none" w:sz="0" w:space="0" w:color="auto"/>
                <w:bottom w:val="none" w:sz="0" w:space="0" w:color="auto"/>
                <w:right w:val="none" w:sz="0" w:space="0" w:color="auto"/>
              </w:divBdr>
            </w:div>
            <w:div w:id="955332286">
              <w:marLeft w:val="0"/>
              <w:marRight w:val="0"/>
              <w:marTop w:val="0"/>
              <w:marBottom w:val="0"/>
              <w:divBdr>
                <w:top w:val="none" w:sz="0" w:space="0" w:color="auto"/>
                <w:left w:val="none" w:sz="0" w:space="0" w:color="auto"/>
                <w:bottom w:val="none" w:sz="0" w:space="0" w:color="auto"/>
                <w:right w:val="none" w:sz="0" w:space="0" w:color="auto"/>
              </w:divBdr>
            </w:div>
            <w:div w:id="1057049657">
              <w:marLeft w:val="0"/>
              <w:marRight w:val="0"/>
              <w:marTop w:val="0"/>
              <w:marBottom w:val="0"/>
              <w:divBdr>
                <w:top w:val="none" w:sz="0" w:space="0" w:color="auto"/>
                <w:left w:val="none" w:sz="0" w:space="0" w:color="auto"/>
                <w:bottom w:val="none" w:sz="0" w:space="0" w:color="auto"/>
                <w:right w:val="none" w:sz="0" w:space="0" w:color="auto"/>
              </w:divBdr>
            </w:div>
            <w:div w:id="1442533690">
              <w:marLeft w:val="0"/>
              <w:marRight w:val="0"/>
              <w:marTop w:val="0"/>
              <w:marBottom w:val="0"/>
              <w:divBdr>
                <w:top w:val="none" w:sz="0" w:space="0" w:color="auto"/>
                <w:left w:val="none" w:sz="0" w:space="0" w:color="auto"/>
                <w:bottom w:val="none" w:sz="0" w:space="0" w:color="auto"/>
                <w:right w:val="none" w:sz="0" w:space="0" w:color="auto"/>
              </w:divBdr>
            </w:div>
            <w:div w:id="1032923578">
              <w:marLeft w:val="0"/>
              <w:marRight w:val="0"/>
              <w:marTop w:val="0"/>
              <w:marBottom w:val="0"/>
              <w:divBdr>
                <w:top w:val="none" w:sz="0" w:space="0" w:color="auto"/>
                <w:left w:val="none" w:sz="0" w:space="0" w:color="auto"/>
                <w:bottom w:val="none" w:sz="0" w:space="0" w:color="auto"/>
                <w:right w:val="none" w:sz="0" w:space="0" w:color="auto"/>
              </w:divBdr>
            </w:div>
            <w:div w:id="1440489696">
              <w:marLeft w:val="0"/>
              <w:marRight w:val="0"/>
              <w:marTop w:val="0"/>
              <w:marBottom w:val="0"/>
              <w:divBdr>
                <w:top w:val="none" w:sz="0" w:space="0" w:color="auto"/>
                <w:left w:val="none" w:sz="0" w:space="0" w:color="auto"/>
                <w:bottom w:val="none" w:sz="0" w:space="0" w:color="auto"/>
                <w:right w:val="none" w:sz="0" w:space="0" w:color="auto"/>
              </w:divBdr>
            </w:div>
            <w:div w:id="1188834799">
              <w:marLeft w:val="0"/>
              <w:marRight w:val="0"/>
              <w:marTop w:val="0"/>
              <w:marBottom w:val="0"/>
              <w:divBdr>
                <w:top w:val="none" w:sz="0" w:space="0" w:color="auto"/>
                <w:left w:val="none" w:sz="0" w:space="0" w:color="auto"/>
                <w:bottom w:val="none" w:sz="0" w:space="0" w:color="auto"/>
                <w:right w:val="none" w:sz="0" w:space="0" w:color="auto"/>
              </w:divBdr>
            </w:div>
            <w:div w:id="1080445393">
              <w:marLeft w:val="0"/>
              <w:marRight w:val="0"/>
              <w:marTop w:val="0"/>
              <w:marBottom w:val="0"/>
              <w:divBdr>
                <w:top w:val="none" w:sz="0" w:space="0" w:color="auto"/>
                <w:left w:val="none" w:sz="0" w:space="0" w:color="auto"/>
                <w:bottom w:val="none" w:sz="0" w:space="0" w:color="auto"/>
                <w:right w:val="none" w:sz="0" w:space="0" w:color="auto"/>
              </w:divBdr>
            </w:div>
            <w:div w:id="26564302">
              <w:marLeft w:val="0"/>
              <w:marRight w:val="0"/>
              <w:marTop w:val="0"/>
              <w:marBottom w:val="0"/>
              <w:divBdr>
                <w:top w:val="none" w:sz="0" w:space="0" w:color="auto"/>
                <w:left w:val="none" w:sz="0" w:space="0" w:color="auto"/>
                <w:bottom w:val="none" w:sz="0" w:space="0" w:color="auto"/>
                <w:right w:val="none" w:sz="0" w:space="0" w:color="auto"/>
              </w:divBdr>
            </w:div>
            <w:div w:id="959185859">
              <w:marLeft w:val="0"/>
              <w:marRight w:val="0"/>
              <w:marTop w:val="0"/>
              <w:marBottom w:val="0"/>
              <w:divBdr>
                <w:top w:val="none" w:sz="0" w:space="0" w:color="auto"/>
                <w:left w:val="none" w:sz="0" w:space="0" w:color="auto"/>
                <w:bottom w:val="none" w:sz="0" w:space="0" w:color="auto"/>
                <w:right w:val="none" w:sz="0" w:space="0" w:color="auto"/>
              </w:divBdr>
            </w:div>
            <w:div w:id="1508708699">
              <w:marLeft w:val="0"/>
              <w:marRight w:val="0"/>
              <w:marTop w:val="0"/>
              <w:marBottom w:val="0"/>
              <w:divBdr>
                <w:top w:val="none" w:sz="0" w:space="0" w:color="auto"/>
                <w:left w:val="none" w:sz="0" w:space="0" w:color="auto"/>
                <w:bottom w:val="none" w:sz="0" w:space="0" w:color="auto"/>
                <w:right w:val="none" w:sz="0" w:space="0" w:color="auto"/>
              </w:divBdr>
            </w:div>
            <w:div w:id="1424649527">
              <w:marLeft w:val="0"/>
              <w:marRight w:val="0"/>
              <w:marTop w:val="0"/>
              <w:marBottom w:val="0"/>
              <w:divBdr>
                <w:top w:val="none" w:sz="0" w:space="0" w:color="auto"/>
                <w:left w:val="none" w:sz="0" w:space="0" w:color="auto"/>
                <w:bottom w:val="none" w:sz="0" w:space="0" w:color="auto"/>
                <w:right w:val="none" w:sz="0" w:space="0" w:color="auto"/>
              </w:divBdr>
            </w:div>
            <w:div w:id="307326458">
              <w:marLeft w:val="0"/>
              <w:marRight w:val="0"/>
              <w:marTop w:val="0"/>
              <w:marBottom w:val="0"/>
              <w:divBdr>
                <w:top w:val="none" w:sz="0" w:space="0" w:color="auto"/>
                <w:left w:val="none" w:sz="0" w:space="0" w:color="auto"/>
                <w:bottom w:val="none" w:sz="0" w:space="0" w:color="auto"/>
                <w:right w:val="none" w:sz="0" w:space="0" w:color="auto"/>
              </w:divBdr>
            </w:div>
            <w:div w:id="847913397">
              <w:marLeft w:val="0"/>
              <w:marRight w:val="0"/>
              <w:marTop w:val="0"/>
              <w:marBottom w:val="0"/>
              <w:divBdr>
                <w:top w:val="none" w:sz="0" w:space="0" w:color="auto"/>
                <w:left w:val="none" w:sz="0" w:space="0" w:color="auto"/>
                <w:bottom w:val="none" w:sz="0" w:space="0" w:color="auto"/>
                <w:right w:val="none" w:sz="0" w:space="0" w:color="auto"/>
              </w:divBdr>
            </w:div>
            <w:div w:id="625086558">
              <w:marLeft w:val="0"/>
              <w:marRight w:val="0"/>
              <w:marTop w:val="0"/>
              <w:marBottom w:val="0"/>
              <w:divBdr>
                <w:top w:val="none" w:sz="0" w:space="0" w:color="auto"/>
                <w:left w:val="none" w:sz="0" w:space="0" w:color="auto"/>
                <w:bottom w:val="none" w:sz="0" w:space="0" w:color="auto"/>
                <w:right w:val="none" w:sz="0" w:space="0" w:color="auto"/>
              </w:divBdr>
            </w:div>
            <w:div w:id="2044399308">
              <w:marLeft w:val="0"/>
              <w:marRight w:val="0"/>
              <w:marTop w:val="0"/>
              <w:marBottom w:val="0"/>
              <w:divBdr>
                <w:top w:val="none" w:sz="0" w:space="0" w:color="auto"/>
                <w:left w:val="none" w:sz="0" w:space="0" w:color="auto"/>
                <w:bottom w:val="none" w:sz="0" w:space="0" w:color="auto"/>
                <w:right w:val="none" w:sz="0" w:space="0" w:color="auto"/>
              </w:divBdr>
            </w:div>
            <w:div w:id="1014769224">
              <w:marLeft w:val="0"/>
              <w:marRight w:val="0"/>
              <w:marTop w:val="0"/>
              <w:marBottom w:val="0"/>
              <w:divBdr>
                <w:top w:val="none" w:sz="0" w:space="0" w:color="auto"/>
                <w:left w:val="none" w:sz="0" w:space="0" w:color="auto"/>
                <w:bottom w:val="none" w:sz="0" w:space="0" w:color="auto"/>
                <w:right w:val="none" w:sz="0" w:space="0" w:color="auto"/>
              </w:divBdr>
            </w:div>
            <w:div w:id="499321376">
              <w:marLeft w:val="0"/>
              <w:marRight w:val="0"/>
              <w:marTop w:val="0"/>
              <w:marBottom w:val="0"/>
              <w:divBdr>
                <w:top w:val="none" w:sz="0" w:space="0" w:color="auto"/>
                <w:left w:val="none" w:sz="0" w:space="0" w:color="auto"/>
                <w:bottom w:val="none" w:sz="0" w:space="0" w:color="auto"/>
                <w:right w:val="none" w:sz="0" w:space="0" w:color="auto"/>
              </w:divBdr>
            </w:div>
            <w:div w:id="172576690">
              <w:marLeft w:val="0"/>
              <w:marRight w:val="0"/>
              <w:marTop w:val="0"/>
              <w:marBottom w:val="0"/>
              <w:divBdr>
                <w:top w:val="none" w:sz="0" w:space="0" w:color="auto"/>
                <w:left w:val="none" w:sz="0" w:space="0" w:color="auto"/>
                <w:bottom w:val="none" w:sz="0" w:space="0" w:color="auto"/>
                <w:right w:val="none" w:sz="0" w:space="0" w:color="auto"/>
              </w:divBdr>
            </w:div>
            <w:div w:id="212158820">
              <w:marLeft w:val="0"/>
              <w:marRight w:val="0"/>
              <w:marTop w:val="0"/>
              <w:marBottom w:val="0"/>
              <w:divBdr>
                <w:top w:val="none" w:sz="0" w:space="0" w:color="auto"/>
                <w:left w:val="none" w:sz="0" w:space="0" w:color="auto"/>
                <w:bottom w:val="none" w:sz="0" w:space="0" w:color="auto"/>
                <w:right w:val="none" w:sz="0" w:space="0" w:color="auto"/>
              </w:divBdr>
            </w:div>
            <w:div w:id="763501416">
              <w:marLeft w:val="0"/>
              <w:marRight w:val="0"/>
              <w:marTop w:val="0"/>
              <w:marBottom w:val="0"/>
              <w:divBdr>
                <w:top w:val="none" w:sz="0" w:space="0" w:color="auto"/>
                <w:left w:val="none" w:sz="0" w:space="0" w:color="auto"/>
                <w:bottom w:val="none" w:sz="0" w:space="0" w:color="auto"/>
                <w:right w:val="none" w:sz="0" w:space="0" w:color="auto"/>
              </w:divBdr>
            </w:div>
            <w:div w:id="86001714">
              <w:marLeft w:val="0"/>
              <w:marRight w:val="0"/>
              <w:marTop w:val="0"/>
              <w:marBottom w:val="0"/>
              <w:divBdr>
                <w:top w:val="none" w:sz="0" w:space="0" w:color="auto"/>
                <w:left w:val="none" w:sz="0" w:space="0" w:color="auto"/>
                <w:bottom w:val="none" w:sz="0" w:space="0" w:color="auto"/>
                <w:right w:val="none" w:sz="0" w:space="0" w:color="auto"/>
              </w:divBdr>
            </w:div>
            <w:div w:id="1027175054">
              <w:marLeft w:val="0"/>
              <w:marRight w:val="0"/>
              <w:marTop w:val="0"/>
              <w:marBottom w:val="0"/>
              <w:divBdr>
                <w:top w:val="none" w:sz="0" w:space="0" w:color="auto"/>
                <w:left w:val="none" w:sz="0" w:space="0" w:color="auto"/>
                <w:bottom w:val="none" w:sz="0" w:space="0" w:color="auto"/>
                <w:right w:val="none" w:sz="0" w:space="0" w:color="auto"/>
              </w:divBdr>
            </w:div>
            <w:div w:id="1587879365">
              <w:marLeft w:val="0"/>
              <w:marRight w:val="0"/>
              <w:marTop w:val="0"/>
              <w:marBottom w:val="0"/>
              <w:divBdr>
                <w:top w:val="none" w:sz="0" w:space="0" w:color="auto"/>
                <w:left w:val="none" w:sz="0" w:space="0" w:color="auto"/>
                <w:bottom w:val="none" w:sz="0" w:space="0" w:color="auto"/>
                <w:right w:val="none" w:sz="0" w:space="0" w:color="auto"/>
              </w:divBdr>
            </w:div>
            <w:div w:id="350765164">
              <w:marLeft w:val="0"/>
              <w:marRight w:val="0"/>
              <w:marTop w:val="0"/>
              <w:marBottom w:val="0"/>
              <w:divBdr>
                <w:top w:val="none" w:sz="0" w:space="0" w:color="auto"/>
                <w:left w:val="none" w:sz="0" w:space="0" w:color="auto"/>
                <w:bottom w:val="none" w:sz="0" w:space="0" w:color="auto"/>
                <w:right w:val="none" w:sz="0" w:space="0" w:color="auto"/>
              </w:divBdr>
            </w:div>
            <w:div w:id="112215859">
              <w:marLeft w:val="0"/>
              <w:marRight w:val="0"/>
              <w:marTop w:val="0"/>
              <w:marBottom w:val="0"/>
              <w:divBdr>
                <w:top w:val="none" w:sz="0" w:space="0" w:color="auto"/>
                <w:left w:val="none" w:sz="0" w:space="0" w:color="auto"/>
                <w:bottom w:val="none" w:sz="0" w:space="0" w:color="auto"/>
                <w:right w:val="none" w:sz="0" w:space="0" w:color="auto"/>
              </w:divBdr>
            </w:div>
            <w:div w:id="190538420">
              <w:marLeft w:val="0"/>
              <w:marRight w:val="0"/>
              <w:marTop w:val="0"/>
              <w:marBottom w:val="0"/>
              <w:divBdr>
                <w:top w:val="none" w:sz="0" w:space="0" w:color="auto"/>
                <w:left w:val="none" w:sz="0" w:space="0" w:color="auto"/>
                <w:bottom w:val="none" w:sz="0" w:space="0" w:color="auto"/>
                <w:right w:val="none" w:sz="0" w:space="0" w:color="auto"/>
              </w:divBdr>
            </w:div>
            <w:div w:id="987247818">
              <w:marLeft w:val="0"/>
              <w:marRight w:val="0"/>
              <w:marTop w:val="0"/>
              <w:marBottom w:val="0"/>
              <w:divBdr>
                <w:top w:val="none" w:sz="0" w:space="0" w:color="auto"/>
                <w:left w:val="none" w:sz="0" w:space="0" w:color="auto"/>
                <w:bottom w:val="none" w:sz="0" w:space="0" w:color="auto"/>
                <w:right w:val="none" w:sz="0" w:space="0" w:color="auto"/>
              </w:divBdr>
            </w:div>
            <w:div w:id="1370691950">
              <w:marLeft w:val="0"/>
              <w:marRight w:val="0"/>
              <w:marTop w:val="0"/>
              <w:marBottom w:val="0"/>
              <w:divBdr>
                <w:top w:val="none" w:sz="0" w:space="0" w:color="auto"/>
                <w:left w:val="none" w:sz="0" w:space="0" w:color="auto"/>
                <w:bottom w:val="none" w:sz="0" w:space="0" w:color="auto"/>
                <w:right w:val="none" w:sz="0" w:space="0" w:color="auto"/>
              </w:divBdr>
            </w:div>
            <w:div w:id="546986517">
              <w:marLeft w:val="0"/>
              <w:marRight w:val="0"/>
              <w:marTop w:val="0"/>
              <w:marBottom w:val="0"/>
              <w:divBdr>
                <w:top w:val="none" w:sz="0" w:space="0" w:color="auto"/>
                <w:left w:val="none" w:sz="0" w:space="0" w:color="auto"/>
                <w:bottom w:val="none" w:sz="0" w:space="0" w:color="auto"/>
                <w:right w:val="none" w:sz="0" w:space="0" w:color="auto"/>
              </w:divBdr>
            </w:div>
            <w:div w:id="1841196717">
              <w:marLeft w:val="0"/>
              <w:marRight w:val="0"/>
              <w:marTop w:val="0"/>
              <w:marBottom w:val="0"/>
              <w:divBdr>
                <w:top w:val="none" w:sz="0" w:space="0" w:color="auto"/>
                <w:left w:val="none" w:sz="0" w:space="0" w:color="auto"/>
                <w:bottom w:val="none" w:sz="0" w:space="0" w:color="auto"/>
                <w:right w:val="none" w:sz="0" w:space="0" w:color="auto"/>
              </w:divBdr>
            </w:div>
            <w:div w:id="89862683">
              <w:marLeft w:val="0"/>
              <w:marRight w:val="0"/>
              <w:marTop w:val="0"/>
              <w:marBottom w:val="0"/>
              <w:divBdr>
                <w:top w:val="none" w:sz="0" w:space="0" w:color="auto"/>
                <w:left w:val="none" w:sz="0" w:space="0" w:color="auto"/>
                <w:bottom w:val="none" w:sz="0" w:space="0" w:color="auto"/>
                <w:right w:val="none" w:sz="0" w:space="0" w:color="auto"/>
              </w:divBdr>
            </w:div>
            <w:div w:id="1107892236">
              <w:marLeft w:val="0"/>
              <w:marRight w:val="0"/>
              <w:marTop w:val="0"/>
              <w:marBottom w:val="0"/>
              <w:divBdr>
                <w:top w:val="none" w:sz="0" w:space="0" w:color="auto"/>
                <w:left w:val="none" w:sz="0" w:space="0" w:color="auto"/>
                <w:bottom w:val="none" w:sz="0" w:space="0" w:color="auto"/>
                <w:right w:val="none" w:sz="0" w:space="0" w:color="auto"/>
              </w:divBdr>
            </w:div>
            <w:div w:id="213464301">
              <w:marLeft w:val="0"/>
              <w:marRight w:val="0"/>
              <w:marTop w:val="0"/>
              <w:marBottom w:val="0"/>
              <w:divBdr>
                <w:top w:val="none" w:sz="0" w:space="0" w:color="auto"/>
                <w:left w:val="none" w:sz="0" w:space="0" w:color="auto"/>
                <w:bottom w:val="none" w:sz="0" w:space="0" w:color="auto"/>
                <w:right w:val="none" w:sz="0" w:space="0" w:color="auto"/>
              </w:divBdr>
            </w:div>
            <w:div w:id="13849280">
              <w:marLeft w:val="0"/>
              <w:marRight w:val="0"/>
              <w:marTop w:val="0"/>
              <w:marBottom w:val="0"/>
              <w:divBdr>
                <w:top w:val="none" w:sz="0" w:space="0" w:color="auto"/>
                <w:left w:val="none" w:sz="0" w:space="0" w:color="auto"/>
                <w:bottom w:val="none" w:sz="0" w:space="0" w:color="auto"/>
                <w:right w:val="none" w:sz="0" w:space="0" w:color="auto"/>
              </w:divBdr>
            </w:div>
            <w:div w:id="1090154473">
              <w:marLeft w:val="0"/>
              <w:marRight w:val="0"/>
              <w:marTop w:val="0"/>
              <w:marBottom w:val="0"/>
              <w:divBdr>
                <w:top w:val="none" w:sz="0" w:space="0" w:color="auto"/>
                <w:left w:val="none" w:sz="0" w:space="0" w:color="auto"/>
                <w:bottom w:val="none" w:sz="0" w:space="0" w:color="auto"/>
                <w:right w:val="none" w:sz="0" w:space="0" w:color="auto"/>
              </w:divBdr>
            </w:div>
            <w:div w:id="1942179659">
              <w:marLeft w:val="0"/>
              <w:marRight w:val="0"/>
              <w:marTop w:val="0"/>
              <w:marBottom w:val="0"/>
              <w:divBdr>
                <w:top w:val="none" w:sz="0" w:space="0" w:color="auto"/>
                <w:left w:val="none" w:sz="0" w:space="0" w:color="auto"/>
                <w:bottom w:val="none" w:sz="0" w:space="0" w:color="auto"/>
                <w:right w:val="none" w:sz="0" w:space="0" w:color="auto"/>
              </w:divBdr>
            </w:div>
            <w:div w:id="82722849">
              <w:marLeft w:val="0"/>
              <w:marRight w:val="0"/>
              <w:marTop w:val="0"/>
              <w:marBottom w:val="0"/>
              <w:divBdr>
                <w:top w:val="none" w:sz="0" w:space="0" w:color="auto"/>
                <w:left w:val="none" w:sz="0" w:space="0" w:color="auto"/>
                <w:bottom w:val="none" w:sz="0" w:space="0" w:color="auto"/>
                <w:right w:val="none" w:sz="0" w:space="0" w:color="auto"/>
              </w:divBdr>
            </w:div>
            <w:div w:id="1091391200">
              <w:marLeft w:val="0"/>
              <w:marRight w:val="0"/>
              <w:marTop w:val="0"/>
              <w:marBottom w:val="0"/>
              <w:divBdr>
                <w:top w:val="none" w:sz="0" w:space="0" w:color="auto"/>
                <w:left w:val="none" w:sz="0" w:space="0" w:color="auto"/>
                <w:bottom w:val="none" w:sz="0" w:space="0" w:color="auto"/>
                <w:right w:val="none" w:sz="0" w:space="0" w:color="auto"/>
              </w:divBdr>
            </w:div>
            <w:div w:id="2071151932">
              <w:marLeft w:val="0"/>
              <w:marRight w:val="0"/>
              <w:marTop w:val="0"/>
              <w:marBottom w:val="0"/>
              <w:divBdr>
                <w:top w:val="none" w:sz="0" w:space="0" w:color="auto"/>
                <w:left w:val="none" w:sz="0" w:space="0" w:color="auto"/>
                <w:bottom w:val="none" w:sz="0" w:space="0" w:color="auto"/>
                <w:right w:val="none" w:sz="0" w:space="0" w:color="auto"/>
              </w:divBdr>
            </w:div>
            <w:div w:id="629896869">
              <w:marLeft w:val="0"/>
              <w:marRight w:val="0"/>
              <w:marTop w:val="0"/>
              <w:marBottom w:val="0"/>
              <w:divBdr>
                <w:top w:val="none" w:sz="0" w:space="0" w:color="auto"/>
                <w:left w:val="none" w:sz="0" w:space="0" w:color="auto"/>
                <w:bottom w:val="none" w:sz="0" w:space="0" w:color="auto"/>
                <w:right w:val="none" w:sz="0" w:space="0" w:color="auto"/>
              </w:divBdr>
            </w:div>
            <w:div w:id="1283730049">
              <w:marLeft w:val="0"/>
              <w:marRight w:val="0"/>
              <w:marTop w:val="0"/>
              <w:marBottom w:val="0"/>
              <w:divBdr>
                <w:top w:val="none" w:sz="0" w:space="0" w:color="auto"/>
                <w:left w:val="none" w:sz="0" w:space="0" w:color="auto"/>
                <w:bottom w:val="none" w:sz="0" w:space="0" w:color="auto"/>
                <w:right w:val="none" w:sz="0" w:space="0" w:color="auto"/>
              </w:divBdr>
            </w:div>
            <w:div w:id="678236132">
              <w:marLeft w:val="0"/>
              <w:marRight w:val="0"/>
              <w:marTop w:val="0"/>
              <w:marBottom w:val="0"/>
              <w:divBdr>
                <w:top w:val="none" w:sz="0" w:space="0" w:color="auto"/>
                <w:left w:val="none" w:sz="0" w:space="0" w:color="auto"/>
                <w:bottom w:val="none" w:sz="0" w:space="0" w:color="auto"/>
                <w:right w:val="none" w:sz="0" w:space="0" w:color="auto"/>
              </w:divBdr>
            </w:div>
            <w:div w:id="880096069">
              <w:marLeft w:val="0"/>
              <w:marRight w:val="0"/>
              <w:marTop w:val="0"/>
              <w:marBottom w:val="0"/>
              <w:divBdr>
                <w:top w:val="none" w:sz="0" w:space="0" w:color="auto"/>
                <w:left w:val="none" w:sz="0" w:space="0" w:color="auto"/>
                <w:bottom w:val="none" w:sz="0" w:space="0" w:color="auto"/>
                <w:right w:val="none" w:sz="0" w:space="0" w:color="auto"/>
              </w:divBdr>
            </w:div>
            <w:div w:id="2094858745">
              <w:marLeft w:val="0"/>
              <w:marRight w:val="0"/>
              <w:marTop w:val="0"/>
              <w:marBottom w:val="0"/>
              <w:divBdr>
                <w:top w:val="none" w:sz="0" w:space="0" w:color="auto"/>
                <w:left w:val="none" w:sz="0" w:space="0" w:color="auto"/>
                <w:bottom w:val="none" w:sz="0" w:space="0" w:color="auto"/>
                <w:right w:val="none" w:sz="0" w:space="0" w:color="auto"/>
              </w:divBdr>
            </w:div>
            <w:div w:id="592401741">
              <w:marLeft w:val="0"/>
              <w:marRight w:val="0"/>
              <w:marTop w:val="0"/>
              <w:marBottom w:val="0"/>
              <w:divBdr>
                <w:top w:val="none" w:sz="0" w:space="0" w:color="auto"/>
                <w:left w:val="none" w:sz="0" w:space="0" w:color="auto"/>
                <w:bottom w:val="none" w:sz="0" w:space="0" w:color="auto"/>
                <w:right w:val="none" w:sz="0" w:space="0" w:color="auto"/>
              </w:divBdr>
            </w:div>
            <w:div w:id="269556153">
              <w:marLeft w:val="0"/>
              <w:marRight w:val="0"/>
              <w:marTop w:val="0"/>
              <w:marBottom w:val="0"/>
              <w:divBdr>
                <w:top w:val="none" w:sz="0" w:space="0" w:color="auto"/>
                <w:left w:val="none" w:sz="0" w:space="0" w:color="auto"/>
                <w:bottom w:val="none" w:sz="0" w:space="0" w:color="auto"/>
                <w:right w:val="none" w:sz="0" w:space="0" w:color="auto"/>
              </w:divBdr>
            </w:div>
            <w:div w:id="1702778076">
              <w:marLeft w:val="0"/>
              <w:marRight w:val="0"/>
              <w:marTop w:val="0"/>
              <w:marBottom w:val="0"/>
              <w:divBdr>
                <w:top w:val="none" w:sz="0" w:space="0" w:color="auto"/>
                <w:left w:val="none" w:sz="0" w:space="0" w:color="auto"/>
                <w:bottom w:val="none" w:sz="0" w:space="0" w:color="auto"/>
                <w:right w:val="none" w:sz="0" w:space="0" w:color="auto"/>
              </w:divBdr>
            </w:div>
            <w:div w:id="283192573">
              <w:marLeft w:val="0"/>
              <w:marRight w:val="0"/>
              <w:marTop w:val="0"/>
              <w:marBottom w:val="0"/>
              <w:divBdr>
                <w:top w:val="none" w:sz="0" w:space="0" w:color="auto"/>
                <w:left w:val="none" w:sz="0" w:space="0" w:color="auto"/>
                <w:bottom w:val="none" w:sz="0" w:space="0" w:color="auto"/>
                <w:right w:val="none" w:sz="0" w:space="0" w:color="auto"/>
              </w:divBdr>
            </w:div>
            <w:div w:id="1894349120">
              <w:marLeft w:val="0"/>
              <w:marRight w:val="0"/>
              <w:marTop w:val="0"/>
              <w:marBottom w:val="0"/>
              <w:divBdr>
                <w:top w:val="none" w:sz="0" w:space="0" w:color="auto"/>
                <w:left w:val="none" w:sz="0" w:space="0" w:color="auto"/>
                <w:bottom w:val="none" w:sz="0" w:space="0" w:color="auto"/>
                <w:right w:val="none" w:sz="0" w:space="0" w:color="auto"/>
              </w:divBdr>
            </w:div>
            <w:div w:id="860968731">
              <w:marLeft w:val="0"/>
              <w:marRight w:val="0"/>
              <w:marTop w:val="0"/>
              <w:marBottom w:val="0"/>
              <w:divBdr>
                <w:top w:val="none" w:sz="0" w:space="0" w:color="auto"/>
                <w:left w:val="none" w:sz="0" w:space="0" w:color="auto"/>
                <w:bottom w:val="none" w:sz="0" w:space="0" w:color="auto"/>
                <w:right w:val="none" w:sz="0" w:space="0" w:color="auto"/>
              </w:divBdr>
            </w:div>
            <w:div w:id="1045986143">
              <w:marLeft w:val="0"/>
              <w:marRight w:val="0"/>
              <w:marTop w:val="0"/>
              <w:marBottom w:val="0"/>
              <w:divBdr>
                <w:top w:val="none" w:sz="0" w:space="0" w:color="auto"/>
                <w:left w:val="none" w:sz="0" w:space="0" w:color="auto"/>
                <w:bottom w:val="none" w:sz="0" w:space="0" w:color="auto"/>
                <w:right w:val="none" w:sz="0" w:space="0" w:color="auto"/>
              </w:divBdr>
            </w:div>
            <w:div w:id="417798429">
              <w:marLeft w:val="0"/>
              <w:marRight w:val="0"/>
              <w:marTop w:val="0"/>
              <w:marBottom w:val="0"/>
              <w:divBdr>
                <w:top w:val="none" w:sz="0" w:space="0" w:color="auto"/>
                <w:left w:val="none" w:sz="0" w:space="0" w:color="auto"/>
                <w:bottom w:val="none" w:sz="0" w:space="0" w:color="auto"/>
                <w:right w:val="none" w:sz="0" w:space="0" w:color="auto"/>
              </w:divBdr>
            </w:div>
            <w:div w:id="1895238909">
              <w:marLeft w:val="0"/>
              <w:marRight w:val="0"/>
              <w:marTop w:val="0"/>
              <w:marBottom w:val="0"/>
              <w:divBdr>
                <w:top w:val="none" w:sz="0" w:space="0" w:color="auto"/>
                <w:left w:val="none" w:sz="0" w:space="0" w:color="auto"/>
                <w:bottom w:val="none" w:sz="0" w:space="0" w:color="auto"/>
                <w:right w:val="none" w:sz="0" w:space="0" w:color="auto"/>
              </w:divBdr>
            </w:div>
            <w:div w:id="1326082126">
              <w:marLeft w:val="0"/>
              <w:marRight w:val="0"/>
              <w:marTop w:val="0"/>
              <w:marBottom w:val="0"/>
              <w:divBdr>
                <w:top w:val="none" w:sz="0" w:space="0" w:color="auto"/>
                <w:left w:val="none" w:sz="0" w:space="0" w:color="auto"/>
                <w:bottom w:val="none" w:sz="0" w:space="0" w:color="auto"/>
                <w:right w:val="none" w:sz="0" w:space="0" w:color="auto"/>
              </w:divBdr>
            </w:div>
            <w:div w:id="667368279">
              <w:marLeft w:val="0"/>
              <w:marRight w:val="0"/>
              <w:marTop w:val="0"/>
              <w:marBottom w:val="0"/>
              <w:divBdr>
                <w:top w:val="none" w:sz="0" w:space="0" w:color="auto"/>
                <w:left w:val="none" w:sz="0" w:space="0" w:color="auto"/>
                <w:bottom w:val="none" w:sz="0" w:space="0" w:color="auto"/>
                <w:right w:val="none" w:sz="0" w:space="0" w:color="auto"/>
              </w:divBdr>
            </w:div>
            <w:div w:id="550382416">
              <w:marLeft w:val="0"/>
              <w:marRight w:val="0"/>
              <w:marTop w:val="0"/>
              <w:marBottom w:val="0"/>
              <w:divBdr>
                <w:top w:val="none" w:sz="0" w:space="0" w:color="auto"/>
                <w:left w:val="none" w:sz="0" w:space="0" w:color="auto"/>
                <w:bottom w:val="none" w:sz="0" w:space="0" w:color="auto"/>
                <w:right w:val="none" w:sz="0" w:space="0" w:color="auto"/>
              </w:divBdr>
            </w:div>
            <w:div w:id="846553592">
              <w:marLeft w:val="0"/>
              <w:marRight w:val="0"/>
              <w:marTop w:val="0"/>
              <w:marBottom w:val="0"/>
              <w:divBdr>
                <w:top w:val="none" w:sz="0" w:space="0" w:color="auto"/>
                <w:left w:val="none" w:sz="0" w:space="0" w:color="auto"/>
                <w:bottom w:val="none" w:sz="0" w:space="0" w:color="auto"/>
                <w:right w:val="none" w:sz="0" w:space="0" w:color="auto"/>
              </w:divBdr>
            </w:div>
            <w:div w:id="409738375">
              <w:marLeft w:val="0"/>
              <w:marRight w:val="0"/>
              <w:marTop w:val="0"/>
              <w:marBottom w:val="0"/>
              <w:divBdr>
                <w:top w:val="none" w:sz="0" w:space="0" w:color="auto"/>
                <w:left w:val="none" w:sz="0" w:space="0" w:color="auto"/>
                <w:bottom w:val="none" w:sz="0" w:space="0" w:color="auto"/>
                <w:right w:val="none" w:sz="0" w:space="0" w:color="auto"/>
              </w:divBdr>
            </w:div>
            <w:div w:id="1752002197">
              <w:marLeft w:val="0"/>
              <w:marRight w:val="0"/>
              <w:marTop w:val="0"/>
              <w:marBottom w:val="0"/>
              <w:divBdr>
                <w:top w:val="none" w:sz="0" w:space="0" w:color="auto"/>
                <w:left w:val="none" w:sz="0" w:space="0" w:color="auto"/>
                <w:bottom w:val="none" w:sz="0" w:space="0" w:color="auto"/>
                <w:right w:val="none" w:sz="0" w:space="0" w:color="auto"/>
              </w:divBdr>
            </w:div>
            <w:div w:id="1512821">
              <w:marLeft w:val="0"/>
              <w:marRight w:val="0"/>
              <w:marTop w:val="0"/>
              <w:marBottom w:val="0"/>
              <w:divBdr>
                <w:top w:val="none" w:sz="0" w:space="0" w:color="auto"/>
                <w:left w:val="none" w:sz="0" w:space="0" w:color="auto"/>
                <w:bottom w:val="none" w:sz="0" w:space="0" w:color="auto"/>
                <w:right w:val="none" w:sz="0" w:space="0" w:color="auto"/>
              </w:divBdr>
            </w:div>
            <w:div w:id="905072556">
              <w:marLeft w:val="0"/>
              <w:marRight w:val="0"/>
              <w:marTop w:val="0"/>
              <w:marBottom w:val="0"/>
              <w:divBdr>
                <w:top w:val="none" w:sz="0" w:space="0" w:color="auto"/>
                <w:left w:val="none" w:sz="0" w:space="0" w:color="auto"/>
                <w:bottom w:val="none" w:sz="0" w:space="0" w:color="auto"/>
                <w:right w:val="none" w:sz="0" w:space="0" w:color="auto"/>
              </w:divBdr>
            </w:div>
            <w:div w:id="741757582">
              <w:marLeft w:val="0"/>
              <w:marRight w:val="0"/>
              <w:marTop w:val="0"/>
              <w:marBottom w:val="0"/>
              <w:divBdr>
                <w:top w:val="none" w:sz="0" w:space="0" w:color="auto"/>
                <w:left w:val="none" w:sz="0" w:space="0" w:color="auto"/>
                <w:bottom w:val="none" w:sz="0" w:space="0" w:color="auto"/>
                <w:right w:val="none" w:sz="0" w:space="0" w:color="auto"/>
              </w:divBdr>
            </w:div>
            <w:div w:id="581990927">
              <w:marLeft w:val="0"/>
              <w:marRight w:val="0"/>
              <w:marTop w:val="0"/>
              <w:marBottom w:val="0"/>
              <w:divBdr>
                <w:top w:val="none" w:sz="0" w:space="0" w:color="auto"/>
                <w:left w:val="none" w:sz="0" w:space="0" w:color="auto"/>
                <w:bottom w:val="none" w:sz="0" w:space="0" w:color="auto"/>
                <w:right w:val="none" w:sz="0" w:space="0" w:color="auto"/>
              </w:divBdr>
            </w:div>
            <w:div w:id="1264649710">
              <w:marLeft w:val="0"/>
              <w:marRight w:val="0"/>
              <w:marTop w:val="0"/>
              <w:marBottom w:val="0"/>
              <w:divBdr>
                <w:top w:val="none" w:sz="0" w:space="0" w:color="auto"/>
                <w:left w:val="none" w:sz="0" w:space="0" w:color="auto"/>
                <w:bottom w:val="none" w:sz="0" w:space="0" w:color="auto"/>
                <w:right w:val="none" w:sz="0" w:space="0" w:color="auto"/>
              </w:divBdr>
            </w:div>
            <w:div w:id="95635556">
              <w:marLeft w:val="0"/>
              <w:marRight w:val="0"/>
              <w:marTop w:val="0"/>
              <w:marBottom w:val="0"/>
              <w:divBdr>
                <w:top w:val="none" w:sz="0" w:space="0" w:color="auto"/>
                <w:left w:val="none" w:sz="0" w:space="0" w:color="auto"/>
                <w:bottom w:val="none" w:sz="0" w:space="0" w:color="auto"/>
                <w:right w:val="none" w:sz="0" w:space="0" w:color="auto"/>
              </w:divBdr>
            </w:div>
            <w:div w:id="1386828841">
              <w:marLeft w:val="0"/>
              <w:marRight w:val="0"/>
              <w:marTop w:val="0"/>
              <w:marBottom w:val="0"/>
              <w:divBdr>
                <w:top w:val="none" w:sz="0" w:space="0" w:color="auto"/>
                <w:left w:val="none" w:sz="0" w:space="0" w:color="auto"/>
                <w:bottom w:val="none" w:sz="0" w:space="0" w:color="auto"/>
                <w:right w:val="none" w:sz="0" w:space="0" w:color="auto"/>
              </w:divBdr>
            </w:div>
            <w:div w:id="1286691679">
              <w:marLeft w:val="0"/>
              <w:marRight w:val="0"/>
              <w:marTop w:val="0"/>
              <w:marBottom w:val="0"/>
              <w:divBdr>
                <w:top w:val="none" w:sz="0" w:space="0" w:color="auto"/>
                <w:left w:val="none" w:sz="0" w:space="0" w:color="auto"/>
                <w:bottom w:val="none" w:sz="0" w:space="0" w:color="auto"/>
                <w:right w:val="none" w:sz="0" w:space="0" w:color="auto"/>
              </w:divBdr>
            </w:div>
            <w:div w:id="1645885640">
              <w:marLeft w:val="0"/>
              <w:marRight w:val="0"/>
              <w:marTop w:val="0"/>
              <w:marBottom w:val="0"/>
              <w:divBdr>
                <w:top w:val="none" w:sz="0" w:space="0" w:color="auto"/>
                <w:left w:val="none" w:sz="0" w:space="0" w:color="auto"/>
                <w:bottom w:val="none" w:sz="0" w:space="0" w:color="auto"/>
                <w:right w:val="none" w:sz="0" w:space="0" w:color="auto"/>
              </w:divBdr>
            </w:div>
            <w:div w:id="1943341829">
              <w:marLeft w:val="0"/>
              <w:marRight w:val="0"/>
              <w:marTop w:val="0"/>
              <w:marBottom w:val="0"/>
              <w:divBdr>
                <w:top w:val="none" w:sz="0" w:space="0" w:color="auto"/>
                <w:left w:val="none" w:sz="0" w:space="0" w:color="auto"/>
                <w:bottom w:val="none" w:sz="0" w:space="0" w:color="auto"/>
                <w:right w:val="none" w:sz="0" w:space="0" w:color="auto"/>
              </w:divBdr>
            </w:div>
            <w:div w:id="1119446698">
              <w:marLeft w:val="0"/>
              <w:marRight w:val="0"/>
              <w:marTop w:val="0"/>
              <w:marBottom w:val="0"/>
              <w:divBdr>
                <w:top w:val="none" w:sz="0" w:space="0" w:color="auto"/>
                <w:left w:val="none" w:sz="0" w:space="0" w:color="auto"/>
                <w:bottom w:val="none" w:sz="0" w:space="0" w:color="auto"/>
                <w:right w:val="none" w:sz="0" w:space="0" w:color="auto"/>
              </w:divBdr>
            </w:div>
            <w:div w:id="768699221">
              <w:marLeft w:val="0"/>
              <w:marRight w:val="0"/>
              <w:marTop w:val="0"/>
              <w:marBottom w:val="0"/>
              <w:divBdr>
                <w:top w:val="none" w:sz="0" w:space="0" w:color="auto"/>
                <w:left w:val="none" w:sz="0" w:space="0" w:color="auto"/>
                <w:bottom w:val="none" w:sz="0" w:space="0" w:color="auto"/>
                <w:right w:val="none" w:sz="0" w:space="0" w:color="auto"/>
              </w:divBdr>
            </w:div>
            <w:div w:id="971331424">
              <w:marLeft w:val="0"/>
              <w:marRight w:val="0"/>
              <w:marTop w:val="0"/>
              <w:marBottom w:val="0"/>
              <w:divBdr>
                <w:top w:val="none" w:sz="0" w:space="0" w:color="auto"/>
                <w:left w:val="none" w:sz="0" w:space="0" w:color="auto"/>
                <w:bottom w:val="none" w:sz="0" w:space="0" w:color="auto"/>
                <w:right w:val="none" w:sz="0" w:space="0" w:color="auto"/>
              </w:divBdr>
            </w:div>
            <w:div w:id="352070185">
              <w:marLeft w:val="0"/>
              <w:marRight w:val="0"/>
              <w:marTop w:val="0"/>
              <w:marBottom w:val="0"/>
              <w:divBdr>
                <w:top w:val="none" w:sz="0" w:space="0" w:color="auto"/>
                <w:left w:val="none" w:sz="0" w:space="0" w:color="auto"/>
                <w:bottom w:val="none" w:sz="0" w:space="0" w:color="auto"/>
                <w:right w:val="none" w:sz="0" w:space="0" w:color="auto"/>
              </w:divBdr>
            </w:div>
            <w:div w:id="1972131318">
              <w:marLeft w:val="0"/>
              <w:marRight w:val="0"/>
              <w:marTop w:val="0"/>
              <w:marBottom w:val="0"/>
              <w:divBdr>
                <w:top w:val="none" w:sz="0" w:space="0" w:color="auto"/>
                <w:left w:val="none" w:sz="0" w:space="0" w:color="auto"/>
                <w:bottom w:val="none" w:sz="0" w:space="0" w:color="auto"/>
                <w:right w:val="none" w:sz="0" w:space="0" w:color="auto"/>
              </w:divBdr>
            </w:div>
            <w:div w:id="1313683291">
              <w:marLeft w:val="0"/>
              <w:marRight w:val="0"/>
              <w:marTop w:val="0"/>
              <w:marBottom w:val="0"/>
              <w:divBdr>
                <w:top w:val="none" w:sz="0" w:space="0" w:color="auto"/>
                <w:left w:val="none" w:sz="0" w:space="0" w:color="auto"/>
                <w:bottom w:val="none" w:sz="0" w:space="0" w:color="auto"/>
                <w:right w:val="none" w:sz="0" w:space="0" w:color="auto"/>
              </w:divBdr>
            </w:div>
            <w:div w:id="1171215487">
              <w:marLeft w:val="0"/>
              <w:marRight w:val="0"/>
              <w:marTop w:val="0"/>
              <w:marBottom w:val="0"/>
              <w:divBdr>
                <w:top w:val="none" w:sz="0" w:space="0" w:color="auto"/>
                <w:left w:val="none" w:sz="0" w:space="0" w:color="auto"/>
                <w:bottom w:val="none" w:sz="0" w:space="0" w:color="auto"/>
                <w:right w:val="none" w:sz="0" w:space="0" w:color="auto"/>
              </w:divBdr>
            </w:div>
            <w:div w:id="539247262">
              <w:marLeft w:val="0"/>
              <w:marRight w:val="0"/>
              <w:marTop w:val="0"/>
              <w:marBottom w:val="0"/>
              <w:divBdr>
                <w:top w:val="none" w:sz="0" w:space="0" w:color="auto"/>
                <w:left w:val="none" w:sz="0" w:space="0" w:color="auto"/>
                <w:bottom w:val="none" w:sz="0" w:space="0" w:color="auto"/>
                <w:right w:val="none" w:sz="0" w:space="0" w:color="auto"/>
              </w:divBdr>
            </w:div>
            <w:div w:id="1440877581">
              <w:marLeft w:val="0"/>
              <w:marRight w:val="0"/>
              <w:marTop w:val="0"/>
              <w:marBottom w:val="0"/>
              <w:divBdr>
                <w:top w:val="none" w:sz="0" w:space="0" w:color="auto"/>
                <w:left w:val="none" w:sz="0" w:space="0" w:color="auto"/>
                <w:bottom w:val="none" w:sz="0" w:space="0" w:color="auto"/>
                <w:right w:val="none" w:sz="0" w:space="0" w:color="auto"/>
              </w:divBdr>
            </w:div>
            <w:div w:id="1801000330">
              <w:marLeft w:val="0"/>
              <w:marRight w:val="0"/>
              <w:marTop w:val="0"/>
              <w:marBottom w:val="0"/>
              <w:divBdr>
                <w:top w:val="none" w:sz="0" w:space="0" w:color="auto"/>
                <w:left w:val="none" w:sz="0" w:space="0" w:color="auto"/>
                <w:bottom w:val="none" w:sz="0" w:space="0" w:color="auto"/>
                <w:right w:val="none" w:sz="0" w:space="0" w:color="auto"/>
              </w:divBdr>
            </w:div>
            <w:div w:id="1250771049">
              <w:marLeft w:val="0"/>
              <w:marRight w:val="0"/>
              <w:marTop w:val="0"/>
              <w:marBottom w:val="0"/>
              <w:divBdr>
                <w:top w:val="none" w:sz="0" w:space="0" w:color="auto"/>
                <w:left w:val="none" w:sz="0" w:space="0" w:color="auto"/>
                <w:bottom w:val="none" w:sz="0" w:space="0" w:color="auto"/>
                <w:right w:val="none" w:sz="0" w:space="0" w:color="auto"/>
              </w:divBdr>
            </w:div>
            <w:div w:id="509562500">
              <w:marLeft w:val="0"/>
              <w:marRight w:val="0"/>
              <w:marTop w:val="0"/>
              <w:marBottom w:val="0"/>
              <w:divBdr>
                <w:top w:val="none" w:sz="0" w:space="0" w:color="auto"/>
                <w:left w:val="none" w:sz="0" w:space="0" w:color="auto"/>
                <w:bottom w:val="none" w:sz="0" w:space="0" w:color="auto"/>
                <w:right w:val="none" w:sz="0" w:space="0" w:color="auto"/>
              </w:divBdr>
            </w:div>
            <w:div w:id="922034278">
              <w:marLeft w:val="0"/>
              <w:marRight w:val="0"/>
              <w:marTop w:val="0"/>
              <w:marBottom w:val="0"/>
              <w:divBdr>
                <w:top w:val="none" w:sz="0" w:space="0" w:color="auto"/>
                <w:left w:val="none" w:sz="0" w:space="0" w:color="auto"/>
                <w:bottom w:val="none" w:sz="0" w:space="0" w:color="auto"/>
                <w:right w:val="none" w:sz="0" w:space="0" w:color="auto"/>
              </w:divBdr>
            </w:div>
            <w:div w:id="1804107508">
              <w:marLeft w:val="0"/>
              <w:marRight w:val="0"/>
              <w:marTop w:val="0"/>
              <w:marBottom w:val="0"/>
              <w:divBdr>
                <w:top w:val="none" w:sz="0" w:space="0" w:color="auto"/>
                <w:left w:val="none" w:sz="0" w:space="0" w:color="auto"/>
                <w:bottom w:val="none" w:sz="0" w:space="0" w:color="auto"/>
                <w:right w:val="none" w:sz="0" w:space="0" w:color="auto"/>
              </w:divBdr>
            </w:div>
            <w:div w:id="83263399">
              <w:marLeft w:val="0"/>
              <w:marRight w:val="0"/>
              <w:marTop w:val="0"/>
              <w:marBottom w:val="0"/>
              <w:divBdr>
                <w:top w:val="none" w:sz="0" w:space="0" w:color="auto"/>
                <w:left w:val="none" w:sz="0" w:space="0" w:color="auto"/>
                <w:bottom w:val="none" w:sz="0" w:space="0" w:color="auto"/>
                <w:right w:val="none" w:sz="0" w:space="0" w:color="auto"/>
              </w:divBdr>
            </w:div>
            <w:div w:id="1418558881">
              <w:marLeft w:val="0"/>
              <w:marRight w:val="0"/>
              <w:marTop w:val="0"/>
              <w:marBottom w:val="0"/>
              <w:divBdr>
                <w:top w:val="none" w:sz="0" w:space="0" w:color="auto"/>
                <w:left w:val="none" w:sz="0" w:space="0" w:color="auto"/>
                <w:bottom w:val="none" w:sz="0" w:space="0" w:color="auto"/>
                <w:right w:val="none" w:sz="0" w:space="0" w:color="auto"/>
              </w:divBdr>
            </w:div>
            <w:div w:id="947002364">
              <w:marLeft w:val="0"/>
              <w:marRight w:val="0"/>
              <w:marTop w:val="0"/>
              <w:marBottom w:val="0"/>
              <w:divBdr>
                <w:top w:val="none" w:sz="0" w:space="0" w:color="auto"/>
                <w:left w:val="none" w:sz="0" w:space="0" w:color="auto"/>
                <w:bottom w:val="none" w:sz="0" w:space="0" w:color="auto"/>
                <w:right w:val="none" w:sz="0" w:space="0" w:color="auto"/>
              </w:divBdr>
            </w:div>
            <w:div w:id="564297626">
              <w:marLeft w:val="0"/>
              <w:marRight w:val="0"/>
              <w:marTop w:val="0"/>
              <w:marBottom w:val="0"/>
              <w:divBdr>
                <w:top w:val="none" w:sz="0" w:space="0" w:color="auto"/>
                <w:left w:val="none" w:sz="0" w:space="0" w:color="auto"/>
                <w:bottom w:val="none" w:sz="0" w:space="0" w:color="auto"/>
                <w:right w:val="none" w:sz="0" w:space="0" w:color="auto"/>
              </w:divBdr>
            </w:div>
            <w:div w:id="2012877755">
              <w:marLeft w:val="0"/>
              <w:marRight w:val="0"/>
              <w:marTop w:val="0"/>
              <w:marBottom w:val="0"/>
              <w:divBdr>
                <w:top w:val="none" w:sz="0" w:space="0" w:color="auto"/>
                <w:left w:val="none" w:sz="0" w:space="0" w:color="auto"/>
                <w:bottom w:val="none" w:sz="0" w:space="0" w:color="auto"/>
                <w:right w:val="none" w:sz="0" w:space="0" w:color="auto"/>
              </w:divBdr>
            </w:div>
            <w:div w:id="1925794530">
              <w:marLeft w:val="0"/>
              <w:marRight w:val="0"/>
              <w:marTop w:val="0"/>
              <w:marBottom w:val="0"/>
              <w:divBdr>
                <w:top w:val="none" w:sz="0" w:space="0" w:color="auto"/>
                <w:left w:val="none" w:sz="0" w:space="0" w:color="auto"/>
                <w:bottom w:val="none" w:sz="0" w:space="0" w:color="auto"/>
                <w:right w:val="none" w:sz="0" w:space="0" w:color="auto"/>
              </w:divBdr>
            </w:div>
            <w:div w:id="1750081451">
              <w:marLeft w:val="0"/>
              <w:marRight w:val="0"/>
              <w:marTop w:val="0"/>
              <w:marBottom w:val="0"/>
              <w:divBdr>
                <w:top w:val="none" w:sz="0" w:space="0" w:color="auto"/>
                <w:left w:val="none" w:sz="0" w:space="0" w:color="auto"/>
                <w:bottom w:val="none" w:sz="0" w:space="0" w:color="auto"/>
                <w:right w:val="none" w:sz="0" w:space="0" w:color="auto"/>
              </w:divBdr>
            </w:div>
            <w:div w:id="2036496781">
              <w:marLeft w:val="0"/>
              <w:marRight w:val="0"/>
              <w:marTop w:val="0"/>
              <w:marBottom w:val="0"/>
              <w:divBdr>
                <w:top w:val="none" w:sz="0" w:space="0" w:color="auto"/>
                <w:left w:val="none" w:sz="0" w:space="0" w:color="auto"/>
                <w:bottom w:val="none" w:sz="0" w:space="0" w:color="auto"/>
                <w:right w:val="none" w:sz="0" w:space="0" w:color="auto"/>
              </w:divBdr>
            </w:div>
            <w:div w:id="1359620230">
              <w:marLeft w:val="0"/>
              <w:marRight w:val="0"/>
              <w:marTop w:val="0"/>
              <w:marBottom w:val="0"/>
              <w:divBdr>
                <w:top w:val="none" w:sz="0" w:space="0" w:color="auto"/>
                <w:left w:val="none" w:sz="0" w:space="0" w:color="auto"/>
                <w:bottom w:val="none" w:sz="0" w:space="0" w:color="auto"/>
                <w:right w:val="none" w:sz="0" w:space="0" w:color="auto"/>
              </w:divBdr>
            </w:div>
            <w:div w:id="833178740">
              <w:marLeft w:val="0"/>
              <w:marRight w:val="0"/>
              <w:marTop w:val="0"/>
              <w:marBottom w:val="0"/>
              <w:divBdr>
                <w:top w:val="none" w:sz="0" w:space="0" w:color="auto"/>
                <w:left w:val="none" w:sz="0" w:space="0" w:color="auto"/>
                <w:bottom w:val="none" w:sz="0" w:space="0" w:color="auto"/>
                <w:right w:val="none" w:sz="0" w:space="0" w:color="auto"/>
              </w:divBdr>
            </w:div>
            <w:div w:id="209852087">
              <w:marLeft w:val="0"/>
              <w:marRight w:val="0"/>
              <w:marTop w:val="0"/>
              <w:marBottom w:val="0"/>
              <w:divBdr>
                <w:top w:val="none" w:sz="0" w:space="0" w:color="auto"/>
                <w:left w:val="none" w:sz="0" w:space="0" w:color="auto"/>
                <w:bottom w:val="none" w:sz="0" w:space="0" w:color="auto"/>
                <w:right w:val="none" w:sz="0" w:space="0" w:color="auto"/>
              </w:divBdr>
            </w:div>
            <w:div w:id="2018386346">
              <w:marLeft w:val="0"/>
              <w:marRight w:val="0"/>
              <w:marTop w:val="0"/>
              <w:marBottom w:val="0"/>
              <w:divBdr>
                <w:top w:val="none" w:sz="0" w:space="0" w:color="auto"/>
                <w:left w:val="none" w:sz="0" w:space="0" w:color="auto"/>
                <w:bottom w:val="none" w:sz="0" w:space="0" w:color="auto"/>
                <w:right w:val="none" w:sz="0" w:space="0" w:color="auto"/>
              </w:divBdr>
            </w:div>
            <w:div w:id="399182361">
              <w:marLeft w:val="0"/>
              <w:marRight w:val="0"/>
              <w:marTop w:val="0"/>
              <w:marBottom w:val="0"/>
              <w:divBdr>
                <w:top w:val="none" w:sz="0" w:space="0" w:color="auto"/>
                <w:left w:val="none" w:sz="0" w:space="0" w:color="auto"/>
                <w:bottom w:val="none" w:sz="0" w:space="0" w:color="auto"/>
                <w:right w:val="none" w:sz="0" w:space="0" w:color="auto"/>
              </w:divBdr>
            </w:div>
            <w:div w:id="1648122747">
              <w:marLeft w:val="0"/>
              <w:marRight w:val="0"/>
              <w:marTop w:val="0"/>
              <w:marBottom w:val="0"/>
              <w:divBdr>
                <w:top w:val="none" w:sz="0" w:space="0" w:color="auto"/>
                <w:left w:val="none" w:sz="0" w:space="0" w:color="auto"/>
                <w:bottom w:val="none" w:sz="0" w:space="0" w:color="auto"/>
                <w:right w:val="none" w:sz="0" w:space="0" w:color="auto"/>
              </w:divBdr>
            </w:div>
            <w:div w:id="822740979">
              <w:marLeft w:val="0"/>
              <w:marRight w:val="0"/>
              <w:marTop w:val="0"/>
              <w:marBottom w:val="0"/>
              <w:divBdr>
                <w:top w:val="none" w:sz="0" w:space="0" w:color="auto"/>
                <w:left w:val="none" w:sz="0" w:space="0" w:color="auto"/>
                <w:bottom w:val="none" w:sz="0" w:space="0" w:color="auto"/>
                <w:right w:val="none" w:sz="0" w:space="0" w:color="auto"/>
              </w:divBdr>
            </w:div>
            <w:div w:id="1950576863">
              <w:marLeft w:val="0"/>
              <w:marRight w:val="0"/>
              <w:marTop w:val="0"/>
              <w:marBottom w:val="0"/>
              <w:divBdr>
                <w:top w:val="none" w:sz="0" w:space="0" w:color="auto"/>
                <w:left w:val="none" w:sz="0" w:space="0" w:color="auto"/>
                <w:bottom w:val="none" w:sz="0" w:space="0" w:color="auto"/>
                <w:right w:val="none" w:sz="0" w:space="0" w:color="auto"/>
              </w:divBdr>
            </w:div>
            <w:div w:id="979656557">
              <w:marLeft w:val="0"/>
              <w:marRight w:val="0"/>
              <w:marTop w:val="0"/>
              <w:marBottom w:val="0"/>
              <w:divBdr>
                <w:top w:val="none" w:sz="0" w:space="0" w:color="auto"/>
                <w:left w:val="none" w:sz="0" w:space="0" w:color="auto"/>
                <w:bottom w:val="none" w:sz="0" w:space="0" w:color="auto"/>
                <w:right w:val="none" w:sz="0" w:space="0" w:color="auto"/>
              </w:divBdr>
            </w:div>
            <w:div w:id="2119595175">
              <w:marLeft w:val="0"/>
              <w:marRight w:val="0"/>
              <w:marTop w:val="0"/>
              <w:marBottom w:val="0"/>
              <w:divBdr>
                <w:top w:val="none" w:sz="0" w:space="0" w:color="auto"/>
                <w:left w:val="none" w:sz="0" w:space="0" w:color="auto"/>
                <w:bottom w:val="none" w:sz="0" w:space="0" w:color="auto"/>
                <w:right w:val="none" w:sz="0" w:space="0" w:color="auto"/>
              </w:divBdr>
            </w:div>
            <w:div w:id="1645159697">
              <w:marLeft w:val="0"/>
              <w:marRight w:val="0"/>
              <w:marTop w:val="0"/>
              <w:marBottom w:val="0"/>
              <w:divBdr>
                <w:top w:val="none" w:sz="0" w:space="0" w:color="auto"/>
                <w:left w:val="none" w:sz="0" w:space="0" w:color="auto"/>
                <w:bottom w:val="none" w:sz="0" w:space="0" w:color="auto"/>
                <w:right w:val="none" w:sz="0" w:space="0" w:color="auto"/>
              </w:divBdr>
            </w:div>
            <w:div w:id="137502541">
              <w:marLeft w:val="0"/>
              <w:marRight w:val="0"/>
              <w:marTop w:val="0"/>
              <w:marBottom w:val="0"/>
              <w:divBdr>
                <w:top w:val="none" w:sz="0" w:space="0" w:color="auto"/>
                <w:left w:val="none" w:sz="0" w:space="0" w:color="auto"/>
                <w:bottom w:val="none" w:sz="0" w:space="0" w:color="auto"/>
                <w:right w:val="none" w:sz="0" w:space="0" w:color="auto"/>
              </w:divBdr>
            </w:div>
            <w:div w:id="1821770519">
              <w:marLeft w:val="0"/>
              <w:marRight w:val="0"/>
              <w:marTop w:val="0"/>
              <w:marBottom w:val="0"/>
              <w:divBdr>
                <w:top w:val="none" w:sz="0" w:space="0" w:color="auto"/>
                <w:left w:val="none" w:sz="0" w:space="0" w:color="auto"/>
                <w:bottom w:val="none" w:sz="0" w:space="0" w:color="auto"/>
                <w:right w:val="none" w:sz="0" w:space="0" w:color="auto"/>
              </w:divBdr>
            </w:div>
            <w:div w:id="318703289">
              <w:marLeft w:val="0"/>
              <w:marRight w:val="0"/>
              <w:marTop w:val="0"/>
              <w:marBottom w:val="0"/>
              <w:divBdr>
                <w:top w:val="none" w:sz="0" w:space="0" w:color="auto"/>
                <w:left w:val="none" w:sz="0" w:space="0" w:color="auto"/>
                <w:bottom w:val="none" w:sz="0" w:space="0" w:color="auto"/>
                <w:right w:val="none" w:sz="0" w:space="0" w:color="auto"/>
              </w:divBdr>
            </w:div>
            <w:div w:id="1662657819">
              <w:marLeft w:val="0"/>
              <w:marRight w:val="0"/>
              <w:marTop w:val="0"/>
              <w:marBottom w:val="0"/>
              <w:divBdr>
                <w:top w:val="none" w:sz="0" w:space="0" w:color="auto"/>
                <w:left w:val="none" w:sz="0" w:space="0" w:color="auto"/>
                <w:bottom w:val="none" w:sz="0" w:space="0" w:color="auto"/>
                <w:right w:val="none" w:sz="0" w:space="0" w:color="auto"/>
              </w:divBdr>
            </w:div>
            <w:div w:id="544756627">
              <w:marLeft w:val="0"/>
              <w:marRight w:val="0"/>
              <w:marTop w:val="0"/>
              <w:marBottom w:val="0"/>
              <w:divBdr>
                <w:top w:val="none" w:sz="0" w:space="0" w:color="auto"/>
                <w:left w:val="none" w:sz="0" w:space="0" w:color="auto"/>
                <w:bottom w:val="none" w:sz="0" w:space="0" w:color="auto"/>
                <w:right w:val="none" w:sz="0" w:space="0" w:color="auto"/>
              </w:divBdr>
            </w:div>
            <w:div w:id="1291933308">
              <w:marLeft w:val="0"/>
              <w:marRight w:val="0"/>
              <w:marTop w:val="0"/>
              <w:marBottom w:val="0"/>
              <w:divBdr>
                <w:top w:val="none" w:sz="0" w:space="0" w:color="auto"/>
                <w:left w:val="none" w:sz="0" w:space="0" w:color="auto"/>
                <w:bottom w:val="none" w:sz="0" w:space="0" w:color="auto"/>
                <w:right w:val="none" w:sz="0" w:space="0" w:color="auto"/>
              </w:divBdr>
            </w:div>
            <w:div w:id="1876190276">
              <w:marLeft w:val="0"/>
              <w:marRight w:val="0"/>
              <w:marTop w:val="0"/>
              <w:marBottom w:val="0"/>
              <w:divBdr>
                <w:top w:val="none" w:sz="0" w:space="0" w:color="auto"/>
                <w:left w:val="none" w:sz="0" w:space="0" w:color="auto"/>
                <w:bottom w:val="none" w:sz="0" w:space="0" w:color="auto"/>
                <w:right w:val="none" w:sz="0" w:space="0" w:color="auto"/>
              </w:divBdr>
            </w:div>
            <w:div w:id="634680498">
              <w:marLeft w:val="0"/>
              <w:marRight w:val="0"/>
              <w:marTop w:val="0"/>
              <w:marBottom w:val="0"/>
              <w:divBdr>
                <w:top w:val="none" w:sz="0" w:space="0" w:color="auto"/>
                <w:left w:val="none" w:sz="0" w:space="0" w:color="auto"/>
                <w:bottom w:val="none" w:sz="0" w:space="0" w:color="auto"/>
                <w:right w:val="none" w:sz="0" w:space="0" w:color="auto"/>
              </w:divBdr>
            </w:div>
            <w:div w:id="1863202918">
              <w:marLeft w:val="0"/>
              <w:marRight w:val="0"/>
              <w:marTop w:val="0"/>
              <w:marBottom w:val="0"/>
              <w:divBdr>
                <w:top w:val="none" w:sz="0" w:space="0" w:color="auto"/>
                <w:left w:val="none" w:sz="0" w:space="0" w:color="auto"/>
                <w:bottom w:val="none" w:sz="0" w:space="0" w:color="auto"/>
                <w:right w:val="none" w:sz="0" w:space="0" w:color="auto"/>
              </w:divBdr>
            </w:div>
            <w:div w:id="1279213399">
              <w:marLeft w:val="0"/>
              <w:marRight w:val="0"/>
              <w:marTop w:val="0"/>
              <w:marBottom w:val="0"/>
              <w:divBdr>
                <w:top w:val="none" w:sz="0" w:space="0" w:color="auto"/>
                <w:left w:val="none" w:sz="0" w:space="0" w:color="auto"/>
                <w:bottom w:val="none" w:sz="0" w:space="0" w:color="auto"/>
                <w:right w:val="none" w:sz="0" w:space="0" w:color="auto"/>
              </w:divBdr>
            </w:div>
            <w:div w:id="1952395760">
              <w:marLeft w:val="0"/>
              <w:marRight w:val="0"/>
              <w:marTop w:val="0"/>
              <w:marBottom w:val="0"/>
              <w:divBdr>
                <w:top w:val="none" w:sz="0" w:space="0" w:color="auto"/>
                <w:left w:val="none" w:sz="0" w:space="0" w:color="auto"/>
                <w:bottom w:val="none" w:sz="0" w:space="0" w:color="auto"/>
                <w:right w:val="none" w:sz="0" w:space="0" w:color="auto"/>
              </w:divBdr>
            </w:div>
            <w:div w:id="1536887942">
              <w:marLeft w:val="0"/>
              <w:marRight w:val="0"/>
              <w:marTop w:val="0"/>
              <w:marBottom w:val="0"/>
              <w:divBdr>
                <w:top w:val="none" w:sz="0" w:space="0" w:color="auto"/>
                <w:left w:val="none" w:sz="0" w:space="0" w:color="auto"/>
                <w:bottom w:val="none" w:sz="0" w:space="0" w:color="auto"/>
                <w:right w:val="none" w:sz="0" w:space="0" w:color="auto"/>
              </w:divBdr>
            </w:div>
            <w:div w:id="184905816">
              <w:marLeft w:val="0"/>
              <w:marRight w:val="0"/>
              <w:marTop w:val="0"/>
              <w:marBottom w:val="0"/>
              <w:divBdr>
                <w:top w:val="none" w:sz="0" w:space="0" w:color="auto"/>
                <w:left w:val="none" w:sz="0" w:space="0" w:color="auto"/>
                <w:bottom w:val="none" w:sz="0" w:space="0" w:color="auto"/>
                <w:right w:val="none" w:sz="0" w:space="0" w:color="auto"/>
              </w:divBdr>
            </w:div>
            <w:div w:id="227113383">
              <w:marLeft w:val="0"/>
              <w:marRight w:val="0"/>
              <w:marTop w:val="0"/>
              <w:marBottom w:val="0"/>
              <w:divBdr>
                <w:top w:val="none" w:sz="0" w:space="0" w:color="auto"/>
                <w:left w:val="none" w:sz="0" w:space="0" w:color="auto"/>
                <w:bottom w:val="none" w:sz="0" w:space="0" w:color="auto"/>
                <w:right w:val="none" w:sz="0" w:space="0" w:color="auto"/>
              </w:divBdr>
            </w:div>
            <w:div w:id="737098275">
              <w:marLeft w:val="0"/>
              <w:marRight w:val="0"/>
              <w:marTop w:val="0"/>
              <w:marBottom w:val="0"/>
              <w:divBdr>
                <w:top w:val="none" w:sz="0" w:space="0" w:color="auto"/>
                <w:left w:val="none" w:sz="0" w:space="0" w:color="auto"/>
                <w:bottom w:val="none" w:sz="0" w:space="0" w:color="auto"/>
                <w:right w:val="none" w:sz="0" w:space="0" w:color="auto"/>
              </w:divBdr>
            </w:div>
            <w:div w:id="1956911965">
              <w:marLeft w:val="0"/>
              <w:marRight w:val="0"/>
              <w:marTop w:val="0"/>
              <w:marBottom w:val="0"/>
              <w:divBdr>
                <w:top w:val="none" w:sz="0" w:space="0" w:color="auto"/>
                <w:left w:val="none" w:sz="0" w:space="0" w:color="auto"/>
                <w:bottom w:val="none" w:sz="0" w:space="0" w:color="auto"/>
                <w:right w:val="none" w:sz="0" w:space="0" w:color="auto"/>
              </w:divBdr>
            </w:div>
            <w:div w:id="1509826536">
              <w:marLeft w:val="0"/>
              <w:marRight w:val="0"/>
              <w:marTop w:val="0"/>
              <w:marBottom w:val="0"/>
              <w:divBdr>
                <w:top w:val="none" w:sz="0" w:space="0" w:color="auto"/>
                <w:left w:val="none" w:sz="0" w:space="0" w:color="auto"/>
                <w:bottom w:val="none" w:sz="0" w:space="0" w:color="auto"/>
                <w:right w:val="none" w:sz="0" w:space="0" w:color="auto"/>
              </w:divBdr>
            </w:div>
            <w:div w:id="513032552">
              <w:marLeft w:val="0"/>
              <w:marRight w:val="0"/>
              <w:marTop w:val="0"/>
              <w:marBottom w:val="0"/>
              <w:divBdr>
                <w:top w:val="none" w:sz="0" w:space="0" w:color="auto"/>
                <w:left w:val="none" w:sz="0" w:space="0" w:color="auto"/>
                <w:bottom w:val="none" w:sz="0" w:space="0" w:color="auto"/>
                <w:right w:val="none" w:sz="0" w:space="0" w:color="auto"/>
              </w:divBdr>
            </w:div>
            <w:div w:id="1278753288">
              <w:marLeft w:val="0"/>
              <w:marRight w:val="0"/>
              <w:marTop w:val="0"/>
              <w:marBottom w:val="0"/>
              <w:divBdr>
                <w:top w:val="none" w:sz="0" w:space="0" w:color="auto"/>
                <w:left w:val="none" w:sz="0" w:space="0" w:color="auto"/>
                <w:bottom w:val="none" w:sz="0" w:space="0" w:color="auto"/>
                <w:right w:val="none" w:sz="0" w:space="0" w:color="auto"/>
              </w:divBdr>
            </w:div>
            <w:div w:id="1816138465">
              <w:marLeft w:val="0"/>
              <w:marRight w:val="0"/>
              <w:marTop w:val="0"/>
              <w:marBottom w:val="0"/>
              <w:divBdr>
                <w:top w:val="none" w:sz="0" w:space="0" w:color="auto"/>
                <w:left w:val="none" w:sz="0" w:space="0" w:color="auto"/>
                <w:bottom w:val="none" w:sz="0" w:space="0" w:color="auto"/>
                <w:right w:val="none" w:sz="0" w:space="0" w:color="auto"/>
              </w:divBdr>
            </w:div>
            <w:div w:id="1080448461">
              <w:marLeft w:val="0"/>
              <w:marRight w:val="0"/>
              <w:marTop w:val="0"/>
              <w:marBottom w:val="0"/>
              <w:divBdr>
                <w:top w:val="none" w:sz="0" w:space="0" w:color="auto"/>
                <w:left w:val="none" w:sz="0" w:space="0" w:color="auto"/>
                <w:bottom w:val="none" w:sz="0" w:space="0" w:color="auto"/>
                <w:right w:val="none" w:sz="0" w:space="0" w:color="auto"/>
              </w:divBdr>
            </w:div>
            <w:div w:id="1145660088">
              <w:marLeft w:val="0"/>
              <w:marRight w:val="0"/>
              <w:marTop w:val="0"/>
              <w:marBottom w:val="0"/>
              <w:divBdr>
                <w:top w:val="none" w:sz="0" w:space="0" w:color="auto"/>
                <w:left w:val="none" w:sz="0" w:space="0" w:color="auto"/>
                <w:bottom w:val="none" w:sz="0" w:space="0" w:color="auto"/>
                <w:right w:val="none" w:sz="0" w:space="0" w:color="auto"/>
              </w:divBdr>
            </w:div>
            <w:div w:id="1135640298">
              <w:marLeft w:val="0"/>
              <w:marRight w:val="0"/>
              <w:marTop w:val="0"/>
              <w:marBottom w:val="0"/>
              <w:divBdr>
                <w:top w:val="none" w:sz="0" w:space="0" w:color="auto"/>
                <w:left w:val="none" w:sz="0" w:space="0" w:color="auto"/>
                <w:bottom w:val="none" w:sz="0" w:space="0" w:color="auto"/>
                <w:right w:val="none" w:sz="0" w:space="0" w:color="auto"/>
              </w:divBdr>
            </w:div>
            <w:div w:id="80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482">
      <w:bodyDiv w:val="1"/>
      <w:marLeft w:val="0"/>
      <w:marRight w:val="0"/>
      <w:marTop w:val="0"/>
      <w:marBottom w:val="0"/>
      <w:divBdr>
        <w:top w:val="none" w:sz="0" w:space="0" w:color="auto"/>
        <w:left w:val="none" w:sz="0" w:space="0" w:color="auto"/>
        <w:bottom w:val="none" w:sz="0" w:space="0" w:color="auto"/>
        <w:right w:val="none" w:sz="0" w:space="0" w:color="auto"/>
      </w:divBdr>
      <w:divsChild>
        <w:div w:id="2087217937">
          <w:marLeft w:val="0"/>
          <w:marRight w:val="0"/>
          <w:marTop w:val="0"/>
          <w:marBottom w:val="0"/>
          <w:divBdr>
            <w:top w:val="none" w:sz="0" w:space="0" w:color="auto"/>
            <w:left w:val="none" w:sz="0" w:space="0" w:color="auto"/>
            <w:bottom w:val="none" w:sz="0" w:space="0" w:color="auto"/>
            <w:right w:val="none" w:sz="0" w:space="0" w:color="auto"/>
          </w:divBdr>
          <w:divsChild>
            <w:div w:id="1058673807">
              <w:marLeft w:val="0"/>
              <w:marRight w:val="0"/>
              <w:marTop w:val="0"/>
              <w:marBottom w:val="0"/>
              <w:divBdr>
                <w:top w:val="none" w:sz="0" w:space="0" w:color="auto"/>
                <w:left w:val="none" w:sz="0" w:space="0" w:color="auto"/>
                <w:bottom w:val="none" w:sz="0" w:space="0" w:color="auto"/>
                <w:right w:val="none" w:sz="0" w:space="0" w:color="auto"/>
              </w:divBdr>
            </w:div>
            <w:div w:id="798844746">
              <w:marLeft w:val="0"/>
              <w:marRight w:val="0"/>
              <w:marTop w:val="0"/>
              <w:marBottom w:val="0"/>
              <w:divBdr>
                <w:top w:val="none" w:sz="0" w:space="0" w:color="auto"/>
                <w:left w:val="none" w:sz="0" w:space="0" w:color="auto"/>
                <w:bottom w:val="none" w:sz="0" w:space="0" w:color="auto"/>
                <w:right w:val="none" w:sz="0" w:space="0" w:color="auto"/>
              </w:divBdr>
            </w:div>
            <w:div w:id="496309166">
              <w:marLeft w:val="0"/>
              <w:marRight w:val="0"/>
              <w:marTop w:val="0"/>
              <w:marBottom w:val="0"/>
              <w:divBdr>
                <w:top w:val="none" w:sz="0" w:space="0" w:color="auto"/>
                <w:left w:val="none" w:sz="0" w:space="0" w:color="auto"/>
                <w:bottom w:val="none" w:sz="0" w:space="0" w:color="auto"/>
                <w:right w:val="none" w:sz="0" w:space="0" w:color="auto"/>
              </w:divBdr>
            </w:div>
            <w:div w:id="105973129">
              <w:marLeft w:val="0"/>
              <w:marRight w:val="0"/>
              <w:marTop w:val="0"/>
              <w:marBottom w:val="0"/>
              <w:divBdr>
                <w:top w:val="none" w:sz="0" w:space="0" w:color="auto"/>
                <w:left w:val="none" w:sz="0" w:space="0" w:color="auto"/>
                <w:bottom w:val="none" w:sz="0" w:space="0" w:color="auto"/>
                <w:right w:val="none" w:sz="0" w:space="0" w:color="auto"/>
              </w:divBdr>
            </w:div>
            <w:div w:id="1713725036">
              <w:marLeft w:val="0"/>
              <w:marRight w:val="0"/>
              <w:marTop w:val="0"/>
              <w:marBottom w:val="0"/>
              <w:divBdr>
                <w:top w:val="none" w:sz="0" w:space="0" w:color="auto"/>
                <w:left w:val="none" w:sz="0" w:space="0" w:color="auto"/>
                <w:bottom w:val="none" w:sz="0" w:space="0" w:color="auto"/>
                <w:right w:val="none" w:sz="0" w:space="0" w:color="auto"/>
              </w:divBdr>
            </w:div>
            <w:div w:id="177814701">
              <w:marLeft w:val="0"/>
              <w:marRight w:val="0"/>
              <w:marTop w:val="0"/>
              <w:marBottom w:val="0"/>
              <w:divBdr>
                <w:top w:val="none" w:sz="0" w:space="0" w:color="auto"/>
                <w:left w:val="none" w:sz="0" w:space="0" w:color="auto"/>
                <w:bottom w:val="none" w:sz="0" w:space="0" w:color="auto"/>
                <w:right w:val="none" w:sz="0" w:space="0" w:color="auto"/>
              </w:divBdr>
            </w:div>
            <w:div w:id="1083643922">
              <w:marLeft w:val="0"/>
              <w:marRight w:val="0"/>
              <w:marTop w:val="0"/>
              <w:marBottom w:val="0"/>
              <w:divBdr>
                <w:top w:val="none" w:sz="0" w:space="0" w:color="auto"/>
                <w:left w:val="none" w:sz="0" w:space="0" w:color="auto"/>
                <w:bottom w:val="none" w:sz="0" w:space="0" w:color="auto"/>
                <w:right w:val="none" w:sz="0" w:space="0" w:color="auto"/>
              </w:divBdr>
            </w:div>
            <w:div w:id="2042121452">
              <w:marLeft w:val="0"/>
              <w:marRight w:val="0"/>
              <w:marTop w:val="0"/>
              <w:marBottom w:val="0"/>
              <w:divBdr>
                <w:top w:val="none" w:sz="0" w:space="0" w:color="auto"/>
                <w:left w:val="none" w:sz="0" w:space="0" w:color="auto"/>
                <w:bottom w:val="none" w:sz="0" w:space="0" w:color="auto"/>
                <w:right w:val="none" w:sz="0" w:space="0" w:color="auto"/>
              </w:divBdr>
            </w:div>
            <w:div w:id="684479984">
              <w:marLeft w:val="0"/>
              <w:marRight w:val="0"/>
              <w:marTop w:val="0"/>
              <w:marBottom w:val="0"/>
              <w:divBdr>
                <w:top w:val="none" w:sz="0" w:space="0" w:color="auto"/>
                <w:left w:val="none" w:sz="0" w:space="0" w:color="auto"/>
                <w:bottom w:val="none" w:sz="0" w:space="0" w:color="auto"/>
                <w:right w:val="none" w:sz="0" w:space="0" w:color="auto"/>
              </w:divBdr>
            </w:div>
            <w:div w:id="1845900892">
              <w:marLeft w:val="0"/>
              <w:marRight w:val="0"/>
              <w:marTop w:val="0"/>
              <w:marBottom w:val="0"/>
              <w:divBdr>
                <w:top w:val="none" w:sz="0" w:space="0" w:color="auto"/>
                <w:left w:val="none" w:sz="0" w:space="0" w:color="auto"/>
                <w:bottom w:val="none" w:sz="0" w:space="0" w:color="auto"/>
                <w:right w:val="none" w:sz="0" w:space="0" w:color="auto"/>
              </w:divBdr>
            </w:div>
            <w:div w:id="2012833227">
              <w:marLeft w:val="0"/>
              <w:marRight w:val="0"/>
              <w:marTop w:val="0"/>
              <w:marBottom w:val="0"/>
              <w:divBdr>
                <w:top w:val="none" w:sz="0" w:space="0" w:color="auto"/>
                <w:left w:val="none" w:sz="0" w:space="0" w:color="auto"/>
                <w:bottom w:val="none" w:sz="0" w:space="0" w:color="auto"/>
                <w:right w:val="none" w:sz="0" w:space="0" w:color="auto"/>
              </w:divBdr>
            </w:div>
            <w:div w:id="1412897480">
              <w:marLeft w:val="0"/>
              <w:marRight w:val="0"/>
              <w:marTop w:val="0"/>
              <w:marBottom w:val="0"/>
              <w:divBdr>
                <w:top w:val="none" w:sz="0" w:space="0" w:color="auto"/>
                <w:left w:val="none" w:sz="0" w:space="0" w:color="auto"/>
                <w:bottom w:val="none" w:sz="0" w:space="0" w:color="auto"/>
                <w:right w:val="none" w:sz="0" w:space="0" w:color="auto"/>
              </w:divBdr>
            </w:div>
            <w:div w:id="1740439827">
              <w:marLeft w:val="0"/>
              <w:marRight w:val="0"/>
              <w:marTop w:val="0"/>
              <w:marBottom w:val="0"/>
              <w:divBdr>
                <w:top w:val="none" w:sz="0" w:space="0" w:color="auto"/>
                <w:left w:val="none" w:sz="0" w:space="0" w:color="auto"/>
                <w:bottom w:val="none" w:sz="0" w:space="0" w:color="auto"/>
                <w:right w:val="none" w:sz="0" w:space="0" w:color="auto"/>
              </w:divBdr>
            </w:div>
            <w:div w:id="961039803">
              <w:marLeft w:val="0"/>
              <w:marRight w:val="0"/>
              <w:marTop w:val="0"/>
              <w:marBottom w:val="0"/>
              <w:divBdr>
                <w:top w:val="none" w:sz="0" w:space="0" w:color="auto"/>
                <w:left w:val="none" w:sz="0" w:space="0" w:color="auto"/>
                <w:bottom w:val="none" w:sz="0" w:space="0" w:color="auto"/>
                <w:right w:val="none" w:sz="0" w:space="0" w:color="auto"/>
              </w:divBdr>
            </w:div>
            <w:div w:id="646007552">
              <w:marLeft w:val="0"/>
              <w:marRight w:val="0"/>
              <w:marTop w:val="0"/>
              <w:marBottom w:val="0"/>
              <w:divBdr>
                <w:top w:val="none" w:sz="0" w:space="0" w:color="auto"/>
                <w:left w:val="none" w:sz="0" w:space="0" w:color="auto"/>
                <w:bottom w:val="none" w:sz="0" w:space="0" w:color="auto"/>
                <w:right w:val="none" w:sz="0" w:space="0" w:color="auto"/>
              </w:divBdr>
            </w:div>
            <w:div w:id="1725789554">
              <w:marLeft w:val="0"/>
              <w:marRight w:val="0"/>
              <w:marTop w:val="0"/>
              <w:marBottom w:val="0"/>
              <w:divBdr>
                <w:top w:val="none" w:sz="0" w:space="0" w:color="auto"/>
                <w:left w:val="none" w:sz="0" w:space="0" w:color="auto"/>
                <w:bottom w:val="none" w:sz="0" w:space="0" w:color="auto"/>
                <w:right w:val="none" w:sz="0" w:space="0" w:color="auto"/>
              </w:divBdr>
            </w:div>
            <w:div w:id="925573840">
              <w:marLeft w:val="0"/>
              <w:marRight w:val="0"/>
              <w:marTop w:val="0"/>
              <w:marBottom w:val="0"/>
              <w:divBdr>
                <w:top w:val="none" w:sz="0" w:space="0" w:color="auto"/>
                <w:left w:val="none" w:sz="0" w:space="0" w:color="auto"/>
                <w:bottom w:val="none" w:sz="0" w:space="0" w:color="auto"/>
                <w:right w:val="none" w:sz="0" w:space="0" w:color="auto"/>
              </w:divBdr>
            </w:div>
            <w:div w:id="588466465">
              <w:marLeft w:val="0"/>
              <w:marRight w:val="0"/>
              <w:marTop w:val="0"/>
              <w:marBottom w:val="0"/>
              <w:divBdr>
                <w:top w:val="none" w:sz="0" w:space="0" w:color="auto"/>
                <w:left w:val="none" w:sz="0" w:space="0" w:color="auto"/>
                <w:bottom w:val="none" w:sz="0" w:space="0" w:color="auto"/>
                <w:right w:val="none" w:sz="0" w:space="0" w:color="auto"/>
              </w:divBdr>
            </w:div>
            <w:div w:id="304701132">
              <w:marLeft w:val="0"/>
              <w:marRight w:val="0"/>
              <w:marTop w:val="0"/>
              <w:marBottom w:val="0"/>
              <w:divBdr>
                <w:top w:val="none" w:sz="0" w:space="0" w:color="auto"/>
                <w:left w:val="none" w:sz="0" w:space="0" w:color="auto"/>
                <w:bottom w:val="none" w:sz="0" w:space="0" w:color="auto"/>
                <w:right w:val="none" w:sz="0" w:space="0" w:color="auto"/>
              </w:divBdr>
            </w:div>
            <w:div w:id="1423377460">
              <w:marLeft w:val="0"/>
              <w:marRight w:val="0"/>
              <w:marTop w:val="0"/>
              <w:marBottom w:val="0"/>
              <w:divBdr>
                <w:top w:val="none" w:sz="0" w:space="0" w:color="auto"/>
                <w:left w:val="none" w:sz="0" w:space="0" w:color="auto"/>
                <w:bottom w:val="none" w:sz="0" w:space="0" w:color="auto"/>
                <w:right w:val="none" w:sz="0" w:space="0" w:color="auto"/>
              </w:divBdr>
            </w:div>
            <w:div w:id="886796632">
              <w:marLeft w:val="0"/>
              <w:marRight w:val="0"/>
              <w:marTop w:val="0"/>
              <w:marBottom w:val="0"/>
              <w:divBdr>
                <w:top w:val="none" w:sz="0" w:space="0" w:color="auto"/>
                <w:left w:val="none" w:sz="0" w:space="0" w:color="auto"/>
                <w:bottom w:val="none" w:sz="0" w:space="0" w:color="auto"/>
                <w:right w:val="none" w:sz="0" w:space="0" w:color="auto"/>
              </w:divBdr>
            </w:div>
            <w:div w:id="1550455493">
              <w:marLeft w:val="0"/>
              <w:marRight w:val="0"/>
              <w:marTop w:val="0"/>
              <w:marBottom w:val="0"/>
              <w:divBdr>
                <w:top w:val="none" w:sz="0" w:space="0" w:color="auto"/>
                <w:left w:val="none" w:sz="0" w:space="0" w:color="auto"/>
                <w:bottom w:val="none" w:sz="0" w:space="0" w:color="auto"/>
                <w:right w:val="none" w:sz="0" w:space="0" w:color="auto"/>
              </w:divBdr>
            </w:div>
            <w:div w:id="804782890">
              <w:marLeft w:val="0"/>
              <w:marRight w:val="0"/>
              <w:marTop w:val="0"/>
              <w:marBottom w:val="0"/>
              <w:divBdr>
                <w:top w:val="none" w:sz="0" w:space="0" w:color="auto"/>
                <w:left w:val="none" w:sz="0" w:space="0" w:color="auto"/>
                <w:bottom w:val="none" w:sz="0" w:space="0" w:color="auto"/>
                <w:right w:val="none" w:sz="0" w:space="0" w:color="auto"/>
              </w:divBdr>
            </w:div>
            <w:div w:id="1902016578">
              <w:marLeft w:val="0"/>
              <w:marRight w:val="0"/>
              <w:marTop w:val="0"/>
              <w:marBottom w:val="0"/>
              <w:divBdr>
                <w:top w:val="none" w:sz="0" w:space="0" w:color="auto"/>
                <w:left w:val="none" w:sz="0" w:space="0" w:color="auto"/>
                <w:bottom w:val="none" w:sz="0" w:space="0" w:color="auto"/>
                <w:right w:val="none" w:sz="0" w:space="0" w:color="auto"/>
              </w:divBdr>
            </w:div>
            <w:div w:id="864749533">
              <w:marLeft w:val="0"/>
              <w:marRight w:val="0"/>
              <w:marTop w:val="0"/>
              <w:marBottom w:val="0"/>
              <w:divBdr>
                <w:top w:val="none" w:sz="0" w:space="0" w:color="auto"/>
                <w:left w:val="none" w:sz="0" w:space="0" w:color="auto"/>
                <w:bottom w:val="none" w:sz="0" w:space="0" w:color="auto"/>
                <w:right w:val="none" w:sz="0" w:space="0" w:color="auto"/>
              </w:divBdr>
            </w:div>
            <w:div w:id="1029526536">
              <w:marLeft w:val="0"/>
              <w:marRight w:val="0"/>
              <w:marTop w:val="0"/>
              <w:marBottom w:val="0"/>
              <w:divBdr>
                <w:top w:val="none" w:sz="0" w:space="0" w:color="auto"/>
                <w:left w:val="none" w:sz="0" w:space="0" w:color="auto"/>
                <w:bottom w:val="none" w:sz="0" w:space="0" w:color="auto"/>
                <w:right w:val="none" w:sz="0" w:space="0" w:color="auto"/>
              </w:divBdr>
            </w:div>
            <w:div w:id="13370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511">
      <w:bodyDiv w:val="1"/>
      <w:marLeft w:val="0"/>
      <w:marRight w:val="0"/>
      <w:marTop w:val="0"/>
      <w:marBottom w:val="0"/>
      <w:divBdr>
        <w:top w:val="none" w:sz="0" w:space="0" w:color="auto"/>
        <w:left w:val="none" w:sz="0" w:space="0" w:color="auto"/>
        <w:bottom w:val="none" w:sz="0" w:space="0" w:color="auto"/>
        <w:right w:val="none" w:sz="0" w:space="0" w:color="auto"/>
      </w:divBdr>
      <w:divsChild>
        <w:div w:id="1213613295">
          <w:marLeft w:val="0"/>
          <w:marRight w:val="0"/>
          <w:marTop w:val="0"/>
          <w:marBottom w:val="0"/>
          <w:divBdr>
            <w:top w:val="none" w:sz="0" w:space="0" w:color="auto"/>
            <w:left w:val="none" w:sz="0" w:space="0" w:color="auto"/>
            <w:bottom w:val="none" w:sz="0" w:space="0" w:color="auto"/>
            <w:right w:val="none" w:sz="0" w:space="0" w:color="auto"/>
          </w:divBdr>
          <w:divsChild>
            <w:div w:id="634531214">
              <w:marLeft w:val="0"/>
              <w:marRight w:val="0"/>
              <w:marTop w:val="0"/>
              <w:marBottom w:val="0"/>
              <w:divBdr>
                <w:top w:val="none" w:sz="0" w:space="0" w:color="auto"/>
                <w:left w:val="none" w:sz="0" w:space="0" w:color="auto"/>
                <w:bottom w:val="none" w:sz="0" w:space="0" w:color="auto"/>
                <w:right w:val="none" w:sz="0" w:space="0" w:color="auto"/>
              </w:divBdr>
            </w:div>
            <w:div w:id="861551581">
              <w:marLeft w:val="0"/>
              <w:marRight w:val="0"/>
              <w:marTop w:val="0"/>
              <w:marBottom w:val="0"/>
              <w:divBdr>
                <w:top w:val="none" w:sz="0" w:space="0" w:color="auto"/>
                <w:left w:val="none" w:sz="0" w:space="0" w:color="auto"/>
                <w:bottom w:val="none" w:sz="0" w:space="0" w:color="auto"/>
                <w:right w:val="none" w:sz="0" w:space="0" w:color="auto"/>
              </w:divBdr>
            </w:div>
            <w:div w:id="363942151">
              <w:marLeft w:val="0"/>
              <w:marRight w:val="0"/>
              <w:marTop w:val="0"/>
              <w:marBottom w:val="0"/>
              <w:divBdr>
                <w:top w:val="none" w:sz="0" w:space="0" w:color="auto"/>
                <w:left w:val="none" w:sz="0" w:space="0" w:color="auto"/>
                <w:bottom w:val="none" w:sz="0" w:space="0" w:color="auto"/>
                <w:right w:val="none" w:sz="0" w:space="0" w:color="auto"/>
              </w:divBdr>
            </w:div>
            <w:div w:id="508449391">
              <w:marLeft w:val="0"/>
              <w:marRight w:val="0"/>
              <w:marTop w:val="0"/>
              <w:marBottom w:val="0"/>
              <w:divBdr>
                <w:top w:val="none" w:sz="0" w:space="0" w:color="auto"/>
                <w:left w:val="none" w:sz="0" w:space="0" w:color="auto"/>
                <w:bottom w:val="none" w:sz="0" w:space="0" w:color="auto"/>
                <w:right w:val="none" w:sz="0" w:space="0" w:color="auto"/>
              </w:divBdr>
            </w:div>
            <w:div w:id="237443094">
              <w:marLeft w:val="0"/>
              <w:marRight w:val="0"/>
              <w:marTop w:val="0"/>
              <w:marBottom w:val="0"/>
              <w:divBdr>
                <w:top w:val="none" w:sz="0" w:space="0" w:color="auto"/>
                <w:left w:val="none" w:sz="0" w:space="0" w:color="auto"/>
                <w:bottom w:val="none" w:sz="0" w:space="0" w:color="auto"/>
                <w:right w:val="none" w:sz="0" w:space="0" w:color="auto"/>
              </w:divBdr>
            </w:div>
            <w:div w:id="499656577">
              <w:marLeft w:val="0"/>
              <w:marRight w:val="0"/>
              <w:marTop w:val="0"/>
              <w:marBottom w:val="0"/>
              <w:divBdr>
                <w:top w:val="none" w:sz="0" w:space="0" w:color="auto"/>
                <w:left w:val="none" w:sz="0" w:space="0" w:color="auto"/>
                <w:bottom w:val="none" w:sz="0" w:space="0" w:color="auto"/>
                <w:right w:val="none" w:sz="0" w:space="0" w:color="auto"/>
              </w:divBdr>
            </w:div>
            <w:div w:id="450631368">
              <w:marLeft w:val="0"/>
              <w:marRight w:val="0"/>
              <w:marTop w:val="0"/>
              <w:marBottom w:val="0"/>
              <w:divBdr>
                <w:top w:val="none" w:sz="0" w:space="0" w:color="auto"/>
                <w:left w:val="none" w:sz="0" w:space="0" w:color="auto"/>
                <w:bottom w:val="none" w:sz="0" w:space="0" w:color="auto"/>
                <w:right w:val="none" w:sz="0" w:space="0" w:color="auto"/>
              </w:divBdr>
            </w:div>
            <w:div w:id="3617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514">
      <w:bodyDiv w:val="1"/>
      <w:marLeft w:val="0"/>
      <w:marRight w:val="0"/>
      <w:marTop w:val="0"/>
      <w:marBottom w:val="0"/>
      <w:divBdr>
        <w:top w:val="none" w:sz="0" w:space="0" w:color="auto"/>
        <w:left w:val="none" w:sz="0" w:space="0" w:color="auto"/>
        <w:bottom w:val="none" w:sz="0" w:space="0" w:color="auto"/>
        <w:right w:val="none" w:sz="0" w:space="0" w:color="auto"/>
      </w:divBdr>
      <w:divsChild>
        <w:div w:id="258147783">
          <w:marLeft w:val="0"/>
          <w:marRight w:val="0"/>
          <w:marTop w:val="0"/>
          <w:marBottom w:val="0"/>
          <w:divBdr>
            <w:top w:val="none" w:sz="0" w:space="0" w:color="auto"/>
            <w:left w:val="none" w:sz="0" w:space="0" w:color="auto"/>
            <w:bottom w:val="none" w:sz="0" w:space="0" w:color="auto"/>
            <w:right w:val="none" w:sz="0" w:space="0" w:color="auto"/>
          </w:divBdr>
          <w:divsChild>
            <w:div w:id="268053067">
              <w:marLeft w:val="0"/>
              <w:marRight w:val="0"/>
              <w:marTop w:val="0"/>
              <w:marBottom w:val="0"/>
              <w:divBdr>
                <w:top w:val="none" w:sz="0" w:space="0" w:color="auto"/>
                <w:left w:val="none" w:sz="0" w:space="0" w:color="auto"/>
                <w:bottom w:val="none" w:sz="0" w:space="0" w:color="auto"/>
                <w:right w:val="none" w:sz="0" w:space="0" w:color="auto"/>
              </w:divBdr>
            </w:div>
            <w:div w:id="223612293">
              <w:marLeft w:val="0"/>
              <w:marRight w:val="0"/>
              <w:marTop w:val="0"/>
              <w:marBottom w:val="0"/>
              <w:divBdr>
                <w:top w:val="none" w:sz="0" w:space="0" w:color="auto"/>
                <w:left w:val="none" w:sz="0" w:space="0" w:color="auto"/>
                <w:bottom w:val="none" w:sz="0" w:space="0" w:color="auto"/>
                <w:right w:val="none" w:sz="0" w:space="0" w:color="auto"/>
              </w:divBdr>
            </w:div>
            <w:div w:id="933057133">
              <w:marLeft w:val="0"/>
              <w:marRight w:val="0"/>
              <w:marTop w:val="0"/>
              <w:marBottom w:val="0"/>
              <w:divBdr>
                <w:top w:val="none" w:sz="0" w:space="0" w:color="auto"/>
                <w:left w:val="none" w:sz="0" w:space="0" w:color="auto"/>
                <w:bottom w:val="none" w:sz="0" w:space="0" w:color="auto"/>
                <w:right w:val="none" w:sz="0" w:space="0" w:color="auto"/>
              </w:divBdr>
            </w:div>
            <w:div w:id="985940385">
              <w:marLeft w:val="0"/>
              <w:marRight w:val="0"/>
              <w:marTop w:val="0"/>
              <w:marBottom w:val="0"/>
              <w:divBdr>
                <w:top w:val="none" w:sz="0" w:space="0" w:color="auto"/>
                <w:left w:val="none" w:sz="0" w:space="0" w:color="auto"/>
                <w:bottom w:val="none" w:sz="0" w:space="0" w:color="auto"/>
                <w:right w:val="none" w:sz="0" w:space="0" w:color="auto"/>
              </w:divBdr>
            </w:div>
            <w:div w:id="1682734140">
              <w:marLeft w:val="0"/>
              <w:marRight w:val="0"/>
              <w:marTop w:val="0"/>
              <w:marBottom w:val="0"/>
              <w:divBdr>
                <w:top w:val="none" w:sz="0" w:space="0" w:color="auto"/>
                <w:left w:val="none" w:sz="0" w:space="0" w:color="auto"/>
                <w:bottom w:val="none" w:sz="0" w:space="0" w:color="auto"/>
                <w:right w:val="none" w:sz="0" w:space="0" w:color="auto"/>
              </w:divBdr>
            </w:div>
            <w:div w:id="696388109">
              <w:marLeft w:val="0"/>
              <w:marRight w:val="0"/>
              <w:marTop w:val="0"/>
              <w:marBottom w:val="0"/>
              <w:divBdr>
                <w:top w:val="none" w:sz="0" w:space="0" w:color="auto"/>
                <w:left w:val="none" w:sz="0" w:space="0" w:color="auto"/>
                <w:bottom w:val="none" w:sz="0" w:space="0" w:color="auto"/>
                <w:right w:val="none" w:sz="0" w:space="0" w:color="auto"/>
              </w:divBdr>
            </w:div>
            <w:div w:id="293606330">
              <w:marLeft w:val="0"/>
              <w:marRight w:val="0"/>
              <w:marTop w:val="0"/>
              <w:marBottom w:val="0"/>
              <w:divBdr>
                <w:top w:val="none" w:sz="0" w:space="0" w:color="auto"/>
                <w:left w:val="none" w:sz="0" w:space="0" w:color="auto"/>
                <w:bottom w:val="none" w:sz="0" w:space="0" w:color="auto"/>
                <w:right w:val="none" w:sz="0" w:space="0" w:color="auto"/>
              </w:divBdr>
            </w:div>
            <w:div w:id="1566262353">
              <w:marLeft w:val="0"/>
              <w:marRight w:val="0"/>
              <w:marTop w:val="0"/>
              <w:marBottom w:val="0"/>
              <w:divBdr>
                <w:top w:val="none" w:sz="0" w:space="0" w:color="auto"/>
                <w:left w:val="none" w:sz="0" w:space="0" w:color="auto"/>
                <w:bottom w:val="none" w:sz="0" w:space="0" w:color="auto"/>
                <w:right w:val="none" w:sz="0" w:space="0" w:color="auto"/>
              </w:divBdr>
            </w:div>
            <w:div w:id="108428157">
              <w:marLeft w:val="0"/>
              <w:marRight w:val="0"/>
              <w:marTop w:val="0"/>
              <w:marBottom w:val="0"/>
              <w:divBdr>
                <w:top w:val="none" w:sz="0" w:space="0" w:color="auto"/>
                <w:left w:val="none" w:sz="0" w:space="0" w:color="auto"/>
                <w:bottom w:val="none" w:sz="0" w:space="0" w:color="auto"/>
                <w:right w:val="none" w:sz="0" w:space="0" w:color="auto"/>
              </w:divBdr>
            </w:div>
            <w:div w:id="661205793">
              <w:marLeft w:val="0"/>
              <w:marRight w:val="0"/>
              <w:marTop w:val="0"/>
              <w:marBottom w:val="0"/>
              <w:divBdr>
                <w:top w:val="none" w:sz="0" w:space="0" w:color="auto"/>
                <w:left w:val="none" w:sz="0" w:space="0" w:color="auto"/>
                <w:bottom w:val="none" w:sz="0" w:space="0" w:color="auto"/>
                <w:right w:val="none" w:sz="0" w:space="0" w:color="auto"/>
              </w:divBdr>
            </w:div>
            <w:div w:id="439834168">
              <w:marLeft w:val="0"/>
              <w:marRight w:val="0"/>
              <w:marTop w:val="0"/>
              <w:marBottom w:val="0"/>
              <w:divBdr>
                <w:top w:val="none" w:sz="0" w:space="0" w:color="auto"/>
                <w:left w:val="none" w:sz="0" w:space="0" w:color="auto"/>
                <w:bottom w:val="none" w:sz="0" w:space="0" w:color="auto"/>
                <w:right w:val="none" w:sz="0" w:space="0" w:color="auto"/>
              </w:divBdr>
            </w:div>
            <w:div w:id="1310550675">
              <w:marLeft w:val="0"/>
              <w:marRight w:val="0"/>
              <w:marTop w:val="0"/>
              <w:marBottom w:val="0"/>
              <w:divBdr>
                <w:top w:val="none" w:sz="0" w:space="0" w:color="auto"/>
                <w:left w:val="none" w:sz="0" w:space="0" w:color="auto"/>
                <w:bottom w:val="none" w:sz="0" w:space="0" w:color="auto"/>
                <w:right w:val="none" w:sz="0" w:space="0" w:color="auto"/>
              </w:divBdr>
            </w:div>
            <w:div w:id="1090126772">
              <w:marLeft w:val="0"/>
              <w:marRight w:val="0"/>
              <w:marTop w:val="0"/>
              <w:marBottom w:val="0"/>
              <w:divBdr>
                <w:top w:val="none" w:sz="0" w:space="0" w:color="auto"/>
                <w:left w:val="none" w:sz="0" w:space="0" w:color="auto"/>
                <w:bottom w:val="none" w:sz="0" w:space="0" w:color="auto"/>
                <w:right w:val="none" w:sz="0" w:space="0" w:color="auto"/>
              </w:divBdr>
            </w:div>
            <w:div w:id="585967639">
              <w:marLeft w:val="0"/>
              <w:marRight w:val="0"/>
              <w:marTop w:val="0"/>
              <w:marBottom w:val="0"/>
              <w:divBdr>
                <w:top w:val="none" w:sz="0" w:space="0" w:color="auto"/>
                <w:left w:val="none" w:sz="0" w:space="0" w:color="auto"/>
                <w:bottom w:val="none" w:sz="0" w:space="0" w:color="auto"/>
                <w:right w:val="none" w:sz="0" w:space="0" w:color="auto"/>
              </w:divBdr>
            </w:div>
            <w:div w:id="66807469">
              <w:marLeft w:val="0"/>
              <w:marRight w:val="0"/>
              <w:marTop w:val="0"/>
              <w:marBottom w:val="0"/>
              <w:divBdr>
                <w:top w:val="none" w:sz="0" w:space="0" w:color="auto"/>
                <w:left w:val="none" w:sz="0" w:space="0" w:color="auto"/>
                <w:bottom w:val="none" w:sz="0" w:space="0" w:color="auto"/>
                <w:right w:val="none" w:sz="0" w:space="0" w:color="auto"/>
              </w:divBdr>
            </w:div>
            <w:div w:id="591547305">
              <w:marLeft w:val="0"/>
              <w:marRight w:val="0"/>
              <w:marTop w:val="0"/>
              <w:marBottom w:val="0"/>
              <w:divBdr>
                <w:top w:val="none" w:sz="0" w:space="0" w:color="auto"/>
                <w:left w:val="none" w:sz="0" w:space="0" w:color="auto"/>
                <w:bottom w:val="none" w:sz="0" w:space="0" w:color="auto"/>
                <w:right w:val="none" w:sz="0" w:space="0" w:color="auto"/>
              </w:divBdr>
            </w:div>
            <w:div w:id="511842306">
              <w:marLeft w:val="0"/>
              <w:marRight w:val="0"/>
              <w:marTop w:val="0"/>
              <w:marBottom w:val="0"/>
              <w:divBdr>
                <w:top w:val="none" w:sz="0" w:space="0" w:color="auto"/>
                <w:left w:val="none" w:sz="0" w:space="0" w:color="auto"/>
                <w:bottom w:val="none" w:sz="0" w:space="0" w:color="auto"/>
                <w:right w:val="none" w:sz="0" w:space="0" w:color="auto"/>
              </w:divBdr>
            </w:div>
            <w:div w:id="15935539">
              <w:marLeft w:val="0"/>
              <w:marRight w:val="0"/>
              <w:marTop w:val="0"/>
              <w:marBottom w:val="0"/>
              <w:divBdr>
                <w:top w:val="none" w:sz="0" w:space="0" w:color="auto"/>
                <w:left w:val="none" w:sz="0" w:space="0" w:color="auto"/>
                <w:bottom w:val="none" w:sz="0" w:space="0" w:color="auto"/>
                <w:right w:val="none" w:sz="0" w:space="0" w:color="auto"/>
              </w:divBdr>
            </w:div>
            <w:div w:id="1184130241">
              <w:marLeft w:val="0"/>
              <w:marRight w:val="0"/>
              <w:marTop w:val="0"/>
              <w:marBottom w:val="0"/>
              <w:divBdr>
                <w:top w:val="none" w:sz="0" w:space="0" w:color="auto"/>
                <w:left w:val="none" w:sz="0" w:space="0" w:color="auto"/>
                <w:bottom w:val="none" w:sz="0" w:space="0" w:color="auto"/>
                <w:right w:val="none" w:sz="0" w:space="0" w:color="auto"/>
              </w:divBdr>
            </w:div>
            <w:div w:id="1896774175">
              <w:marLeft w:val="0"/>
              <w:marRight w:val="0"/>
              <w:marTop w:val="0"/>
              <w:marBottom w:val="0"/>
              <w:divBdr>
                <w:top w:val="none" w:sz="0" w:space="0" w:color="auto"/>
                <w:left w:val="none" w:sz="0" w:space="0" w:color="auto"/>
                <w:bottom w:val="none" w:sz="0" w:space="0" w:color="auto"/>
                <w:right w:val="none" w:sz="0" w:space="0" w:color="auto"/>
              </w:divBdr>
            </w:div>
            <w:div w:id="916206351">
              <w:marLeft w:val="0"/>
              <w:marRight w:val="0"/>
              <w:marTop w:val="0"/>
              <w:marBottom w:val="0"/>
              <w:divBdr>
                <w:top w:val="none" w:sz="0" w:space="0" w:color="auto"/>
                <w:left w:val="none" w:sz="0" w:space="0" w:color="auto"/>
                <w:bottom w:val="none" w:sz="0" w:space="0" w:color="auto"/>
                <w:right w:val="none" w:sz="0" w:space="0" w:color="auto"/>
              </w:divBdr>
            </w:div>
            <w:div w:id="1329942621">
              <w:marLeft w:val="0"/>
              <w:marRight w:val="0"/>
              <w:marTop w:val="0"/>
              <w:marBottom w:val="0"/>
              <w:divBdr>
                <w:top w:val="none" w:sz="0" w:space="0" w:color="auto"/>
                <w:left w:val="none" w:sz="0" w:space="0" w:color="auto"/>
                <w:bottom w:val="none" w:sz="0" w:space="0" w:color="auto"/>
                <w:right w:val="none" w:sz="0" w:space="0" w:color="auto"/>
              </w:divBdr>
            </w:div>
            <w:div w:id="458182164">
              <w:marLeft w:val="0"/>
              <w:marRight w:val="0"/>
              <w:marTop w:val="0"/>
              <w:marBottom w:val="0"/>
              <w:divBdr>
                <w:top w:val="none" w:sz="0" w:space="0" w:color="auto"/>
                <w:left w:val="none" w:sz="0" w:space="0" w:color="auto"/>
                <w:bottom w:val="none" w:sz="0" w:space="0" w:color="auto"/>
                <w:right w:val="none" w:sz="0" w:space="0" w:color="auto"/>
              </w:divBdr>
            </w:div>
            <w:div w:id="1911844876">
              <w:marLeft w:val="0"/>
              <w:marRight w:val="0"/>
              <w:marTop w:val="0"/>
              <w:marBottom w:val="0"/>
              <w:divBdr>
                <w:top w:val="none" w:sz="0" w:space="0" w:color="auto"/>
                <w:left w:val="none" w:sz="0" w:space="0" w:color="auto"/>
                <w:bottom w:val="none" w:sz="0" w:space="0" w:color="auto"/>
                <w:right w:val="none" w:sz="0" w:space="0" w:color="auto"/>
              </w:divBdr>
            </w:div>
            <w:div w:id="750086564">
              <w:marLeft w:val="0"/>
              <w:marRight w:val="0"/>
              <w:marTop w:val="0"/>
              <w:marBottom w:val="0"/>
              <w:divBdr>
                <w:top w:val="none" w:sz="0" w:space="0" w:color="auto"/>
                <w:left w:val="none" w:sz="0" w:space="0" w:color="auto"/>
                <w:bottom w:val="none" w:sz="0" w:space="0" w:color="auto"/>
                <w:right w:val="none" w:sz="0" w:space="0" w:color="auto"/>
              </w:divBdr>
            </w:div>
            <w:div w:id="1692298401">
              <w:marLeft w:val="0"/>
              <w:marRight w:val="0"/>
              <w:marTop w:val="0"/>
              <w:marBottom w:val="0"/>
              <w:divBdr>
                <w:top w:val="none" w:sz="0" w:space="0" w:color="auto"/>
                <w:left w:val="none" w:sz="0" w:space="0" w:color="auto"/>
                <w:bottom w:val="none" w:sz="0" w:space="0" w:color="auto"/>
                <w:right w:val="none" w:sz="0" w:space="0" w:color="auto"/>
              </w:divBdr>
            </w:div>
            <w:div w:id="250086631">
              <w:marLeft w:val="0"/>
              <w:marRight w:val="0"/>
              <w:marTop w:val="0"/>
              <w:marBottom w:val="0"/>
              <w:divBdr>
                <w:top w:val="none" w:sz="0" w:space="0" w:color="auto"/>
                <w:left w:val="none" w:sz="0" w:space="0" w:color="auto"/>
                <w:bottom w:val="none" w:sz="0" w:space="0" w:color="auto"/>
                <w:right w:val="none" w:sz="0" w:space="0" w:color="auto"/>
              </w:divBdr>
            </w:div>
            <w:div w:id="197159661">
              <w:marLeft w:val="0"/>
              <w:marRight w:val="0"/>
              <w:marTop w:val="0"/>
              <w:marBottom w:val="0"/>
              <w:divBdr>
                <w:top w:val="none" w:sz="0" w:space="0" w:color="auto"/>
                <w:left w:val="none" w:sz="0" w:space="0" w:color="auto"/>
                <w:bottom w:val="none" w:sz="0" w:space="0" w:color="auto"/>
                <w:right w:val="none" w:sz="0" w:space="0" w:color="auto"/>
              </w:divBdr>
            </w:div>
            <w:div w:id="943223263">
              <w:marLeft w:val="0"/>
              <w:marRight w:val="0"/>
              <w:marTop w:val="0"/>
              <w:marBottom w:val="0"/>
              <w:divBdr>
                <w:top w:val="none" w:sz="0" w:space="0" w:color="auto"/>
                <w:left w:val="none" w:sz="0" w:space="0" w:color="auto"/>
                <w:bottom w:val="none" w:sz="0" w:space="0" w:color="auto"/>
                <w:right w:val="none" w:sz="0" w:space="0" w:color="auto"/>
              </w:divBdr>
            </w:div>
            <w:div w:id="363822399">
              <w:marLeft w:val="0"/>
              <w:marRight w:val="0"/>
              <w:marTop w:val="0"/>
              <w:marBottom w:val="0"/>
              <w:divBdr>
                <w:top w:val="none" w:sz="0" w:space="0" w:color="auto"/>
                <w:left w:val="none" w:sz="0" w:space="0" w:color="auto"/>
                <w:bottom w:val="none" w:sz="0" w:space="0" w:color="auto"/>
                <w:right w:val="none" w:sz="0" w:space="0" w:color="auto"/>
              </w:divBdr>
            </w:div>
            <w:div w:id="2124422833">
              <w:marLeft w:val="0"/>
              <w:marRight w:val="0"/>
              <w:marTop w:val="0"/>
              <w:marBottom w:val="0"/>
              <w:divBdr>
                <w:top w:val="none" w:sz="0" w:space="0" w:color="auto"/>
                <w:left w:val="none" w:sz="0" w:space="0" w:color="auto"/>
                <w:bottom w:val="none" w:sz="0" w:space="0" w:color="auto"/>
                <w:right w:val="none" w:sz="0" w:space="0" w:color="auto"/>
              </w:divBdr>
            </w:div>
            <w:div w:id="2098595969">
              <w:marLeft w:val="0"/>
              <w:marRight w:val="0"/>
              <w:marTop w:val="0"/>
              <w:marBottom w:val="0"/>
              <w:divBdr>
                <w:top w:val="none" w:sz="0" w:space="0" w:color="auto"/>
                <w:left w:val="none" w:sz="0" w:space="0" w:color="auto"/>
                <w:bottom w:val="none" w:sz="0" w:space="0" w:color="auto"/>
                <w:right w:val="none" w:sz="0" w:space="0" w:color="auto"/>
              </w:divBdr>
            </w:div>
            <w:div w:id="1467426558">
              <w:marLeft w:val="0"/>
              <w:marRight w:val="0"/>
              <w:marTop w:val="0"/>
              <w:marBottom w:val="0"/>
              <w:divBdr>
                <w:top w:val="none" w:sz="0" w:space="0" w:color="auto"/>
                <w:left w:val="none" w:sz="0" w:space="0" w:color="auto"/>
                <w:bottom w:val="none" w:sz="0" w:space="0" w:color="auto"/>
                <w:right w:val="none" w:sz="0" w:space="0" w:color="auto"/>
              </w:divBdr>
            </w:div>
            <w:div w:id="1620725217">
              <w:marLeft w:val="0"/>
              <w:marRight w:val="0"/>
              <w:marTop w:val="0"/>
              <w:marBottom w:val="0"/>
              <w:divBdr>
                <w:top w:val="none" w:sz="0" w:space="0" w:color="auto"/>
                <w:left w:val="none" w:sz="0" w:space="0" w:color="auto"/>
                <w:bottom w:val="none" w:sz="0" w:space="0" w:color="auto"/>
                <w:right w:val="none" w:sz="0" w:space="0" w:color="auto"/>
              </w:divBdr>
            </w:div>
            <w:div w:id="1180193368">
              <w:marLeft w:val="0"/>
              <w:marRight w:val="0"/>
              <w:marTop w:val="0"/>
              <w:marBottom w:val="0"/>
              <w:divBdr>
                <w:top w:val="none" w:sz="0" w:space="0" w:color="auto"/>
                <w:left w:val="none" w:sz="0" w:space="0" w:color="auto"/>
                <w:bottom w:val="none" w:sz="0" w:space="0" w:color="auto"/>
                <w:right w:val="none" w:sz="0" w:space="0" w:color="auto"/>
              </w:divBdr>
            </w:div>
            <w:div w:id="681471076">
              <w:marLeft w:val="0"/>
              <w:marRight w:val="0"/>
              <w:marTop w:val="0"/>
              <w:marBottom w:val="0"/>
              <w:divBdr>
                <w:top w:val="none" w:sz="0" w:space="0" w:color="auto"/>
                <w:left w:val="none" w:sz="0" w:space="0" w:color="auto"/>
                <w:bottom w:val="none" w:sz="0" w:space="0" w:color="auto"/>
                <w:right w:val="none" w:sz="0" w:space="0" w:color="auto"/>
              </w:divBdr>
            </w:div>
            <w:div w:id="1905411555">
              <w:marLeft w:val="0"/>
              <w:marRight w:val="0"/>
              <w:marTop w:val="0"/>
              <w:marBottom w:val="0"/>
              <w:divBdr>
                <w:top w:val="none" w:sz="0" w:space="0" w:color="auto"/>
                <w:left w:val="none" w:sz="0" w:space="0" w:color="auto"/>
                <w:bottom w:val="none" w:sz="0" w:space="0" w:color="auto"/>
                <w:right w:val="none" w:sz="0" w:space="0" w:color="auto"/>
              </w:divBdr>
            </w:div>
            <w:div w:id="916939777">
              <w:marLeft w:val="0"/>
              <w:marRight w:val="0"/>
              <w:marTop w:val="0"/>
              <w:marBottom w:val="0"/>
              <w:divBdr>
                <w:top w:val="none" w:sz="0" w:space="0" w:color="auto"/>
                <w:left w:val="none" w:sz="0" w:space="0" w:color="auto"/>
                <w:bottom w:val="none" w:sz="0" w:space="0" w:color="auto"/>
                <w:right w:val="none" w:sz="0" w:space="0" w:color="auto"/>
              </w:divBdr>
            </w:div>
            <w:div w:id="321743198">
              <w:marLeft w:val="0"/>
              <w:marRight w:val="0"/>
              <w:marTop w:val="0"/>
              <w:marBottom w:val="0"/>
              <w:divBdr>
                <w:top w:val="none" w:sz="0" w:space="0" w:color="auto"/>
                <w:left w:val="none" w:sz="0" w:space="0" w:color="auto"/>
                <w:bottom w:val="none" w:sz="0" w:space="0" w:color="auto"/>
                <w:right w:val="none" w:sz="0" w:space="0" w:color="auto"/>
              </w:divBdr>
            </w:div>
            <w:div w:id="1455754635">
              <w:marLeft w:val="0"/>
              <w:marRight w:val="0"/>
              <w:marTop w:val="0"/>
              <w:marBottom w:val="0"/>
              <w:divBdr>
                <w:top w:val="none" w:sz="0" w:space="0" w:color="auto"/>
                <w:left w:val="none" w:sz="0" w:space="0" w:color="auto"/>
                <w:bottom w:val="none" w:sz="0" w:space="0" w:color="auto"/>
                <w:right w:val="none" w:sz="0" w:space="0" w:color="auto"/>
              </w:divBdr>
            </w:div>
            <w:div w:id="362559459">
              <w:marLeft w:val="0"/>
              <w:marRight w:val="0"/>
              <w:marTop w:val="0"/>
              <w:marBottom w:val="0"/>
              <w:divBdr>
                <w:top w:val="none" w:sz="0" w:space="0" w:color="auto"/>
                <w:left w:val="none" w:sz="0" w:space="0" w:color="auto"/>
                <w:bottom w:val="none" w:sz="0" w:space="0" w:color="auto"/>
                <w:right w:val="none" w:sz="0" w:space="0" w:color="auto"/>
              </w:divBdr>
            </w:div>
            <w:div w:id="294262182">
              <w:marLeft w:val="0"/>
              <w:marRight w:val="0"/>
              <w:marTop w:val="0"/>
              <w:marBottom w:val="0"/>
              <w:divBdr>
                <w:top w:val="none" w:sz="0" w:space="0" w:color="auto"/>
                <w:left w:val="none" w:sz="0" w:space="0" w:color="auto"/>
                <w:bottom w:val="none" w:sz="0" w:space="0" w:color="auto"/>
                <w:right w:val="none" w:sz="0" w:space="0" w:color="auto"/>
              </w:divBdr>
            </w:div>
            <w:div w:id="497889038">
              <w:marLeft w:val="0"/>
              <w:marRight w:val="0"/>
              <w:marTop w:val="0"/>
              <w:marBottom w:val="0"/>
              <w:divBdr>
                <w:top w:val="none" w:sz="0" w:space="0" w:color="auto"/>
                <w:left w:val="none" w:sz="0" w:space="0" w:color="auto"/>
                <w:bottom w:val="none" w:sz="0" w:space="0" w:color="auto"/>
                <w:right w:val="none" w:sz="0" w:space="0" w:color="auto"/>
              </w:divBdr>
            </w:div>
            <w:div w:id="1270501514">
              <w:marLeft w:val="0"/>
              <w:marRight w:val="0"/>
              <w:marTop w:val="0"/>
              <w:marBottom w:val="0"/>
              <w:divBdr>
                <w:top w:val="none" w:sz="0" w:space="0" w:color="auto"/>
                <w:left w:val="none" w:sz="0" w:space="0" w:color="auto"/>
                <w:bottom w:val="none" w:sz="0" w:space="0" w:color="auto"/>
                <w:right w:val="none" w:sz="0" w:space="0" w:color="auto"/>
              </w:divBdr>
            </w:div>
            <w:div w:id="1841961936">
              <w:marLeft w:val="0"/>
              <w:marRight w:val="0"/>
              <w:marTop w:val="0"/>
              <w:marBottom w:val="0"/>
              <w:divBdr>
                <w:top w:val="none" w:sz="0" w:space="0" w:color="auto"/>
                <w:left w:val="none" w:sz="0" w:space="0" w:color="auto"/>
                <w:bottom w:val="none" w:sz="0" w:space="0" w:color="auto"/>
                <w:right w:val="none" w:sz="0" w:space="0" w:color="auto"/>
              </w:divBdr>
            </w:div>
            <w:div w:id="485367435">
              <w:marLeft w:val="0"/>
              <w:marRight w:val="0"/>
              <w:marTop w:val="0"/>
              <w:marBottom w:val="0"/>
              <w:divBdr>
                <w:top w:val="none" w:sz="0" w:space="0" w:color="auto"/>
                <w:left w:val="none" w:sz="0" w:space="0" w:color="auto"/>
                <w:bottom w:val="none" w:sz="0" w:space="0" w:color="auto"/>
                <w:right w:val="none" w:sz="0" w:space="0" w:color="auto"/>
              </w:divBdr>
            </w:div>
            <w:div w:id="983236938">
              <w:marLeft w:val="0"/>
              <w:marRight w:val="0"/>
              <w:marTop w:val="0"/>
              <w:marBottom w:val="0"/>
              <w:divBdr>
                <w:top w:val="none" w:sz="0" w:space="0" w:color="auto"/>
                <w:left w:val="none" w:sz="0" w:space="0" w:color="auto"/>
                <w:bottom w:val="none" w:sz="0" w:space="0" w:color="auto"/>
                <w:right w:val="none" w:sz="0" w:space="0" w:color="auto"/>
              </w:divBdr>
            </w:div>
            <w:div w:id="177159999">
              <w:marLeft w:val="0"/>
              <w:marRight w:val="0"/>
              <w:marTop w:val="0"/>
              <w:marBottom w:val="0"/>
              <w:divBdr>
                <w:top w:val="none" w:sz="0" w:space="0" w:color="auto"/>
                <w:left w:val="none" w:sz="0" w:space="0" w:color="auto"/>
                <w:bottom w:val="none" w:sz="0" w:space="0" w:color="auto"/>
                <w:right w:val="none" w:sz="0" w:space="0" w:color="auto"/>
              </w:divBdr>
            </w:div>
            <w:div w:id="1743218609">
              <w:marLeft w:val="0"/>
              <w:marRight w:val="0"/>
              <w:marTop w:val="0"/>
              <w:marBottom w:val="0"/>
              <w:divBdr>
                <w:top w:val="none" w:sz="0" w:space="0" w:color="auto"/>
                <w:left w:val="none" w:sz="0" w:space="0" w:color="auto"/>
                <w:bottom w:val="none" w:sz="0" w:space="0" w:color="auto"/>
                <w:right w:val="none" w:sz="0" w:space="0" w:color="auto"/>
              </w:divBdr>
            </w:div>
            <w:div w:id="301275181">
              <w:marLeft w:val="0"/>
              <w:marRight w:val="0"/>
              <w:marTop w:val="0"/>
              <w:marBottom w:val="0"/>
              <w:divBdr>
                <w:top w:val="none" w:sz="0" w:space="0" w:color="auto"/>
                <w:left w:val="none" w:sz="0" w:space="0" w:color="auto"/>
                <w:bottom w:val="none" w:sz="0" w:space="0" w:color="auto"/>
                <w:right w:val="none" w:sz="0" w:space="0" w:color="auto"/>
              </w:divBdr>
            </w:div>
            <w:div w:id="85544511">
              <w:marLeft w:val="0"/>
              <w:marRight w:val="0"/>
              <w:marTop w:val="0"/>
              <w:marBottom w:val="0"/>
              <w:divBdr>
                <w:top w:val="none" w:sz="0" w:space="0" w:color="auto"/>
                <w:left w:val="none" w:sz="0" w:space="0" w:color="auto"/>
                <w:bottom w:val="none" w:sz="0" w:space="0" w:color="auto"/>
                <w:right w:val="none" w:sz="0" w:space="0" w:color="auto"/>
              </w:divBdr>
            </w:div>
            <w:div w:id="1605960205">
              <w:marLeft w:val="0"/>
              <w:marRight w:val="0"/>
              <w:marTop w:val="0"/>
              <w:marBottom w:val="0"/>
              <w:divBdr>
                <w:top w:val="none" w:sz="0" w:space="0" w:color="auto"/>
                <w:left w:val="none" w:sz="0" w:space="0" w:color="auto"/>
                <w:bottom w:val="none" w:sz="0" w:space="0" w:color="auto"/>
                <w:right w:val="none" w:sz="0" w:space="0" w:color="auto"/>
              </w:divBdr>
            </w:div>
            <w:div w:id="1092775289">
              <w:marLeft w:val="0"/>
              <w:marRight w:val="0"/>
              <w:marTop w:val="0"/>
              <w:marBottom w:val="0"/>
              <w:divBdr>
                <w:top w:val="none" w:sz="0" w:space="0" w:color="auto"/>
                <w:left w:val="none" w:sz="0" w:space="0" w:color="auto"/>
                <w:bottom w:val="none" w:sz="0" w:space="0" w:color="auto"/>
                <w:right w:val="none" w:sz="0" w:space="0" w:color="auto"/>
              </w:divBdr>
            </w:div>
            <w:div w:id="1923639551">
              <w:marLeft w:val="0"/>
              <w:marRight w:val="0"/>
              <w:marTop w:val="0"/>
              <w:marBottom w:val="0"/>
              <w:divBdr>
                <w:top w:val="none" w:sz="0" w:space="0" w:color="auto"/>
                <w:left w:val="none" w:sz="0" w:space="0" w:color="auto"/>
                <w:bottom w:val="none" w:sz="0" w:space="0" w:color="auto"/>
                <w:right w:val="none" w:sz="0" w:space="0" w:color="auto"/>
              </w:divBdr>
            </w:div>
            <w:div w:id="635718375">
              <w:marLeft w:val="0"/>
              <w:marRight w:val="0"/>
              <w:marTop w:val="0"/>
              <w:marBottom w:val="0"/>
              <w:divBdr>
                <w:top w:val="none" w:sz="0" w:space="0" w:color="auto"/>
                <w:left w:val="none" w:sz="0" w:space="0" w:color="auto"/>
                <w:bottom w:val="none" w:sz="0" w:space="0" w:color="auto"/>
                <w:right w:val="none" w:sz="0" w:space="0" w:color="auto"/>
              </w:divBdr>
            </w:div>
            <w:div w:id="261107158">
              <w:marLeft w:val="0"/>
              <w:marRight w:val="0"/>
              <w:marTop w:val="0"/>
              <w:marBottom w:val="0"/>
              <w:divBdr>
                <w:top w:val="none" w:sz="0" w:space="0" w:color="auto"/>
                <w:left w:val="none" w:sz="0" w:space="0" w:color="auto"/>
                <w:bottom w:val="none" w:sz="0" w:space="0" w:color="auto"/>
                <w:right w:val="none" w:sz="0" w:space="0" w:color="auto"/>
              </w:divBdr>
            </w:div>
            <w:div w:id="2085713715">
              <w:marLeft w:val="0"/>
              <w:marRight w:val="0"/>
              <w:marTop w:val="0"/>
              <w:marBottom w:val="0"/>
              <w:divBdr>
                <w:top w:val="none" w:sz="0" w:space="0" w:color="auto"/>
                <w:left w:val="none" w:sz="0" w:space="0" w:color="auto"/>
                <w:bottom w:val="none" w:sz="0" w:space="0" w:color="auto"/>
                <w:right w:val="none" w:sz="0" w:space="0" w:color="auto"/>
              </w:divBdr>
            </w:div>
            <w:div w:id="144200054">
              <w:marLeft w:val="0"/>
              <w:marRight w:val="0"/>
              <w:marTop w:val="0"/>
              <w:marBottom w:val="0"/>
              <w:divBdr>
                <w:top w:val="none" w:sz="0" w:space="0" w:color="auto"/>
                <w:left w:val="none" w:sz="0" w:space="0" w:color="auto"/>
                <w:bottom w:val="none" w:sz="0" w:space="0" w:color="auto"/>
                <w:right w:val="none" w:sz="0" w:space="0" w:color="auto"/>
              </w:divBdr>
            </w:div>
            <w:div w:id="1190603969">
              <w:marLeft w:val="0"/>
              <w:marRight w:val="0"/>
              <w:marTop w:val="0"/>
              <w:marBottom w:val="0"/>
              <w:divBdr>
                <w:top w:val="none" w:sz="0" w:space="0" w:color="auto"/>
                <w:left w:val="none" w:sz="0" w:space="0" w:color="auto"/>
                <w:bottom w:val="none" w:sz="0" w:space="0" w:color="auto"/>
                <w:right w:val="none" w:sz="0" w:space="0" w:color="auto"/>
              </w:divBdr>
            </w:div>
            <w:div w:id="2142963442">
              <w:marLeft w:val="0"/>
              <w:marRight w:val="0"/>
              <w:marTop w:val="0"/>
              <w:marBottom w:val="0"/>
              <w:divBdr>
                <w:top w:val="none" w:sz="0" w:space="0" w:color="auto"/>
                <w:left w:val="none" w:sz="0" w:space="0" w:color="auto"/>
                <w:bottom w:val="none" w:sz="0" w:space="0" w:color="auto"/>
                <w:right w:val="none" w:sz="0" w:space="0" w:color="auto"/>
              </w:divBdr>
            </w:div>
            <w:div w:id="2123719954">
              <w:marLeft w:val="0"/>
              <w:marRight w:val="0"/>
              <w:marTop w:val="0"/>
              <w:marBottom w:val="0"/>
              <w:divBdr>
                <w:top w:val="none" w:sz="0" w:space="0" w:color="auto"/>
                <w:left w:val="none" w:sz="0" w:space="0" w:color="auto"/>
                <w:bottom w:val="none" w:sz="0" w:space="0" w:color="auto"/>
                <w:right w:val="none" w:sz="0" w:space="0" w:color="auto"/>
              </w:divBdr>
            </w:div>
            <w:div w:id="23294188">
              <w:marLeft w:val="0"/>
              <w:marRight w:val="0"/>
              <w:marTop w:val="0"/>
              <w:marBottom w:val="0"/>
              <w:divBdr>
                <w:top w:val="none" w:sz="0" w:space="0" w:color="auto"/>
                <w:left w:val="none" w:sz="0" w:space="0" w:color="auto"/>
                <w:bottom w:val="none" w:sz="0" w:space="0" w:color="auto"/>
                <w:right w:val="none" w:sz="0" w:space="0" w:color="auto"/>
              </w:divBdr>
            </w:div>
            <w:div w:id="832070388">
              <w:marLeft w:val="0"/>
              <w:marRight w:val="0"/>
              <w:marTop w:val="0"/>
              <w:marBottom w:val="0"/>
              <w:divBdr>
                <w:top w:val="none" w:sz="0" w:space="0" w:color="auto"/>
                <w:left w:val="none" w:sz="0" w:space="0" w:color="auto"/>
                <w:bottom w:val="none" w:sz="0" w:space="0" w:color="auto"/>
                <w:right w:val="none" w:sz="0" w:space="0" w:color="auto"/>
              </w:divBdr>
            </w:div>
            <w:div w:id="1145703812">
              <w:marLeft w:val="0"/>
              <w:marRight w:val="0"/>
              <w:marTop w:val="0"/>
              <w:marBottom w:val="0"/>
              <w:divBdr>
                <w:top w:val="none" w:sz="0" w:space="0" w:color="auto"/>
                <w:left w:val="none" w:sz="0" w:space="0" w:color="auto"/>
                <w:bottom w:val="none" w:sz="0" w:space="0" w:color="auto"/>
                <w:right w:val="none" w:sz="0" w:space="0" w:color="auto"/>
              </w:divBdr>
            </w:div>
            <w:div w:id="527332555">
              <w:marLeft w:val="0"/>
              <w:marRight w:val="0"/>
              <w:marTop w:val="0"/>
              <w:marBottom w:val="0"/>
              <w:divBdr>
                <w:top w:val="none" w:sz="0" w:space="0" w:color="auto"/>
                <w:left w:val="none" w:sz="0" w:space="0" w:color="auto"/>
                <w:bottom w:val="none" w:sz="0" w:space="0" w:color="auto"/>
                <w:right w:val="none" w:sz="0" w:space="0" w:color="auto"/>
              </w:divBdr>
            </w:div>
            <w:div w:id="772744525">
              <w:marLeft w:val="0"/>
              <w:marRight w:val="0"/>
              <w:marTop w:val="0"/>
              <w:marBottom w:val="0"/>
              <w:divBdr>
                <w:top w:val="none" w:sz="0" w:space="0" w:color="auto"/>
                <w:left w:val="none" w:sz="0" w:space="0" w:color="auto"/>
                <w:bottom w:val="none" w:sz="0" w:space="0" w:color="auto"/>
                <w:right w:val="none" w:sz="0" w:space="0" w:color="auto"/>
              </w:divBdr>
            </w:div>
            <w:div w:id="109859493">
              <w:marLeft w:val="0"/>
              <w:marRight w:val="0"/>
              <w:marTop w:val="0"/>
              <w:marBottom w:val="0"/>
              <w:divBdr>
                <w:top w:val="none" w:sz="0" w:space="0" w:color="auto"/>
                <w:left w:val="none" w:sz="0" w:space="0" w:color="auto"/>
                <w:bottom w:val="none" w:sz="0" w:space="0" w:color="auto"/>
                <w:right w:val="none" w:sz="0" w:space="0" w:color="auto"/>
              </w:divBdr>
            </w:div>
            <w:div w:id="499587914">
              <w:marLeft w:val="0"/>
              <w:marRight w:val="0"/>
              <w:marTop w:val="0"/>
              <w:marBottom w:val="0"/>
              <w:divBdr>
                <w:top w:val="none" w:sz="0" w:space="0" w:color="auto"/>
                <w:left w:val="none" w:sz="0" w:space="0" w:color="auto"/>
                <w:bottom w:val="none" w:sz="0" w:space="0" w:color="auto"/>
                <w:right w:val="none" w:sz="0" w:space="0" w:color="auto"/>
              </w:divBdr>
            </w:div>
            <w:div w:id="86581902">
              <w:marLeft w:val="0"/>
              <w:marRight w:val="0"/>
              <w:marTop w:val="0"/>
              <w:marBottom w:val="0"/>
              <w:divBdr>
                <w:top w:val="none" w:sz="0" w:space="0" w:color="auto"/>
                <w:left w:val="none" w:sz="0" w:space="0" w:color="auto"/>
                <w:bottom w:val="none" w:sz="0" w:space="0" w:color="auto"/>
                <w:right w:val="none" w:sz="0" w:space="0" w:color="auto"/>
              </w:divBdr>
            </w:div>
            <w:div w:id="643200433">
              <w:marLeft w:val="0"/>
              <w:marRight w:val="0"/>
              <w:marTop w:val="0"/>
              <w:marBottom w:val="0"/>
              <w:divBdr>
                <w:top w:val="none" w:sz="0" w:space="0" w:color="auto"/>
                <w:left w:val="none" w:sz="0" w:space="0" w:color="auto"/>
                <w:bottom w:val="none" w:sz="0" w:space="0" w:color="auto"/>
                <w:right w:val="none" w:sz="0" w:space="0" w:color="auto"/>
              </w:divBdr>
            </w:div>
            <w:div w:id="790322673">
              <w:marLeft w:val="0"/>
              <w:marRight w:val="0"/>
              <w:marTop w:val="0"/>
              <w:marBottom w:val="0"/>
              <w:divBdr>
                <w:top w:val="none" w:sz="0" w:space="0" w:color="auto"/>
                <w:left w:val="none" w:sz="0" w:space="0" w:color="auto"/>
                <w:bottom w:val="none" w:sz="0" w:space="0" w:color="auto"/>
                <w:right w:val="none" w:sz="0" w:space="0" w:color="auto"/>
              </w:divBdr>
            </w:div>
            <w:div w:id="181555046">
              <w:marLeft w:val="0"/>
              <w:marRight w:val="0"/>
              <w:marTop w:val="0"/>
              <w:marBottom w:val="0"/>
              <w:divBdr>
                <w:top w:val="none" w:sz="0" w:space="0" w:color="auto"/>
                <w:left w:val="none" w:sz="0" w:space="0" w:color="auto"/>
                <w:bottom w:val="none" w:sz="0" w:space="0" w:color="auto"/>
                <w:right w:val="none" w:sz="0" w:space="0" w:color="auto"/>
              </w:divBdr>
            </w:div>
            <w:div w:id="526985360">
              <w:marLeft w:val="0"/>
              <w:marRight w:val="0"/>
              <w:marTop w:val="0"/>
              <w:marBottom w:val="0"/>
              <w:divBdr>
                <w:top w:val="none" w:sz="0" w:space="0" w:color="auto"/>
                <w:left w:val="none" w:sz="0" w:space="0" w:color="auto"/>
                <w:bottom w:val="none" w:sz="0" w:space="0" w:color="auto"/>
                <w:right w:val="none" w:sz="0" w:space="0" w:color="auto"/>
              </w:divBdr>
            </w:div>
            <w:div w:id="526911038">
              <w:marLeft w:val="0"/>
              <w:marRight w:val="0"/>
              <w:marTop w:val="0"/>
              <w:marBottom w:val="0"/>
              <w:divBdr>
                <w:top w:val="none" w:sz="0" w:space="0" w:color="auto"/>
                <w:left w:val="none" w:sz="0" w:space="0" w:color="auto"/>
                <w:bottom w:val="none" w:sz="0" w:space="0" w:color="auto"/>
                <w:right w:val="none" w:sz="0" w:space="0" w:color="auto"/>
              </w:divBdr>
            </w:div>
            <w:div w:id="289020371">
              <w:marLeft w:val="0"/>
              <w:marRight w:val="0"/>
              <w:marTop w:val="0"/>
              <w:marBottom w:val="0"/>
              <w:divBdr>
                <w:top w:val="none" w:sz="0" w:space="0" w:color="auto"/>
                <w:left w:val="none" w:sz="0" w:space="0" w:color="auto"/>
                <w:bottom w:val="none" w:sz="0" w:space="0" w:color="auto"/>
                <w:right w:val="none" w:sz="0" w:space="0" w:color="auto"/>
              </w:divBdr>
            </w:div>
            <w:div w:id="1217206354">
              <w:marLeft w:val="0"/>
              <w:marRight w:val="0"/>
              <w:marTop w:val="0"/>
              <w:marBottom w:val="0"/>
              <w:divBdr>
                <w:top w:val="none" w:sz="0" w:space="0" w:color="auto"/>
                <w:left w:val="none" w:sz="0" w:space="0" w:color="auto"/>
                <w:bottom w:val="none" w:sz="0" w:space="0" w:color="auto"/>
                <w:right w:val="none" w:sz="0" w:space="0" w:color="auto"/>
              </w:divBdr>
            </w:div>
            <w:div w:id="380136359">
              <w:marLeft w:val="0"/>
              <w:marRight w:val="0"/>
              <w:marTop w:val="0"/>
              <w:marBottom w:val="0"/>
              <w:divBdr>
                <w:top w:val="none" w:sz="0" w:space="0" w:color="auto"/>
                <w:left w:val="none" w:sz="0" w:space="0" w:color="auto"/>
                <w:bottom w:val="none" w:sz="0" w:space="0" w:color="auto"/>
                <w:right w:val="none" w:sz="0" w:space="0" w:color="auto"/>
              </w:divBdr>
            </w:div>
            <w:div w:id="42994727">
              <w:marLeft w:val="0"/>
              <w:marRight w:val="0"/>
              <w:marTop w:val="0"/>
              <w:marBottom w:val="0"/>
              <w:divBdr>
                <w:top w:val="none" w:sz="0" w:space="0" w:color="auto"/>
                <w:left w:val="none" w:sz="0" w:space="0" w:color="auto"/>
                <w:bottom w:val="none" w:sz="0" w:space="0" w:color="auto"/>
                <w:right w:val="none" w:sz="0" w:space="0" w:color="auto"/>
              </w:divBdr>
            </w:div>
            <w:div w:id="1331255758">
              <w:marLeft w:val="0"/>
              <w:marRight w:val="0"/>
              <w:marTop w:val="0"/>
              <w:marBottom w:val="0"/>
              <w:divBdr>
                <w:top w:val="none" w:sz="0" w:space="0" w:color="auto"/>
                <w:left w:val="none" w:sz="0" w:space="0" w:color="auto"/>
                <w:bottom w:val="none" w:sz="0" w:space="0" w:color="auto"/>
                <w:right w:val="none" w:sz="0" w:space="0" w:color="auto"/>
              </w:divBdr>
            </w:div>
            <w:div w:id="1623539314">
              <w:marLeft w:val="0"/>
              <w:marRight w:val="0"/>
              <w:marTop w:val="0"/>
              <w:marBottom w:val="0"/>
              <w:divBdr>
                <w:top w:val="none" w:sz="0" w:space="0" w:color="auto"/>
                <w:left w:val="none" w:sz="0" w:space="0" w:color="auto"/>
                <w:bottom w:val="none" w:sz="0" w:space="0" w:color="auto"/>
                <w:right w:val="none" w:sz="0" w:space="0" w:color="auto"/>
              </w:divBdr>
            </w:div>
            <w:div w:id="736517651">
              <w:marLeft w:val="0"/>
              <w:marRight w:val="0"/>
              <w:marTop w:val="0"/>
              <w:marBottom w:val="0"/>
              <w:divBdr>
                <w:top w:val="none" w:sz="0" w:space="0" w:color="auto"/>
                <w:left w:val="none" w:sz="0" w:space="0" w:color="auto"/>
                <w:bottom w:val="none" w:sz="0" w:space="0" w:color="auto"/>
                <w:right w:val="none" w:sz="0" w:space="0" w:color="auto"/>
              </w:divBdr>
            </w:div>
            <w:div w:id="872689390">
              <w:marLeft w:val="0"/>
              <w:marRight w:val="0"/>
              <w:marTop w:val="0"/>
              <w:marBottom w:val="0"/>
              <w:divBdr>
                <w:top w:val="none" w:sz="0" w:space="0" w:color="auto"/>
                <w:left w:val="none" w:sz="0" w:space="0" w:color="auto"/>
                <w:bottom w:val="none" w:sz="0" w:space="0" w:color="auto"/>
                <w:right w:val="none" w:sz="0" w:space="0" w:color="auto"/>
              </w:divBdr>
            </w:div>
            <w:div w:id="1919710665">
              <w:marLeft w:val="0"/>
              <w:marRight w:val="0"/>
              <w:marTop w:val="0"/>
              <w:marBottom w:val="0"/>
              <w:divBdr>
                <w:top w:val="none" w:sz="0" w:space="0" w:color="auto"/>
                <w:left w:val="none" w:sz="0" w:space="0" w:color="auto"/>
                <w:bottom w:val="none" w:sz="0" w:space="0" w:color="auto"/>
                <w:right w:val="none" w:sz="0" w:space="0" w:color="auto"/>
              </w:divBdr>
            </w:div>
            <w:div w:id="1510366629">
              <w:marLeft w:val="0"/>
              <w:marRight w:val="0"/>
              <w:marTop w:val="0"/>
              <w:marBottom w:val="0"/>
              <w:divBdr>
                <w:top w:val="none" w:sz="0" w:space="0" w:color="auto"/>
                <w:left w:val="none" w:sz="0" w:space="0" w:color="auto"/>
                <w:bottom w:val="none" w:sz="0" w:space="0" w:color="auto"/>
                <w:right w:val="none" w:sz="0" w:space="0" w:color="auto"/>
              </w:divBdr>
            </w:div>
            <w:div w:id="772169449">
              <w:marLeft w:val="0"/>
              <w:marRight w:val="0"/>
              <w:marTop w:val="0"/>
              <w:marBottom w:val="0"/>
              <w:divBdr>
                <w:top w:val="none" w:sz="0" w:space="0" w:color="auto"/>
                <w:left w:val="none" w:sz="0" w:space="0" w:color="auto"/>
                <w:bottom w:val="none" w:sz="0" w:space="0" w:color="auto"/>
                <w:right w:val="none" w:sz="0" w:space="0" w:color="auto"/>
              </w:divBdr>
            </w:div>
            <w:div w:id="712386814">
              <w:marLeft w:val="0"/>
              <w:marRight w:val="0"/>
              <w:marTop w:val="0"/>
              <w:marBottom w:val="0"/>
              <w:divBdr>
                <w:top w:val="none" w:sz="0" w:space="0" w:color="auto"/>
                <w:left w:val="none" w:sz="0" w:space="0" w:color="auto"/>
                <w:bottom w:val="none" w:sz="0" w:space="0" w:color="auto"/>
                <w:right w:val="none" w:sz="0" w:space="0" w:color="auto"/>
              </w:divBdr>
            </w:div>
            <w:div w:id="921724078">
              <w:marLeft w:val="0"/>
              <w:marRight w:val="0"/>
              <w:marTop w:val="0"/>
              <w:marBottom w:val="0"/>
              <w:divBdr>
                <w:top w:val="none" w:sz="0" w:space="0" w:color="auto"/>
                <w:left w:val="none" w:sz="0" w:space="0" w:color="auto"/>
                <w:bottom w:val="none" w:sz="0" w:space="0" w:color="auto"/>
                <w:right w:val="none" w:sz="0" w:space="0" w:color="auto"/>
              </w:divBdr>
            </w:div>
            <w:div w:id="2077780061">
              <w:marLeft w:val="0"/>
              <w:marRight w:val="0"/>
              <w:marTop w:val="0"/>
              <w:marBottom w:val="0"/>
              <w:divBdr>
                <w:top w:val="none" w:sz="0" w:space="0" w:color="auto"/>
                <w:left w:val="none" w:sz="0" w:space="0" w:color="auto"/>
                <w:bottom w:val="none" w:sz="0" w:space="0" w:color="auto"/>
                <w:right w:val="none" w:sz="0" w:space="0" w:color="auto"/>
              </w:divBdr>
            </w:div>
            <w:div w:id="1663699908">
              <w:marLeft w:val="0"/>
              <w:marRight w:val="0"/>
              <w:marTop w:val="0"/>
              <w:marBottom w:val="0"/>
              <w:divBdr>
                <w:top w:val="none" w:sz="0" w:space="0" w:color="auto"/>
                <w:left w:val="none" w:sz="0" w:space="0" w:color="auto"/>
                <w:bottom w:val="none" w:sz="0" w:space="0" w:color="auto"/>
                <w:right w:val="none" w:sz="0" w:space="0" w:color="auto"/>
              </w:divBdr>
            </w:div>
            <w:div w:id="1623882981">
              <w:marLeft w:val="0"/>
              <w:marRight w:val="0"/>
              <w:marTop w:val="0"/>
              <w:marBottom w:val="0"/>
              <w:divBdr>
                <w:top w:val="none" w:sz="0" w:space="0" w:color="auto"/>
                <w:left w:val="none" w:sz="0" w:space="0" w:color="auto"/>
                <w:bottom w:val="none" w:sz="0" w:space="0" w:color="auto"/>
                <w:right w:val="none" w:sz="0" w:space="0" w:color="auto"/>
              </w:divBdr>
            </w:div>
            <w:div w:id="2050299313">
              <w:marLeft w:val="0"/>
              <w:marRight w:val="0"/>
              <w:marTop w:val="0"/>
              <w:marBottom w:val="0"/>
              <w:divBdr>
                <w:top w:val="none" w:sz="0" w:space="0" w:color="auto"/>
                <w:left w:val="none" w:sz="0" w:space="0" w:color="auto"/>
                <w:bottom w:val="none" w:sz="0" w:space="0" w:color="auto"/>
                <w:right w:val="none" w:sz="0" w:space="0" w:color="auto"/>
              </w:divBdr>
            </w:div>
            <w:div w:id="1078138882">
              <w:marLeft w:val="0"/>
              <w:marRight w:val="0"/>
              <w:marTop w:val="0"/>
              <w:marBottom w:val="0"/>
              <w:divBdr>
                <w:top w:val="none" w:sz="0" w:space="0" w:color="auto"/>
                <w:left w:val="none" w:sz="0" w:space="0" w:color="auto"/>
                <w:bottom w:val="none" w:sz="0" w:space="0" w:color="auto"/>
                <w:right w:val="none" w:sz="0" w:space="0" w:color="auto"/>
              </w:divBdr>
            </w:div>
            <w:div w:id="367796931">
              <w:marLeft w:val="0"/>
              <w:marRight w:val="0"/>
              <w:marTop w:val="0"/>
              <w:marBottom w:val="0"/>
              <w:divBdr>
                <w:top w:val="none" w:sz="0" w:space="0" w:color="auto"/>
                <w:left w:val="none" w:sz="0" w:space="0" w:color="auto"/>
                <w:bottom w:val="none" w:sz="0" w:space="0" w:color="auto"/>
                <w:right w:val="none" w:sz="0" w:space="0" w:color="auto"/>
              </w:divBdr>
            </w:div>
            <w:div w:id="541593419">
              <w:marLeft w:val="0"/>
              <w:marRight w:val="0"/>
              <w:marTop w:val="0"/>
              <w:marBottom w:val="0"/>
              <w:divBdr>
                <w:top w:val="none" w:sz="0" w:space="0" w:color="auto"/>
                <w:left w:val="none" w:sz="0" w:space="0" w:color="auto"/>
                <w:bottom w:val="none" w:sz="0" w:space="0" w:color="auto"/>
                <w:right w:val="none" w:sz="0" w:space="0" w:color="auto"/>
              </w:divBdr>
            </w:div>
            <w:div w:id="1280454091">
              <w:marLeft w:val="0"/>
              <w:marRight w:val="0"/>
              <w:marTop w:val="0"/>
              <w:marBottom w:val="0"/>
              <w:divBdr>
                <w:top w:val="none" w:sz="0" w:space="0" w:color="auto"/>
                <w:left w:val="none" w:sz="0" w:space="0" w:color="auto"/>
                <w:bottom w:val="none" w:sz="0" w:space="0" w:color="auto"/>
                <w:right w:val="none" w:sz="0" w:space="0" w:color="auto"/>
              </w:divBdr>
            </w:div>
            <w:div w:id="1368799030">
              <w:marLeft w:val="0"/>
              <w:marRight w:val="0"/>
              <w:marTop w:val="0"/>
              <w:marBottom w:val="0"/>
              <w:divBdr>
                <w:top w:val="none" w:sz="0" w:space="0" w:color="auto"/>
                <w:left w:val="none" w:sz="0" w:space="0" w:color="auto"/>
                <w:bottom w:val="none" w:sz="0" w:space="0" w:color="auto"/>
                <w:right w:val="none" w:sz="0" w:space="0" w:color="auto"/>
              </w:divBdr>
            </w:div>
            <w:div w:id="1032728382">
              <w:marLeft w:val="0"/>
              <w:marRight w:val="0"/>
              <w:marTop w:val="0"/>
              <w:marBottom w:val="0"/>
              <w:divBdr>
                <w:top w:val="none" w:sz="0" w:space="0" w:color="auto"/>
                <w:left w:val="none" w:sz="0" w:space="0" w:color="auto"/>
                <w:bottom w:val="none" w:sz="0" w:space="0" w:color="auto"/>
                <w:right w:val="none" w:sz="0" w:space="0" w:color="auto"/>
              </w:divBdr>
            </w:div>
            <w:div w:id="2111657037">
              <w:marLeft w:val="0"/>
              <w:marRight w:val="0"/>
              <w:marTop w:val="0"/>
              <w:marBottom w:val="0"/>
              <w:divBdr>
                <w:top w:val="none" w:sz="0" w:space="0" w:color="auto"/>
                <w:left w:val="none" w:sz="0" w:space="0" w:color="auto"/>
                <w:bottom w:val="none" w:sz="0" w:space="0" w:color="auto"/>
                <w:right w:val="none" w:sz="0" w:space="0" w:color="auto"/>
              </w:divBdr>
            </w:div>
            <w:div w:id="602806713">
              <w:marLeft w:val="0"/>
              <w:marRight w:val="0"/>
              <w:marTop w:val="0"/>
              <w:marBottom w:val="0"/>
              <w:divBdr>
                <w:top w:val="none" w:sz="0" w:space="0" w:color="auto"/>
                <w:left w:val="none" w:sz="0" w:space="0" w:color="auto"/>
                <w:bottom w:val="none" w:sz="0" w:space="0" w:color="auto"/>
                <w:right w:val="none" w:sz="0" w:space="0" w:color="auto"/>
              </w:divBdr>
            </w:div>
            <w:div w:id="1763644749">
              <w:marLeft w:val="0"/>
              <w:marRight w:val="0"/>
              <w:marTop w:val="0"/>
              <w:marBottom w:val="0"/>
              <w:divBdr>
                <w:top w:val="none" w:sz="0" w:space="0" w:color="auto"/>
                <w:left w:val="none" w:sz="0" w:space="0" w:color="auto"/>
                <w:bottom w:val="none" w:sz="0" w:space="0" w:color="auto"/>
                <w:right w:val="none" w:sz="0" w:space="0" w:color="auto"/>
              </w:divBdr>
            </w:div>
            <w:div w:id="926187446">
              <w:marLeft w:val="0"/>
              <w:marRight w:val="0"/>
              <w:marTop w:val="0"/>
              <w:marBottom w:val="0"/>
              <w:divBdr>
                <w:top w:val="none" w:sz="0" w:space="0" w:color="auto"/>
                <w:left w:val="none" w:sz="0" w:space="0" w:color="auto"/>
                <w:bottom w:val="none" w:sz="0" w:space="0" w:color="auto"/>
                <w:right w:val="none" w:sz="0" w:space="0" w:color="auto"/>
              </w:divBdr>
            </w:div>
            <w:div w:id="169492840">
              <w:marLeft w:val="0"/>
              <w:marRight w:val="0"/>
              <w:marTop w:val="0"/>
              <w:marBottom w:val="0"/>
              <w:divBdr>
                <w:top w:val="none" w:sz="0" w:space="0" w:color="auto"/>
                <w:left w:val="none" w:sz="0" w:space="0" w:color="auto"/>
                <w:bottom w:val="none" w:sz="0" w:space="0" w:color="auto"/>
                <w:right w:val="none" w:sz="0" w:space="0" w:color="auto"/>
              </w:divBdr>
            </w:div>
            <w:div w:id="1103456253">
              <w:marLeft w:val="0"/>
              <w:marRight w:val="0"/>
              <w:marTop w:val="0"/>
              <w:marBottom w:val="0"/>
              <w:divBdr>
                <w:top w:val="none" w:sz="0" w:space="0" w:color="auto"/>
                <w:left w:val="none" w:sz="0" w:space="0" w:color="auto"/>
                <w:bottom w:val="none" w:sz="0" w:space="0" w:color="auto"/>
                <w:right w:val="none" w:sz="0" w:space="0" w:color="auto"/>
              </w:divBdr>
            </w:div>
            <w:div w:id="1849442676">
              <w:marLeft w:val="0"/>
              <w:marRight w:val="0"/>
              <w:marTop w:val="0"/>
              <w:marBottom w:val="0"/>
              <w:divBdr>
                <w:top w:val="none" w:sz="0" w:space="0" w:color="auto"/>
                <w:left w:val="none" w:sz="0" w:space="0" w:color="auto"/>
                <w:bottom w:val="none" w:sz="0" w:space="0" w:color="auto"/>
                <w:right w:val="none" w:sz="0" w:space="0" w:color="auto"/>
              </w:divBdr>
            </w:div>
            <w:div w:id="665285279">
              <w:marLeft w:val="0"/>
              <w:marRight w:val="0"/>
              <w:marTop w:val="0"/>
              <w:marBottom w:val="0"/>
              <w:divBdr>
                <w:top w:val="none" w:sz="0" w:space="0" w:color="auto"/>
                <w:left w:val="none" w:sz="0" w:space="0" w:color="auto"/>
                <w:bottom w:val="none" w:sz="0" w:space="0" w:color="auto"/>
                <w:right w:val="none" w:sz="0" w:space="0" w:color="auto"/>
              </w:divBdr>
            </w:div>
            <w:div w:id="2054840608">
              <w:marLeft w:val="0"/>
              <w:marRight w:val="0"/>
              <w:marTop w:val="0"/>
              <w:marBottom w:val="0"/>
              <w:divBdr>
                <w:top w:val="none" w:sz="0" w:space="0" w:color="auto"/>
                <w:left w:val="none" w:sz="0" w:space="0" w:color="auto"/>
                <w:bottom w:val="none" w:sz="0" w:space="0" w:color="auto"/>
                <w:right w:val="none" w:sz="0" w:space="0" w:color="auto"/>
              </w:divBdr>
            </w:div>
            <w:div w:id="931203949">
              <w:marLeft w:val="0"/>
              <w:marRight w:val="0"/>
              <w:marTop w:val="0"/>
              <w:marBottom w:val="0"/>
              <w:divBdr>
                <w:top w:val="none" w:sz="0" w:space="0" w:color="auto"/>
                <w:left w:val="none" w:sz="0" w:space="0" w:color="auto"/>
                <w:bottom w:val="none" w:sz="0" w:space="0" w:color="auto"/>
                <w:right w:val="none" w:sz="0" w:space="0" w:color="auto"/>
              </w:divBdr>
            </w:div>
            <w:div w:id="1549994228">
              <w:marLeft w:val="0"/>
              <w:marRight w:val="0"/>
              <w:marTop w:val="0"/>
              <w:marBottom w:val="0"/>
              <w:divBdr>
                <w:top w:val="none" w:sz="0" w:space="0" w:color="auto"/>
                <w:left w:val="none" w:sz="0" w:space="0" w:color="auto"/>
                <w:bottom w:val="none" w:sz="0" w:space="0" w:color="auto"/>
                <w:right w:val="none" w:sz="0" w:space="0" w:color="auto"/>
              </w:divBdr>
            </w:div>
            <w:div w:id="181675074">
              <w:marLeft w:val="0"/>
              <w:marRight w:val="0"/>
              <w:marTop w:val="0"/>
              <w:marBottom w:val="0"/>
              <w:divBdr>
                <w:top w:val="none" w:sz="0" w:space="0" w:color="auto"/>
                <w:left w:val="none" w:sz="0" w:space="0" w:color="auto"/>
                <w:bottom w:val="none" w:sz="0" w:space="0" w:color="auto"/>
                <w:right w:val="none" w:sz="0" w:space="0" w:color="auto"/>
              </w:divBdr>
            </w:div>
            <w:div w:id="2053460300">
              <w:marLeft w:val="0"/>
              <w:marRight w:val="0"/>
              <w:marTop w:val="0"/>
              <w:marBottom w:val="0"/>
              <w:divBdr>
                <w:top w:val="none" w:sz="0" w:space="0" w:color="auto"/>
                <w:left w:val="none" w:sz="0" w:space="0" w:color="auto"/>
                <w:bottom w:val="none" w:sz="0" w:space="0" w:color="auto"/>
                <w:right w:val="none" w:sz="0" w:space="0" w:color="auto"/>
              </w:divBdr>
            </w:div>
            <w:div w:id="6252290">
              <w:marLeft w:val="0"/>
              <w:marRight w:val="0"/>
              <w:marTop w:val="0"/>
              <w:marBottom w:val="0"/>
              <w:divBdr>
                <w:top w:val="none" w:sz="0" w:space="0" w:color="auto"/>
                <w:left w:val="none" w:sz="0" w:space="0" w:color="auto"/>
                <w:bottom w:val="none" w:sz="0" w:space="0" w:color="auto"/>
                <w:right w:val="none" w:sz="0" w:space="0" w:color="auto"/>
              </w:divBdr>
            </w:div>
            <w:div w:id="1511523673">
              <w:marLeft w:val="0"/>
              <w:marRight w:val="0"/>
              <w:marTop w:val="0"/>
              <w:marBottom w:val="0"/>
              <w:divBdr>
                <w:top w:val="none" w:sz="0" w:space="0" w:color="auto"/>
                <w:left w:val="none" w:sz="0" w:space="0" w:color="auto"/>
                <w:bottom w:val="none" w:sz="0" w:space="0" w:color="auto"/>
                <w:right w:val="none" w:sz="0" w:space="0" w:color="auto"/>
              </w:divBdr>
            </w:div>
            <w:div w:id="926501068">
              <w:marLeft w:val="0"/>
              <w:marRight w:val="0"/>
              <w:marTop w:val="0"/>
              <w:marBottom w:val="0"/>
              <w:divBdr>
                <w:top w:val="none" w:sz="0" w:space="0" w:color="auto"/>
                <w:left w:val="none" w:sz="0" w:space="0" w:color="auto"/>
                <w:bottom w:val="none" w:sz="0" w:space="0" w:color="auto"/>
                <w:right w:val="none" w:sz="0" w:space="0" w:color="auto"/>
              </w:divBdr>
            </w:div>
            <w:div w:id="1415930165">
              <w:marLeft w:val="0"/>
              <w:marRight w:val="0"/>
              <w:marTop w:val="0"/>
              <w:marBottom w:val="0"/>
              <w:divBdr>
                <w:top w:val="none" w:sz="0" w:space="0" w:color="auto"/>
                <w:left w:val="none" w:sz="0" w:space="0" w:color="auto"/>
                <w:bottom w:val="none" w:sz="0" w:space="0" w:color="auto"/>
                <w:right w:val="none" w:sz="0" w:space="0" w:color="auto"/>
              </w:divBdr>
            </w:div>
            <w:div w:id="1385786526">
              <w:marLeft w:val="0"/>
              <w:marRight w:val="0"/>
              <w:marTop w:val="0"/>
              <w:marBottom w:val="0"/>
              <w:divBdr>
                <w:top w:val="none" w:sz="0" w:space="0" w:color="auto"/>
                <w:left w:val="none" w:sz="0" w:space="0" w:color="auto"/>
                <w:bottom w:val="none" w:sz="0" w:space="0" w:color="auto"/>
                <w:right w:val="none" w:sz="0" w:space="0" w:color="auto"/>
              </w:divBdr>
            </w:div>
            <w:div w:id="590048095">
              <w:marLeft w:val="0"/>
              <w:marRight w:val="0"/>
              <w:marTop w:val="0"/>
              <w:marBottom w:val="0"/>
              <w:divBdr>
                <w:top w:val="none" w:sz="0" w:space="0" w:color="auto"/>
                <w:left w:val="none" w:sz="0" w:space="0" w:color="auto"/>
                <w:bottom w:val="none" w:sz="0" w:space="0" w:color="auto"/>
                <w:right w:val="none" w:sz="0" w:space="0" w:color="auto"/>
              </w:divBdr>
            </w:div>
            <w:div w:id="818771610">
              <w:marLeft w:val="0"/>
              <w:marRight w:val="0"/>
              <w:marTop w:val="0"/>
              <w:marBottom w:val="0"/>
              <w:divBdr>
                <w:top w:val="none" w:sz="0" w:space="0" w:color="auto"/>
                <w:left w:val="none" w:sz="0" w:space="0" w:color="auto"/>
                <w:bottom w:val="none" w:sz="0" w:space="0" w:color="auto"/>
                <w:right w:val="none" w:sz="0" w:space="0" w:color="auto"/>
              </w:divBdr>
            </w:div>
            <w:div w:id="560948159">
              <w:marLeft w:val="0"/>
              <w:marRight w:val="0"/>
              <w:marTop w:val="0"/>
              <w:marBottom w:val="0"/>
              <w:divBdr>
                <w:top w:val="none" w:sz="0" w:space="0" w:color="auto"/>
                <w:left w:val="none" w:sz="0" w:space="0" w:color="auto"/>
                <w:bottom w:val="none" w:sz="0" w:space="0" w:color="auto"/>
                <w:right w:val="none" w:sz="0" w:space="0" w:color="auto"/>
              </w:divBdr>
            </w:div>
            <w:div w:id="1131629563">
              <w:marLeft w:val="0"/>
              <w:marRight w:val="0"/>
              <w:marTop w:val="0"/>
              <w:marBottom w:val="0"/>
              <w:divBdr>
                <w:top w:val="none" w:sz="0" w:space="0" w:color="auto"/>
                <w:left w:val="none" w:sz="0" w:space="0" w:color="auto"/>
                <w:bottom w:val="none" w:sz="0" w:space="0" w:color="auto"/>
                <w:right w:val="none" w:sz="0" w:space="0" w:color="auto"/>
              </w:divBdr>
            </w:div>
            <w:div w:id="56830192">
              <w:marLeft w:val="0"/>
              <w:marRight w:val="0"/>
              <w:marTop w:val="0"/>
              <w:marBottom w:val="0"/>
              <w:divBdr>
                <w:top w:val="none" w:sz="0" w:space="0" w:color="auto"/>
                <w:left w:val="none" w:sz="0" w:space="0" w:color="auto"/>
                <w:bottom w:val="none" w:sz="0" w:space="0" w:color="auto"/>
                <w:right w:val="none" w:sz="0" w:space="0" w:color="auto"/>
              </w:divBdr>
            </w:div>
            <w:div w:id="398554810">
              <w:marLeft w:val="0"/>
              <w:marRight w:val="0"/>
              <w:marTop w:val="0"/>
              <w:marBottom w:val="0"/>
              <w:divBdr>
                <w:top w:val="none" w:sz="0" w:space="0" w:color="auto"/>
                <w:left w:val="none" w:sz="0" w:space="0" w:color="auto"/>
                <w:bottom w:val="none" w:sz="0" w:space="0" w:color="auto"/>
                <w:right w:val="none" w:sz="0" w:space="0" w:color="auto"/>
              </w:divBdr>
            </w:div>
            <w:div w:id="1837958770">
              <w:marLeft w:val="0"/>
              <w:marRight w:val="0"/>
              <w:marTop w:val="0"/>
              <w:marBottom w:val="0"/>
              <w:divBdr>
                <w:top w:val="none" w:sz="0" w:space="0" w:color="auto"/>
                <w:left w:val="none" w:sz="0" w:space="0" w:color="auto"/>
                <w:bottom w:val="none" w:sz="0" w:space="0" w:color="auto"/>
                <w:right w:val="none" w:sz="0" w:space="0" w:color="auto"/>
              </w:divBdr>
            </w:div>
            <w:div w:id="1194031000">
              <w:marLeft w:val="0"/>
              <w:marRight w:val="0"/>
              <w:marTop w:val="0"/>
              <w:marBottom w:val="0"/>
              <w:divBdr>
                <w:top w:val="none" w:sz="0" w:space="0" w:color="auto"/>
                <w:left w:val="none" w:sz="0" w:space="0" w:color="auto"/>
                <w:bottom w:val="none" w:sz="0" w:space="0" w:color="auto"/>
                <w:right w:val="none" w:sz="0" w:space="0" w:color="auto"/>
              </w:divBdr>
            </w:div>
            <w:div w:id="820970235">
              <w:marLeft w:val="0"/>
              <w:marRight w:val="0"/>
              <w:marTop w:val="0"/>
              <w:marBottom w:val="0"/>
              <w:divBdr>
                <w:top w:val="none" w:sz="0" w:space="0" w:color="auto"/>
                <w:left w:val="none" w:sz="0" w:space="0" w:color="auto"/>
                <w:bottom w:val="none" w:sz="0" w:space="0" w:color="auto"/>
                <w:right w:val="none" w:sz="0" w:space="0" w:color="auto"/>
              </w:divBdr>
            </w:div>
            <w:div w:id="1558279141">
              <w:marLeft w:val="0"/>
              <w:marRight w:val="0"/>
              <w:marTop w:val="0"/>
              <w:marBottom w:val="0"/>
              <w:divBdr>
                <w:top w:val="none" w:sz="0" w:space="0" w:color="auto"/>
                <w:left w:val="none" w:sz="0" w:space="0" w:color="auto"/>
                <w:bottom w:val="none" w:sz="0" w:space="0" w:color="auto"/>
                <w:right w:val="none" w:sz="0" w:space="0" w:color="auto"/>
              </w:divBdr>
            </w:div>
            <w:div w:id="1255436658">
              <w:marLeft w:val="0"/>
              <w:marRight w:val="0"/>
              <w:marTop w:val="0"/>
              <w:marBottom w:val="0"/>
              <w:divBdr>
                <w:top w:val="none" w:sz="0" w:space="0" w:color="auto"/>
                <w:left w:val="none" w:sz="0" w:space="0" w:color="auto"/>
                <w:bottom w:val="none" w:sz="0" w:space="0" w:color="auto"/>
                <w:right w:val="none" w:sz="0" w:space="0" w:color="auto"/>
              </w:divBdr>
            </w:div>
            <w:div w:id="1463498733">
              <w:marLeft w:val="0"/>
              <w:marRight w:val="0"/>
              <w:marTop w:val="0"/>
              <w:marBottom w:val="0"/>
              <w:divBdr>
                <w:top w:val="none" w:sz="0" w:space="0" w:color="auto"/>
                <w:left w:val="none" w:sz="0" w:space="0" w:color="auto"/>
                <w:bottom w:val="none" w:sz="0" w:space="0" w:color="auto"/>
                <w:right w:val="none" w:sz="0" w:space="0" w:color="auto"/>
              </w:divBdr>
            </w:div>
            <w:div w:id="382873837">
              <w:marLeft w:val="0"/>
              <w:marRight w:val="0"/>
              <w:marTop w:val="0"/>
              <w:marBottom w:val="0"/>
              <w:divBdr>
                <w:top w:val="none" w:sz="0" w:space="0" w:color="auto"/>
                <w:left w:val="none" w:sz="0" w:space="0" w:color="auto"/>
                <w:bottom w:val="none" w:sz="0" w:space="0" w:color="auto"/>
                <w:right w:val="none" w:sz="0" w:space="0" w:color="auto"/>
              </w:divBdr>
            </w:div>
            <w:div w:id="488904189">
              <w:marLeft w:val="0"/>
              <w:marRight w:val="0"/>
              <w:marTop w:val="0"/>
              <w:marBottom w:val="0"/>
              <w:divBdr>
                <w:top w:val="none" w:sz="0" w:space="0" w:color="auto"/>
                <w:left w:val="none" w:sz="0" w:space="0" w:color="auto"/>
                <w:bottom w:val="none" w:sz="0" w:space="0" w:color="auto"/>
                <w:right w:val="none" w:sz="0" w:space="0" w:color="auto"/>
              </w:divBdr>
            </w:div>
            <w:div w:id="568728537">
              <w:marLeft w:val="0"/>
              <w:marRight w:val="0"/>
              <w:marTop w:val="0"/>
              <w:marBottom w:val="0"/>
              <w:divBdr>
                <w:top w:val="none" w:sz="0" w:space="0" w:color="auto"/>
                <w:left w:val="none" w:sz="0" w:space="0" w:color="auto"/>
                <w:bottom w:val="none" w:sz="0" w:space="0" w:color="auto"/>
                <w:right w:val="none" w:sz="0" w:space="0" w:color="auto"/>
              </w:divBdr>
            </w:div>
            <w:div w:id="1359771727">
              <w:marLeft w:val="0"/>
              <w:marRight w:val="0"/>
              <w:marTop w:val="0"/>
              <w:marBottom w:val="0"/>
              <w:divBdr>
                <w:top w:val="none" w:sz="0" w:space="0" w:color="auto"/>
                <w:left w:val="none" w:sz="0" w:space="0" w:color="auto"/>
                <w:bottom w:val="none" w:sz="0" w:space="0" w:color="auto"/>
                <w:right w:val="none" w:sz="0" w:space="0" w:color="auto"/>
              </w:divBdr>
            </w:div>
            <w:div w:id="179664541">
              <w:marLeft w:val="0"/>
              <w:marRight w:val="0"/>
              <w:marTop w:val="0"/>
              <w:marBottom w:val="0"/>
              <w:divBdr>
                <w:top w:val="none" w:sz="0" w:space="0" w:color="auto"/>
                <w:left w:val="none" w:sz="0" w:space="0" w:color="auto"/>
                <w:bottom w:val="none" w:sz="0" w:space="0" w:color="auto"/>
                <w:right w:val="none" w:sz="0" w:space="0" w:color="auto"/>
              </w:divBdr>
            </w:div>
            <w:div w:id="135605401">
              <w:marLeft w:val="0"/>
              <w:marRight w:val="0"/>
              <w:marTop w:val="0"/>
              <w:marBottom w:val="0"/>
              <w:divBdr>
                <w:top w:val="none" w:sz="0" w:space="0" w:color="auto"/>
                <w:left w:val="none" w:sz="0" w:space="0" w:color="auto"/>
                <w:bottom w:val="none" w:sz="0" w:space="0" w:color="auto"/>
                <w:right w:val="none" w:sz="0" w:space="0" w:color="auto"/>
              </w:divBdr>
            </w:div>
            <w:div w:id="1871067141">
              <w:marLeft w:val="0"/>
              <w:marRight w:val="0"/>
              <w:marTop w:val="0"/>
              <w:marBottom w:val="0"/>
              <w:divBdr>
                <w:top w:val="none" w:sz="0" w:space="0" w:color="auto"/>
                <w:left w:val="none" w:sz="0" w:space="0" w:color="auto"/>
                <w:bottom w:val="none" w:sz="0" w:space="0" w:color="auto"/>
                <w:right w:val="none" w:sz="0" w:space="0" w:color="auto"/>
              </w:divBdr>
            </w:div>
            <w:div w:id="929971545">
              <w:marLeft w:val="0"/>
              <w:marRight w:val="0"/>
              <w:marTop w:val="0"/>
              <w:marBottom w:val="0"/>
              <w:divBdr>
                <w:top w:val="none" w:sz="0" w:space="0" w:color="auto"/>
                <w:left w:val="none" w:sz="0" w:space="0" w:color="auto"/>
                <w:bottom w:val="none" w:sz="0" w:space="0" w:color="auto"/>
                <w:right w:val="none" w:sz="0" w:space="0" w:color="auto"/>
              </w:divBdr>
            </w:div>
            <w:div w:id="410852628">
              <w:marLeft w:val="0"/>
              <w:marRight w:val="0"/>
              <w:marTop w:val="0"/>
              <w:marBottom w:val="0"/>
              <w:divBdr>
                <w:top w:val="none" w:sz="0" w:space="0" w:color="auto"/>
                <w:left w:val="none" w:sz="0" w:space="0" w:color="auto"/>
                <w:bottom w:val="none" w:sz="0" w:space="0" w:color="auto"/>
                <w:right w:val="none" w:sz="0" w:space="0" w:color="auto"/>
              </w:divBdr>
            </w:div>
            <w:div w:id="633021294">
              <w:marLeft w:val="0"/>
              <w:marRight w:val="0"/>
              <w:marTop w:val="0"/>
              <w:marBottom w:val="0"/>
              <w:divBdr>
                <w:top w:val="none" w:sz="0" w:space="0" w:color="auto"/>
                <w:left w:val="none" w:sz="0" w:space="0" w:color="auto"/>
                <w:bottom w:val="none" w:sz="0" w:space="0" w:color="auto"/>
                <w:right w:val="none" w:sz="0" w:space="0" w:color="auto"/>
              </w:divBdr>
            </w:div>
            <w:div w:id="1252736388">
              <w:marLeft w:val="0"/>
              <w:marRight w:val="0"/>
              <w:marTop w:val="0"/>
              <w:marBottom w:val="0"/>
              <w:divBdr>
                <w:top w:val="none" w:sz="0" w:space="0" w:color="auto"/>
                <w:left w:val="none" w:sz="0" w:space="0" w:color="auto"/>
                <w:bottom w:val="none" w:sz="0" w:space="0" w:color="auto"/>
                <w:right w:val="none" w:sz="0" w:space="0" w:color="auto"/>
              </w:divBdr>
            </w:div>
            <w:div w:id="271978102">
              <w:marLeft w:val="0"/>
              <w:marRight w:val="0"/>
              <w:marTop w:val="0"/>
              <w:marBottom w:val="0"/>
              <w:divBdr>
                <w:top w:val="none" w:sz="0" w:space="0" w:color="auto"/>
                <w:left w:val="none" w:sz="0" w:space="0" w:color="auto"/>
                <w:bottom w:val="none" w:sz="0" w:space="0" w:color="auto"/>
                <w:right w:val="none" w:sz="0" w:space="0" w:color="auto"/>
              </w:divBdr>
            </w:div>
            <w:div w:id="1245870901">
              <w:marLeft w:val="0"/>
              <w:marRight w:val="0"/>
              <w:marTop w:val="0"/>
              <w:marBottom w:val="0"/>
              <w:divBdr>
                <w:top w:val="none" w:sz="0" w:space="0" w:color="auto"/>
                <w:left w:val="none" w:sz="0" w:space="0" w:color="auto"/>
                <w:bottom w:val="none" w:sz="0" w:space="0" w:color="auto"/>
                <w:right w:val="none" w:sz="0" w:space="0" w:color="auto"/>
              </w:divBdr>
            </w:div>
            <w:div w:id="1045763773">
              <w:marLeft w:val="0"/>
              <w:marRight w:val="0"/>
              <w:marTop w:val="0"/>
              <w:marBottom w:val="0"/>
              <w:divBdr>
                <w:top w:val="none" w:sz="0" w:space="0" w:color="auto"/>
                <w:left w:val="none" w:sz="0" w:space="0" w:color="auto"/>
                <w:bottom w:val="none" w:sz="0" w:space="0" w:color="auto"/>
                <w:right w:val="none" w:sz="0" w:space="0" w:color="auto"/>
              </w:divBdr>
            </w:div>
            <w:div w:id="1910576858">
              <w:marLeft w:val="0"/>
              <w:marRight w:val="0"/>
              <w:marTop w:val="0"/>
              <w:marBottom w:val="0"/>
              <w:divBdr>
                <w:top w:val="none" w:sz="0" w:space="0" w:color="auto"/>
                <w:left w:val="none" w:sz="0" w:space="0" w:color="auto"/>
                <w:bottom w:val="none" w:sz="0" w:space="0" w:color="auto"/>
                <w:right w:val="none" w:sz="0" w:space="0" w:color="auto"/>
              </w:divBdr>
            </w:div>
            <w:div w:id="928730806">
              <w:marLeft w:val="0"/>
              <w:marRight w:val="0"/>
              <w:marTop w:val="0"/>
              <w:marBottom w:val="0"/>
              <w:divBdr>
                <w:top w:val="none" w:sz="0" w:space="0" w:color="auto"/>
                <w:left w:val="none" w:sz="0" w:space="0" w:color="auto"/>
                <w:bottom w:val="none" w:sz="0" w:space="0" w:color="auto"/>
                <w:right w:val="none" w:sz="0" w:space="0" w:color="auto"/>
              </w:divBdr>
            </w:div>
            <w:div w:id="877592684">
              <w:marLeft w:val="0"/>
              <w:marRight w:val="0"/>
              <w:marTop w:val="0"/>
              <w:marBottom w:val="0"/>
              <w:divBdr>
                <w:top w:val="none" w:sz="0" w:space="0" w:color="auto"/>
                <w:left w:val="none" w:sz="0" w:space="0" w:color="auto"/>
                <w:bottom w:val="none" w:sz="0" w:space="0" w:color="auto"/>
                <w:right w:val="none" w:sz="0" w:space="0" w:color="auto"/>
              </w:divBdr>
            </w:div>
            <w:div w:id="841893998">
              <w:marLeft w:val="0"/>
              <w:marRight w:val="0"/>
              <w:marTop w:val="0"/>
              <w:marBottom w:val="0"/>
              <w:divBdr>
                <w:top w:val="none" w:sz="0" w:space="0" w:color="auto"/>
                <w:left w:val="none" w:sz="0" w:space="0" w:color="auto"/>
                <w:bottom w:val="none" w:sz="0" w:space="0" w:color="auto"/>
                <w:right w:val="none" w:sz="0" w:space="0" w:color="auto"/>
              </w:divBdr>
            </w:div>
            <w:div w:id="1282492471">
              <w:marLeft w:val="0"/>
              <w:marRight w:val="0"/>
              <w:marTop w:val="0"/>
              <w:marBottom w:val="0"/>
              <w:divBdr>
                <w:top w:val="none" w:sz="0" w:space="0" w:color="auto"/>
                <w:left w:val="none" w:sz="0" w:space="0" w:color="auto"/>
                <w:bottom w:val="none" w:sz="0" w:space="0" w:color="auto"/>
                <w:right w:val="none" w:sz="0" w:space="0" w:color="auto"/>
              </w:divBdr>
            </w:div>
            <w:div w:id="125969491">
              <w:marLeft w:val="0"/>
              <w:marRight w:val="0"/>
              <w:marTop w:val="0"/>
              <w:marBottom w:val="0"/>
              <w:divBdr>
                <w:top w:val="none" w:sz="0" w:space="0" w:color="auto"/>
                <w:left w:val="none" w:sz="0" w:space="0" w:color="auto"/>
                <w:bottom w:val="none" w:sz="0" w:space="0" w:color="auto"/>
                <w:right w:val="none" w:sz="0" w:space="0" w:color="auto"/>
              </w:divBdr>
            </w:div>
            <w:div w:id="379088294">
              <w:marLeft w:val="0"/>
              <w:marRight w:val="0"/>
              <w:marTop w:val="0"/>
              <w:marBottom w:val="0"/>
              <w:divBdr>
                <w:top w:val="none" w:sz="0" w:space="0" w:color="auto"/>
                <w:left w:val="none" w:sz="0" w:space="0" w:color="auto"/>
                <w:bottom w:val="none" w:sz="0" w:space="0" w:color="auto"/>
                <w:right w:val="none" w:sz="0" w:space="0" w:color="auto"/>
              </w:divBdr>
            </w:div>
            <w:div w:id="891427319">
              <w:marLeft w:val="0"/>
              <w:marRight w:val="0"/>
              <w:marTop w:val="0"/>
              <w:marBottom w:val="0"/>
              <w:divBdr>
                <w:top w:val="none" w:sz="0" w:space="0" w:color="auto"/>
                <w:left w:val="none" w:sz="0" w:space="0" w:color="auto"/>
                <w:bottom w:val="none" w:sz="0" w:space="0" w:color="auto"/>
                <w:right w:val="none" w:sz="0" w:space="0" w:color="auto"/>
              </w:divBdr>
            </w:div>
            <w:div w:id="609051824">
              <w:marLeft w:val="0"/>
              <w:marRight w:val="0"/>
              <w:marTop w:val="0"/>
              <w:marBottom w:val="0"/>
              <w:divBdr>
                <w:top w:val="none" w:sz="0" w:space="0" w:color="auto"/>
                <w:left w:val="none" w:sz="0" w:space="0" w:color="auto"/>
                <w:bottom w:val="none" w:sz="0" w:space="0" w:color="auto"/>
                <w:right w:val="none" w:sz="0" w:space="0" w:color="auto"/>
              </w:divBdr>
            </w:div>
            <w:div w:id="1577938349">
              <w:marLeft w:val="0"/>
              <w:marRight w:val="0"/>
              <w:marTop w:val="0"/>
              <w:marBottom w:val="0"/>
              <w:divBdr>
                <w:top w:val="none" w:sz="0" w:space="0" w:color="auto"/>
                <w:left w:val="none" w:sz="0" w:space="0" w:color="auto"/>
                <w:bottom w:val="none" w:sz="0" w:space="0" w:color="auto"/>
                <w:right w:val="none" w:sz="0" w:space="0" w:color="auto"/>
              </w:divBdr>
            </w:div>
            <w:div w:id="516429724">
              <w:marLeft w:val="0"/>
              <w:marRight w:val="0"/>
              <w:marTop w:val="0"/>
              <w:marBottom w:val="0"/>
              <w:divBdr>
                <w:top w:val="none" w:sz="0" w:space="0" w:color="auto"/>
                <w:left w:val="none" w:sz="0" w:space="0" w:color="auto"/>
                <w:bottom w:val="none" w:sz="0" w:space="0" w:color="auto"/>
                <w:right w:val="none" w:sz="0" w:space="0" w:color="auto"/>
              </w:divBdr>
            </w:div>
            <w:div w:id="1379358137">
              <w:marLeft w:val="0"/>
              <w:marRight w:val="0"/>
              <w:marTop w:val="0"/>
              <w:marBottom w:val="0"/>
              <w:divBdr>
                <w:top w:val="none" w:sz="0" w:space="0" w:color="auto"/>
                <w:left w:val="none" w:sz="0" w:space="0" w:color="auto"/>
                <w:bottom w:val="none" w:sz="0" w:space="0" w:color="auto"/>
                <w:right w:val="none" w:sz="0" w:space="0" w:color="auto"/>
              </w:divBdr>
            </w:div>
            <w:div w:id="736393654">
              <w:marLeft w:val="0"/>
              <w:marRight w:val="0"/>
              <w:marTop w:val="0"/>
              <w:marBottom w:val="0"/>
              <w:divBdr>
                <w:top w:val="none" w:sz="0" w:space="0" w:color="auto"/>
                <w:left w:val="none" w:sz="0" w:space="0" w:color="auto"/>
                <w:bottom w:val="none" w:sz="0" w:space="0" w:color="auto"/>
                <w:right w:val="none" w:sz="0" w:space="0" w:color="auto"/>
              </w:divBdr>
            </w:div>
            <w:div w:id="1437484296">
              <w:marLeft w:val="0"/>
              <w:marRight w:val="0"/>
              <w:marTop w:val="0"/>
              <w:marBottom w:val="0"/>
              <w:divBdr>
                <w:top w:val="none" w:sz="0" w:space="0" w:color="auto"/>
                <w:left w:val="none" w:sz="0" w:space="0" w:color="auto"/>
                <w:bottom w:val="none" w:sz="0" w:space="0" w:color="auto"/>
                <w:right w:val="none" w:sz="0" w:space="0" w:color="auto"/>
              </w:divBdr>
            </w:div>
            <w:div w:id="1637295550">
              <w:marLeft w:val="0"/>
              <w:marRight w:val="0"/>
              <w:marTop w:val="0"/>
              <w:marBottom w:val="0"/>
              <w:divBdr>
                <w:top w:val="none" w:sz="0" w:space="0" w:color="auto"/>
                <w:left w:val="none" w:sz="0" w:space="0" w:color="auto"/>
                <w:bottom w:val="none" w:sz="0" w:space="0" w:color="auto"/>
                <w:right w:val="none" w:sz="0" w:space="0" w:color="auto"/>
              </w:divBdr>
            </w:div>
            <w:div w:id="20669702">
              <w:marLeft w:val="0"/>
              <w:marRight w:val="0"/>
              <w:marTop w:val="0"/>
              <w:marBottom w:val="0"/>
              <w:divBdr>
                <w:top w:val="none" w:sz="0" w:space="0" w:color="auto"/>
                <w:left w:val="none" w:sz="0" w:space="0" w:color="auto"/>
                <w:bottom w:val="none" w:sz="0" w:space="0" w:color="auto"/>
                <w:right w:val="none" w:sz="0" w:space="0" w:color="auto"/>
              </w:divBdr>
            </w:div>
            <w:div w:id="1098913778">
              <w:marLeft w:val="0"/>
              <w:marRight w:val="0"/>
              <w:marTop w:val="0"/>
              <w:marBottom w:val="0"/>
              <w:divBdr>
                <w:top w:val="none" w:sz="0" w:space="0" w:color="auto"/>
                <w:left w:val="none" w:sz="0" w:space="0" w:color="auto"/>
                <w:bottom w:val="none" w:sz="0" w:space="0" w:color="auto"/>
                <w:right w:val="none" w:sz="0" w:space="0" w:color="auto"/>
              </w:divBdr>
            </w:div>
            <w:div w:id="743800748">
              <w:marLeft w:val="0"/>
              <w:marRight w:val="0"/>
              <w:marTop w:val="0"/>
              <w:marBottom w:val="0"/>
              <w:divBdr>
                <w:top w:val="none" w:sz="0" w:space="0" w:color="auto"/>
                <w:left w:val="none" w:sz="0" w:space="0" w:color="auto"/>
                <w:bottom w:val="none" w:sz="0" w:space="0" w:color="auto"/>
                <w:right w:val="none" w:sz="0" w:space="0" w:color="auto"/>
              </w:divBdr>
            </w:div>
            <w:div w:id="474105558">
              <w:marLeft w:val="0"/>
              <w:marRight w:val="0"/>
              <w:marTop w:val="0"/>
              <w:marBottom w:val="0"/>
              <w:divBdr>
                <w:top w:val="none" w:sz="0" w:space="0" w:color="auto"/>
                <w:left w:val="none" w:sz="0" w:space="0" w:color="auto"/>
                <w:bottom w:val="none" w:sz="0" w:space="0" w:color="auto"/>
                <w:right w:val="none" w:sz="0" w:space="0" w:color="auto"/>
              </w:divBdr>
            </w:div>
            <w:div w:id="702023618">
              <w:marLeft w:val="0"/>
              <w:marRight w:val="0"/>
              <w:marTop w:val="0"/>
              <w:marBottom w:val="0"/>
              <w:divBdr>
                <w:top w:val="none" w:sz="0" w:space="0" w:color="auto"/>
                <w:left w:val="none" w:sz="0" w:space="0" w:color="auto"/>
                <w:bottom w:val="none" w:sz="0" w:space="0" w:color="auto"/>
                <w:right w:val="none" w:sz="0" w:space="0" w:color="auto"/>
              </w:divBdr>
            </w:div>
            <w:div w:id="705451710">
              <w:marLeft w:val="0"/>
              <w:marRight w:val="0"/>
              <w:marTop w:val="0"/>
              <w:marBottom w:val="0"/>
              <w:divBdr>
                <w:top w:val="none" w:sz="0" w:space="0" w:color="auto"/>
                <w:left w:val="none" w:sz="0" w:space="0" w:color="auto"/>
                <w:bottom w:val="none" w:sz="0" w:space="0" w:color="auto"/>
                <w:right w:val="none" w:sz="0" w:space="0" w:color="auto"/>
              </w:divBdr>
            </w:div>
            <w:div w:id="1192259491">
              <w:marLeft w:val="0"/>
              <w:marRight w:val="0"/>
              <w:marTop w:val="0"/>
              <w:marBottom w:val="0"/>
              <w:divBdr>
                <w:top w:val="none" w:sz="0" w:space="0" w:color="auto"/>
                <w:left w:val="none" w:sz="0" w:space="0" w:color="auto"/>
                <w:bottom w:val="none" w:sz="0" w:space="0" w:color="auto"/>
                <w:right w:val="none" w:sz="0" w:space="0" w:color="auto"/>
              </w:divBdr>
            </w:div>
            <w:div w:id="16657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0473">
      <w:bodyDiv w:val="1"/>
      <w:marLeft w:val="0"/>
      <w:marRight w:val="0"/>
      <w:marTop w:val="0"/>
      <w:marBottom w:val="0"/>
      <w:divBdr>
        <w:top w:val="none" w:sz="0" w:space="0" w:color="auto"/>
        <w:left w:val="none" w:sz="0" w:space="0" w:color="auto"/>
        <w:bottom w:val="none" w:sz="0" w:space="0" w:color="auto"/>
        <w:right w:val="none" w:sz="0" w:space="0" w:color="auto"/>
      </w:divBdr>
      <w:divsChild>
        <w:div w:id="726876599">
          <w:marLeft w:val="0"/>
          <w:marRight w:val="0"/>
          <w:marTop w:val="0"/>
          <w:marBottom w:val="0"/>
          <w:divBdr>
            <w:top w:val="none" w:sz="0" w:space="0" w:color="auto"/>
            <w:left w:val="none" w:sz="0" w:space="0" w:color="auto"/>
            <w:bottom w:val="none" w:sz="0" w:space="0" w:color="auto"/>
            <w:right w:val="none" w:sz="0" w:space="0" w:color="auto"/>
          </w:divBdr>
          <w:divsChild>
            <w:div w:id="1633825152">
              <w:marLeft w:val="0"/>
              <w:marRight w:val="0"/>
              <w:marTop w:val="0"/>
              <w:marBottom w:val="0"/>
              <w:divBdr>
                <w:top w:val="none" w:sz="0" w:space="0" w:color="auto"/>
                <w:left w:val="none" w:sz="0" w:space="0" w:color="auto"/>
                <w:bottom w:val="none" w:sz="0" w:space="0" w:color="auto"/>
                <w:right w:val="none" w:sz="0" w:space="0" w:color="auto"/>
              </w:divBdr>
            </w:div>
            <w:div w:id="325786337">
              <w:marLeft w:val="0"/>
              <w:marRight w:val="0"/>
              <w:marTop w:val="0"/>
              <w:marBottom w:val="0"/>
              <w:divBdr>
                <w:top w:val="none" w:sz="0" w:space="0" w:color="auto"/>
                <w:left w:val="none" w:sz="0" w:space="0" w:color="auto"/>
                <w:bottom w:val="none" w:sz="0" w:space="0" w:color="auto"/>
                <w:right w:val="none" w:sz="0" w:space="0" w:color="auto"/>
              </w:divBdr>
            </w:div>
            <w:div w:id="1165779779">
              <w:marLeft w:val="0"/>
              <w:marRight w:val="0"/>
              <w:marTop w:val="0"/>
              <w:marBottom w:val="0"/>
              <w:divBdr>
                <w:top w:val="none" w:sz="0" w:space="0" w:color="auto"/>
                <w:left w:val="none" w:sz="0" w:space="0" w:color="auto"/>
                <w:bottom w:val="none" w:sz="0" w:space="0" w:color="auto"/>
                <w:right w:val="none" w:sz="0" w:space="0" w:color="auto"/>
              </w:divBdr>
            </w:div>
            <w:div w:id="781074082">
              <w:marLeft w:val="0"/>
              <w:marRight w:val="0"/>
              <w:marTop w:val="0"/>
              <w:marBottom w:val="0"/>
              <w:divBdr>
                <w:top w:val="none" w:sz="0" w:space="0" w:color="auto"/>
                <w:left w:val="none" w:sz="0" w:space="0" w:color="auto"/>
                <w:bottom w:val="none" w:sz="0" w:space="0" w:color="auto"/>
                <w:right w:val="none" w:sz="0" w:space="0" w:color="auto"/>
              </w:divBdr>
            </w:div>
            <w:div w:id="2000619225">
              <w:marLeft w:val="0"/>
              <w:marRight w:val="0"/>
              <w:marTop w:val="0"/>
              <w:marBottom w:val="0"/>
              <w:divBdr>
                <w:top w:val="none" w:sz="0" w:space="0" w:color="auto"/>
                <w:left w:val="none" w:sz="0" w:space="0" w:color="auto"/>
                <w:bottom w:val="none" w:sz="0" w:space="0" w:color="auto"/>
                <w:right w:val="none" w:sz="0" w:space="0" w:color="auto"/>
              </w:divBdr>
            </w:div>
            <w:div w:id="761494652">
              <w:marLeft w:val="0"/>
              <w:marRight w:val="0"/>
              <w:marTop w:val="0"/>
              <w:marBottom w:val="0"/>
              <w:divBdr>
                <w:top w:val="none" w:sz="0" w:space="0" w:color="auto"/>
                <w:left w:val="none" w:sz="0" w:space="0" w:color="auto"/>
                <w:bottom w:val="none" w:sz="0" w:space="0" w:color="auto"/>
                <w:right w:val="none" w:sz="0" w:space="0" w:color="auto"/>
              </w:divBdr>
            </w:div>
            <w:div w:id="1424761750">
              <w:marLeft w:val="0"/>
              <w:marRight w:val="0"/>
              <w:marTop w:val="0"/>
              <w:marBottom w:val="0"/>
              <w:divBdr>
                <w:top w:val="none" w:sz="0" w:space="0" w:color="auto"/>
                <w:left w:val="none" w:sz="0" w:space="0" w:color="auto"/>
                <w:bottom w:val="none" w:sz="0" w:space="0" w:color="auto"/>
                <w:right w:val="none" w:sz="0" w:space="0" w:color="auto"/>
              </w:divBdr>
            </w:div>
            <w:div w:id="1070035439">
              <w:marLeft w:val="0"/>
              <w:marRight w:val="0"/>
              <w:marTop w:val="0"/>
              <w:marBottom w:val="0"/>
              <w:divBdr>
                <w:top w:val="none" w:sz="0" w:space="0" w:color="auto"/>
                <w:left w:val="none" w:sz="0" w:space="0" w:color="auto"/>
                <w:bottom w:val="none" w:sz="0" w:space="0" w:color="auto"/>
                <w:right w:val="none" w:sz="0" w:space="0" w:color="auto"/>
              </w:divBdr>
            </w:div>
            <w:div w:id="60249270">
              <w:marLeft w:val="0"/>
              <w:marRight w:val="0"/>
              <w:marTop w:val="0"/>
              <w:marBottom w:val="0"/>
              <w:divBdr>
                <w:top w:val="none" w:sz="0" w:space="0" w:color="auto"/>
                <w:left w:val="none" w:sz="0" w:space="0" w:color="auto"/>
                <w:bottom w:val="none" w:sz="0" w:space="0" w:color="auto"/>
                <w:right w:val="none" w:sz="0" w:space="0" w:color="auto"/>
              </w:divBdr>
            </w:div>
            <w:div w:id="2019967641">
              <w:marLeft w:val="0"/>
              <w:marRight w:val="0"/>
              <w:marTop w:val="0"/>
              <w:marBottom w:val="0"/>
              <w:divBdr>
                <w:top w:val="none" w:sz="0" w:space="0" w:color="auto"/>
                <w:left w:val="none" w:sz="0" w:space="0" w:color="auto"/>
                <w:bottom w:val="none" w:sz="0" w:space="0" w:color="auto"/>
                <w:right w:val="none" w:sz="0" w:space="0" w:color="auto"/>
              </w:divBdr>
            </w:div>
            <w:div w:id="360400314">
              <w:marLeft w:val="0"/>
              <w:marRight w:val="0"/>
              <w:marTop w:val="0"/>
              <w:marBottom w:val="0"/>
              <w:divBdr>
                <w:top w:val="none" w:sz="0" w:space="0" w:color="auto"/>
                <w:left w:val="none" w:sz="0" w:space="0" w:color="auto"/>
                <w:bottom w:val="none" w:sz="0" w:space="0" w:color="auto"/>
                <w:right w:val="none" w:sz="0" w:space="0" w:color="auto"/>
              </w:divBdr>
            </w:div>
            <w:div w:id="337200046">
              <w:marLeft w:val="0"/>
              <w:marRight w:val="0"/>
              <w:marTop w:val="0"/>
              <w:marBottom w:val="0"/>
              <w:divBdr>
                <w:top w:val="none" w:sz="0" w:space="0" w:color="auto"/>
                <w:left w:val="none" w:sz="0" w:space="0" w:color="auto"/>
                <w:bottom w:val="none" w:sz="0" w:space="0" w:color="auto"/>
                <w:right w:val="none" w:sz="0" w:space="0" w:color="auto"/>
              </w:divBdr>
            </w:div>
            <w:div w:id="97141398">
              <w:marLeft w:val="0"/>
              <w:marRight w:val="0"/>
              <w:marTop w:val="0"/>
              <w:marBottom w:val="0"/>
              <w:divBdr>
                <w:top w:val="none" w:sz="0" w:space="0" w:color="auto"/>
                <w:left w:val="none" w:sz="0" w:space="0" w:color="auto"/>
                <w:bottom w:val="none" w:sz="0" w:space="0" w:color="auto"/>
                <w:right w:val="none" w:sz="0" w:space="0" w:color="auto"/>
              </w:divBdr>
            </w:div>
            <w:div w:id="313412478">
              <w:marLeft w:val="0"/>
              <w:marRight w:val="0"/>
              <w:marTop w:val="0"/>
              <w:marBottom w:val="0"/>
              <w:divBdr>
                <w:top w:val="none" w:sz="0" w:space="0" w:color="auto"/>
                <w:left w:val="none" w:sz="0" w:space="0" w:color="auto"/>
                <w:bottom w:val="none" w:sz="0" w:space="0" w:color="auto"/>
                <w:right w:val="none" w:sz="0" w:space="0" w:color="auto"/>
              </w:divBdr>
            </w:div>
            <w:div w:id="857886631">
              <w:marLeft w:val="0"/>
              <w:marRight w:val="0"/>
              <w:marTop w:val="0"/>
              <w:marBottom w:val="0"/>
              <w:divBdr>
                <w:top w:val="none" w:sz="0" w:space="0" w:color="auto"/>
                <w:left w:val="none" w:sz="0" w:space="0" w:color="auto"/>
                <w:bottom w:val="none" w:sz="0" w:space="0" w:color="auto"/>
                <w:right w:val="none" w:sz="0" w:space="0" w:color="auto"/>
              </w:divBdr>
            </w:div>
            <w:div w:id="1258098111">
              <w:marLeft w:val="0"/>
              <w:marRight w:val="0"/>
              <w:marTop w:val="0"/>
              <w:marBottom w:val="0"/>
              <w:divBdr>
                <w:top w:val="none" w:sz="0" w:space="0" w:color="auto"/>
                <w:left w:val="none" w:sz="0" w:space="0" w:color="auto"/>
                <w:bottom w:val="none" w:sz="0" w:space="0" w:color="auto"/>
                <w:right w:val="none" w:sz="0" w:space="0" w:color="auto"/>
              </w:divBdr>
            </w:div>
            <w:div w:id="1822235877">
              <w:marLeft w:val="0"/>
              <w:marRight w:val="0"/>
              <w:marTop w:val="0"/>
              <w:marBottom w:val="0"/>
              <w:divBdr>
                <w:top w:val="none" w:sz="0" w:space="0" w:color="auto"/>
                <w:left w:val="none" w:sz="0" w:space="0" w:color="auto"/>
                <w:bottom w:val="none" w:sz="0" w:space="0" w:color="auto"/>
                <w:right w:val="none" w:sz="0" w:space="0" w:color="auto"/>
              </w:divBdr>
            </w:div>
            <w:div w:id="2136439463">
              <w:marLeft w:val="0"/>
              <w:marRight w:val="0"/>
              <w:marTop w:val="0"/>
              <w:marBottom w:val="0"/>
              <w:divBdr>
                <w:top w:val="none" w:sz="0" w:space="0" w:color="auto"/>
                <w:left w:val="none" w:sz="0" w:space="0" w:color="auto"/>
                <w:bottom w:val="none" w:sz="0" w:space="0" w:color="auto"/>
                <w:right w:val="none" w:sz="0" w:space="0" w:color="auto"/>
              </w:divBdr>
            </w:div>
            <w:div w:id="1405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6734">
      <w:bodyDiv w:val="1"/>
      <w:marLeft w:val="0"/>
      <w:marRight w:val="0"/>
      <w:marTop w:val="0"/>
      <w:marBottom w:val="0"/>
      <w:divBdr>
        <w:top w:val="none" w:sz="0" w:space="0" w:color="auto"/>
        <w:left w:val="none" w:sz="0" w:space="0" w:color="auto"/>
        <w:bottom w:val="none" w:sz="0" w:space="0" w:color="auto"/>
        <w:right w:val="none" w:sz="0" w:space="0" w:color="auto"/>
      </w:divBdr>
      <w:divsChild>
        <w:div w:id="2144033409">
          <w:marLeft w:val="0"/>
          <w:marRight w:val="0"/>
          <w:marTop w:val="0"/>
          <w:marBottom w:val="0"/>
          <w:divBdr>
            <w:top w:val="none" w:sz="0" w:space="0" w:color="auto"/>
            <w:left w:val="none" w:sz="0" w:space="0" w:color="auto"/>
            <w:bottom w:val="none" w:sz="0" w:space="0" w:color="auto"/>
            <w:right w:val="none" w:sz="0" w:space="0" w:color="auto"/>
          </w:divBdr>
          <w:divsChild>
            <w:div w:id="1787458266">
              <w:marLeft w:val="0"/>
              <w:marRight w:val="0"/>
              <w:marTop w:val="0"/>
              <w:marBottom w:val="0"/>
              <w:divBdr>
                <w:top w:val="none" w:sz="0" w:space="0" w:color="auto"/>
                <w:left w:val="none" w:sz="0" w:space="0" w:color="auto"/>
                <w:bottom w:val="none" w:sz="0" w:space="0" w:color="auto"/>
                <w:right w:val="none" w:sz="0" w:space="0" w:color="auto"/>
              </w:divBdr>
            </w:div>
            <w:div w:id="1248151841">
              <w:marLeft w:val="0"/>
              <w:marRight w:val="0"/>
              <w:marTop w:val="0"/>
              <w:marBottom w:val="0"/>
              <w:divBdr>
                <w:top w:val="none" w:sz="0" w:space="0" w:color="auto"/>
                <w:left w:val="none" w:sz="0" w:space="0" w:color="auto"/>
                <w:bottom w:val="none" w:sz="0" w:space="0" w:color="auto"/>
                <w:right w:val="none" w:sz="0" w:space="0" w:color="auto"/>
              </w:divBdr>
            </w:div>
            <w:div w:id="423889821">
              <w:marLeft w:val="0"/>
              <w:marRight w:val="0"/>
              <w:marTop w:val="0"/>
              <w:marBottom w:val="0"/>
              <w:divBdr>
                <w:top w:val="none" w:sz="0" w:space="0" w:color="auto"/>
                <w:left w:val="none" w:sz="0" w:space="0" w:color="auto"/>
                <w:bottom w:val="none" w:sz="0" w:space="0" w:color="auto"/>
                <w:right w:val="none" w:sz="0" w:space="0" w:color="auto"/>
              </w:divBdr>
            </w:div>
            <w:div w:id="534656943">
              <w:marLeft w:val="0"/>
              <w:marRight w:val="0"/>
              <w:marTop w:val="0"/>
              <w:marBottom w:val="0"/>
              <w:divBdr>
                <w:top w:val="none" w:sz="0" w:space="0" w:color="auto"/>
                <w:left w:val="none" w:sz="0" w:space="0" w:color="auto"/>
                <w:bottom w:val="none" w:sz="0" w:space="0" w:color="auto"/>
                <w:right w:val="none" w:sz="0" w:space="0" w:color="auto"/>
              </w:divBdr>
            </w:div>
            <w:div w:id="1531648210">
              <w:marLeft w:val="0"/>
              <w:marRight w:val="0"/>
              <w:marTop w:val="0"/>
              <w:marBottom w:val="0"/>
              <w:divBdr>
                <w:top w:val="none" w:sz="0" w:space="0" w:color="auto"/>
                <w:left w:val="none" w:sz="0" w:space="0" w:color="auto"/>
                <w:bottom w:val="none" w:sz="0" w:space="0" w:color="auto"/>
                <w:right w:val="none" w:sz="0" w:space="0" w:color="auto"/>
              </w:divBdr>
            </w:div>
            <w:div w:id="1078479189">
              <w:marLeft w:val="0"/>
              <w:marRight w:val="0"/>
              <w:marTop w:val="0"/>
              <w:marBottom w:val="0"/>
              <w:divBdr>
                <w:top w:val="none" w:sz="0" w:space="0" w:color="auto"/>
                <w:left w:val="none" w:sz="0" w:space="0" w:color="auto"/>
                <w:bottom w:val="none" w:sz="0" w:space="0" w:color="auto"/>
                <w:right w:val="none" w:sz="0" w:space="0" w:color="auto"/>
              </w:divBdr>
            </w:div>
            <w:div w:id="1498113963">
              <w:marLeft w:val="0"/>
              <w:marRight w:val="0"/>
              <w:marTop w:val="0"/>
              <w:marBottom w:val="0"/>
              <w:divBdr>
                <w:top w:val="none" w:sz="0" w:space="0" w:color="auto"/>
                <w:left w:val="none" w:sz="0" w:space="0" w:color="auto"/>
                <w:bottom w:val="none" w:sz="0" w:space="0" w:color="auto"/>
                <w:right w:val="none" w:sz="0" w:space="0" w:color="auto"/>
              </w:divBdr>
            </w:div>
            <w:div w:id="809831608">
              <w:marLeft w:val="0"/>
              <w:marRight w:val="0"/>
              <w:marTop w:val="0"/>
              <w:marBottom w:val="0"/>
              <w:divBdr>
                <w:top w:val="none" w:sz="0" w:space="0" w:color="auto"/>
                <w:left w:val="none" w:sz="0" w:space="0" w:color="auto"/>
                <w:bottom w:val="none" w:sz="0" w:space="0" w:color="auto"/>
                <w:right w:val="none" w:sz="0" w:space="0" w:color="auto"/>
              </w:divBdr>
            </w:div>
            <w:div w:id="1749233022">
              <w:marLeft w:val="0"/>
              <w:marRight w:val="0"/>
              <w:marTop w:val="0"/>
              <w:marBottom w:val="0"/>
              <w:divBdr>
                <w:top w:val="none" w:sz="0" w:space="0" w:color="auto"/>
                <w:left w:val="none" w:sz="0" w:space="0" w:color="auto"/>
                <w:bottom w:val="none" w:sz="0" w:space="0" w:color="auto"/>
                <w:right w:val="none" w:sz="0" w:space="0" w:color="auto"/>
              </w:divBdr>
            </w:div>
            <w:div w:id="1068919672">
              <w:marLeft w:val="0"/>
              <w:marRight w:val="0"/>
              <w:marTop w:val="0"/>
              <w:marBottom w:val="0"/>
              <w:divBdr>
                <w:top w:val="none" w:sz="0" w:space="0" w:color="auto"/>
                <w:left w:val="none" w:sz="0" w:space="0" w:color="auto"/>
                <w:bottom w:val="none" w:sz="0" w:space="0" w:color="auto"/>
                <w:right w:val="none" w:sz="0" w:space="0" w:color="auto"/>
              </w:divBdr>
            </w:div>
            <w:div w:id="38093170">
              <w:marLeft w:val="0"/>
              <w:marRight w:val="0"/>
              <w:marTop w:val="0"/>
              <w:marBottom w:val="0"/>
              <w:divBdr>
                <w:top w:val="none" w:sz="0" w:space="0" w:color="auto"/>
                <w:left w:val="none" w:sz="0" w:space="0" w:color="auto"/>
                <w:bottom w:val="none" w:sz="0" w:space="0" w:color="auto"/>
                <w:right w:val="none" w:sz="0" w:space="0" w:color="auto"/>
              </w:divBdr>
            </w:div>
            <w:div w:id="1049571218">
              <w:marLeft w:val="0"/>
              <w:marRight w:val="0"/>
              <w:marTop w:val="0"/>
              <w:marBottom w:val="0"/>
              <w:divBdr>
                <w:top w:val="none" w:sz="0" w:space="0" w:color="auto"/>
                <w:left w:val="none" w:sz="0" w:space="0" w:color="auto"/>
                <w:bottom w:val="none" w:sz="0" w:space="0" w:color="auto"/>
                <w:right w:val="none" w:sz="0" w:space="0" w:color="auto"/>
              </w:divBdr>
            </w:div>
            <w:div w:id="99032871">
              <w:marLeft w:val="0"/>
              <w:marRight w:val="0"/>
              <w:marTop w:val="0"/>
              <w:marBottom w:val="0"/>
              <w:divBdr>
                <w:top w:val="none" w:sz="0" w:space="0" w:color="auto"/>
                <w:left w:val="none" w:sz="0" w:space="0" w:color="auto"/>
                <w:bottom w:val="none" w:sz="0" w:space="0" w:color="auto"/>
                <w:right w:val="none" w:sz="0" w:space="0" w:color="auto"/>
              </w:divBdr>
            </w:div>
            <w:div w:id="1038818005">
              <w:marLeft w:val="0"/>
              <w:marRight w:val="0"/>
              <w:marTop w:val="0"/>
              <w:marBottom w:val="0"/>
              <w:divBdr>
                <w:top w:val="none" w:sz="0" w:space="0" w:color="auto"/>
                <w:left w:val="none" w:sz="0" w:space="0" w:color="auto"/>
                <w:bottom w:val="none" w:sz="0" w:space="0" w:color="auto"/>
                <w:right w:val="none" w:sz="0" w:space="0" w:color="auto"/>
              </w:divBdr>
            </w:div>
            <w:div w:id="2028748864">
              <w:marLeft w:val="0"/>
              <w:marRight w:val="0"/>
              <w:marTop w:val="0"/>
              <w:marBottom w:val="0"/>
              <w:divBdr>
                <w:top w:val="none" w:sz="0" w:space="0" w:color="auto"/>
                <w:left w:val="none" w:sz="0" w:space="0" w:color="auto"/>
                <w:bottom w:val="none" w:sz="0" w:space="0" w:color="auto"/>
                <w:right w:val="none" w:sz="0" w:space="0" w:color="auto"/>
              </w:divBdr>
            </w:div>
            <w:div w:id="1597129647">
              <w:marLeft w:val="0"/>
              <w:marRight w:val="0"/>
              <w:marTop w:val="0"/>
              <w:marBottom w:val="0"/>
              <w:divBdr>
                <w:top w:val="none" w:sz="0" w:space="0" w:color="auto"/>
                <w:left w:val="none" w:sz="0" w:space="0" w:color="auto"/>
                <w:bottom w:val="none" w:sz="0" w:space="0" w:color="auto"/>
                <w:right w:val="none" w:sz="0" w:space="0" w:color="auto"/>
              </w:divBdr>
            </w:div>
            <w:div w:id="5261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0666">
      <w:bodyDiv w:val="1"/>
      <w:marLeft w:val="0"/>
      <w:marRight w:val="0"/>
      <w:marTop w:val="0"/>
      <w:marBottom w:val="0"/>
      <w:divBdr>
        <w:top w:val="none" w:sz="0" w:space="0" w:color="auto"/>
        <w:left w:val="none" w:sz="0" w:space="0" w:color="auto"/>
        <w:bottom w:val="none" w:sz="0" w:space="0" w:color="auto"/>
        <w:right w:val="none" w:sz="0" w:space="0" w:color="auto"/>
      </w:divBdr>
      <w:divsChild>
        <w:div w:id="864290210">
          <w:marLeft w:val="0"/>
          <w:marRight w:val="0"/>
          <w:marTop w:val="0"/>
          <w:marBottom w:val="0"/>
          <w:divBdr>
            <w:top w:val="none" w:sz="0" w:space="0" w:color="auto"/>
            <w:left w:val="none" w:sz="0" w:space="0" w:color="auto"/>
            <w:bottom w:val="none" w:sz="0" w:space="0" w:color="auto"/>
            <w:right w:val="none" w:sz="0" w:space="0" w:color="auto"/>
          </w:divBdr>
          <w:divsChild>
            <w:div w:id="881555840">
              <w:marLeft w:val="0"/>
              <w:marRight w:val="0"/>
              <w:marTop w:val="0"/>
              <w:marBottom w:val="0"/>
              <w:divBdr>
                <w:top w:val="none" w:sz="0" w:space="0" w:color="auto"/>
                <w:left w:val="none" w:sz="0" w:space="0" w:color="auto"/>
                <w:bottom w:val="none" w:sz="0" w:space="0" w:color="auto"/>
                <w:right w:val="none" w:sz="0" w:space="0" w:color="auto"/>
              </w:divBdr>
            </w:div>
            <w:div w:id="1268999212">
              <w:marLeft w:val="0"/>
              <w:marRight w:val="0"/>
              <w:marTop w:val="0"/>
              <w:marBottom w:val="0"/>
              <w:divBdr>
                <w:top w:val="none" w:sz="0" w:space="0" w:color="auto"/>
                <w:left w:val="none" w:sz="0" w:space="0" w:color="auto"/>
                <w:bottom w:val="none" w:sz="0" w:space="0" w:color="auto"/>
                <w:right w:val="none" w:sz="0" w:space="0" w:color="auto"/>
              </w:divBdr>
            </w:div>
            <w:div w:id="345597204">
              <w:marLeft w:val="0"/>
              <w:marRight w:val="0"/>
              <w:marTop w:val="0"/>
              <w:marBottom w:val="0"/>
              <w:divBdr>
                <w:top w:val="none" w:sz="0" w:space="0" w:color="auto"/>
                <w:left w:val="none" w:sz="0" w:space="0" w:color="auto"/>
                <w:bottom w:val="none" w:sz="0" w:space="0" w:color="auto"/>
                <w:right w:val="none" w:sz="0" w:space="0" w:color="auto"/>
              </w:divBdr>
            </w:div>
            <w:div w:id="1573928867">
              <w:marLeft w:val="0"/>
              <w:marRight w:val="0"/>
              <w:marTop w:val="0"/>
              <w:marBottom w:val="0"/>
              <w:divBdr>
                <w:top w:val="none" w:sz="0" w:space="0" w:color="auto"/>
                <w:left w:val="none" w:sz="0" w:space="0" w:color="auto"/>
                <w:bottom w:val="none" w:sz="0" w:space="0" w:color="auto"/>
                <w:right w:val="none" w:sz="0" w:space="0" w:color="auto"/>
              </w:divBdr>
            </w:div>
            <w:div w:id="1953629913">
              <w:marLeft w:val="0"/>
              <w:marRight w:val="0"/>
              <w:marTop w:val="0"/>
              <w:marBottom w:val="0"/>
              <w:divBdr>
                <w:top w:val="none" w:sz="0" w:space="0" w:color="auto"/>
                <w:left w:val="none" w:sz="0" w:space="0" w:color="auto"/>
                <w:bottom w:val="none" w:sz="0" w:space="0" w:color="auto"/>
                <w:right w:val="none" w:sz="0" w:space="0" w:color="auto"/>
              </w:divBdr>
            </w:div>
            <w:div w:id="909002171">
              <w:marLeft w:val="0"/>
              <w:marRight w:val="0"/>
              <w:marTop w:val="0"/>
              <w:marBottom w:val="0"/>
              <w:divBdr>
                <w:top w:val="none" w:sz="0" w:space="0" w:color="auto"/>
                <w:left w:val="none" w:sz="0" w:space="0" w:color="auto"/>
                <w:bottom w:val="none" w:sz="0" w:space="0" w:color="auto"/>
                <w:right w:val="none" w:sz="0" w:space="0" w:color="auto"/>
              </w:divBdr>
            </w:div>
            <w:div w:id="776947009">
              <w:marLeft w:val="0"/>
              <w:marRight w:val="0"/>
              <w:marTop w:val="0"/>
              <w:marBottom w:val="0"/>
              <w:divBdr>
                <w:top w:val="none" w:sz="0" w:space="0" w:color="auto"/>
                <w:left w:val="none" w:sz="0" w:space="0" w:color="auto"/>
                <w:bottom w:val="none" w:sz="0" w:space="0" w:color="auto"/>
                <w:right w:val="none" w:sz="0" w:space="0" w:color="auto"/>
              </w:divBdr>
            </w:div>
            <w:div w:id="1738628027">
              <w:marLeft w:val="0"/>
              <w:marRight w:val="0"/>
              <w:marTop w:val="0"/>
              <w:marBottom w:val="0"/>
              <w:divBdr>
                <w:top w:val="none" w:sz="0" w:space="0" w:color="auto"/>
                <w:left w:val="none" w:sz="0" w:space="0" w:color="auto"/>
                <w:bottom w:val="none" w:sz="0" w:space="0" w:color="auto"/>
                <w:right w:val="none" w:sz="0" w:space="0" w:color="auto"/>
              </w:divBdr>
            </w:div>
            <w:div w:id="1263999116">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619069518">
              <w:marLeft w:val="0"/>
              <w:marRight w:val="0"/>
              <w:marTop w:val="0"/>
              <w:marBottom w:val="0"/>
              <w:divBdr>
                <w:top w:val="none" w:sz="0" w:space="0" w:color="auto"/>
                <w:left w:val="none" w:sz="0" w:space="0" w:color="auto"/>
                <w:bottom w:val="none" w:sz="0" w:space="0" w:color="auto"/>
                <w:right w:val="none" w:sz="0" w:space="0" w:color="auto"/>
              </w:divBdr>
            </w:div>
            <w:div w:id="2075464901">
              <w:marLeft w:val="0"/>
              <w:marRight w:val="0"/>
              <w:marTop w:val="0"/>
              <w:marBottom w:val="0"/>
              <w:divBdr>
                <w:top w:val="none" w:sz="0" w:space="0" w:color="auto"/>
                <w:left w:val="none" w:sz="0" w:space="0" w:color="auto"/>
                <w:bottom w:val="none" w:sz="0" w:space="0" w:color="auto"/>
                <w:right w:val="none" w:sz="0" w:space="0" w:color="auto"/>
              </w:divBdr>
            </w:div>
            <w:div w:id="1736315751">
              <w:marLeft w:val="0"/>
              <w:marRight w:val="0"/>
              <w:marTop w:val="0"/>
              <w:marBottom w:val="0"/>
              <w:divBdr>
                <w:top w:val="none" w:sz="0" w:space="0" w:color="auto"/>
                <w:left w:val="none" w:sz="0" w:space="0" w:color="auto"/>
                <w:bottom w:val="none" w:sz="0" w:space="0" w:color="auto"/>
                <w:right w:val="none" w:sz="0" w:space="0" w:color="auto"/>
              </w:divBdr>
            </w:div>
            <w:div w:id="1465852137">
              <w:marLeft w:val="0"/>
              <w:marRight w:val="0"/>
              <w:marTop w:val="0"/>
              <w:marBottom w:val="0"/>
              <w:divBdr>
                <w:top w:val="none" w:sz="0" w:space="0" w:color="auto"/>
                <w:left w:val="none" w:sz="0" w:space="0" w:color="auto"/>
                <w:bottom w:val="none" w:sz="0" w:space="0" w:color="auto"/>
                <w:right w:val="none" w:sz="0" w:space="0" w:color="auto"/>
              </w:divBdr>
            </w:div>
            <w:div w:id="408696202">
              <w:marLeft w:val="0"/>
              <w:marRight w:val="0"/>
              <w:marTop w:val="0"/>
              <w:marBottom w:val="0"/>
              <w:divBdr>
                <w:top w:val="none" w:sz="0" w:space="0" w:color="auto"/>
                <w:left w:val="none" w:sz="0" w:space="0" w:color="auto"/>
                <w:bottom w:val="none" w:sz="0" w:space="0" w:color="auto"/>
                <w:right w:val="none" w:sz="0" w:space="0" w:color="auto"/>
              </w:divBdr>
            </w:div>
            <w:div w:id="2017808482">
              <w:marLeft w:val="0"/>
              <w:marRight w:val="0"/>
              <w:marTop w:val="0"/>
              <w:marBottom w:val="0"/>
              <w:divBdr>
                <w:top w:val="none" w:sz="0" w:space="0" w:color="auto"/>
                <w:left w:val="none" w:sz="0" w:space="0" w:color="auto"/>
                <w:bottom w:val="none" w:sz="0" w:space="0" w:color="auto"/>
                <w:right w:val="none" w:sz="0" w:space="0" w:color="auto"/>
              </w:divBdr>
            </w:div>
            <w:div w:id="1595550995">
              <w:marLeft w:val="0"/>
              <w:marRight w:val="0"/>
              <w:marTop w:val="0"/>
              <w:marBottom w:val="0"/>
              <w:divBdr>
                <w:top w:val="none" w:sz="0" w:space="0" w:color="auto"/>
                <w:left w:val="none" w:sz="0" w:space="0" w:color="auto"/>
                <w:bottom w:val="none" w:sz="0" w:space="0" w:color="auto"/>
                <w:right w:val="none" w:sz="0" w:space="0" w:color="auto"/>
              </w:divBdr>
            </w:div>
            <w:div w:id="1183935302">
              <w:marLeft w:val="0"/>
              <w:marRight w:val="0"/>
              <w:marTop w:val="0"/>
              <w:marBottom w:val="0"/>
              <w:divBdr>
                <w:top w:val="none" w:sz="0" w:space="0" w:color="auto"/>
                <w:left w:val="none" w:sz="0" w:space="0" w:color="auto"/>
                <w:bottom w:val="none" w:sz="0" w:space="0" w:color="auto"/>
                <w:right w:val="none" w:sz="0" w:space="0" w:color="auto"/>
              </w:divBdr>
            </w:div>
            <w:div w:id="234097423">
              <w:marLeft w:val="0"/>
              <w:marRight w:val="0"/>
              <w:marTop w:val="0"/>
              <w:marBottom w:val="0"/>
              <w:divBdr>
                <w:top w:val="none" w:sz="0" w:space="0" w:color="auto"/>
                <w:left w:val="none" w:sz="0" w:space="0" w:color="auto"/>
                <w:bottom w:val="none" w:sz="0" w:space="0" w:color="auto"/>
                <w:right w:val="none" w:sz="0" w:space="0" w:color="auto"/>
              </w:divBdr>
            </w:div>
            <w:div w:id="1331566516">
              <w:marLeft w:val="0"/>
              <w:marRight w:val="0"/>
              <w:marTop w:val="0"/>
              <w:marBottom w:val="0"/>
              <w:divBdr>
                <w:top w:val="none" w:sz="0" w:space="0" w:color="auto"/>
                <w:left w:val="none" w:sz="0" w:space="0" w:color="auto"/>
                <w:bottom w:val="none" w:sz="0" w:space="0" w:color="auto"/>
                <w:right w:val="none" w:sz="0" w:space="0" w:color="auto"/>
              </w:divBdr>
            </w:div>
            <w:div w:id="1967739801">
              <w:marLeft w:val="0"/>
              <w:marRight w:val="0"/>
              <w:marTop w:val="0"/>
              <w:marBottom w:val="0"/>
              <w:divBdr>
                <w:top w:val="none" w:sz="0" w:space="0" w:color="auto"/>
                <w:left w:val="none" w:sz="0" w:space="0" w:color="auto"/>
                <w:bottom w:val="none" w:sz="0" w:space="0" w:color="auto"/>
                <w:right w:val="none" w:sz="0" w:space="0" w:color="auto"/>
              </w:divBdr>
            </w:div>
            <w:div w:id="608200447">
              <w:marLeft w:val="0"/>
              <w:marRight w:val="0"/>
              <w:marTop w:val="0"/>
              <w:marBottom w:val="0"/>
              <w:divBdr>
                <w:top w:val="none" w:sz="0" w:space="0" w:color="auto"/>
                <w:left w:val="none" w:sz="0" w:space="0" w:color="auto"/>
                <w:bottom w:val="none" w:sz="0" w:space="0" w:color="auto"/>
                <w:right w:val="none" w:sz="0" w:space="0" w:color="auto"/>
              </w:divBdr>
            </w:div>
            <w:div w:id="2050761460">
              <w:marLeft w:val="0"/>
              <w:marRight w:val="0"/>
              <w:marTop w:val="0"/>
              <w:marBottom w:val="0"/>
              <w:divBdr>
                <w:top w:val="none" w:sz="0" w:space="0" w:color="auto"/>
                <w:left w:val="none" w:sz="0" w:space="0" w:color="auto"/>
                <w:bottom w:val="none" w:sz="0" w:space="0" w:color="auto"/>
                <w:right w:val="none" w:sz="0" w:space="0" w:color="auto"/>
              </w:divBdr>
            </w:div>
            <w:div w:id="79063730">
              <w:marLeft w:val="0"/>
              <w:marRight w:val="0"/>
              <w:marTop w:val="0"/>
              <w:marBottom w:val="0"/>
              <w:divBdr>
                <w:top w:val="none" w:sz="0" w:space="0" w:color="auto"/>
                <w:left w:val="none" w:sz="0" w:space="0" w:color="auto"/>
                <w:bottom w:val="none" w:sz="0" w:space="0" w:color="auto"/>
                <w:right w:val="none" w:sz="0" w:space="0" w:color="auto"/>
              </w:divBdr>
            </w:div>
            <w:div w:id="1474251986">
              <w:marLeft w:val="0"/>
              <w:marRight w:val="0"/>
              <w:marTop w:val="0"/>
              <w:marBottom w:val="0"/>
              <w:divBdr>
                <w:top w:val="none" w:sz="0" w:space="0" w:color="auto"/>
                <w:left w:val="none" w:sz="0" w:space="0" w:color="auto"/>
                <w:bottom w:val="none" w:sz="0" w:space="0" w:color="auto"/>
                <w:right w:val="none" w:sz="0" w:space="0" w:color="auto"/>
              </w:divBdr>
            </w:div>
            <w:div w:id="721563732">
              <w:marLeft w:val="0"/>
              <w:marRight w:val="0"/>
              <w:marTop w:val="0"/>
              <w:marBottom w:val="0"/>
              <w:divBdr>
                <w:top w:val="none" w:sz="0" w:space="0" w:color="auto"/>
                <w:left w:val="none" w:sz="0" w:space="0" w:color="auto"/>
                <w:bottom w:val="none" w:sz="0" w:space="0" w:color="auto"/>
                <w:right w:val="none" w:sz="0" w:space="0" w:color="auto"/>
              </w:divBdr>
            </w:div>
            <w:div w:id="480930032">
              <w:marLeft w:val="0"/>
              <w:marRight w:val="0"/>
              <w:marTop w:val="0"/>
              <w:marBottom w:val="0"/>
              <w:divBdr>
                <w:top w:val="none" w:sz="0" w:space="0" w:color="auto"/>
                <w:left w:val="none" w:sz="0" w:space="0" w:color="auto"/>
                <w:bottom w:val="none" w:sz="0" w:space="0" w:color="auto"/>
                <w:right w:val="none" w:sz="0" w:space="0" w:color="auto"/>
              </w:divBdr>
            </w:div>
            <w:div w:id="1952473517">
              <w:marLeft w:val="0"/>
              <w:marRight w:val="0"/>
              <w:marTop w:val="0"/>
              <w:marBottom w:val="0"/>
              <w:divBdr>
                <w:top w:val="none" w:sz="0" w:space="0" w:color="auto"/>
                <w:left w:val="none" w:sz="0" w:space="0" w:color="auto"/>
                <w:bottom w:val="none" w:sz="0" w:space="0" w:color="auto"/>
                <w:right w:val="none" w:sz="0" w:space="0" w:color="auto"/>
              </w:divBdr>
            </w:div>
            <w:div w:id="1548450719">
              <w:marLeft w:val="0"/>
              <w:marRight w:val="0"/>
              <w:marTop w:val="0"/>
              <w:marBottom w:val="0"/>
              <w:divBdr>
                <w:top w:val="none" w:sz="0" w:space="0" w:color="auto"/>
                <w:left w:val="none" w:sz="0" w:space="0" w:color="auto"/>
                <w:bottom w:val="none" w:sz="0" w:space="0" w:color="auto"/>
                <w:right w:val="none" w:sz="0" w:space="0" w:color="auto"/>
              </w:divBdr>
            </w:div>
            <w:div w:id="588852499">
              <w:marLeft w:val="0"/>
              <w:marRight w:val="0"/>
              <w:marTop w:val="0"/>
              <w:marBottom w:val="0"/>
              <w:divBdr>
                <w:top w:val="none" w:sz="0" w:space="0" w:color="auto"/>
                <w:left w:val="none" w:sz="0" w:space="0" w:color="auto"/>
                <w:bottom w:val="none" w:sz="0" w:space="0" w:color="auto"/>
                <w:right w:val="none" w:sz="0" w:space="0" w:color="auto"/>
              </w:divBdr>
            </w:div>
            <w:div w:id="1184440574">
              <w:marLeft w:val="0"/>
              <w:marRight w:val="0"/>
              <w:marTop w:val="0"/>
              <w:marBottom w:val="0"/>
              <w:divBdr>
                <w:top w:val="none" w:sz="0" w:space="0" w:color="auto"/>
                <w:left w:val="none" w:sz="0" w:space="0" w:color="auto"/>
                <w:bottom w:val="none" w:sz="0" w:space="0" w:color="auto"/>
                <w:right w:val="none" w:sz="0" w:space="0" w:color="auto"/>
              </w:divBdr>
            </w:div>
            <w:div w:id="1119839876">
              <w:marLeft w:val="0"/>
              <w:marRight w:val="0"/>
              <w:marTop w:val="0"/>
              <w:marBottom w:val="0"/>
              <w:divBdr>
                <w:top w:val="none" w:sz="0" w:space="0" w:color="auto"/>
                <w:left w:val="none" w:sz="0" w:space="0" w:color="auto"/>
                <w:bottom w:val="none" w:sz="0" w:space="0" w:color="auto"/>
                <w:right w:val="none" w:sz="0" w:space="0" w:color="auto"/>
              </w:divBdr>
            </w:div>
            <w:div w:id="2069916592">
              <w:marLeft w:val="0"/>
              <w:marRight w:val="0"/>
              <w:marTop w:val="0"/>
              <w:marBottom w:val="0"/>
              <w:divBdr>
                <w:top w:val="none" w:sz="0" w:space="0" w:color="auto"/>
                <w:left w:val="none" w:sz="0" w:space="0" w:color="auto"/>
                <w:bottom w:val="none" w:sz="0" w:space="0" w:color="auto"/>
                <w:right w:val="none" w:sz="0" w:space="0" w:color="auto"/>
              </w:divBdr>
            </w:div>
            <w:div w:id="1925798643">
              <w:marLeft w:val="0"/>
              <w:marRight w:val="0"/>
              <w:marTop w:val="0"/>
              <w:marBottom w:val="0"/>
              <w:divBdr>
                <w:top w:val="none" w:sz="0" w:space="0" w:color="auto"/>
                <w:left w:val="none" w:sz="0" w:space="0" w:color="auto"/>
                <w:bottom w:val="none" w:sz="0" w:space="0" w:color="auto"/>
                <w:right w:val="none" w:sz="0" w:space="0" w:color="auto"/>
              </w:divBdr>
            </w:div>
            <w:div w:id="1266646258">
              <w:marLeft w:val="0"/>
              <w:marRight w:val="0"/>
              <w:marTop w:val="0"/>
              <w:marBottom w:val="0"/>
              <w:divBdr>
                <w:top w:val="none" w:sz="0" w:space="0" w:color="auto"/>
                <w:left w:val="none" w:sz="0" w:space="0" w:color="auto"/>
                <w:bottom w:val="none" w:sz="0" w:space="0" w:color="auto"/>
                <w:right w:val="none" w:sz="0" w:space="0" w:color="auto"/>
              </w:divBdr>
            </w:div>
            <w:div w:id="1855798955">
              <w:marLeft w:val="0"/>
              <w:marRight w:val="0"/>
              <w:marTop w:val="0"/>
              <w:marBottom w:val="0"/>
              <w:divBdr>
                <w:top w:val="none" w:sz="0" w:space="0" w:color="auto"/>
                <w:left w:val="none" w:sz="0" w:space="0" w:color="auto"/>
                <w:bottom w:val="none" w:sz="0" w:space="0" w:color="auto"/>
                <w:right w:val="none" w:sz="0" w:space="0" w:color="auto"/>
              </w:divBdr>
            </w:div>
            <w:div w:id="802311229">
              <w:marLeft w:val="0"/>
              <w:marRight w:val="0"/>
              <w:marTop w:val="0"/>
              <w:marBottom w:val="0"/>
              <w:divBdr>
                <w:top w:val="none" w:sz="0" w:space="0" w:color="auto"/>
                <w:left w:val="none" w:sz="0" w:space="0" w:color="auto"/>
                <w:bottom w:val="none" w:sz="0" w:space="0" w:color="auto"/>
                <w:right w:val="none" w:sz="0" w:space="0" w:color="auto"/>
              </w:divBdr>
            </w:div>
            <w:div w:id="1870605958">
              <w:marLeft w:val="0"/>
              <w:marRight w:val="0"/>
              <w:marTop w:val="0"/>
              <w:marBottom w:val="0"/>
              <w:divBdr>
                <w:top w:val="none" w:sz="0" w:space="0" w:color="auto"/>
                <w:left w:val="none" w:sz="0" w:space="0" w:color="auto"/>
                <w:bottom w:val="none" w:sz="0" w:space="0" w:color="auto"/>
                <w:right w:val="none" w:sz="0" w:space="0" w:color="auto"/>
              </w:divBdr>
            </w:div>
            <w:div w:id="1375039955">
              <w:marLeft w:val="0"/>
              <w:marRight w:val="0"/>
              <w:marTop w:val="0"/>
              <w:marBottom w:val="0"/>
              <w:divBdr>
                <w:top w:val="none" w:sz="0" w:space="0" w:color="auto"/>
                <w:left w:val="none" w:sz="0" w:space="0" w:color="auto"/>
                <w:bottom w:val="none" w:sz="0" w:space="0" w:color="auto"/>
                <w:right w:val="none" w:sz="0" w:space="0" w:color="auto"/>
              </w:divBdr>
            </w:div>
            <w:div w:id="1390149796">
              <w:marLeft w:val="0"/>
              <w:marRight w:val="0"/>
              <w:marTop w:val="0"/>
              <w:marBottom w:val="0"/>
              <w:divBdr>
                <w:top w:val="none" w:sz="0" w:space="0" w:color="auto"/>
                <w:left w:val="none" w:sz="0" w:space="0" w:color="auto"/>
                <w:bottom w:val="none" w:sz="0" w:space="0" w:color="auto"/>
                <w:right w:val="none" w:sz="0" w:space="0" w:color="auto"/>
              </w:divBdr>
            </w:div>
            <w:div w:id="435444912">
              <w:marLeft w:val="0"/>
              <w:marRight w:val="0"/>
              <w:marTop w:val="0"/>
              <w:marBottom w:val="0"/>
              <w:divBdr>
                <w:top w:val="none" w:sz="0" w:space="0" w:color="auto"/>
                <w:left w:val="none" w:sz="0" w:space="0" w:color="auto"/>
                <w:bottom w:val="none" w:sz="0" w:space="0" w:color="auto"/>
                <w:right w:val="none" w:sz="0" w:space="0" w:color="auto"/>
              </w:divBdr>
            </w:div>
            <w:div w:id="1677270863">
              <w:marLeft w:val="0"/>
              <w:marRight w:val="0"/>
              <w:marTop w:val="0"/>
              <w:marBottom w:val="0"/>
              <w:divBdr>
                <w:top w:val="none" w:sz="0" w:space="0" w:color="auto"/>
                <w:left w:val="none" w:sz="0" w:space="0" w:color="auto"/>
                <w:bottom w:val="none" w:sz="0" w:space="0" w:color="auto"/>
                <w:right w:val="none" w:sz="0" w:space="0" w:color="auto"/>
              </w:divBdr>
            </w:div>
            <w:div w:id="423653837">
              <w:marLeft w:val="0"/>
              <w:marRight w:val="0"/>
              <w:marTop w:val="0"/>
              <w:marBottom w:val="0"/>
              <w:divBdr>
                <w:top w:val="none" w:sz="0" w:space="0" w:color="auto"/>
                <w:left w:val="none" w:sz="0" w:space="0" w:color="auto"/>
                <w:bottom w:val="none" w:sz="0" w:space="0" w:color="auto"/>
                <w:right w:val="none" w:sz="0" w:space="0" w:color="auto"/>
              </w:divBdr>
            </w:div>
            <w:div w:id="1753045487">
              <w:marLeft w:val="0"/>
              <w:marRight w:val="0"/>
              <w:marTop w:val="0"/>
              <w:marBottom w:val="0"/>
              <w:divBdr>
                <w:top w:val="none" w:sz="0" w:space="0" w:color="auto"/>
                <w:left w:val="none" w:sz="0" w:space="0" w:color="auto"/>
                <w:bottom w:val="none" w:sz="0" w:space="0" w:color="auto"/>
                <w:right w:val="none" w:sz="0" w:space="0" w:color="auto"/>
              </w:divBdr>
            </w:div>
            <w:div w:id="1013073918">
              <w:marLeft w:val="0"/>
              <w:marRight w:val="0"/>
              <w:marTop w:val="0"/>
              <w:marBottom w:val="0"/>
              <w:divBdr>
                <w:top w:val="none" w:sz="0" w:space="0" w:color="auto"/>
                <w:left w:val="none" w:sz="0" w:space="0" w:color="auto"/>
                <w:bottom w:val="none" w:sz="0" w:space="0" w:color="auto"/>
                <w:right w:val="none" w:sz="0" w:space="0" w:color="auto"/>
              </w:divBdr>
            </w:div>
            <w:div w:id="1767966853">
              <w:marLeft w:val="0"/>
              <w:marRight w:val="0"/>
              <w:marTop w:val="0"/>
              <w:marBottom w:val="0"/>
              <w:divBdr>
                <w:top w:val="none" w:sz="0" w:space="0" w:color="auto"/>
                <w:left w:val="none" w:sz="0" w:space="0" w:color="auto"/>
                <w:bottom w:val="none" w:sz="0" w:space="0" w:color="auto"/>
                <w:right w:val="none" w:sz="0" w:space="0" w:color="auto"/>
              </w:divBdr>
            </w:div>
            <w:div w:id="1799954996">
              <w:marLeft w:val="0"/>
              <w:marRight w:val="0"/>
              <w:marTop w:val="0"/>
              <w:marBottom w:val="0"/>
              <w:divBdr>
                <w:top w:val="none" w:sz="0" w:space="0" w:color="auto"/>
                <w:left w:val="none" w:sz="0" w:space="0" w:color="auto"/>
                <w:bottom w:val="none" w:sz="0" w:space="0" w:color="auto"/>
                <w:right w:val="none" w:sz="0" w:space="0" w:color="auto"/>
              </w:divBdr>
            </w:div>
            <w:div w:id="660624091">
              <w:marLeft w:val="0"/>
              <w:marRight w:val="0"/>
              <w:marTop w:val="0"/>
              <w:marBottom w:val="0"/>
              <w:divBdr>
                <w:top w:val="none" w:sz="0" w:space="0" w:color="auto"/>
                <w:left w:val="none" w:sz="0" w:space="0" w:color="auto"/>
                <w:bottom w:val="none" w:sz="0" w:space="0" w:color="auto"/>
                <w:right w:val="none" w:sz="0" w:space="0" w:color="auto"/>
              </w:divBdr>
            </w:div>
            <w:div w:id="923223182">
              <w:marLeft w:val="0"/>
              <w:marRight w:val="0"/>
              <w:marTop w:val="0"/>
              <w:marBottom w:val="0"/>
              <w:divBdr>
                <w:top w:val="none" w:sz="0" w:space="0" w:color="auto"/>
                <w:left w:val="none" w:sz="0" w:space="0" w:color="auto"/>
                <w:bottom w:val="none" w:sz="0" w:space="0" w:color="auto"/>
                <w:right w:val="none" w:sz="0" w:space="0" w:color="auto"/>
              </w:divBdr>
            </w:div>
            <w:div w:id="156768989">
              <w:marLeft w:val="0"/>
              <w:marRight w:val="0"/>
              <w:marTop w:val="0"/>
              <w:marBottom w:val="0"/>
              <w:divBdr>
                <w:top w:val="none" w:sz="0" w:space="0" w:color="auto"/>
                <w:left w:val="none" w:sz="0" w:space="0" w:color="auto"/>
                <w:bottom w:val="none" w:sz="0" w:space="0" w:color="auto"/>
                <w:right w:val="none" w:sz="0" w:space="0" w:color="auto"/>
              </w:divBdr>
            </w:div>
            <w:div w:id="525675225">
              <w:marLeft w:val="0"/>
              <w:marRight w:val="0"/>
              <w:marTop w:val="0"/>
              <w:marBottom w:val="0"/>
              <w:divBdr>
                <w:top w:val="none" w:sz="0" w:space="0" w:color="auto"/>
                <w:left w:val="none" w:sz="0" w:space="0" w:color="auto"/>
                <w:bottom w:val="none" w:sz="0" w:space="0" w:color="auto"/>
                <w:right w:val="none" w:sz="0" w:space="0" w:color="auto"/>
              </w:divBdr>
            </w:div>
            <w:div w:id="1404257003">
              <w:marLeft w:val="0"/>
              <w:marRight w:val="0"/>
              <w:marTop w:val="0"/>
              <w:marBottom w:val="0"/>
              <w:divBdr>
                <w:top w:val="none" w:sz="0" w:space="0" w:color="auto"/>
                <w:left w:val="none" w:sz="0" w:space="0" w:color="auto"/>
                <w:bottom w:val="none" w:sz="0" w:space="0" w:color="auto"/>
                <w:right w:val="none" w:sz="0" w:space="0" w:color="auto"/>
              </w:divBdr>
            </w:div>
            <w:div w:id="1371877826">
              <w:marLeft w:val="0"/>
              <w:marRight w:val="0"/>
              <w:marTop w:val="0"/>
              <w:marBottom w:val="0"/>
              <w:divBdr>
                <w:top w:val="none" w:sz="0" w:space="0" w:color="auto"/>
                <w:left w:val="none" w:sz="0" w:space="0" w:color="auto"/>
                <w:bottom w:val="none" w:sz="0" w:space="0" w:color="auto"/>
                <w:right w:val="none" w:sz="0" w:space="0" w:color="auto"/>
              </w:divBdr>
            </w:div>
            <w:div w:id="132917567">
              <w:marLeft w:val="0"/>
              <w:marRight w:val="0"/>
              <w:marTop w:val="0"/>
              <w:marBottom w:val="0"/>
              <w:divBdr>
                <w:top w:val="none" w:sz="0" w:space="0" w:color="auto"/>
                <w:left w:val="none" w:sz="0" w:space="0" w:color="auto"/>
                <w:bottom w:val="none" w:sz="0" w:space="0" w:color="auto"/>
                <w:right w:val="none" w:sz="0" w:space="0" w:color="auto"/>
              </w:divBdr>
            </w:div>
            <w:div w:id="1566254774">
              <w:marLeft w:val="0"/>
              <w:marRight w:val="0"/>
              <w:marTop w:val="0"/>
              <w:marBottom w:val="0"/>
              <w:divBdr>
                <w:top w:val="none" w:sz="0" w:space="0" w:color="auto"/>
                <w:left w:val="none" w:sz="0" w:space="0" w:color="auto"/>
                <w:bottom w:val="none" w:sz="0" w:space="0" w:color="auto"/>
                <w:right w:val="none" w:sz="0" w:space="0" w:color="auto"/>
              </w:divBdr>
            </w:div>
            <w:div w:id="376664942">
              <w:marLeft w:val="0"/>
              <w:marRight w:val="0"/>
              <w:marTop w:val="0"/>
              <w:marBottom w:val="0"/>
              <w:divBdr>
                <w:top w:val="none" w:sz="0" w:space="0" w:color="auto"/>
                <w:left w:val="none" w:sz="0" w:space="0" w:color="auto"/>
                <w:bottom w:val="none" w:sz="0" w:space="0" w:color="auto"/>
                <w:right w:val="none" w:sz="0" w:space="0" w:color="auto"/>
              </w:divBdr>
            </w:div>
            <w:div w:id="2114132771">
              <w:marLeft w:val="0"/>
              <w:marRight w:val="0"/>
              <w:marTop w:val="0"/>
              <w:marBottom w:val="0"/>
              <w:divBdr>
                <w:top w:val="none" w:sz="0" w:space="0" w:color="auto"/>
                <w:left w:val="none" w:sz="0" w:space="0" w:color="auto"/>
                <w:bottom w:val="none" w:sz="0" w:space="0" w:color="auto"/>
                <w:right w:val="none" w:sz="0" w:space="0" w:color="auto"/>
              </w:divBdr>
            </w:div>
            <w:div w:id="243342376">
              <w:marLeft w:val="0"/>
              <w:marRight w:val="0"/>
              <w:marTop w:val="0"/>
              <w:marBottom w:val="0"/>
              <w:divBdr>
                <w:top w:val="none" w:sz="0" w:space="0" w:color="auto"/>
                <w:left w:val="none" w:sz="0" w:space="0" w:color="auto"/>
                <w:bottom w:val="none" w:sz="0" w:space="0" w:color="auto"/>
                <w:right w:val="none" w:sz="0" w:space="0" w:color="auto"/>
              </w:divBdr>
            </w:div>
            <w:div w:id="992759224">
              <w:marLeft w:val="0"/>
              <w:marRight w:val="0"/>
              <w:marTop w:val="0"/>
              <w:marBottom w:val="0"/>
              <w:divBdr>
                <w:top w:val="none" w:sz="0" w:space="0" w:color="auto"/>
                <w:left w:val="none" w:sz="0" w:space="0" w:color="auto"/>
                <w:bottom w:val="none" w:sz="0" w:space="0" w:color="auto"/>
                <w:right w:val="none" w:sz="0" w:space="0" w:color="auto"/>
              </w:divBdr>
            </w:div>
            <w:div w:id="926035718">
              <w:marLeft w:val="0"/>
              <w:marRight w:val="0"/>
              <w:marTop w:val="0"/>
              <w:marBottom w:val="0"/>
              <w:divBdr>
                <w:top w:val="none" w:sz="0" w:space="0" w:color="auto"/>
                <w:left w:val="none" w:sz="0" w:space="0" w:color="auto"/>
                <w:bottom w:val="none" w:sz="0" w:space="0" w:color="auto"/>
                <w:right w:val="none" w:sz="0" w:space="0" w:color="auto"/>
              </w:divBdr>
            </w:div>
            <w:div w:id="68038703">
              <w:marLeft w:val="0"/>
              <w:marRight w:val="0"/>
              <w:marTop w:val="0"/>
              <w:marBottom w:val="0"/>
              <w:divBdr>
                <w:top w:val="none" w:sz="0" w:space="0" w:color="auto"/>
                <w:left w:val="none" w:sz="0" w:space="0" w:color="auto"/>
                <w:bottom w:val="none" w:sz="0" w:space="0" w:color="auto"/>
                <w:right w:val="none" w:sz="0" w:space="0" w:color="auto"/>
              </w:divBdr>
            </w:div>
            <w:div w:id="433868564">
              <w:marLeft w:val="0"/>
              <w:marRight w:val="0"/>
              <w:marTop w:val="0"/>
              <w:marBottom w:val="0"/>
              <w:divBdr>
                <w:top w:val="none" w:sz="0" w:space="0" w:color="auto"/>
                <w:left w:val="none" w:sz="0" w:space="0" w:color="auto"/>
                <w:bottom w:val="none" w:sz="0" w:space="0" w:color="auto"/>
                <w:right w:val="none" w:sz="0" w:space="0" w:color="auto"/>
              </w:divBdr>
            </w:div>
            <w:div w:id="1330525789">
              <w:marLeft w:val="0"/>
              <w:marRight w:val="0"/>
              <w:marTop w:val="0"/>
              <w:marBottom w:val="0"/>
              <w:divBdr>
                <w:top w:val="none" w:sz="0" w:space="0" w:color="auto"/>
                <w:left w:val="none" w:sz="0" w:space="0" w:color="auto"/>
                <w:bottom w:val="none" w:sz="0" w:space="0" w:color="auto"/>
                <w:right w:val="none" w:sz="0" w:space="0" w:color="auto"/>
              </w:divBdr>
            </w:div>
            <w:div w:id="403796382">
              <w:marLeft w:val="0"/>
              <w:marRight w:val="0"/>
              <w:marTop w:val="0"/>
              <w:marBottom w:val="0"/>
              <w:divBdr>
                <w:top w:val="none" w:sz="0" w:space="0" w:color="auto"/>
                <w:left w:val="none" w:sz="0" w:space="0" w:color="auto"/>
                <w:bottom w:val="none" w:sz="0" w:space="0" w:color="auto"/>
                <w:right w:val="none" w:sz="0" w:space="0" w:color="auto"/>
              </w:divBdr>
            </w:div>
            <w:div w:id="1583685912">
              <w:marLeft w:val="0"/>
              <w:marRight w:val="0"/>
              <w:marTop w:val="0"/>
              <w:marBottom w:val="0"/>
              <w:divBdr>
                <w:top w:val="none" w:sz="0" w:space="0" w:color="auto"/>
                <w:left w:val="none" w:sz="0" w:space="0" w:color="auto"/>
                <w:bottom w:val="none" w:sz="0" w:space="0" w:color="auto"/>
                <w:right w:val="none" w:sz="0" w:space="0" w:color="auto"/>
              </w:divBdr>
            </w:div>
            <w:div w:id="704713752">
              <w:marLeft w:val="0"/>
              <w:marRight w:val="0"/>
              <w:marTop w:val="0"/>
              <w:marBottom w:val="0"/>
              <w:divBdr>
                <w:top w:val="none" w:sz="0" w:space="0" w:color="auto"/>
                <w:left w:val="none" w:sz="0" w:space="0" w:color="auto"/>
                <w:bottom w:val="none" w:sz="0" w:space="0" w:color="auto"/>
                <w:right w:val="none" w:sz="0" w:space="0" w:color="auto"/>
              </w:divBdr>
            </w:div>
            <w:div w:id="1952278781">
              <w:marLeft w:val="0"/>
              <w:marRight w:val="0"/>
              <w:marTop w:val="0"/>
              <w:marBottom w:val="0"/>
              <w:divBdr>
                <w:top w:val="none" w:sz="0" w:space="0" w:color="auto"/>
                <w:left w:val="none" w:sz="0" w:space="0" w:color="auto"/>
                <w:bottom w:val="none" w:sz="0" w:space="0" w:color="auto"/>
                <w:right w:val="none" w:sz="0" w:space="0" w:color="auto"/>
              </w:divBdr>
            </w:div>
            <w:div w:id="1573930936">
              <w:marLeft w:val="0"/>
              <w:marRight w:val="0"/>
              <w:marTop w:val="0"/>
              <w:marBottom w:val="0"/>
              <w:divBdr>
                <w:top w:val="none" w:sz="0" w:space="0" w:color="auto"/>
                <w:left w:val="none" w:sz="0" w:space="0" w:color="auto"/>
                <w:bottom w:val="none" w:sz="0" w:space="0" w:color="auto"/>
                <w:right w:val="none" w:sz="0" w:space="0" w:color="auto"/>
              </w:divBdr>
            </w:div>
            <w:div w:id="2121412779">
              <w:marLeft w:val="0"/>
              <w:marRight w:val="0"/>
              <w:marTop w:val="0"/>
              <w:marBottom w:val="0"/>
              <w:divBdr>
                <w:top w:val="none" w:sz="0" w:space="0" w:color="auto"/>
                <w:left w:val="none" w:sz="0" w:space="0" w:color="auto"/>
                <w:bottom w:val="none" w:sz="0" w:space="0" w:color="auto"/>
                <w:right w:val="none" w:sz="0" w:space="0" w:color="auto"/>
              </w:divBdr>
            </w:div>
            <w:div w:id="791821952">
              <w:marLeft w:val="0"/>
              <w:marRight w:val="0"/>
              <w:marTop w:val="0"/>
              <w:marBottom w:val="0"/>
              <w:divBdr>
                <w:top w:val="none" w:sz="0" w:space="0" w:color="auto"/>
                <w:left w:val="none" w:sz="0" w:space="0" w:color="auto"/>
                <w:bottom w:val="none" w:sz="0" w:space="0" w:color="auto"/>
                <w:right w:val="none" w:sz="0" w:space="0" w:color="auto"/>
              </w:divBdr>
            </w:div>
            <w:div w:id="1022515365">
              <w:marLeft w:val="0"/>
              <w:marRight w:val="0"/>
              <w:marTop w:val="0"/>
              <w:marBottom w:val="0"/>
              <w:divBdr>
                <w:top w:val="none" w:sz="0" w:space="0" w:color="auto"/>
                <w:left w:val="none" w:sz="0" w:space="0" w:color="auto"/>
                <w:bottom w:val="none" w:sz="0" w:space="0" w:color="auto"/>
                <w:right w:val="none" w:sz="0" w:space="0" w:color="auto"/>
              </w:divBdr>
            </w:div>
            <w:div w:id="1113672551">
              <w:marLeft w:val="0"/>
              <w:marRight w:val="0"/>
              <w:marTop w:val="0"/>
              <w:marBottom w:val="0"/>
              <w:divBdr>
                <w:top w:val="none" w:sz="0" w:space="0" w:color="auto"/>
                <w:left w:val="none" w:sz="0" w:space="0" w:color="auto"/>
                <w:bottom w:val="none" w:sz="0" w:space="0" w:color="auto"/>
                <w:right w:val="none" w:sz="0" w:space="0" w:color="auto"/>
              </w:divBdr>
            </w:div>
            <w:div w:id="1304895694">
              <w:marLeft w:val="0"/>
              <w:marRight w:val="0"/>
              <w:marTop w:val="0"/>
              <w:marBottom w:val="0"/>
              <w:divBdr>
                <w:top w:val="none" w:sz="0" w:space="0" w:color="auto"/>
                <w:left w:val="none" w:sz="0" w:space="0" w:color="auto"/>
                <w:bottom w:val="none" w:sz="0" w:space="0" w:color="auto"/>
                <w:right w:val="none" w:sz="0" w:space="0" w:color="auto"/>
              </w:divBdr>
            </w:div>
            <w:div w:id="408429093">
              <w:marLeft w:val="0"/>
              <w:marRight w:val="0"/>
              <w:marTop w:val="0"/>
              <w:marBottom w:val="0"/>
              <w:divBdr>
                <w:top w:val="none" w:sz="0" w:space="0" w:color="auto"/>
                <w:left w:val="none" w:sz="0" w:space="0" w:color="auto"/>
                <w:bottom w:val="none" w:sz="0" w:space="0" w:color="auto"/>
                <w:right w:val="none" w:sz="0" w:space="0" w:color="auto"/>
              </w:divBdr>
            </w:div>
            <w:div w:id="1821530815">
              <w:marLeft w:val="0"/>
              <w:marRight w:val="0"/>
              <w:marTop w:val="0"/>
              <w:marBottom w:val="0"/>
              <w:divBdr>
                <w:top w:val="none" w:sz="0" w:space="0" w:color="auto"/>
                <w:left w:val="none" w:sz="0" w:space="0" w:color="auto"/>
                <w:bottom w:val="none" w:sz="0" w:space="0" w:color="auto"/>
                <w:right w:val="none" w:sz="0" w:space="0" w:color="auto"/>
              </w:divBdr>
            </w:div>
            <w:div w:id="17418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786">
      <w:bodyDiv w:val="1"/>
      <w:marLeft w:val="0"/>
      <w:marRight w:val="0"/>
      <w:marTop w:val="0"/>
      <w:marBottom w:val="0"/>
      <w:divBdr>
        <w:top w:val="none" w:sz="0" w:space="0" w:color="auto"/>
        <w:left w:val="none" w:sz="0" w:space="0" w:color="auto"/>
        <w:bottom w:val="none" w:sz="0" w:space="0" w:color="auto"/>
        <w:right w:val="none" w:sz="0" w:space="0" w:color="auto"/>
      </w:divBdr>
      <w:divsChild>
        <w:div w:id="1675525383">
          <w:marLeft w:val="0"/>
          <w:marRight w:val="0"/>
          <w:marTop w:val="0"/>
          <w:marBottom w:val="0"/>
          <w:divBdr>
            <w:top w:val="none" w:sz="0" w:space="0" w:color="auto"/>
            <w:left w:val="none" w:sz="0" w:space="0" w:color="auto"/>
            <w:bottom w:val="none" w:sz="0" w:space="0" w:color="auto"/>
            <w:right w:val="none" w:sz="0" w:space="0" w:color="auto"/>
          </w:divBdr>
          <w:divsChild>
            <w:div w:id="37246739">
              <w:marLeft w:val="0"/>
              <w:marRight w:val="0"/>
              <w:marTop w:val="0"/>
              <w:marBottom w:val="0"/>
              <w:divBdr>
                <w:top w:val="none" w:sz="0" w:space="0" w:color="auto"/>
                <w:left w:val="none" w:sz="0" w:space="0" w:color="auto"/>
                <w:bottom w:val="none" w:sz="0" w:space="0" w:color="auto"/>
                <w:right w:val="none" w:sz="0" w:space="0" w:color="auto"/>
              </w:divBdr>
            </w:div>
            <w:div w:id="598416609">
              <w:marLeft w:val="0"/>
              <w:marRight w:val="0"/>
              <w:marTop w:val="0"/>
              <w:marBottom w:val="0"/>
              <w:divBdr>
                <w:top w:val="none" w:sz="0" w:space="0" w:color="auto"/>
                <w:left w:val="none" w:sz="0" w:space="0" w:color="auto"/>
                <w:bottom w:val="none" w:sz="0" w:space="0" w:color="auto"/>
                <w:right w:val="none" w:sz="0" w:space="0" w:color="auto"/>
              </w:divBdr>
            </w:div>
            <w:div w:id="35082815">
              <w:marLeft w:val="0"/>
              <w:marRight w:val="0"/>
              <w:marTop w:val="0"/>
              <w:marBottom w:val="0"/>
              <w:divBdr>
                <w:top w:val="none" w:sz="0" w:space="0" w:color="auto"/>
                <w:left w:val="none" w:sz="0" w:space="0" w:color="auto"/>
                <w:bottom w:val="none" w:sz="0" w:space="0" w:color="auto"/>
                <w:right w:val="none" w:sz="0" w:space="0" w:color="auto"/>
              </w:divBdr>
            </w:div>
            <w:div w:id="1383286652">
              <w:marLeft w:val="0"/>
              <w:marRight w:val="0"/>
              <w:marTop w:val="0"/>
              <w:marBottom w:val="0"/>
              <w:divBdr>
                <w:top w:val="none" w:sz="0" w:space="0" w:color="auto"/>
                <w:left w:val="none" w:sz="0" w:space="0" w:color="auto"/>
                <w:bottom w:val="none" w:sz="0" w:space="0" w:color="auto"/>
                <w:right w:val="none" w:sz="0" w:space="0" w:color="auto"/>
              </w:divBdr>
            </w:div>
            <w:div w:id="96222259">
              <w:marLeft w:val="0"/>
              <w:marRight w:val="0"/>
              <w:marTop w:val="0"/>
              <w:marBottom w:val="0"/>
              <w:divBdr>
                <w:top w:val="none" w:sz="0" w:space="0" w:color="auto"/>
                <w:left w:val="none" w:sz="0" w:space="0" w:color="auto"/>
                <w:bottom w:val="none" w:sz="0" w:space="0" w:color="auto"/>
                <w:right w:val="none" w:sz="0" w:space="0" w:color="auto"/>
              </w:divBdr>
            </w:div>
            <w:div w:id="187568093">
              <w:marLeft w:val="0"/>
              <w:marRight w:val="0"/>
              <w:marTop w:val="0"/>
              <w:marBottom w:val="0"/>
              <w:divBdr>
                <w:top w:val="none" w:sz="0" w:space="0" w:color="auto"/>
                <w:left w:val="none" w:sz="0" w:space="0" w:color="auto"/>
                <w:bottom w:val="none" w:sz="0" w:space="0" w:color="auto"/>
                <w:right w:val="none" w:sz="0" w:space="0" w:color="auto"/>
              </w:divBdr>
            </w:div>
            <w:div w:id="434908122">
              <w:marLeft w:val="0"/>
              <w:marRight w:val="0"/>
              <w:marTop w:val="0"/>
              <w:marBottom w:val="0"/>
              <w:divBdr>
                <w:top w:val="none" w:sz="0" w:space="0" w:color="auto"/>
                <w:left w:val="none" w:sz="0" w:space="0" w:color="auto"/>
                <w:bottom w:val="none" w:sz="0" w:space="0" w:color="auto"/>
                <w:right w:val="none" w:sz="0" w:space="0" w:color="auto"/>
              </w:divBdr>
            </w:div>
            <w:div w:id="1683819414">
              <w:marLeft w:val="0"/>
              <w:marRight w:val="0"/>
              <w:marTop w:val="0"/>
              <w:marBottom w:val="0"/>
              <w:divBdr>
                <w:top w:val="none" w:sz="0" w:space="0" w:color="auto"/>
                <w:left w:val="none" w:sz="0" w:space="0" w:color="auto"/>
                <w:bottom w:val="none" w:sz="0" w:space="0" w:color="auto"/>
                <w:right w:val="none" w:sz="0" w:space="0" w:color="auto"/>
              </w:divBdr>
            </w:div>
            <w:div w:id="215624236">
              <w:marLeft w:val="0"/>
              <w:marRight w:val="0"/>
              <w:marTop w:val="0"/>
              <w:marBottom w:val="0"/>
              <w:divBdr>
                <w:top w:val="none" w:sz="0" w:space="0" w:color="auto"/>
                <w:left w:val="none" w:sz="0" w:space="0" w:color="auto"/>
                <w:bottom w:val="none" w:sz="0" w:space="0" w:color="auto"/>
                <w:right w:val="none" w:sz="0" w:space="0" w:color="auto"/>
              </w:divBdr>
            </w:div>
            <w:div w:id="1716390044">
              <w:marLeft w:val="0"/>
              <w:marRight w:val="0"/>
              <w:marTop w:val="0"/>
              <w:marBottom w:val="0"/>
              <w:divBdr>
                <w:top w:val="none" w:sz="0" w:space="0" w:color="auto"/>
                <w:left w:val="none" w:sz="0" w:space="0" w:color="auto"/>
                <w:bottom w:val="none" w:sz="0" w:space="0" w:color="auto"/>
                <w:right w:val="none" w:sz="0" w:space="0" w:color="auto"/>
              </w:divBdr>
            </w:div>
            <w:div w:id="1571112801">
              <w:marLeft w:val="0"/>
              <w:marRight w:val="0"/>
              <w:marTop w:val="0"/>
              <w:marBottom w:val="0"/>
              <w:divBdr>
                <w:top w:val="none" w:sz="0" w:space="0" w:color="auto"/>
                <w:left w:val="none" w:sz="0" w:space="0" w:color="auto"/>
                <w:bottom w:val="none" w:sz="0" w:space="0" w:color="auto"/>
                <w:right w:val="none" w:sz="0" w:space="0" w:color="auto"/>
              </w:divBdr>
            </w:div>
            <w:div w:id="1721979632">
              <w:marLeft w:val="0"/>
              <w:marRight w:val="0"/>
              <w:marTop w:val="0"/>
              <w:marBottom w:val="0"/>
              <w:divBdr>
                <w:top w:val="none" w:sz="0" w:space="0" w:color="auto"/>
                <w:left w:val="none" w:sz="0" w:space="0" w:color="auto"/>
                <w:bottom w:val="none" w:sz="0" w:space="0" w:color="auto"/>
                <w:right w:val="none" w:sz="0" w:space="0" w:color="auto"/>
              </w:divBdr>
            </w:div>
            <w:div w:id="1603956105">
              <w:marLeft w:val="0"/>
              <w:marRight w:val="0"/>
              <w:marTop w:val="0"/>
              <w:marBottom w:val="0"/>
              <w:divBdr>
                <w:top w:val="none" w:sz="0" w:space="0" w:color="auto"/>
                <w:left w:val="none" w:sz="0" w:space="0" w:color="auto"/>
                <w:bottom w:val="none" w:sz="0" w:space="0" w:color="auto"/>
                <w:right w:val="none" w:sz="0" w:space="0" w:color="auto"/>
              </w:divBdr>
            </w:div>
            <w:div w:id="1471551605">
              <w:marLeft w:val="0"/>
              <w:marRight w:val="0"/>
              <w:marTop w:val="0"/>
              <w:marBottom w:val="0"/>
              <w:divBdr>
                <w:top w:val="none" w:sz="0" w:space="0" w:color="auto"/>
                <w:left w:val="none" w:sz="0" w:space="0" w:color="auto"/>
                <w:bottom w:val="none" w:sz="0" w:space="0" w:color="auto"/>
                <w:right w:val="none" w:sz="0" w:space="0" w:color="auto"/>
              </w:divBdr>
            </w:div>
            <w:div w:id="1123646212">
              <w:marLeft w:val="0"/>
              <w:marRight w:val="0"/>
              <w:marTop w:val="0"/>
              <w:marBottom w:val="0"/>
              <w:divBdr>
                <w:top w:val="none" w:sz="0" w:space="0" w:color="auto"/>
                <w:left w:val="none" w:sz="0" w:space="0" w:color="auto"/>
                <w:bottom w:val="none" w:sz="0" w:space="0" w:color="auto"/>
                <w:right w:val="none" w:sz="0" w:space="0" w:color="auto"/>
              </w:divBdr>
            </w:div>
            <w:div w:id="1964537743">
              <w:marLeft w:val="0"/>
              <w:marRight w:val="0"/>
              <w:marTop w:val="0"/>
              <w:marBottom w:val="0"/>
              <w:divBdr>
                <w:top w:val="none" w:sz="0" w:space="0" w:color="auto"/>
                <w:left w:val="none" w:sz="0" w:space="0" w:color="auto"/>
                <w:bottom w:val="none" w:sz="0" w:space="0" w:color="auto"/>
                <w:right w:val="none" w:sz="0" w:space="0" w:color="auto"/>
              </w:divBdr>
            </w:div>
            <w:div w:id="1350641052">
              <w:marLeft w:val="0"/>
              <w:marRight w:val="0"/>
              <w:marTop w:val="0"/>
              <w:marBottom w:val="0"/>
              <w:divBdr>
                <w:top w:val="none" w:sz="0" w:space="0" w:color="auto"/>
                <w:left w:val="none" w:sz="0" w:space="0" w:color="auto"/>
                <w:bottom w:val="none" w:sz="0" w:space="0" w:color="auto"/>
                <w:right w:val="none" w:sz="0" w:space="0" w:color="auto"/>
              </w:divBdr>
            </w:div>
            <w:div w:id="1506213918">
              <w:marLeft w:val="0"/>
              <w:marRight w:val="0"/>
              <w:marTop w:val="0"/>
              <w:marBottom w:val="0"/>
              <w:divBdr>
                <w:top w:val="none" w:sz="0" w:space="0" w:color="auto"/>
                <w:left w:val="none" w:sz="0" w:space="0" w:color="auto"/>
                <w:bottom w:val="none" w:sz="0" w:space="0" w:color="auto"/>
                <w:right w:val="none" w:sz="0" w:space="0" w:color="auto"/>
              </w:divBdr>
            </w:div>
            <w:div w:id="136724316">
              <w:marLeft w:val="0"/>
              <w:marRight w:val="0"/>
              <w:marTop w:val="0"/>
              <w:marBottom w:val="0"/>
              <w:divBdr>
                <w:top w:val="none" w:sz="0" w:space="0" w:color="auto"/>
                <w:left w:val="none" w:sz="0" w:space="0" w:color="auto"/>
                <w:bottom w:val="none" w:sz="0" w:space="0" w:color="auto"/>
                <w:right w:val="none" w:sz="0" w:space="0" w:color="auto"/>
              </w:divBdr>
            </w:div>
            <w:div w:id="1119225985">
              <w:marLeft w:val="0"/>
              <w:marRight w:val="0"/>
              <w:marTop w:val="0"/>
              <w:marBottom w:val="0"/>
              <w:divBdr>
                <w:top w:val="none" w:sz="0" w:space="0" w:color="auto"/>
                <w:left w:val="none" w:sz="0" w:space="0" w:color="auto"/>
                <w:bottom w:val="none" w:sz="0" w:space="0" w:color="auto"/>
                <w:right w:val="none" w:sz="0" w:space="0" w:color="auto"/>
              </w:divBdr>
            </w:div>
            <w:div w:id="1041856517">
              <w:marLeft w:val="0"/>
              <w:marRight w:val="0"/>
              <w:marTop w:val="0"/>
              <w:marBottom w:val="0"/>
              <w:divBdr>
                <w:top w:val="none" w:sz="0" w:space="0" w:color="auto"/>
                <w:left w:val="none" w:sz="0" w:space="0" w:color="auto"/>
                <w:bottom w:val="none" w:sz="0" w:space="0" w:color="auto"/>
                <w:right w:val="none" w:sz="0" w:space="0" w:color="auto"/>
              </w:divBdr>
            </w:div>
            <w:div w:id="1937519969">
              <w:marLeft w:val="0"/>
              <w:marRight w:val="0"/>
              <w:marTop w:val="0"/>
              <w:marBottom w:val="0"/>
              <w:divBdr>
                <w:top w:val="none" w:sz="0" w:space="0" w:color="auto"/>
                <w:left w:val="none" w:sz="0" w:space="0" w:color="auto"/>
                <w:bottom w:val="none" w:sz="0" w:space="0" w:color="auto"/>
                <w:right w:val="none" w:sz="0" w:space="0" w:color="auto"/>
              </w:divBdr>
            </w:div>
            <w:div w:id="1846742615">
              <w:marLeft w:val="0"/>
              <w:marRight w:val="0"/>
              <w:marTop w:val="0"/>
              <w:marBottom w:val="0"/>
              <w:divBdr>
                <w:top w:val="none" w:sz="0" w:space="0" w:color="auto"/>
                <w:left w:val="none" w:sz="0" w:space="0" w:color="auto"/>
                <w:bottom w:val="none" w:sz="0" w:space="0" w:color="auto"/>
                <w:right w:val="none" w:sz="0" w:space="0" w:color="auto"/>
              </w:divBdr>
            </w:div>
            <w:div w:id="798955620">
              <w:marLeft w:val="0"/>
              <w:marRight w:val="0"/>
              <w:marTop w:val="0"/>
              <w:marBottom w:val="0"/>
              <w:divBdr>
                <w:top w:val="none" w:sz="0" w:space="0" w:color="auto"/>
                <w:left w:val="none" w:sz="0" w:space="0" w:color="auto"/>
                <w:bottom w:val="none" w:sz="0" w:space="0" w:color="auto"/>
                <w:right w:val="none" w:sz="0" w:space="0" w:color="auto"/>
              </w:divBdr>
            </w:div>
            <w:div w:id="1031760504">
              <w:marLeft w:val="0"/>
              <w:marRight w:val="0"/>
              <w:marTop w:val="0"/>
              <w:marBottom w:val="0"/>
              <w:divBdr>
                <w:top w:val="none" w:sz="0" w:space="0" w:color="auto"/>
                <w:left w:val="none" w:sz="0" w:space="0" w:color="auto"/>
                <w:bottom w:val="none" w:sz="0" w:space="0" w:color="auto"/>
                <w:right w:val="none" w:sz="0" w:space="0" w:color="auto"/>
              </w:divBdr>
            </w:div>
            <w:div w:id="804084084">
              <w:marLeft w:val="0"/>
              <w:marRight w:val="0"/>
              <w:marTop w:val="0"/>
              <w:marBottom w:val="0"/>
              <w:divBdr>
                <w:top w:val="none" w:sz="0" w:space="0" w:color="auto"/>
                <w:left w:val="none" w:sz="0" w:space="0" w:color="auto"/>
                <w:bottom w:val="none" w:sz="0" w:space="0" w:color="auto"/>
                <w:right w:val="none" w:sz="0" w:space="0" w:color="auto"/>
              </w:divBdr>
            </w:div>
            <w:div w:id="1644309118">
              <w:marLeft w:val="0"/>
              <w:marRight w:val="0"/>
              <w:marTop w:val="0"/>
              <w:marBottom w:val="0"/>
              <w:divBdr>
                <w:top w:val="none" w:sz="0" w:space="0" w:color="auto"/>
                <w:left w:val="none" w:sz="0" w:space="0" w:color="auto"/>
                <w:bottom w:val="none" w:sz="0" w:space="0" w:color="auto"/>
                <w:right w:val="none" w:sz="0" w:space="0" w:color="auto"/>
              </w:divBdr>
            </w:div>
            <w:div w:id="716851654">
              <w:marLeft w:val="0"/>
              <w:marRight w:val="0"/>
              <w:marTop w:val="0"/>
              <w:marBottom w:val="0"/>
              <w:divBdr>
                <w:top w:val="none" w:sz="0" w:space="0" w:color="auto"/>
                <w:left w:val="none" w:sz="0" w:space="0" w:color="auto"/>
                <w:bottom w:val="none" w:sz="0" w:space="0" w:color="auto"/>
                <w:right w:val="none" w:sz="0" w:space="0" w:color="auto"/>
              </w:divBdr>
            </w:div>
            <w:div w:id="1446539575">
              <w:marLeft w:val="0"/>
              <w:marRight w:val="0"/>
              <w:marTop w:val="0"/>
              <w:marBottom w:val="0"/>
              <w:divBdr>
                <w:top w:val="none" w:sz="0" w:space="0" w:color="auto"/>
                <w:left w:val="none" w:sz="0" w:space="0" w:color="auto"/>
                <w:bottom w:val="none" w:sz="0" w:space="0" w:color="auto"/>
                <w:right w:val="none" w:sz="0" w:space="0" w:color="auto"/>
              </w:divBdr>
            </w:div>
            <w:div w:id="1838961108">
              <w:marLeft w:val="0"/>
              <w:marRight w:val="0"/>
              <w:marTop w:val="0"/>
              <w:marBottom w:val="0"/>
              <w:divBdr>
                <w:top w:val="none" w:sz="0" w:space="0" w:color="auto"/>
                <w:left w:val="none" w:sz="0" w:space="0" w:color="auto"/>
                <w:bottom w:val="none" w:sz="0" w:space="0" w:color="auto"/>
                <w:right w:val="none" w:sz="0" w:space="0" w:color="auto"/>
              </w:divBdr>
            </w:div>
            <w:div w:id="1249848047">
              <w:marLeft w:val="0"/>
              <w:marRight w:val="0"/>
              <w:marTop w:val="0"/>
              <w:marBottom w:val="0"/>
              <w:divBdr>
                <w:top w:val="none" w:sz="0" w:space="0" w:color="auto"/>
                <w:left w:val="none" w:sz="0" w:space="0" w:color="auto"/>
                <w:bottom w:val="none" w:sz="0" w:space="0" w:color="auto"/>
                <w:right w:val="none" w:sz="0" w:space="0" w:color="auto"/>
              </w:divBdr>
            </w:div>
            <w:div w:id="846560532">
              <w:marLeft w:val="0"/>
              <w:marRight w:val="0"/>
              <w:marTop w:val="0"/>
              <w:marBottom w:val="0"/>
              <w:divBdr>
                <w:top w:val="none" w:sz="0" w:space="0" w:color="auto"/>
                <w:left w:val="none" w:sz="0" w:space="0" w:color="auto"/>
                <w:bottom w:val="none" w:sz="0" w:space="0" w:color="auto"/>
                <w:right w:val="none" w:sz="0" w:space="0" w:color="auto"/>
              </w:divBdr>
            </w:div>
            <w:div w:id="140736442">
              <w:marLeft w:val="0"/>
              <w:marRight w:val="0"/>
              <w:marTop w:val="0"/>
              <w:marBottom w:val="0"/>
              <w:divBdr>
                <w:top w:val="none" w:sz="0" w:space="0" w:color="auto"/>
                <w:left w:val="none" w:sz="0" w:space="0" w:color="auto"/>
                <w:bottom w:val="none" w:sz="0" w:space="0" w:color="auto"/>
                <w:right w:val="none" w:sz="0" w:space="0" w:color="auto"/>
              </w:divBdr>
            </w:div>
            <w:div w:id="1472014209">
              <w:marLeft w:val="0"/>
              <w:marRight w:val="0"/>
              <w:marTop w:val="0"/>
              <w:marBottom w:val="0"/>
              <w:divBdr>
                <w:top w:val="none" w:sz="0" w:space="0" w:color="auto"/>
                <w:left w:val="none" w:sz="0" w:space="0" w:color="auto"/>
                <w:bottom w:val="none" w:sz="0" w:space="0" w:color="auto"/>
                <w:right w:val="none" w:sz="0" w:space="0" w:color="auto"/>
              </w:divBdr>
            </w:div>
            <w:div w:id="136188603">
              <w:marLeft w:val="0"/>
              <w:marRight w:val="0"/>
              <w:marTop w:val="0"/>
              <w:marBottom w:val="0"/>
              <w:divBdr>
                <w:top w:val="none" w:sz="0" w:space="0" w:color="auto"/>
                <w:left w:val="none" w:sz="0" w:space="0" w:color="auto"/>
                <w:bottom w:val="none" w:sz="0" w:space="0" w:color="auto"/>
                <w:right w:val="none" w:sz="0" w:space="0" w:color="auto"/>
              </w:divBdr>
            </w:div>
            <w:div w:id="703361612">
              <w:marLeft w:val="0"/>
              <w:marRight w:val="0"/>
              <w:marTop w:val="0"/>
              <w:marBottom w:val="0"/>
              <w:divBdr>
                <w:top w:val="none" w:sz="0" w:space="0" w:color="auto"/>
                <w:left w:val="none" w:sz="0" w:space="0" w:color="auto"/>
                <w:bottom w:val="none" w:sz="0" w:space="0" w:color="auto"/>
                <w:right w:val="none" w:sz="0" w:space="0" w:color="auto"/>
              </w:divBdr>
            </w:div>
            <w:div w:id="2100632363">
              <w:marLeft w:val="0"/>
              <w:marRight w:val="0"/>
              <w:marTop w:val="0"/>
              <w:marBottom w:val="0"/>
              <w:divBdr>
                <w:top w:val="none" w:sz="0" w:space="0" w:color="auto"/>
                <w:left w:val="none" w:sz="0" w:space="0" w:color="auto"/>
                <w:bottom w:val="none" w:sz="0" w:space="0" w:color="auto"/>
                <w:right w:val="none" w:sz="0" w:space="0" w:color="auto"/>
              </w:divBdr>
            </w:div>
            <w:div w:id="1087264417">
              <w:marLeft w:val="0"/>
              <w:marRight w:val="0"/>
              <w:marTop w:val="0"/>
              <w:marBottom w:val="0"/>
              <w:divBdr>
                <w:top w:val="none" w:sz="0" w:space="0" w:color="auto"/>
                <w:left w:val="none" w:sz="0" w:space="0" w:color="auto"/>
                <w:bottom w:val="none" w:sz="0" w:space="0" w:color="auto"/>
                <w:right w:val="none" w:sz="0" w:space="0" w:color="auto"/>
              </w:divBdr>
            </w:div>
            <w:div w:id="30304710">
              <w:marLeft w:val="0"/>
              <w:marRight w:val="0"/>
              <w:marTop w:val="0"/>
              <w:marBottom w:val="0"/>
              <w:divBdr>
                <w:top w:val="none" w:sz="0" w:space="0" w:color="auto"/>
                <w:left w:val="none" w:sz="0" w:space="0" w:color="auto"/>
                <w:bottom w:val="none" w:sz="0" w:space="0" w:color="auto"/>
                <w:right w:val="none" w:sz="0" w:space="0" w:color="auto"/>
              </w:divBdr>
            </w:div>
            <w:div w:id="183447731">
              <w:marLeft w:val="0"/>
              <w:marRight w:val="0"/>
              <w:marTop w:val="0"/>
              <w:marBottom w:val="0"/>
              <w:divBdr>
                <w:top w:val="none" w:sz="0" w:space="0" w:color="auto"/>
                <w:left w:val="none" w:sz="0" w:space="0" w:color="auto"/>
                <w:bottom w:val="none" w:sz="0" w:space="0" w:color="auto"/>
                <w:right w:val="none" w:sz="0" w:space="0" w:color="auto"/>
              </w:divBdr>
            </w:div>
            <w:div w:id="1802991132">
              <w:marLeft w:val="0"/>
              <w:marRight w:val="0"/>
              <w:marTop w:val="0"/>
              <w:marBottom w:val="0"/>
              <w:divBdr>
                <w:top w:val="none" w:sz="0" w:space="0" w:color="auto"/>
                <w:left w:val="none" w:sz="0" w:space="0" w:color="auto"/>
                <w:bottom w:val="none" w:sz="0" w:space="0" w:color="auto"/>
                <w:right w:val="none" w:sz="0" w:space="0" w:color="auto"/>
              </w:divBdr>
            </w:div>
            <w:div w:id="1210993391">
              <w:marLeft w:val="0"/>
              <w:marRight w:val="0"/>
              <w:marTop w:val="0"/>
              <w:marBottom w:val="0"/>
              <w:divBdr>
                <w:top w:val="none" w:sz="0" w:space="0" w:color="auto"/>
                <w:left w:val="none" w:sz="0" w:space="0" w:color="auto"/>
                <w:bottom w:val="none" w:sz="0" w:space="0" w:color="auto"/>
                <w:right w:val="none" w:sz="0" w:space="0" w:color="auto"/>
              </w:divBdr>
            </w:div>
            <w:div w:id="1131096519">
              <w:marLeft w:val="0"/>
              <w:marRight w:val="0"/>
              <w:marTop w:val="0"/>
              <w:marBottom w:val="0"/>
              <w:divBdr>
                <w:top w:val="none" w:sz="0" w:space="0" w:color="auto"/>
                <w:left w:val="none" w:sz="0" w:space="0" w:color="auto"/>
                <w:bottom w:val="none" w:sz="0" w:space="0" w:color="auto"/>
                <w:right w:val="none" w:sz="0" w:space="0" w:color="auto"/>
              </w:divBdr>
            </w:div>
            <w:div w:id="1136484300">
              <w:marLeft w:val="0"/>
              <w:marRight w:val="0"/>
              <w:marTop w:val="0"/>
              <w:marBottom w:val="0"/>
              <w:divBdr>
                <w:top w:val="none" w:sz="0" w:space="0" w:color="auto"/>
                <w:left w:val="none" w:sz="0" w:space="0" w:color="auto"/>
                <w:bottom w:val="none" w:sz="0" w:space="0" w:color="auto"/>
                <w:right w:val="none" w:sz="0" w:space="0" w:color="auto"/>
              </w:divBdr>
            </w:div>
            <w:div w:id="978993375">
              <w:marLeft w:val="0"/>
              <w:marRight w:val="0"/>
              <w:marTop w:val="0"/>
              <w:marBottom w:val="0"/>
              <w:divBdr>
                <w:top w:val="none" w:sz="0" w:space="0" w:color="auto"/>
                <w:left w:val="none" w:sz="0" w:space="0" w:color="auto"/>
                <w:bottom w:val="none" w:sz="0" w:space="0" w:color="auto"/>
                <w:right w:val="none" w:sz="0" w:space="0" w:color="auto"/>
              </w:divBdr>
            </w:div>
            <w:div w:id="902370825">
              <w:marLeft w:val="0"/>
              <w:marRight w:val="0"/>
              <w:marTop w:val="0"/>
              <w:marBottom w:val="0"/>
              <w:divBdr>
                <w:top w:val="none" w:sz="0" w:space="0" w:color="auto"/>
                <w:left w:val="none" w:sz="0" w:space="0" w:color="auto"/>
                <w:bottom w:val="none" w:sz="0" w:space="0" w:color="auto"/>
                <w:right w:val="none" w:sz="0" w:space="0" w:color="auto"/>
              </w:divBdr>
            </w:div>
            <w:div w:id="1594389714">
              <w:marLeft w:val="0"/>
              <w:marRight w:val="0"/>
              <w:marTop w:val="0"/>
              <w:marBottom w:val="0"/>
              <w:divBdr>
                <w:top w:val="none" w:sz="0" w:space="0" w:color="auto"/>
                <w:left w:val="none" w:sz="0" w:space="0" w:color="auto"/>
                <w:bottom w:val="none" w:sz="0" w:space="0" w:color="auto"/>
                <w:right w:val="none" w:sz="0" w:space="0" w:color="auto"/>
              </w:divBdr>
            </w:div>
            <w:div w:id="1307586804">
              <w:marLeft w:val="0"/>
              <w:marRight w:val="0"/>
              <w:marTop w:val="0"/>
              <w:marBottom w:val="0"/>
              <w:divBdr>
                <w:top w:val="none" w:sz="0" w:space="0" w:color="auto"/>
                <w:left w:val="none" w:sz="0" w:space="0" w:color="auto"/>
                <w:bottom w:val="none" w:sz="0" w:space="0" w:color="auto"/>
                <w:right w:val="none" w:sz="0" w:space="0" w:color="auto"/>
              </w:divBdr>
            </w:div>
            <w:div w:id="8369404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3835647">
              <w:marLeft w:val="0"/>
              <w:marRight w:val="0"/>
              <w:marTop w:val="0"/>
              <w:marBottom w:val="0"/>
              <w:divBdr>
                <w:top w:val="none" w:sz="0" w:space="0" w:color="auto"/>
                <w:left w:val="none" w:sz="0" w:space="0" w:color="auto"/>
                <w:bottom w:val="none" w:sz="0" w:space="0" w:color="auto"/>
                <w:right w:val="none" w:sz="0" w:space="0" w:color="auto"/>
              </w:divBdr>
            </w:div>
            <w:div w:id="1197964617">
              <w:marLeft w:val="0"/>
              <w:marRight w:val="0"/>
              <w:marTop w:val="0"/>
              <w:marBottom w:val="0"/>
              <w:divBdr>
                <w:top w:val="none" w:sz="0" w:space="0" w:color="auto"/>
                <w:left w:val="none" w:sz="0" w:space="0" w:color="auto"/>
                <w:bottom w:val="none" w:sz="0" w:space="0" w:color="auto"/>
                <w:right w:val="none" w:sz="0" w:space="0" w:color="auto"/>
              </w:divBdr>
            </w:div>
            <w:div w:id="202913158">
              <w:marLeft w:val="0"/>
              <w:marRight w:val="0"/>
              <w:marTop w:val="0"/>
              <w:marBottom w:val="0"/>
              <w:divBdr>
                <w:top w:val="none" w:sz="0" w:space="0" w:color="auto"/>
                <w:left w:val="none" w:sz="0" w:space="0" w:color="auto"/>
                <w:bottom w:val="none" w:sz="0" w:space="0" w:color="auto"/>
                <w:right w:val="none" w:sz="0" w:space="0" w:color="auto"/>
              </w:divBdr>
            </w:div>
            <w:div w:id="1953053824">
              <w:marLeft w:val="0"/>
              <w:marRight w:val="0"/>
              <w:marTop w:val="0"/>
              <w:marBottom w:val="0"/>
              <w:divBdr>
                <w:top w:val="none" w:sz="0" w:space="0" w:color="auto"/>
                <w:left w:val="none" w:sz="0" w:space="0" w:color="auto"/>
                <w:bottom w:val="none" w:sz="0" w:space="0" w:color="auto"/>
                <w:right w:val="none" w:sz="0" w:space="0" w:color="auto"/>
              </w:divBdr>
            </w:div>
            <w:div w:id="626812724">
              <w:marLeft w:val="0"/>
              <w:marRight w:val="0"/>
              <w:marTop w:val="0"/>
              <w:marBottom w:val="0"/>
              <w:divBdr>
                <w:top w:val="none" w:sz="0" w:space="0" w:color="auto"/>
                <w:left w:val="none" w:sz="0" w:space="0" w:color="auto"/>
                <w:bottom w:val="none" w:sz="0" w:space="0" w:color="auto"/>
                <w:right w:val="none" w:sz="0" w:space="0" w:color="auto"/>
              </w:divBdr>
            </w:div>
            <w:div w:id="1333531509">
              <w:marLeft w:val="0"/>
              <w:marRight w:val="0"/>
              <w:marTop w:val="0"/>
              <w:marBottom w:val="0"/>
              <w:divBdr>
                <w:top w:val="none" w:sz="0" w:space="0" w:color="auto"/>
                <w:left w:val="none" w:sz="0" w:space="0" w:color="auto"/>
                <w:bottom w:val="none" w:sz="0" w:space="0" w:color="auto"/>
                <w:right w:val="none" w:sz="0" w:space="0" w:color="auto"/>
              </w:divBdr>
            </w:div>
            <w:div w:id="1831141939">
              <w:marLeft w:val="0"/>
              <w:marRight w:val="0"/>
              <w:marTop w:val="0"/>
              <w:marBottom w:val="0"/>
              <w:divBdr>
                <w:top w:val="none" w:sz="0" w:space="0" w:color="auto"/>
                <w:left w:val="none" w:sz="0" w:space="0" w:color="auto"/>
                <w:bottom w:val="none" w:sz="0" w:space="0" w:color="auto"/>
                <w:right w:val="none" w:sz="0" w:space="0" w:color="auto"/>
              </w:divBdr>
            </w:div>
            <w:div w:id="1640959138">
              <w:marLeft w:val="0"/>
              <w:marRight w:val="0"/>
              <w:marTop w:val="0"/>
              <w:marBottom w:val="0"/>
              <w:divBdr>
                <w:top w:val="none" w:sz="0" w:space="0" w:color="auto"/>
                <w:left w:val="none" w:sz="0" w:space="0" w:color="auto"/>
                <w:bottom w:val="none" w:sz="0" w:space="0" w:color="auto"/>
                <w:right w:val="none" w:sz="0" w:space="0" w:color="auto"/>
              </w:divBdr>
            </w:div>
            <w:div w:id="821390271">
              <w:marLeft w:val="0"/>
              <w:marRight w:val="0"/>
              <w:marTop w:val="0"/>
              <w:marBottom w:val="0"/>
              <w:divBdr>
                <w:top w:val="none" w:sz="0" w:space="0" w:color="auto"/>
                <w:left w:val="none" w:sz="0" w:space="0" w:color="auto"/>
                <w:bottom w:val="none" w:sz="0" w:space="0" w:color="auto"/>
                <w:right w:val="none" w:sz="0" w:space="0" w:color="auto"/>
              </w:divBdr>
            </w:div>
            <w:div w:id="787509846">
              <w:marLeft w:val="0"/>
              <w:marRight w:val="0"/>
              <w:marTop w:val="0"/>
              <w:marBottom w:val="0"/>
              <w:divBdr>
                <w:top w:val="none" w:sz="0" w:space="0" w:color="auto"/>
                <w:left w:val="none" w:sz="0" w:space="0" w:color="auto"/>
                <w:bottom w:val="none" w:sz="0" w:space="0" w:color="auto"/>
                <w:right w:val="none" w:sz="0" w:space="0" w:color="auto"/>
              </w:divBdr>
            </w:div>
            <w:div w:id="2049717568">
              <w:marLeft w:val="0"/>
              <w:marRight w:val="0"/>
              <w:marTop w:val="0"/>
              <w:marBottom w:val="0"/>
              <w:divBdr>
                <w:top w:val="none" w:sz="0" w:space="0" w:color="auto"/>
                <w:left w:val="none" w:sz="0" w:space="0" w:color="auto"/>
                <w:bottom w:val="none" w:sz="0" w:space="0" w:color="auto"/>
                <w:right w:val="none" w:sz="0" w:space="0" w:color="auto"/>
              </w:divBdr>
            </w:div>
            <w:div w:id="1734039237">
              <w:marLeft w:val="0"/>
              <w:marRight w:val="0"/>
              <w:marTop w:val="0"/>
              <w:marBottom w:val="0"/>
              <w:divBdr>
                <w:top w:val="none" w:sz="0" w:space="0" w:color="auto"/>
                <w:left w:val="none" w:sz="0" w:space="0" w:color="auto"/>
                <w:bottom w:val="none" w:sz="0" w:space="0" w:color="auto"/>
                <w:right w:val="none" w:sz="0" w:space="0" w:color="auto"/>
              </w:divBdr>
            </w:div>
            <w:div w:id="1685324716">
              <w:marLeft w:val="0"/>
              <w:marRight w:val="0"/>
              <w:marTop w:val="0"/>
              <w:marBottom w:val="0"/>
              <w:divBdr>
                <w:top w:val="none" w:sz="0" w:space="0" w:color="auto"/>
                <w:left w:val="none" w:sz="0" w:space="0" w:color="auto"/>
                <w:bottom w:val="none" w:sz="0" w:space="0" w:color="auto"/>
                <w:right w:val="none" w:sz="0" w:space="0" w:color="auto"/>
              </w:divBdr>
            </w:div>
            <w:div w:id="1993023344">
              <w:marLeft w:val="0"/>
              <w:marRight w:val="0"/>
              <w:marTop w:val="0"/>
              <w:marBottom w:val="0"/>
              <w:divBdr>
                <w:top w:val="none" w:sz="0" w:space="0" w:color="auto"/>
                <w:left w:val="none" w:sz="0" w:space="0" w:color="auto"/>
                <w:bottom w:val="none" w:sz="0" w:space="0" w:color="auto"/>
                <w:right w:val="none" w:sz="0" w:space="0" w:color="auto"/>
              </w:divBdr>
            </w:div>
            <w:div w:id="500898773">
              <w:marLeft w:val="0"/>
              <w:marRight w:val="0"/>
              <w:marTop w:val="0"/>
              <w:marBottom w:val="0"/>
              <w:divBdr>
                <w:top w:val="none" w:sz="0" w:space="0" w:color="auto"/>
                <w:left w:val="none" w:sz="0" w:space="0" w:color="auto"/>
                <w:bottom w:val="none" w:sz="0" w:space="0" w:color="auto"/>
                <w:right w:val="none" w:sz="0" w:space="0" w:color="auto"/>
              </w:divBdr>
            </w:div>
            <w:div w:id="986979105">
              <w:marLeft w:val="0"/>
              <w:marRight w:val="0"/>
              <w:marTop w:val="0"/>
              <w:marBottom w:val="0"/>
              <w:divBdr>
                <w:top w:val="none" w:sz="0" w:space="0" w:color="auto"/>
                <w:left w:val="none" w:sz="0" w:space="0" w:color="auto"/>
                <w:bottom w:val="none" w:sz="0" w:space="0" w:color="auto"/>
                <w:right w:val="none" w:sz="0" w:space="0" w:color="auto"/>
              </w:divBdr>
            </w:div>
            <w:div w:id="1572151444">
              <w:marLeft w:val="0"/>
              <w:marRight w:val="0"/>
              <w:marTop w:val="0"/>
              <w:marBottom w:val="0"/>
              <w:divBdr>
                <w:top w:val="none" w:sz="0" w:space="0" w:color="auto"/>
                <w:left w:val="none" w:sz="0" w:space="0" w:color="auto"/>
                <w:bottom w:val="none" w:sz="0" w:space="0" w:color="auto"/>
                <w:right w:val="none" w:sz="0" w:space="0" w:color="auto"/>
              </w:divBdr>
            </w:div>
            <w:div w:id="1319841096">
              <w:marLeft w:val="0"/>
              <w:marRight w:val="0"/>
              <w:marTop w:val="0"/>
              <w:marBottom w:val="0"/>
              <w:divBdr>
                <w:top w:val="none" w:sz="0" w:space="0" w:color="auto"/>
                <w:left w:val="none" w:sz="0" w:space="0" w:color="auto"/>
                <w:bottom w:val="none" w:sz="0" w:space="0" w:color="auto"/>
                <w:right w:val="none" w:sz="0" w:space="0" w:color="auto"/>
              </w:divBdr>
            </w:div>
            <w:div w:id="986279374">
              <w:marLeft w:val="0"/>
              <w:marRight w:val="0"/>
              <w:marTop w:val="0"/>
              <w:marBottom w:val="0"/>
              <w:divBdr>
                <w:top w:val="none" w:sz="0" w:space="0" w:color="auto"/>
                <w:left w:val="none" w:sz="0" w:space="0" w:color="auto"/>
                <w:bottom w:val="none" w:sz="0" w:space="0" w:color="auto"/>
                <w:right w:val="none" w:sz="0" w:space="0" w:color="auto"/>
              </w:divBdr>
            </w:div>
            <w:div w:id="681710263">
              <w:marLeft w:val="0"/>
              <w:marRight w:val="0"/>
              <w:marTop w:val="0"/>
              <w:marBottom w:val="0"/>
              <w:divBdr>
                <w:top w:val="none" w:sz="0" w:space="0" w:color="auto"/>
                <w:left w:val="none" w:sz="0" w:space="0" w:color="auto"/>
                <w:bottom w:val="none" w:sz="0" w:space="0" w:color="auto"/>
                <w:right w:val="none" w:sz="0" w:space="0" w:color="auto"/>
              </w:divBdr>
            </w:div>
            <w:div w:id="2062553475">
              <w:marLeft w:val="0"/>
              <w:marRight w:val="0"/>
              <w:marTop w:val="0"/>
              <w:marBottom w:val="0"/>
              <w:divBdr>
                <w:top w:val="none" w:sz="0" w:space="0" w:color="auto"/>
                <w:left w:val="none" w:sz="0" w:space="0" w:color="auto"/>
                <w:bottom w:val="none" w:sz="0" w:space="0" w:color="auto"/>
                <w:right w:val="none" w:sz="0" w:space="0" w:color="auto"/>
              </w:divBdr>
            </w:div>
            <w:div w:id="1841700594">
              <w:marLeft w:val="0"/>
              <w:marRight w:val="0"/>
              <w:marTop w:val="0"/>
              <w:marBottom w:val="0"/>
              <w:divBdr>
                <w:top w:val="none" w:sz="0" w:space="0" w:color="auto"/>
                <w:left w:val="none" w:sz="0" w:space="0" w:color="auto"/>
                <w:bottom w:val="none" w:sz="0" w:space="0" w:color="auto"/>
                <w:right w:val="none" w:sz="0" w:space="0" w:color="auto"/>
              </w:divBdr>
            </w:div>
            <w:div w:id="949161157">
              <w:marLeft w:val="0"/>
              <w:marRight w:val="0"/>
              <w:marTop w:val="0"/>
              <w:marBottom w:val="0"/>
              <w:divBdr>
                <w:top w:val="none" w:sz="0" w:space="0" w:color="auto"/>
                <w:left w:val="none" w:sz="0" w:space="0" w:color="auto"/>
                <w:bottom w:val="none" w:sz="0" w:space="0" w:color="auto"/>
                <w:right w:val="none" w:sz="0" w:space="0" w:color="auto"/>
              </w:divBdr>
            </w:div>
            <w:div w:id="1541087930">
              <w:marLeft w:val="0"/>
              <w:marRight w:val="0"/>
              <w:marTop w:val="0"/>
              <w:marBottom w:val="0"/>
              <w:divBdr>
                <w:top w:val="none" w:sz="0" w:space="0" w:color="auto"/>
                <w:left w:val="none" w:sz="0" w:space="0" w:color="auto"/>
                <w:bottom w:val="none" w:sz="0" w:space="0" w:color="auto"/>
                <w:right w:val="none" w:sz="0" w:space="0" w:color="auto"/>
              </w:divBdr>
            </w:div>
            <w:div w:id="1436173026">
              <w:marLeft w:val="0"/>
              <w:marRight w:val="0"/>
              <w:marTop w:val="0"/>
              <w:marBottom w:val="0"/>
              <w:divBdr>
                <w:top w:val="none" w:sz="0" w:space="0" w:color="auto"/>
                <w:left w:val="none" w:sz="0" w:space="0" w:color="auto"/>
                <w:bottom w:val="none" w:sz="0" w:space="0" w:color="auto"/>
                <w:right w:val="none" w:sz="0" w:space="0" w:color="auto"/>
              </w:divBdr>
            </w:div>
            <w:div w:id="1995333140">
              <w:marLeft w:val="0"/>
              <w:marRight w:val="0"/>
              <w:marTop w:val="0"/>
              <w:marBottom w:val="0"/>
              <w:divBdr>
                <w:top w:val="none" w:sz="0" w:space="0" w:color="auto"/>
                <w:left w:val="none" w:sz="0" w:space="0" w:color="auto"/>
                <w:bottom w:val="none" w:sz="0" w:space="0" w:color="auto"/>
                <w:right w:val="none" w:sz="0" w:space="0" w:color="auto"/>
              </w:divBdr>
            </w:div>
            <w:div w:id="1523319693">
              <w:marLeft w:val="0"/>
              <w:marRight w:val="0"/>
              <w:marTop w:val="0"/>
              <w:marBottom w:val="0"/>
              <w:divBdr>
                <w:top w:val="none" w:sz="0" w:space="0" w:color="auto"/>
                <w:left w:val="none" w:sz="0" w:space="0" w:color="auto"/>
                <w:bottom w:val="none" w:sz="0" w:space="0" w:color="auto"/>
                <w:right w:val="none" w:sz="0" w:space="0" w:color="auto"/>
              </w:divBdr>
            </w:div>
            <w:div w:id="1367027253">
              <w:marLeft w:val="0"/>
              <w:marRight w:val="0"/>
              <w:marTop w:val="0"/>
              <w:marBottom w:val="0"/>
              <w:divBdr>
                <w:top w:val="none" w:sz="0" w:space="0" w:color="auto"/>
                <w:left w:val="none" w:sz="0" w:space="0" w:color="auto"/>
                <w:bottom w:val="none" w:sz="0" w:space="0" w:color="auto"/>
                <w:right w:val="none" w:sz="0" w:space="0" w:color="auto"/>
              </w:divBdr>
            </w:div>
            <w:div w:id="854273812">
              <w:marLeft w:val="0"/>
              <w:marRight w:val="0"/>
              <w:marTop w:val="0"/>
              <w:marBottom w:val="0"/>
              <w:divBdr>
                <w:top w:val="none" w:sz="0" w:space="0" w:color="auto"/>
                <w:left w:val="none" w:sz="0" w:space="0" w:color="auto"/>
                <w:bottom w:val="none" w:sz="0" w:space="0" w:color="auto"/>
                <w:right w:val="none" w:sz="0" w:space="0" w:color="auto"/>
              </w:divBdr>
            </w:div>
            <w:div w:id="779178627">
              <w:marLeft w:val="0"/>
              <w:marRight w:val="0"/>
              <w:marTop w:val="0"/>
              <w:marBottom w:val="0"/>
              <w:divBdr>
                <w:top w:val="none" w:sz="0" w:space="0" w:color="auto"/>
                <w:left w:val="none" w:sz="0" w:space="0" w:color="auto"/>
                <w:bottom w:val="none" w:sz="0" w:space="0" w:color="auto"/>
                <w:right w:val="none" w:sz="0" w:space="0" w:color="auto"/>
              </w:divBdr>
            </w:div>
            <w:div w:id="399639890">
              <w:marLeft w:val="0"/>
              <w:marRight w:val="0"/>
              <w:marTop w:val="0"/>
              <w:marBottom w:val="0"/>
              <w:divBdr>
                <w:top w:val="none" w:sz="0" w:space="0" w:color="auto"/>
                <w:left w:val="none" w:sz="0" w:space="0" w:color="auto"/>
                <w:bottom w:val="none" w:sz="0" w:space="0" w:color="auto"/>
                <w:right w:val="none" w:sz="0" w:space="0" w:color="auto"/>
              </w:divBdr>
            </w:div>
            <w:div w:id="357312062">
              <w:marLeft w:val="0"/>
              <w:marRight w:val="0"/>
              <w:marTop w:val="0"/>
              <w:marBottom w:val="0"/>
              <w:divBdr>
                <w:top w:val="none" w:sz="0" w:space="0" w:color="auto"/>
                <w:left w:val="none" w:sz="0" w:space="0" w:color="auto"/>
                <w:bottom w:val="none" w:sz="0" w:space="0" w:color="auto"/>
                <w:right w:val="none" w:sz="0" w:space="0" w:color="auto"/>
              </w:divBdr>
            </w:div>
            <w:div w:id="758252634">
              <w:marLeft w:val="0"/>
              <w:marRight w:val="0"/>
              <w:marTop w:val="0"/>
              <w:marBottom w:val="0"/>
              <w:divBdr>
                <w:top w:val="none" w:sz="0" w:space="0" w:color="auto"/>
                <w:left w:val="none" w:sz="0" w:space="0" w:color="auto"/>
                <w:bottom w:val="none" w:sz="0" w:space="0" w:color="auto"/>
                <w:right w:val="none" w:sz="0" w:space="0" w:color="auto"/>
              </w:divBdr>
            </w:div>
            <w:div w:id="1924414105">
              <w:marLeft w:val="0"/>
              <w:marRight w:val="0"/>
              <w:marTop w:val="0"/>
              <w:marBottom w:val="0"/>
              <w:divBdr>
                <w:top w:val="none" w:sz="0" w:space="0" w:color="auto"/>
                <w:left w:val="none" w:sz="0" w:space="0" w:color="auto"/>
                <w:bottom w:val="none" w:sz="0" w:space="0" w:color="auto"/>
                <w:right w:val="none" w:sz="0" w:space="0" w:color="auto"/>
              </w:divBdr>
            </w:div>
            <w:div w:id="454757981">
              <w:marLeft w:val="0"/>
              <w:marRight w:val="0"/>
              <w:marTop w:val="0"/>
              <w:marBottom w:val="0"/>
              <w:divBdr>
                <w:top w:val="none" w:sz="0" w:space="0" w:color="auto"/>
                <w:left w:val="none" w:sz="0" w:space="0" w:color="auto"/>
                <w:bottom w:val="none" w:sz="0" w:space="0" w:color="auto"/>
                <w:right w:val="none" w:sz="0" w:space="0" w:color="auto"/>
              </w:divBdr>
            </w:div>
            <w:div w:id="13574309">
              <w:marLeft w:val="0"/>
              <w:marRight w:val="0"/>
              <w:marTop w:val="0"/>
              <w:marBottom w:val="0"/>
              <w:divBdr>
                <w:top w:val="none" w:sz="0" w:space="0" w:color="auto"/>
                <w:left w:val="none" w:sz="0" w:space="0" w:color="auto"/>
                <w:bottom w:val="none" w:sz="0" w:space="0" w:color="auto"/>
                <w:right w:val="none" w:sz="0" w:space="0" w:color="auto"/>
              </w:divBdr>
            </w:div>
            <w:div w:id="1499885299">
              <w:marLeft w:val="0"/>
              <w:marRight w:val="0"/>
              <w:marTop w:val="0"/>
              <w:marBottom w:val="0"/>
              <w:divBdr>
                <w:top w:val="none" w:sz="0" w:space="0" w:color="auto"/>
                <w:left w:val="none" w:sz="0" w:space="0" w:color="auto"/>
                <w:bottom w:val="none" w:sz="0" w:space="0" w:color="auto"/>
                <w:right w:val="none" w:sz="0" w:space="0" w:color="auto"/>
              </w:divBdr>
            </w:div>
            <w:div w:id="350373871">
              <w:marLeft w:val="0"/>
              <w:marRight w:val="0"/>
              <w:marTop w:val="0"/>
              <w:marBottom w:val="0"/>
              <w:divBdr>
                <w:top w:val="none" w:sz="0" w:space="0" w:color="auto"/>
                <w:left w:val="none" w:sz="0" w:space="0" w:color="auto"/>
                <w:bottom w:val="none" w:sz="0" w:space="0" w:color="auto"/>
                <w:right w:val="none" w:sz="0" w:space="0" w:color="auto"/>
              </w:divBdr>
            </w:div>
            <w:div w:id="947278738">
              <w:marLeft w:val="0"/>
              <w:marRight w:val="0"/>
              <w:marTop w:val="0"/>
              <w:marBottom w:val="0"/>
              <w:divBdr>
                <w:top w:val="none" w:sz="0" w:space="0" w:color="auto"/>
                <w:left w:val="none" w:sz="0" w:space="0" w:color="auto"/>
                <w:bottom w:val="none" w:sz="0" w:space="0" w:color="auto"/>
                <w:right w:val="none" w:sz="0" w:space="0" w:color="auto"/>
              </w:divBdr>
            </w:div>
            <w:div w:id="427703970">
              <w:marLeft w:val="0"/>
              <w:marRight w:val="0"/>
              <w:marTop w:val="0"/>
              <w:marBottom w:val="0"/>
              <w:divBdr>
                <w:top w:val="none" w:sz="0" w:space="0" w:color="auto"/>
                <w:left w:val="none" w:sz="0" w:space="0" w:color="auto"/>
                <w:bottom w:val="none" w:sz="0" w:space="0" w:color="auto"/>
                <w:right w:val="none" w:sz="0" w:space="0" w:color="auto"/>
              </w:divBdr>
            </w:div>
            <w:div w:id="1899124781">
              <w:marLeft w:val="0"/>
              <w:marRight w:val="0"/>
              <w:marTop w:val="0"/>
              <w:marBottom w:val="0"/>
              <w:divBdr>
                <w:top w:val="none" w:sz="0" w:space="0" w:color="auto"/>
                <w:left w:val="none" w:sz="0" w:space="0" w:color="auto"/>
                <w:bottom w:val="none" w:sz="0" w:space="0" w:color="auto"/>
                <w:right w:val="none" w:sz="0" w:space="0" w:color="auto"/>
              </w:divBdr>
            </w:div>
            <w:div w:id="1267273168">
              <w:marLeft w:val="0"/>
              <w:marRight w:val="0"/>
              <w:marTop w:val="0"/>
              <w:marBottom w:val="0"/>
              <w:divBdr>
                <w:top w:val="none" w:sz="0" w:space="0" w:color="auto"/>
                <w:left w:val="none" w:sz="0" w:space="0" w:color="auto"/>
                <w:bottom w:val="none" w:sz="0" w:space="0" w:color="auto"/>
                <w:right w:val="none" w:sz="0" w:space="0" w:color="auto"/>
              </w:divBdr>
            </w:div>
            <w:div w:id="1885210654">
              <w:marLeft w:val="0"/>
              <w:marRight w:val="0"/>
              <w:marTop w:val="0"/>
              <w:marBottom w:val="0"/>
              <w:divBdr>
                <w:top w:val="none" w:sz="0" w:space="0" w:color="auto"/>
                <w:left w:val="none" w:sz="0" w:space="0" w:color="auto"/>
                <w:bottom w:val="none" w:sz="0" w:space="0" w:color="auto"/>
                <w:right w:val="none" w:sz="0" w:space="0" w:color="auto"/>
              </w:divBdr>
            </w:div>
            <w:div w:id="1807965907">
              <w:marLeft w:val="0"/>
              <w:marRight w:val="0"/>
              <w:marTop w:val="0"/>
              <w:marBottom w:val="0"/>
              <w:divBdr>
                <w:top w:val="none" w:sz="0" w:space="0" w:color="auto"/>
                <w:left w:val="none" w:sz="0" w:space="0" w:color="auto"/>
                <w:bottom w:val="none" w:sz="0" w:space="0" w:color="auto"/>
                <w:right w:val="none" w:sz="0" w:space="0" w:color="auto"/>
              </w:divBdr>
            </w:div>
            <w:div w:id="1470242003">
              <w:marLeft w:val="0"/>
              <w:marRight w:val="0"/>
              <w:marTop w:val="0"/>
              <w:marBottom w:val="0"/>
              <w:divBdr>
                <w:top w:val="none" w:sz="0" w:space="0" w:color="auto"/>
                <w:left w:val="none" w:sz="0" w:space="0" w:color="auto"/>
                <w:bottom w:val="none" w:sz="0" w:space="0" w:color="auto"/>
                <w:right w:val="none" w:sz="0" w:space="0" w:color="auto"/>
              </w:divBdr>
            </w:div>
            <w:div w:id="1759670662">
              <w:marLeft w:val="0"/>
              <w:marRight w:val="0"/>
              <w:marTop w:val="0"/>
              <w:marBottom w:val="0"/>
              <w:divBdr>
                <w:top w:val="none" w:sz="0" w:space="0" w:color="auto"/>
                <w:left w:val="none" w:sz="0" w:space="0" w:color="auto"/>
                <w:bottom w:val="none" w:sz="0" w:space="0" w:color="auto"/>
                <w:right w:val="none" w:sz="0" w:space="0" w:color="auto"/>
              </w:divBdr>
            </w:div>
            <w:div w:id="1164584311">
              <w:marLeft w:val="0"/>
              <w:marRight w:val="0"/>
              <w:marTop w:val="0"/>
              <w:marBottom w:val="0"/>
              <w:divBdr>
                <w:top w:val="none" w:sz="0" w:space="0" w:color="auto"/>
                <w:left w:val="none" w:sz="0" w:space="0" w:color="auto"/>
                <w:bottom w:val="none" w:sz="0" w:space="0" w:color="auto"/>
                <w:right w:val="none" w:sz="0" w:space="0" w:color="auto"/>
              </w:divBdr>
            </w:div>
            <w:div w:id="1757551979">
              <w:marLeft w:val="0"/>
              <w:marRight w:val="0"/>
              <w:marTop w:val="0"/>
              <w:marBottom w:val="0"/>
              <w:divBdr>
                <w:top w:val="none" w:sz="0" w:space="0" w:color="auto"/>
                <w:left w:val="none" w:sz="0" w:space="0" w:color="auto"/>
                <w:bottom w:val="none" w:sz="0" w:space="0" w:color="auto"/>
                <w:right w:val="none" w:sz="0" w:space="0" w:color="auto"/>
              </w:divBdr>
            </w:div>
            <w:div w:id="681664019">
              <w:marLeft w:val="0"/>
              <w:marRight w:val="0"/>
              <w:marTop w:val="0"/>
              <w:marBottom w:val="0"/>
              <w:divBdr>
                <w:top w:val="none" w:sz="0" w:space="0" w:color="auto"/>
                <w:left w:val="none" w:sz="0" w:space="0" w:color="auto"/>
                <w:bottom w:val="none" w:sz="0" w:space="0" w:color="auto"/>
                <w:right w:val="none" w:sz="0" w:space="0" w:color="auto"/>
              </w:divBdr>
            </w:div>
            <w:div w:id="861943331">
              <w:marLeft w:val="0"/>
              <w:marRight w:val="0"/>
              <w:marTop w:val="0"/>
              <w:marBottom w:val="0"/>
              <w:divBdr>
                <w:top w:val="none" w:sz="0" w:space="0" w:color="auto"/>
                <w:left w:val="none" w:sz="0" w:space="0" w:color="auto"/>
                <w:bottom w:val="none" w:sz="0" w:space="0" w:color="auto"/>
                <w:right w:val="none" w:sz="0" w:space="0" w:color="auto"/>
              </w:divBdr>
            </w:div>
            <w:div w:id="1846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860">
      <w:bodyDiv w:val="1"/>
      <w:marLeft w:val="0"/>
      <w:marRight w:val="0"/>
      <w:marTop w:val="0"/>
      <w:marBottom w:val="0"/>
      <w:divBdr>
        <w:top w:val="none" w:sz="0" w:space="0" w:color="auto"/>
        <w:left w:val="none" w:sz="0" w:space="0" w:color="auto"/>
        <w:bottom w:val="none" w:sz="0" w:space="0" w:color="auto"/>
        <w:right w:val="none" w:sz="0" w:space="0" w:color="auto"/>
      </w:divBdr>
      <w:divsChild>
        <w:div w:id="2038311436">
          <w:marLeft w:val="0"/>
          <w:marRight w:val="0"/>
          <w:marTop w:val="0"/>
          <w:marBottom w:val="0"/>
          <w:divBdr>
            <w:top w:val="none" w:sz="0" w:space="0" w:color="auto"/>
            <w:left w:val="none" w:sz="0" w:space="0" w:color="auto"/>
            <w:bottom w:val="none" w:sz="0" w:space="0" w:color="auto"/>
            <w:right w:val="none" w:sz="0" w:space="0" w:color="auto"/>
          </w:divBdr>
          <w:divsChild>
            <w:div w:id="767846645">
              <w:marLeft w:val="0"/>
              <w:marRight w:val="0"/>
              <w:marTop w:val="0"/>
              <w:marBottom w:val="0"/>
              <w:divBdr>
                <w:top w:val="none" w:sz="0" w:space="0" w:color="auto"/>
                <w:left w:val="none" w:sz="0" w:space="0" w:color="auto"/>
                <w:bottom w:val="none" w:sz="0" w:space="0" w:color="auto"/>
                <w:right w:val="none" w:sz="0" w:space="0" w:color="auto"/>
              </w:divBdr>
            </w:div>
            <w:div w:id="506987497">
              <w:marLeft w:val="0"/>
              <w:marRight w:val="0"/>
              <w:marTop w:val="0"/>
              <w:marBottom w:val="0"/>
              <w:divBdr>
                <w:top w:val="none" w:sz="0" w:space="0" w:color="auto"/>
                <w:left w:val="none" w:sz="0" w:space="0" w:color="auto"/>
                <w:bottom w:val="none" w:sz="0" w:space="0" w:color="auto"/>
                <w:right w:val="none" w:sz="0" w:space="0" w:color="auto"/>
              </w:divBdr>
            </w:div>
            <w:div w:id="451753534">
              <w:marLeft w:val="0"/>
              <w:marRight w:val="0"/>
              <w:marTop w:val="0"/>
              <w:marBottom w:val="0"/>
              <w:divBdr>
                <w:top w:val="none" w:sz="0" w:space="0" w:color="auto"/>
                <w:left w:val="none" w:sz="0" w:space="0" w:color="auto"/>
                <w:bottom w:val="none" w:sz="0" w:space="0" w:color="auto"/>
                <w:right w:val="none" w:sz="0" w:space="0" w:color="auto"/>
              </w:divBdr>
            </w:div>
            <w:div w:id="185336378">
              <w:marLeft w:val="0"/>
              <w:marRight w:val="0"/>
              <w:marTop w:val="0"/>
              <w:marBottom w:val="0"/>
              <w:divBdr>
                <w:top w:val="none" w:sz="0" w:space="0" w:color="auto"/>
                <w:left w:val="none" w:sz="0" w:space="0" w:color="auto"/>
                <w:bottom w:val="none" w:sz="0" w:space="0" w:color="auto"/>
                <w:right w:val="none" w:sz="0" w:space="0" w:color="auto"/>
              </w:divBdr>
            </w:div>
            <w:div w:id="2029601403">
              <w:marLeft w:val="0"/>
              <w:marRight w:val="0"/>
              <w:marTop w:val="0"/>
              <w:marBottom w:val="0"/>
              <w:divBdr>
                <w:top w:val="none" w:sz="0" w:space="0" w:color="auto"/>
                <w:left w:val="none" w:sz="0" w:space="0" w:color="auto"/>
                <w:bottom w:val="none" w:sz="0" w:space="0" w:color="auto"/>
                <w:right w:val="none" w:sz="0" w:space="0" w:color="auto"/>
              </w:divBdr>
            </w:div>
            <w:div w:id="291056294">
              <w:marLeft w:val="0"/>
              <w:marRight w:val="0"/>
              <w:marTop w:val="0"/>
              <w:marBottom w:val="0"/>
              <w:divBdr>
                <w:top w:val="none" w:sz="0" w:space="0" w:color="auto"/>
                <w:left w:val="none" w:sz="0" w:space="0" w:color="auto"/>
                <w:bottom w:val="none" w:sz="0" w:space="0" w:color="auto"/>
                <w:right w:val="none" w:sz="0" w:space="0" w:color="auto"/>
              </w:divBdr>
            </w:div>
            <w:div w:id="1169179917">
              <w:marLeft w:val="0"/>
              <w:marRight w:val="0"/>
              <w:marTop w:val="0"/>
              <w:marBottom w:val="0"/>
              <w:divBdr>
                <w:top w:val="none" w:sz="0" w:space="0" w:color="auto"/>
                <w:left w:val="none" w:sz="0" w:space="0" w:color="auto"/>
                <w:bottom w:val="none" w:sz="0" w:space="0" w:color="auto"/>
                <w:right w:val="none" w:sz="0" w:space="0" w:color="auto"/>
              </w:divBdr>
            </w:div>
            <w:div w:id="836460926">
              <w:marLeft w:val="0"/>
              <w:marRight w:val="0"/>
              <w:marTop w:val="0"/>
              <w:marBottom w:val="0"/>
              <w:divBdr>
                <w:top w:val="none" w:sz="0" w:space="0" w:color="auto"/>
                <w:left w:val="none" w:sz="0" w:space="0" w:color="auto"/>
                <w:bottom w:val="none" w:sz="0" w:space="0" w:color="auto"/>
                <w:right w:val="none" w:sz="0" w:space="0" w:color="auto"/>
              </w:divBdr>
            </w:div>
            <w:div w:id="1022442409">
              <w:marLeft w:val="0"/>
              <w:marRight w:val="0"/>
              <w:marTop w:val="0"/>
              <w:marBottom w:val="0"/>
              <w:divBdr>
                <w:top w:val="none" w:sz="0" w:space="0" w:color="auto"/>
                <w:left w:val="none" w:sz="0" w:space="0" w:color="auto"/>
                <w:bottom w:val="none" w:sz="0" w:space="0" w:color="auto"/>
                <w:right w:val="none" w:sz="0" w:space="0" w:color="auto"/>
              </w:divBdr>
            </w:div>
            <w:div w:id="1755277790">
              <w:marLeft w:val="0"/>
              <w:marRight w:val="0"/>
              <w:marTop w:val="0"/>
              <w:marBottom w:val="0"/>
              <w:divBdr>
                <w:top w:val="none" w:sz="0" w:space="0" w:color="auto"/>
                <w:left w:val="none" w:sz="0" w:space="0" w:color="auto"/>
                <w:bottom w:val="none" w:sz="0" w:space="0" w:color="auto"/>
                <w:right w:val="none" w:sz="0" w:space="0" w:color="auto"/>
              </w:divBdr>
            </w:div>
            <w:div w:id="396248352">
              <w:marLeft w:val="0"/>
              <w:marRight w:val="0"/>
              <w:marTop w:val="0"/>
              <w:marBottom w:val="0"/>
              <w:divBdr>
                <w:top w:val="none" w:sz="0" w:space="0" w:color="auto"/>
                <w:left w:val="none" w:sz="0" w:space="0" w:color="auto"/>
                <w:bottom w:val="none" w:sz="0" w:space="0" w:color="auto"/>
                <w:right w:val="none" w:sz="0" w:space="0" w:color="auto"/>
              </w:divBdr>
            </w:div>
            <w:div w:id="2073693737">
              <w:marLeft w:val="0"/>
              <w:marRight w:val="0"/>
              <w:marTop w:val="0"/>
              <w:marBottom w:val="0"/>
              <w:divBdr>
                <w:top w:val="none" w:sz="0" w:space="0" w:color="auto"/>
                <w:left w:val="none" w:sz="0" w:space="0" w:color="auto"/>
                <w:bottom w:val="none" w:sz="0" w:space="0" w:color="auto"/>
                <w:right w:val="none" w:sz="0" w:space="0" w:color="auto"/>
              </w:divBdr>
            </w:div>
            <w:div w:id="1165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718">
      <w:bodyDiv w:val="1"/>
      <w:marLeft w:val="0"/>
      <w:marRight w:val="0"/>
      <w:marTop w:val="0"/>
      <w:marBottom w:val="0"/>
      <w:divBdr>
        <w:top w:val="none" w:sz="0" w:space="0" w:color="auto"/>
        <w:left w:val="none" w:sz="0" w:space="0" w:color="auto"/>
        <w:bottom w:val="none" w:sz="0" w:space="0" w:color="auto"/>
        <w:right w:val="none" w:sz="0" w:space="0" w:color="auto"/>
      </w:divBdr>
      <w:divsChild>
        <w:div w:id="1161847099">
          <w:marLeft w:val="0"/>
          <w:marRight w:val="0"/>
          <w:marTop w:val="0"/>
          <w:marBottom w:val="0"/>
          <w:divBdr>
            <w:top w:val="none" w:sz="0" w:space="0" w:color="auto"/>
            <w:left w:val="none" w:sz="0" w:space="0" w:color="auto"/>
            <w:bottom w:val="none" w:sz="0" w:space="0" w:color="auto"/>
            <w:right w:val="none" w:sz="0" w:space="0" w:color="auto"/>
          </w:divBdr>
          <w:divsChild>
            <w:div w:id="553276808">
              <w:marLeft w:val="0"/>
              <w:marRight w:val="0"/>
              <w:marTop w:val="0"/>
              <w:marBottom w:val="0"/>
              <w:divBdr>
                <w:top w:val="none" w:sz="0" w:space="0" w:color="auto"/>
                <w:left w:val="none" w:sz="0" w:space="0" w:color="auto"/>
                <w:bottom w:val="none" w:sz="0" w:space="0" w:color="auto"/>
                <w:right w:val="none" w:sz="0" w:space="0" w:color="auto"/>
              </w:divBdr>
            </w:div>
            <w:div w:id="1952200529">
              <w:marLeft w:val="0"/>
              <w:marRight w:val="0"/>
              <w:marTop w:val="0"/>
              <w:marBottom w:val="0"/>
              <w:divBdr>
                <w:top w:val="none" w:sz="0" w:space="0" w:color="auto"/>
                <w:left w:val="none" w:sz="0" w:space="0" w:color="auto"/>
                <w:bottom w:val="none" w:sz="0" w:space="0" w:color="auto"/>
                <w:right w:val="none" w:sz="0" w:space="0" w:color="auto"/>
              </w:divBdr>
            </w:div>
            <w:div w:id="880478379">
              <w:marLeft w:val="0"/>
              <w:marRight w:val="0"/>
              <w:marTop w:val="0"/>
              <w:marBottom w:val="0"/>
              <w:divBdr>
                <w:top w:val="none" w:sz="0" w:space="0" w:color="auto"/>
                <w:left w:val="none" w:sz="0" w:space="0" w:color="auto"/>
                <w:bottom w:val="none" w:sz="0" w:space="0" w:color="auto"/>
                <w:right w:val="none" w:sz="0" w:space="0" w:color="auto"/>
              </w:divBdr>
            </w:div>
            <w:div w:id="235558185">
              <w:marLeft w:val="0"/>
              <w:marRight w:val="0"/>
              <w:marTop w:val="0"/>
              <w:marBottom w:val="0"/>
              <w:divBdr>
                <w:top w:val="none" w:sz="0" w:space="0" w:color="auto"/>
                <w:left w:val="none" w:sz="0" w:space="0" w:color="auto"/>
                <w:bottom w:val="none" w:sz="0" w:space="0" w:color="auto"/>
                <w:right w:val="none" w:sz="0" w:space="0" w:color="auto"/>
              </w:divBdr>
            </w:div>
            <w:div w:id="460341697">
              <w:marLeft w:val="0"/>
              <w:marRight w:val="0"/>
              <w:marTop w:val="0"/>
              <w:marBottom w:val="0"/>
              <w:divBdr>
                <w:top w:val="none" w:sz="0" w:space="0" w:color="auto"/>
                <w:left w:val="none" w:sz="0" w:space="0" w:color="auto"/>
                <w:bottom w:val="none" w:sz="0" w:space="0" w:color="auto"/>
                <w:right w:val="none" w:sz="0" w:space="0" w:color="auto"/>
              </w:divBdr>
            </w:div>
            <w:div w:id="343358631">
              <w:marLeft w:val="0"/>
              <w:marRight w:val="0"/>
              <w:marTop w:val="0"/>
              <w:marBottom w:val="0"/>
              <w:divBdr>
                <w:top w:val="none" w:sz="0" w:space="0" w:color="auto"/>
                <w:left w:val="none" w:sz="0" w:space="0" w:color="auto"/>
                <w:bottom w:val="none" w:sz="0" w:space="0" w:color="auto"/>
                <w:right w:val="none" w:sz="0" w:space="0" w:color="auto"/>
              </w:divBdr>
            </w:div>
            <w:div w:id="1687175276">
              <w:marLeft w:val="0"/>
              <w:marRight w:val="0"/>
              <w:marTop w:val="0"/>
              <w:marBottom w:val="0"/>
              <w:divBdr>
                <w:top w:val="none" w:sz="0" w:space="0" w:color="auto"/>
                <w:left w:val="none" w:sz="0" w:space="0" w:color="auto"/>
                <w:bottom w:val="none" w:sz="0" w:space="0" w:color="auto"/>
                <w:right w:val="none" w:sz="0" w:space="0" w:color="auto"/>
              </w:divBdr>
            </w:div>
            <w:div w:id="236134006">
              <w:marLeft w:val="0"/>
              <w:marRight w:val="0"/>
              <w:marTop w:val="0"/>
              <w:marBottom w:val="0"/>
              <w:divBdr>
                <w:top w:val="none" w:sz="0" w:space="0" w:color="auto"/>
                <w:left w:val="none" w:sz="0" w:space="0" w:color="auto"/>
                <w:bottom w:val="none" w:sz="0" w:space="0" w:color="auto"/>
                <w:right w:val="none" w:sz="0" w:space="0" w:color="auto"/>
              </w:divBdr>
            </w:div>
            <w:div w:id="626812972">
              <w:marLeft w:val="0"/>
              <w:marRight w:val="0"/>
              <w:marTop w:val="0"/>
              <w:marBottom w:val="0"/>
              <w:divBdr>
                <w:top w:val="none" w:sz="0" w:space="0" w:color="auto"/>
                <w:left w:val="none" w:sz="0" w:space="0" w:color="auto"/>
                <w:bottom w:val="none" w:sz="0" w:space="0" w:color="auto"/>
                <w:right w:val="none" w:sz="0" w:space="0" w:color="auto"/>
              </w:divBdr>
            </w:div>
            <w:div w:id="4793592">
              <w:marLeft w:val="0"/>
              <w:marRight w:val="0"/>
              <w:marTop w:val="0"/>
              <w:marBottom w:val="0"/>
              <w:divBdr>
                <w:top w:val="none" w:sz="0" w:space="0" w:color="auto"/>
                <w:left w:val="none" w:sz="0" w:space="0" w:color="auto"/>
                <w:bottom w:val="none" w:sz="0" w:space="0" w:color="auto"/>
                <w:right w:val="none" w:sz="0" w:space="0" w:color="auto"/>
              </w:divBdr>
            </w:div>
            <w:div w:id="1162509035">
              <w:marLeft w:val="0"/>
              <w:marRight w:val="0"/>
              <w:marTop w:val="0"/>
              <w:marBottom w:val="0"/>
              <w:divBdr>
                <w:top w:val="none" w:sz="0" w:space="0" w:color="auto"/>
                <w:left w:val="none" w:sz="0" w:space="0" w:color="auto"/>
                <w:bottom w:val="none" w:sz="0" w:space="0" w:color="auto"/>
                <w:right w:val="none" w:sz="0" w:space="0" w:color="auto"/>
              </w:divBdr>
            </w:div>
            <w:div w:id="1180199128">
              <w:marLeft w:val="0"/>
              <w:marRight w:val="0"/>
              <w:marTop w:val="0"/>
              <w:marBottom w:val="0"/>
              <w:divBdr>
                <w:top w:val="none" w:sz="0" w:space="0" w:color="auto"/>
                <w:left w:val="none" w:sz="0" w:space="0" w:color="auto"/>
                <w:bottom w:val="none" w:sz="0" w:space="0" w:color="auto"/>
                <w:right w:val="none" w:sz="0" w:space="0" w:color="auto"/>
              </w:divBdr>
            </w:div>
            <w:div w:id="1207446389">
              <w:marLeft w:val="0"/>
              <w:marRight w:val="0"/>
              <w:marTop w:val="0"/>
              <w:marBottom w:val="0"/>
              <w:divBdr>
                <w:top w:val="none" w:sz="0" w:space="0" w:color="auto"/>
                <w:left w:val="none" w:sz="0" w:space="0" w:color="auto"/>
                <w:bottom w:val="none" w:sz="0" w:space="0" w:color="auto"/>
                <w:right w:val="none" w:sz="0" w:space="0" w:color="auto"/>
              </w:divBdr>
            </w:div>
            <w:div w:id="1207177717">
              <w:marLeft w:val="0"/>
              <w:marRight w:val="0"/>
              <w:marTop w:val="0"/>
              <w:marBottom w:val="0"/>
              <w:divBdr>
                <w:top w:val="none" w:sz="0" w:space="0" w:color="auto"/>
                <w:left w:val="none" w:sz="0" w:space="0" w:color="auto"/>
                <w:bottom w:val="none" w:sz="0" w:space="0" w:color="auto"/>
                <w:right w:val="none" w:sz="0" w:space="0" w:color="auto"/>
              </w:divBdr>
            </w:div>
            <w:div w:id="1607536504">
              <w:marLeft w:val="0"/>
              <w:marRight w:val="0"/>
              <w:marTop w:val="0"/>
              <w:marBottom w:val="0"/>
              <w:divBdr>
                <w:top w:val="none" w:sz="0" w:space="0" w:color="auto"/>
                <w:left w:val="none" w:sz="0" w:space="0" w:color="auto"/>
                <w:bottom w:val="none" w:sz="0" w:space="0" w:color="auto"/>
                <w:right w:val="none" w:sz="0" w:space="0" w:color="auto"/>
              </w:divBdr>
            </w:div>
            <w:div w:id="68818575">
              <w:marLeft w:val="0"/>
              <w:marRight w:val="0"/>
              <w:marTop w:val="0"/>
              <w:marBottom w:val="0"/>
              <w:divBdr>
                <w:top w:val="none" w:sz="0" w:space="0" w:color="auto"/>
                <w:left w:val="none" w:sz="0" w:space="0" w:color="auto"/>
                <w:bottom w:val="none" w:sz="0" w:space="0" w:color="auto"/>
                <w:right w:val="none" w:sz="0" w:space="0" w:color="auto"/>
              </w:divBdr>
            </w:div>
            <w:div w:id="48387196">
              <w:marLeft w:val="0"/>
              <w:marRight w:val="0"/>
              <w:marTop w:val="0"/>
              <w:marBottom w:val="0"/>
              <w:divBdr>
                <w:top w:val="none" w:sz="0" w:space="0" w:color="auto"/>
                <w:left w:val="none" w:sz="0" w:space="0" w:color="auto"/>
                <w:bottom w:val="none" w:sz="0" w:space="0" w:color="auto"/>
                <w:right w:val="none" w:sz="0" w:space="0" w:color="auto"/>
              </w:divBdr>
            </w:div>
            <w:div w:id="672801964">
              <w:marLeft w:val="0"/>
              <w:marRight w:val="0"/>
              <w:marTop w:val="0"/>
              <w:marBottom w:val="0"/>
              <w:divBdr>
                <w:top w:val="none" w:sz="0" w:space="0" w:color="auto"/>
                <w:left w:val="none" w:sz="0" w:space="0" w:color="auto"/>
                <w:bottom w:val="none" w:sz="0" w:space="0" w:color="auto"/>
                <w:right w:val="none" w:sz="0" w:space="0" w:color="auto"/>
              </w:divBdr>
            </w:div>
            <w:div w:id="2030837402">
              <w:marLeft w:val="0"/>
              <w:marRight w:val="0"/>
              <w:marTop w:val="0"/>
              <w:marBottom w:val="0"/>
              <w:divBdr>
                <w:top w:val="none" w:sz="0" w:space="0" w:color="auto"/>
                <w:left w:val="none" w:sz="0" w:space="0" w:color="auto"/>
                <w:bottom w:val="none" w:sz="0" w:space="0" w:color="auto"/>
                <w:right w:val="none" w:sz="0" w:space="0" w:color="auto"/>
              </w:divBdr>
            </w:div>
            <w:div w:id="329792231">
              <w:marLeft w:val="0"/>
              <w:marRight w:val="0"/>
              <w:marTop w:val="0"/>
              <w:marBottom w:val="0"/>
              <w:divBdr>
                <w:top w:val="none" w:sz="0" w:space="0" w:color="auto"/>
                <w:left w:val="none" w:sz="0" w:space="0" w:color="auto"/>
                <w:bottom w:val="none" w:sz="0" w:space="0" w:color="auto"/>
                <w:right w:val="none" w:sz="0" w:space="0" w:color="auto"/>
              </w:divBdr>
            </w:div>
            <w:div w:id="998726397">
              <w:marLeft w:val="0"/>
              <w:marRight w:val="0"/>
              <w:marTop w:val="0"/>
              <w:marBottom w:val="0"/>
              <w:divBdr>
                <w:top w:val="none" w:sz="0" w:space="0" w:color="auto"/>
                <w:left w:val="none" w:sz="0" w:space="0" w:color="auto"/>
                <w:bottom w:val="none" w:sz="0" w:space="0" w:color="auto"/>
                <w:right w:val="none" w:sz="0" w:space="0" w:color="auto"/>
              </w:divBdr>
            </w:div>
            <w:div w:id="753013106">
              <w:marLeft w:val="0"/>
              <w:marRight w:val="0"/>
              <w:marTop w:val="0"/>
              <w:marBottom w:val="0"/>
              <w:divBdr>
                <w:top w:val="none" w:sz="0" w:space="0" w:color="auto"/>
                <w:left w:val="none" w:sz="0" w:space="0" w:color="auto"/>
                <w:bottom w:val="none" w:sz="0" w:space="0" w:color="auto"/>
                <w:right w:val="none" w:sz="0" w:space="0" w:color="auto"/>
              </w:divBdr>
            </w:div>
            <w:div w:id="1187016804">
              <w:marLeft w:val="0"/>
              <w:marRight w:val="0"/>
              <w:marTop w:val="0"/>
              <w:marBottom w:val="0"/>
              <w:divBdr>
                <w:top w:val="none" w:sz="0" w:space="0" w:color="auto"/>
                <w:left w:val="none" w:sz="0" w:space="0" w:color="auto"/>
                <w:bottom w:val="none" w:sz="0" w:space="0" w:color="auto"/>
                <w:right w:val="none" w:sz="0" w:space="0" w:color="auto"/>
              </w:divBdr>
            </w:div>
            <w:div w:id="1528522353">
              <w:marLeft w:val="0"/>
              <w:marRight w:val="0"/>
              <w:marTop w:val="0"/>
              <w:marBottom w:val="0"/>
              <w:divBdr>
                <w:top w:val="none" w:sz="0" w:space="0" w:color="auto"/>
                <w:left w:val="none" w:sz="0" w:space="0" w:color="auto"/>
                <w:bottom w:val="none" w:sz="0" w:space="0" w:color="auto"/>
                <w:right w:val="none" w:sz="0" w:space="0" w:color="auto"/>
              </w:divBdr>
            </w:div>
            <w:div w:id="823282664">
              <w:marLeft w:val="0"/>
              <w:marRight w:val="0"/>
              <w:marTop w:val="0"/>
              <w:marBottom w:val="0"/>
              <w:divBdr>
                <w:top w:val="none" w:sz="0" w:space="0" w:color="auto"/>
                <w:left w:val="none" w:sz="0" w:space="0" w:color="auto"/>
                <w:bottom w:val="none" w:sz="0" w:space="0" w:color="auto"/>
                <w:right w:val="none" w:sz="0" w:space="0" w:color="auto"/>
              </w:divBdr>
            </w:div>
            <w:div w:id="802965468">
              <w:marLeft w:val="0"/>
              <w:marRight w:val="0"/>
              <w:marTop w:val="0"/>
              <w:marBottom w:val="0"/>
              <w:divBdr>
                <w:top w:val="none" w:sz="0" w:space="0" w:color="auto"/>
                <w:left w:val="none" w:sz="0" w:space="0" w:color="auto"/>
                <w:bottom w:val="none" w:sz="0" w:space="0" w:color="auto"/>
                <w:right w:val="none" w:sz="0" w:space="0" w:color="auto"/>
              </w:divBdr>
            </w:div>
            <w:div w:id="1526556272">
              <w:marLeft w:val="0"/>
              <w:marRight w:val="0"/>
              <w:marTop w:val="0"/>
              <w:marBottom w:val="0"/>
              <w:divBdr>
                <w:top w:val="none" w:sz="0" w:space="0" w:color="auto"/>
                <w:left w:val="none" w:sz="0" w:space="0" w:color="auto"/>
                <w:bottom w:val="none" w:sz="0" w:space="0" w:color="auto"/>
                <w:right w:val="none" w:sz="0" w:space="0" w:color="auto"/>
              </w:divBdr>
            </w:div>
            <w:div w:id="2076931481">
              <w:marLeft w:val="0"/>
              <w:marRight w:val="0"/>
              <w:marTop w:val="0"/>
              <w:marBottom w:val="0"/>
              <w:divBdr>
                <w:top w:val="none" w:sz="0" w:space="0" w:color="auto"/>
                <w:left w:val="none" w:sz="0" w:space="0" w:color="auto"/>
                <w:bottom w:val="none" w:sz="0" w:space="0" w:color="auto"/>
                <w:right w:val="none" w:sz="0" w:space="0" w:color="auto"/>
              </w:divBdr>
            </w:div>
            <w:div w:id="744297727">
              <w:marLeft w:val="0"/>
              <w:marRight w:val="0"/>
              <w:marTop w:val="0"/>
              <w:marBottom w:val="0"/>
              <w:divBdr>
                <w:top w:val="none" w:sz="0" w:space="0" w:color="auto"/>
                <w:left w:val="none" w:sz="0" w:space="0" w:color="auto"/>
                <w:bottom w:val="none" w:sz="0" w:space="0" w:color="auto"/>
                <w:right w:val="none" w:sz="0" w:space="0" w:color="auto"/>
              </w:divBdr>
            </w:div>
            <w:div w:id="139734019">
              <w:marLeft w:val="0"/>
              <w:marRight w:val="0"/>
              <w:marTop w:val="0"/>
              <w:marBottom w:val="0"/>
              <w:divBdr>
                <w:top w:val="none" w:sz="0" w:space="0" w:color="auto"/>
                <w:left w:val="none" w:sz="0" w:space="0" w:color="auto"/>
                <w:bottom w:val="none" w:sz="0" w:space="0" w:color="auto"/>
                <w:right w:val="none" w:sz="0" w:space="0" w:color="auto"/>
              </w:divBdr>
            </w:div>
            <w:div w:id="370884285">
              <w:marLeft w:val="0"/>
              <w:marRight w:val="0"/>
              <w:marTop w:val="0"/>
              <w:marBottom w:val="0"/>
              <w:divBdr>
                <w:top w:val="none" w:sz="0" w:space="0" w:color="auto"/>
                <w:left w:val="none" w:sz="0" w:space="0" w:color="auto"/>
                <w:bottom w:val="none" w:sz="0" w:space="0" w:color="auto"/>
                <w:right w:val="none" w:sz="0" w:space="0" w:color="auto"/>
              </w:divBdr>
            </w:div>
            <w:div w:id="2005545739">
              <w:marLeft w:val="0"/>
              <w:marRight w:val="0"/>
              <w:marTop w:val="0"/>
              <w:marBottom w:val="0"/>
              <w:divBdr>
                <w:top w:val="none" w:sz="0" w:space="0" w:color="auto"/>
                <w:left w:val="none" w:sz="0" w:space="0" w:color="auto"/>
                <w:bottom w:val="none" w:sz="0" w:space="0" w:color="auto"/>
                <w:right w:val="none" w:sz="0" w:space="0" w:color="auto"/>
              </w:divBdr>
            </w:div>
            <w:div w:id="1307903692">
              <w:marLeft w:val="0"/>
              <w:marRight w:val="0"/>
              <w:marTop w:val="0"/>
              <w:marBottom w:val="0"/>
              <w:divBdr>
                <w:top w:val="none" w:sz="0" w:space="0" w:color="auto"/>
                <w:left w:val="none" w:sz="0" w:space="0" w:color="auto"/>
                <w:bottom w:val="none" w:sz="0" w:space="0" w:color="auto"/>
                <w:right w:val="none" w:sz="0" w:space="0" w:color="auto"/>
              </w:divBdr>
            </w:div>
            <w:div w:id="1042943898">
              <w:marLeft w:val="0"/>
              <w:marRight w:val="0"/>
              <w:marTop w:val="0"/>
              <w:marBottom w:val="0"/>
              <w:divBdr>
                <w:top w:val="none" w:sz="0" w:space="0" w:color="auto"/>
                <w:left w:val="none" w:sz="0" w:space="0" w:color="auto"/>
                <w:bottom w:val="none" w:sz="0" w:space="0" w:color="auto"/>
                <w:right w:val="none" w:sz="0" w:space="0" w:color="auto"/>
              </w:divBdr>
            </w:div>
            <w:div w:id="305361674">
              <w:marLeft w:val="0"/>
              <w:marRight w:val="0"/>
              <w:marTop w:val="0"/>
              <w:marBottom w:val="0"/>
              <w:divBdr>
                <w:top w:val="none" w:sz="0" w:space="0" w:color="auto"/>
                <w:left w:val="none" w:sz="0" w:space="0" w:color="auto"/>
                <w:bottom w:val="none" w:sz="0" w:space="0" w:color="auto"/>
                <w:right w:val="none" w:sz="0" w:space="0" w:color="auto"/>
              </w:divBdr>
            </w:div>
            <w:div w:id="1588996601">
              <w:marLeft w:val="0"/>
              <w:marRight w:val="0"/>
              <w:marTop w:val="0"/>
              <w:marBottom w:val="0"/>
              <w:divBdr>
                <w:top w:val="none" w:sz="0" w:space="0" w:color="auto"/>
                <w:left w:val="none" w:sz="0" w:space="0" w:color="auto"/>
                <w:bottom w:val="none" w:sz="0" w:space="0" w:color="auto"/>
                <w:right w:val="none" w:sz="0" w:space="0" w:color="auto"/>
              </w:divBdr>
            </w:div>
            <w:div w:id="1047996516">
              <w:marLeft w:val="0"/>
              <w:marRight w:val="0"/>
              <w:marTop w:val="0"/>
              <w:marBottom w:val="0"/>
              <w:divBdr>
                <w:top w:val="none" w:sz="0" w:space="0" w:color="auto"/>
                <w:left w:val="none" w:sz="0" w:space="0" w:color="auto"/>
                <w:bottom w:val="none" w:sz="0" w:space="0" w:color="auto"/>
                <w:right w:val="none" w:sz="0" w:space="0" w:color="auto"/>
              </w:divBdr>
            </w:div>
            <w:div w:id="433600144">
              <w:marLeft w:val="0"/>
              <w:marRight w:val="0"/>
              <w:marTop w:val="0"/>
              <w:marBottom w:val="0"/>
              <w:divBdr>
                <w:top w:val="none" w:sz="0" w:space="0" w:color="auto"/>
                <w:left w:val="none" w:sz="0" w:space="0" w:color="auto"/>
                <w:bottom w:val="none" w:sz="0" w:space="0" w:color="auto"/>
                <w:right w:val="none" w:sz="0" w:space="0" w:color="auto"/>
              </w:divBdr>
            </w:div>
            <w:div w:id="1569195764">
              <w:marLeft w:val="0"/>
              <w:marRight w:val="0"/>
              <w:marTop w:val="0"/>
              <w:marBottom w:val="0"/>
              <w:divBdr>
                <w:top w:val="none" w:sz="0" w:space="0" w:color="auto"/>
                <w:left w:val="none" w:sz="0" w:space="0" w:color="auto"/>
                <w:bottom w:val="none" w:sz="0" w:space="0" w:color="auto"/>
                <w:right w:val="none" w:sz="0" w:space="0" w:color="auto"/>
              </w:divBdr>
            </w:div>
            <w:div w:id="1116406306">
              <w:marLeft w:val="0"/>
              <w:marRight w:val="0"/>
              <w:marTop w:val="0"/>
              <w:marBottom w:val="0"/>
              <w:divBdr>
                <w:top w:val="none" w:sz="0" w:space="0" w:color="auto"/>
                <w:left w:val="none" w:sz="0" w:space="0" w:color="auto"/>
                <w:bottom w:val="none" w:sz="0" w:space="0" w:color="auto"/>
                <w:right w:val="none" w:sz="0" w:space="0" w:color="auto"/>
              </w:divBdr>
            </w:div>
            <w:div w:id="1275556254">
              <w:marLeft w:val="0"/>
              <w:marRight w:val="0"/>
              <w:marTop w:val="0"/>
              <w:marBottom w:val="0"/>
              <w:divBdr>
                <w:top w:val="none" w:sz="0" w:space="0" w:color="auto"/>
                <w:left w:val="none" w:sz="0" w:space="0" w:color="auto"/>
                <w:bottom w:val="none" w:sz="0" w:space="0" w:color="auto"/>
                <w:right w:val="none" w:sz="0" w:space="0" w:color="auto"/>
              </w:divBdr>
            </w:div>
            <w:div w:id="1801146010">
              <w:marLeft w:val="0"/>
              <w:marRight w:val="0"/>
              <w:marTop w:val="0"/>
              <w:marBottom w:val="0"/>
              <w:divBdr>
                <w:top w:val="none" w:sz="0" w:space="0" w:color="auto"/>
                <w:left w:val="none" w:sz="0" w:space="0" w:color="auto"/>
                <w:bottom w:val="none" w:sz="0" w:space="0" w:color="auto"/>
                <w:right w:val="none" w:sz="0" w:space="0" w:color="auto"/>
              </w:divBdr>
            </w:div>
            <w:div w:id="408618175">
              <w:marLeft w:val="0"/>
              <w:marRight w:val="0"/>
              <w:marTop w:val="0"/>
              <w:marBottom w:val="0"/>
              <w:divBdr>
                <w:top w:val="none" w:sz="0" w:space="0" w:color="auto"/>
                <w:left w:val="none" w:sz="0" w:space="0" w:color="auto"/>
                <w:bottom w:val="none" w:sz="0" w:space="0" w:color="auto"/>
                <w:right w:val="none" w:sz="0" w:space="0" w:color="auto"/>
              </w:divBdr>
            </w:div>
            <w:div w:id="406878939">
              <w:marLeft w:val="0"/>
              <w:marRight w:val="0"/>
              <w:marTop w:val="0"/>
              <w:marBottom w:val="0"/>
              <w:divBdr>
                <w:top w:val="none" w:sz="0" w:space="0" w:color="auto"/>
                <w:left w:val="none" w:sz="0" w:space="0" w:color="auto"/>
                <w:bottom w:val="none" w:sz="0" w:space="0" w:color="auto"/>
                <w:right w:val="none" w:sz="0" w:space="0" w:color="auto"/>
              </w:divBdr>
            </w:div>
            <w:div w:id="1546795643">
              <w:marLeft w:val="0"/>
              <w:marRight w:val="0"/>
              <w:marTop w:val="0"/>
              <w:marBottom w:val="0"/>
              <w:divBdr>
                <w:top w:val="none" w:sz="0" w:space="0" w:color="auto"/>
                <w:left w:val="none" w:sz="0" w:space="0" w:color="auto"/>
                <w:bottom w:val="none" w:sz="0" w:space="0" w:color="auto"/>
                <w:right w:val="none" w:sz="0" w:space="0" w:color="auto"/>
              </w:divBdr>
            </w:div>
            <w:div w:id="161699596">
              <w:marLeft w:val="0"/>
              <w:marRight w:val="0"/>
              <w:marTop w:val="0"/>
              <w:marBottom w:val="0"/>
              <w:divBdr>
                <w:top w:val="none" w:sz="0" w:space="0" w:color="auto"/>
                <w:left w:val="none" w:sz="0" w:space="0" w:color="auto"/>
                <w:bottom w:val="none" w:sz="0" w:space="0" w:color="auto"/>
                <w:right w:val="none" w:sz="0" w:space="0" w:color="auto"/>
              </w:divBdr>
            </w:div>
            <w:div w:id="2081127747">
              <w:marLeft w:val="0"/>
              <w:marRight w:val="0"/>
              <w:marTop w:val="0"/>
              <w:marBottom w:val="0"/>
              <w:divBdr>
                <w:top w:val="none" w:sz="0" w:space="0" w:color="auto"/>
                <w:left w:val="none" w:sz="0" w:space="0" w:color="auto"/>
                <w:bottom w:val="none" w:sz="0" w:space="0" w:color="auto"/>
                <w:right w:val="none" w:sz="0" w:space="0" w:color="auto"/>
              </w:divBdr>
            </w:div>
            <w:div w:id="686097897">
              <w:marLeft w:val="0"/>
              <w:marRight w:val="0"/>
              <w:marTop w:val="0"/>
              <w:marBottom w:val="0"/>
              <w:divBdr>
                <w:top w:val="none" w:sz="0" w:space="0" w:color="auto"/>
                <w:left w:val="none" w:sz="0" w:space="0" w:color="auto"/>
                <w:bottom w:val="none" w:sz="0" w:space="0" w:color="auto"/>
                <w:right w:val="none" w:sz="0" w:space="0" w:color="auto"/>
              </w:divBdr>
            </w:div>
            <w:div w:id="1094129830">
              <w:marLeft w:val="0"/>
              <w:marRight w:val="0"/>
              <w:marTop w:val="0"/>
              <w:marBottom w:val="0"/>
              <w:divBdr>
                <w:top w:val="none" w:sz="0" w:space="0" w:color="auto"/>
                <w:left w:val="none" w:sz="0" w:space="0" w:color="auto"/>
                <w:bottom w:val="none" w:sz="0" w:space="0" w:color="auto"/>
                <w:right w:val="none" w:sz="0" w:space="0" w:color="auto"/>
              </w:divBdr>
            </w:div>
            <w:div w:id="815682534">
              <w:marLeft w:val="0"/>
              <w:marRight w:val="0"/>
              <w:marTop w:val="0"/>
              <w:marBottom w:val="0"/>
              <w:divBdr>
                <w:top w:val="none" w:sz="0" w:space="0" w:color="auto"/>
                <w:left w:val="none" w:sz="0" w:space="0" w:color="auto"/>
                <w:bottom w:val="none" w:sz="0" w:space="0" w:color="auto"/>
                <w:right w:val="none" w:sz="0" w:space="0" w:color="auto"/>
              </w:divBdr>
            </w:div>
            <w:div w:id="757678920">
              <w:marLeft w:val="0"/>
              <w:marRight w:val="0"/>
              <w:marTop w:val="0"/>
              <w:marBottom w:val="0"/>
              <w:divBdr>
                <w:top w:val="none" w:sz="0" w:space="0" w:color="auto"/>
                <w:left w:val="none" w:sz="0" w:space="0" w:color="auto"/>
                <w:bottom w:val="none" w:sz="0" w:space="0" w:color="auto"/>
                <w:right w:val="none" w:sz="0" w:space="0" w:color="auto"/>
              </w:divBdr>
            </w:div>
            <w:div w:id="916282855">
              <w:marLeft w:val="0"/>
              <w:marRight w:val="0"/>
              <w:marTop w:val="0"/>
              <w:marBottom w:val="0"/>
              <w:divBdr>
                <w:top w:val="none" w:sz="0" w:space="0" w:color="auto"/>
                <w:left w:val="none" w:sz="0" w:space="0" w:color="auto"/>
                <w:bottom w:val="none" w:sz="0" w:space="0" w:color="auto"/>
                <w:right w:val="none" w:sz="0" w:space="0" w:color="auto"/>
              </w:divBdr>
            </w:div>
            <w:div w:id="2033531458">
              <w:marLeft w:val="0"/>
              <w:marRight w:val="0"/>
              <w:marTop w:val="0"/>
              <w:marBottom w:val="0"/>
              <w:divBdr>
                <w:top w:val="none" w:sz="0" w:space="0" w:color="auto"/>
                <w:left w:val="none" w:sz="0" w:space="0" w:color="auto"/>
                <w:bottom w:val="none" w:sz="0" w:space="0" w:color="auto"/>
                <w:right w:val="none" w:sz="0" w:space="0" w:color="auto"/>
              </w:divBdr>
            </w:div>
            <w:div w:id="339115687">
              <w:marLeft w:val="0"/>
              <w:marRight w:val="0"/>
              <w:marTop w:val="0"/>
              <w:marBottom w:val="0"/>
              <w:divBdr>
                <w:top w:val="none" w:sz="0" w:space="0" w:color="auto"/>
                <w:left w:val="none" w:sz="0" w:space="0" w:color="auto"/>
                <w:bottom w:val="none" w:sz="0" w:space="0" w:color="auto"/>
                <w:right w:val="none" w:sz="0" w:space="0" w:color="auto"/>
              </w:divBdr>
            </w:div>
            <w:div w:id="118686830">
              <w:marLeft w:val="0"/>
              <w:marRight w:val="0"/>
              <w:marTop w:val="0"/>
              <w:marBottom w:val="0"/>
              <w:divBdr>
                <w:top w:val="none" w:sz="0" w:space="0" w:color="auto"/>
                <w:left w:val="none" w:sz="0" w:space="0" w:color="auto"/>
                <w:bottom w:val="none" w:sz="0" w:space="0" w:color="auto"/>
                <w:right w:val="none" w:sz="0" w:space="0" w:color="auto"/>
              </w:divBdr>
            </w:div>
            <w:div w:id="57558363">
              <w:marLeft w:val="0"/>
              <w:marRight w:val="0"/>
              <w:marTop w:val="0"/>
              <w:marBottom w:val="0"/>
              <w:divBdr>
                <w:top w:val="none" w:sz="0" w:space="0" w:color="auto"/>
                <w:left w:val="none" w:sz="0" w:space="0" w:color="auto"/>
                <w:bottom w:val="none" w:sz="0" w:space="0" w:color="auto"/>
                <w:right w:val="none" w:sz="0" w:space="0" w:color="auto"/>
              </w:divBdr>
            </w:div>
            <w:div w:id="1227178461">
              <w:marLeft w:val="0"/>
              <w:marRight w:val="0"/>
              <w:marTop w:val="0"/>
              <w:marBottom w:val="0"/>
              <w:divBdr>
                <w:top w:val="none" w:sz="0" w:space="0" w:color="auto"/>
                <w:left w:val="none" w:sz="0" w:space="0" w:color="auto"/>
                <w:bottom w:val="none" w:sz="0" w:space="0" w:color="auto"/>
                <w:right w:val="none" w:sz="0" w:space="0" w:color="auto"/>
              </w:divBdr>
            </w:div>
            <w:div w:id="1497526046">
              <w:marLeft w:val="0"/>
              <w:marRight w:val="0"/>
              <w:marTop w:val="0"/>
              <w:marBottom w:val="0"/>
              <w:divBdr>
                <w:top w:val="none" w:sz="0" w:space="0" w:color="auto"/>
                <w:left w:val="none" w:sz="0" w:space="0" w:color="auto"/>
                <w:bottom w:val="none" w:sz="0" w:space="0" w:color="auto"/>
                <w:right w:val="none" w:sz="0" w:space="0" w:color="auto"/>
              </w:divBdr>
            </w:div>
            <w:div w:id="1811440293">
              <w:marLeft w:val="0"/>
              <w:marRight w:val="0"/>
              <w:marTop w:val="0"/>
              <w:marBottom w:val="0"/>
              <w:divBdr>
                <w:top w:val="none" w:sz="0" w:space="0" w:color="auto"/>
                <w:left w:val="none" w:sz="0" w:space="0" w:color="auto"/>
                <w:bottom w:val="none" w:sz="0" w:space="0" w:color="auto"/>
                <w:right w:val="none" w:sz="0" w:space="0" w:color="auto"/>
              </w:divBdr>
            </w:div>
            <w:div w:id="2119984098">
              <w:marLeft w:val="0"/>
              <w:marRight w:val="0"/>
              <w:marTop w:val="0"/>
              <w:marBottom w:val="0"/>
              <w:divBdr>
                <w:top w:val="none" w:sz="0" w:space="0" w:color="auto"/>
                <w:left w:val="none" w:sz="0" w:space="0" w:color="auto"/>
                <w:bottom w:val="none" w:sz="0" w:space="0" w:color="auto"/>
                <w:right w:val="none" w:sz="0" w:space="0" w:color="auto"/>
              </w:divBdr>
            </w:div>
            <w:div w:id="1858616672">
              <w:marLeft w:val="0"/>
              <w:marRight w:val="0"/>
              <w:marTop w:val="0"/>
              <w:marBottom w:val="0"/>
              <w:divBdr>
                <w:top w:val="none" w:sz="0" w:space="0" w:color="auto"/>
                <w:left w:val="none" w:sz="0" w:space="0" w:color="auto"/>
                <w:bottom w:val="none" w:sz="0" w:space="0" w:color="auto"/>
                <w:right w:val="none" w:sz="0" w:space="0" w:color="auto"/>
              </w:divBdr>
            </w:div>
            <w:div w:id="403798223">
              <w:marLeft w:val="0"/>
              <w:marRight w:val="0"/>
              <w:marTop w:val="0"/>
              <w:marBottom w:val="0"/>
              <w:divBdr>
                <w:top w:val="none" w:sz="0" w:space="0" w:color="auto"/>
                <w:left w:val="none" w:sz="0" w:space="0" w:color="auto"/>
                <w:bottom w:val="none" w:sz="0" w:space="0" w:color="auto"/>
                <w:right w:val="none" w:sz="0" w:space="0" w:color="auto"/>
              </w:divBdr>
            </w:div>
            <w:div w:id="1038974810">
              <w:marLeft w:val="0"/>
              <w:marRight w:val="0"/>
              <w:marTop w:val="0"/>
              <w:marBottom w:val="0"/>
              <w:divBdr>
                <w:top w:val="none" w:sz="0" w:space="0" w:color="auto"/>
                <w:left w:val="none" w:sz="0" w:space="0" w:color="auto"/>
                <w:bottom w:val="none" w:sz="0" w:space="0" w:color="auto"/>
                <w:right w:val="none" w:sz="0" w:space="0" w:color="auto"/>
              </w:divBdr>
            </w:div>
            <w:div w:id="990910822">
              <w:marLeft w:val="0"/>
              <w:marRight w:val="0"/>
              <w:marTop w:val="0"/>
              <w:marBottom w:val="0"/>
              <w:divBdr>
                <w:top w:val="none" w:sz="0" w:space="0" w:color="auto"/>
                <w:left w:val="none" w:sz="0" w:space="0" w:color="auto"/>
                <w:bottom w:val="none" w:sz="0" w:space="0" w:color="auto"/>
                <w:right w:val="none" w:sz="0" w:space="0" w:color="auto"/>
              </w:divBdr>
            </w:div>
            <w:div w:id="1911769357">
              <w:marLeft w:val="0"/>
              <w:marRight w:val="0"/>
              <w:marTop w:val="0"/>
              <w:marBottom w:val="0"/>
              <w:divBdr>
                <w:top w:val="none" w:sz="0" w:space="0" w:color="auto"/>
                <w:left w:val="none" w:sz="0" w:space="0" w:color="auto"/>
                <w:bottom w:val="none" w:sz="0" w:space="0" w:color="auto"/>
                <w:right w:val="none" w:sz="0" w:space="0" w:color="auto"/>
              </w:divBdr>
            </w:div>
            <w:div w:id="185826356">
              <w:marLeft w:val="0"/>
              <w:marRight w:val="0"/>
              <w:marTop w:val="0"/>
              <w:marBottom w:val="0"/>
              <w:divBdr>
                <w:top w:val="none" w:sz="0" w:space="0" w:color="auto"/>
                <w:left w:val="none" w:sz="0" w:space="0" w:color="auto"/>
                <w:bottom w:val="none" w:sz="0" w:space="0" w:color="auto"/>
                <w:right w:val="none" w:sz="0" w:space="0" w:color="auto"/>
              </w:divBdr>
            </w:div>
            <w:div w:id="10884359">
              <w:marLeft w:val="0"/>
              <w:marRight w:val="0"/>
              <w:marTop w:val="0"/>
              <w:marBottom w:val="0"/>
              <w:divBdr>
                <w:top w:val="none" w:sz="0" w:space="0" w:color="auto"/>
                <w:left w:val="none" w:sz="0" w:space="0" w:color="auto"/>
                <w:bottom w:val="none" w:sz="0" w:space="0" w:color="auto"/>
                <w:right w:val="none" w:sz="0" w:space="0" w:color="auto"/>
              </w:divBdr>
            </w:div>
            <w:div w:id="1273123817">
              <w:marLeft w:val="0"/>
              <w:marRight w:val="0"/>
              <w:marTop w:val="0"/>
              <w:marBottom w:val="0"/>
              <w:divBdr>
                <w:top w:val="none" w:sz="0" w:space="0" w:color="auto"/>
                <w:left w:val="none" w:sz="0" w:space="0" w:color="auto"/>
                <w:bottom w:val="none" w:sz="0" w:space="0" w:color="auto"/>
                <w:right w:val="none" w:sz="0" w:space="0" w:color="auto"/>
              </w:divBdr>
            </w:div>
            <w:div w:id="908076149">
              <w:marLeft w:val="0"/>
              <w:marRight w:val="0"/>
              <w:marTop w:val="0"/>
              <w:marBottom w:val="0"/>
              <w:divBdr>
                <w:top w:val="none" w:sz="0" w:space="0" w:color="auto"/>
                <w:left w:val="none" w:sz="0" w:space="0" w:color="auto"/>
                <w:bottom w:val="none" w:sz="0" w:space="0" w:color="auto"/>
                <w:right w:val="none" w:sz="0" w:space="0" w:color="auto"/>
              </w:divBdr>
            </w:div>
            <w:div w:id="935409688">
              <w:marLeft w:val="0"/>
              <w:marRight w:val="0"/>
              <w:marTop w:val="0"/>
              <w:marBottom w:val="0"/>
              <w:divBdr>
                <w:top w:val="none" w:sz="0" w:space="0" w:color="auto"/>
                <w:left w:val="none" w:sz="0" w:space="0" w:color="auto"/>
                <w:bottom w:val="none" w:sz="0" w:space="0" w:color="auto"/>
                <w:right w:val="none" w:sz="0" w:space="0" w:color="auto"/>
              </w:divBdr>
            </w:div>
            <w:div w:id="381364650">
              <w:marLeft w:val="0"/>
              <w:marRight w:val="0"/>
              <w:marTop w:val="0"/>
              <w:marBottom w:val="0"/>
              <w:divBdr>
                <w:top w:val="none" w:sz="0" w:space="0" w:color="auto"/>
                <w:left w:val="none" w:sz="0" w:space="0" w:color="auto"/>
                <w:bottom w:val="none" w:sz="0" w:space="0" w:color="auto"/>
                <w:right w:val="none" w:sz="0" w:space="0" w:color="auto"/>
              </w:divBdr>
            </w:div>
            <w:div w:id="1956398373">
              <w:marLeft w:val="0"/>
              <w:marRight w:val="0"/>
              <w:marTop w:val="0"/>
              <w:marBottom w:val="0"/>
              <w:divBdr>
                <w:top w:val="none" w:sz="0" w:space="0" w:color="auto"/>
                <w:left w:val="none" w:sz="0" w:space="0" w:color="auto"/>
                <w:bottom w:val="none" w:sz="0" w:space="0" w:color="auto"/>
                <w:right w:val="none" w:sz="0" w:space="0" w:color="auto"/>
              </w:divBdr>
            </w:div>
            <w:div w:id="837036321">
              <w:marLeft w:val="0"/>
              <w:marRight w:val="0"/>
              <w:marTop w:val="0"/>
              <w:marBottom w:val="0"/>
              <w:divBdr>
                <w:top w:val="none" w:sz="0" w:space="0" w:color="auto"/>
                <w:left w:val="none" w:sz="0" w:space="0" w:color="auto"/>
                <w:bottom w:val="none" w:sz="0" w:space="0" w:color="auto"/>
                <w:right w:val="none" w:sz="0" w:space="0" w:color="auto"/>
              </w:divBdr>
            </w:div>
            <w:div w:id="1874031579">
              <w:marLeft w:val="0"/>
              <w:marRight w:val="0"/>
              <w:marTop w:val="0"/>
              <w:marBottom w:val="0"/>
              <w:divBdr>
                <w:top w:val="none" w:sz="0" w:space="0" w:color="auto"/>
                <w:left w:val="none" w:sz="0" w:space="0" w:color="auto"/>
                <w:bottom w:val="none" w:sz="0" w:space="0" w:color="auto"/>
                <w:right w:val="none" w:sz="0" w:space="0" w:color="auto"/>
              </w:divBdr>
            </w:div>
            <w:div w:id="994258564">
              <w:marLeft w:val="0"/>
              <w:marRight w:val="0"/>
              <w:marTop w:val="0"/>
              <w:marBottom w:val="0"/>
              <w:divBdr>
                <w:top w:val="none" w:sz="0" w:space="0" w:color="auto"/>
                <w:left w:val="none" w:sz="0" w:space="0" w:color="auto"/>
                <w:bottom w:val="none" w:sz="0" w:space="0" w:color="auto"/>
                <w:right w:val="none" w:sz="0" w:space="0" w:color="auto"/>
              </w:divBdr>
            </w:div>
            <w:div w:id="234782033">
              <w:marLeft w:val="0"/>
              <w:marRight w:val="0"/>
              <w:marTop w:val="0"/>
              <w:marBottom w:val="0"/>
              <w:divBdr>
                <w:top w:val="none" w:sz="0" w:space="0" w:color="auto"/>
                <w:left w:val="none" w:sz="0" w:space="0" w:color="auto"/>
                <w:bottom w:val="none" w:sz="0" w:space="0" w:color="auto"/>
                <w:right w:val="none" w:sz="0" w:space="0" w:color="auto"/>
              </w:divBdr>
            </w:div>
            <w:div w:id="1109011028">
              <w:marLeft w:val="0"/>
              <w:marRight w:val="0"/>
              <w:marTop w:val="0"/>
              <w:marBottom w:val="0"/>
              <w:divBdr>
                <w:top w:val="none" w:sz="0" w:space="0" w:color="auto"/>
                <w:left w:val="none" w:sz="0" w:space="0" w:color="auto"/>
                <w:bottom w:val="none" w:sz="0" w:space="0" w:color="auto"/>
                <w:right w:val="none" w:sz="0" w:space="0" w:color="auto"/>
              </w:divBdr>
            </w:div>
            <w:div w:id="1586067617">
              <w:marLeft w:val="0"/>
              <w:marRight w:val="0"/>
              <w:marTop w:val="0"/>
              <w:marBottom w:val="0"/>
              <w:divBdr>
                <w:top w:val="none" w:sz="0" w:space="0" w:color="auto"/>
                <w:left w:val="none" w:sz="0" w:space="0" w:color="auto"/>
                <w:bottom w:val="none" w:sz="0" w:space="0" w:color="auto"/>
                <w:right w:val="none" w:sz="0" w:space="0" w:color="auto"/>
              </w:divBdr>
            </w:div>
            <w:div w:id="1623993400">
              <w:marLeft w:val="0"/>
              <w:marRight w:val="0"/>
              <w:marTop w:val="0"/>
              <w:marBottom w:val="0"/>
              <w:divBdr>
                <w:top w:val="none" w:sz="0" w:space="0" w:color="auto"/>
                <w:left w:val="none" w:sz="0" w:space="0" w:color="auto"/>
                <w:bottom w:val="none" w:sz="0" w:space="0" w:color="auto"/>
                <w:right w:val="none" w:sz="0" w:space="0" w:color="auto"/>
              </w:divBdr>
            </w:div>
            <w:div w:id="2110344678">
              <w:marLeft w:val="0"/>
              <w:marRight w:val="0"/>
              <w:marTop w:val="0"/>
              <w:marBottom w:val="0"/>
              <w:divBdr>
                <w:top w:val="none" w:sz="0" w:space="0" w:color="auto"/>
                <w:left w:val="none" w:sz="0" w:space="0" w:color="auto"/>
                <w:bottom w:val="none" w:sz="0" w:space="0" w:color="auto"/>
                <w:right w:val="none" w:sz="0" w:space="0" w:color="auto"/>
              </w:divBdr>
            </w:div>
            <w:div w:id="195894245">
              <w:marLeft w:val="0"/>
              <w:marRight w:val="0"/>
              <w:marTop w:val="0"/>
              <w:marBottom w:val="0"/>
              <w:divBdr>
                <w:top w:val="none" w:sz="0" w:space="0" w:color="auto"/>
                <w:left w:val="none" w:sz="0" w:space="0" w:color="auto"/>
                <w:bottom w:val="none" w:sz="0" w:space="0" w:color="auto"/>
                <w:right w:val="none" w:sz="0" w:space="0" w:color="auto"/>
              </w:divBdr>
            </w:div>
            <w:div w:id="897588877">
              <w:marLeft w:val="0"/>
              <w:marRight w:val="0"/>
              <w:marTop w:val="0"/>
              <w:marBottom w:val="0"/>
              <w:divBdr>
                <w:top w:val="none" w:sz="0" w:space="0" w:color="auto"/>
                <w:left w:val="none" w:sz="0" w:space="0" w:color="auto"/>
                <w:bottom w:val="none" w:sz="0" w:space="0" w:color="auto"/>
                <w:right w:val="none" w:sz="0" w:space="0" w:color="auto"/>
              </w:divBdr>
            </w:div>
            <w:div w:id="527521646">
              <w:marLeft w:val="0"/>
              <w:marRight w:val="0"/>
              <w:marTop w:val="0"/>
              <w:marBottom w:val="0"/>
              <w:divBdr>
                <w:top w:val="none" w:sz="0" w:space="0" w:color="auto"/>
                <w:left w:val="none" w:sz="0" w:space="0" w:color="auto"/>
                <w:bottom w:val="none" w:sz="0" w:space="0" w:color="auto"/>
                <w:right w:val="none" w:sz="0" w:space="0" w:color="auto"/>
              </w:divBdr>
            </w:div>
            <w:div w:id="996571843">
              <w:marLeft w:val="0"/>
              <w:marRight w:val="0"/>
              <w:marTop w:val="0"/>
              <w:marBottom w:val="0"/>
              <w:divBdr>
                <w:top w:val="none" w:sz="0" w:space="0" w:color="auto"/>
                <w:left w:val="none" w:sz="0" w:space="0" w:color="auto"/>
                <w:bottom w:val="none" w:sz="0" w:space="0" w:color="auto"/>
                <w:right w:val="none" w:sz="0" w:space="0" w:color="auto"/>
              </w:divBdr>
            </w:div>
            <w:div w:id="1126004094">
              <w:marLeft w:val="0"/>
              <w:marRight w:val="0"/>
              <w:marTop w:val="0"/>
              <w:marBottom w:val="0"/>
              <w:divBdr>
                <w:top w:val="none" w:sz="0" w:space="0" w:color="auto"/>
                <w:left w:val="none" w:sz="0" w:space="0" w:color="auto"/>
                <w:bottom w:val="none" w:sz="0" w:space="0" w:color="auto"/>
                <w:right w:val="none" w:sz="0" w:space="0" w:color="auto"/>
              </w:divBdr>
            </w:div>
            <w:div w:id="453716864">
              <w:marLeft w:val="0"/>
              <w:marRight w:val="0"/>
              <w:marTop w:val="0"/>
              <w:marBottom w:val="0"/>
              <w:divBdr>
                <w:top w:val="none" w:sz="0" w:space="0" w:color="auto"/>
                <w:left w:val="none" w:sz="0" w:space="0" w:color="auto"/>
                <w:bottom w:val="none" w:sz="0" w:space="0" w:color="auto"/>
                <w:right w:val="none" w:sz="0" w:space="0" w:color="auto"/>
              </w:divBdr>
            </w:div>
            <w:div w:id="1952083227">
              <w:marLeft w:val="0"/>
              <w:marRight w:val="0"/>
              <w:marTop w:val="0"/>
              <w:marBottom w:val="0"/>
              <w:divBdr>
                <w:top w:val="none" w:sz="0" w:space="0" w:color="auto"/>
                <w:left w:val="none" w:sz="0" w:space="0" w:color="auto"/>
                <w:bottom w:val="none" w:sz="0" w:space="0" w:color="auto"/>
                <w:right w:val="none" w:sz="0" w:space="0" w:color="auto"/>
              </w:divBdr>
            </w:div>
            <w:div w:id="1254969382">
              <w:marLeft w:val="0"/>
              <w:marRight w:val="0"/>
              <w:marTop w:val="0"/>
              <w:marBottom w:val="0"/>
              <w:divBdr>
                <w:top w:val="none" w:sz="0" w:space="0" w:color="auto"/>
                <w:left w:val="none" w:sz="0" w:space="0" w:color="auto"/>
                <w:bottom w:val="none" w:sz="0" w:space="0" w:color="auto"/>
                <w:right w:val="none" w:sz="0" w:space="0" w:color="auto"/>
              </w:divBdr>
            </w:div>
            <w:div w:id="1334142399">
              <w:marLeft w:val="0"/>
              <w:marRight w:val="0"/>
              <w:marTop w:val="0"/>
              <w:marBottom w:val="0"/>
              <w:divBdr>
                <w:top w:val="none" w:sz="0" w:space="0" w:color="auto"/>
                <w:left w:val="none" w:sz="0" w:space="0" w:color="auto"/>
                <w:bottom w:val="none" w:sz="0" w:space="0" w:color="auto"/>
                <w:right w:val="none" w:sz="0" w:space="0" w:color="auto"/>
              </w:divBdr>
            </w:div>
            <w:div w:id="1914512467">
              <w:marLeft w:val="0"/>
              <w:marRight w:val="0"/>
              <w:marTop w:val="0"/>
              <w:marBottom w:val="0"/>
              <w:divBdr>
                <w:top w:val="none" w:sz="0" w:space="0" w:color="auto"/>
                <w:left w:val="none" w:sz="0" w:space="0" w:color="auto"/>
                <w:bottom w:val="none" w:sz="0" w:space="0" w:color="auto"/>
                <w:right w:val="none" w:sz="0" w:space="0" w:color="auto"/>
              </w:divBdr>
            </w:div>
            <w:div w:id="91899508">
              <w:marLeft w:val="0"/>
              <w:marRight w:val="0"/>
              <w:marTop w:val="0"/>
              <w:marBottom w:val="0"/>
              <w:divBdr>
                <w:top w:val="none" w:sz="0" w:space="0" w:color="auto"/>
                <w:left w:val="none" w:sz="0" w:space="0" w:color="auto"/>
                <w:bottom w:val="none" w:sz="0" w:space="0" w:color="auto"/>
                <w:right w:val="none" w:sz="0" w:space="0" w:color="auto"/>
              </w:divBdr>
            </w:div>
            <w:div w:id="2090804201">
              <w:marLeft w:val="0"/>
              <w:marRight w:val="0"/>
              <w:marTop w:val="0"/>
              <w:marBottom w:val="0"/>
              <w:divBdr>
                <w:top w:val="none" w:sz="0" w:space="0" w:color="auto"/>
                <w:left w:val="none" w:sz="0" w:space="0" w:color="auto"/>
                <w:bottom w:val="none" w:sz="0" w:space="0" w:color="auto"/>
                <w:right w:val="none" w:sz="0" w:space="0" w:color="auto"/>
              </w:divBdr>
            </w:div>
            <w:div w:id="614605064">
              <w:marLeft w:val="0"/>
              <w:marRight w:val="0"/>
              <w:marTop w:val="0"/>
              <w:marBottom w:val="0"/>
              <w:divBdr>
                <w:top w:val="none" w:sz="0" w:space="0" w:color="auto"/>
                <w:left w:val="none" w:sz="0" w:space="0" w:color="auto"/>
                <w:bottom w:val="none" w:sz="0" w:space="0" w:color="auto"/>
                <w:right w:val="none" w:sz="0" w:space="0" w:color="auto"/>
              </w:divBdr>
            </w:div>
            <w:div w:id="809370773">
              <w:marLeft w:val="0"/>
              <w:marRight w:val="0"/>
              <w:marTop w:val="0"/>
              <w:marBottom w:val="0"/>
              <w:divBdr>
                <w:top w:val="none" w:sz="0" w:space="0" w:color="auto"/>
                <w:left w:val="none" w:sz="0" w:space="0" w:color="auto"/>
                <w:bottom w:val="none" w:sz="0" w:space="0" w:color="auto"/>
                <w:right w:val="none" w:sz="0" w:space="0" w:color="auto"/>
              </w:divBdr>
            </w:div>
            <w:div w:id="1554463227">
              <w:marLeft w:val="0"/>
              <w:marRight w:val="0"/>
              <w:marTop w:val="0"/>
              <w:marBottom w:val="0"/>
              <w:divBdr>
                <w:top w:val="none" w:sz="0" w:space="0" w:color="auto"/>
                <w:left w:val="none" w:sz="0" w:space="0" w:color="auto"/>
                <w:bottom w:val="none" w:sz="0" w:space="0" w:color="auto"/>
                <w:right w:val="none" w:sz="0" w:space="0" w:color="auto"/>
              </w:divBdr>
            </w:div>
            <w:div w:id="1677924310">
              <w:marLeft w:val="0"/>
              <w:marRight w:val="0"/>
              <w:marTop w:val="0"/>
              <w:marBottom w:val="0"/>
              <w:divBdr>
                <w:top w:val="none" w:sz="0" w:space="0" w:color="auto"/>
                <w:left w:val="none" w:sz="0" w:space="0" w:color="auto"/>
                <w:bottom w:val="none" w:sz="0" w:space="0" w:color="auto"/>
                <w:right w:val="none" w:sz="0" w:space="0" w:color="auto"/>
              </w:divBdr>
            </w:div>
            <w:div w:id="144900176">
              <w:marLeft w:val="0"/>
              <w:marRight w:val="0"/>
              <w:marTop w:val="0"/>
              <w:marBottom w:val="0"/>
              <w:divBdr>
                <w:top w:val="none" w:sz="0" w:space="0" w:color="auto"/>
                <w:left w:val="none" w:sz="0" w:space="0" w:color="auto"/>
                <w:bottom w:val="none" w:sz="0" w:space="0" w:color="auto"/>
                <w:right w:val="none" w:sz="0" w:space="0" w:color="auto"/>
              </w:divBdr>
            </w:div>
            <w:div w:id="131673597">
              <w:marLeft w:val="0"/>
              <w:marRight w:val="0"/>
              <w:marTop w:val="0"/>
              <w:marBottom w:val="0"/>
              <w:divBdr>
                <w:top w:val="none" w:sz="0" w:space="0" w:color="auto"/>
                <w:left w:val="none" w:sz="0" w:space="0" w:color="auto"/>
                <w:bottom w:val="none" w:sz="0" w:space="0" w:color="auto"/>
                <w:right w:val="none" w:sz="0" w:space="0" w:color="auto"/>
              </w:divBdr>
            </w:div>
            <w:div w:id="1426875976">
              <w:marLeft w:val="0"/>
              <w:marRight w:val="0"/>
              <w:marTop w:val="0"/>
              <w:marBottom w:val="0"/>
              <w:divBdr>
                <w:top w:val="none" w:sz="0" w:space="0" w:color="auto"/>
                <w:left w:val="none" w:sz="0" w:space="0" w:color="auto"/>
                <w:bottom w:val="none" w:sz="0" w:space="0" w:color="auto"/>
                <w:right w:val="none" w:sz="0" w:space="0" w:color="auto"/>
              </w:divBdr>
            </w:div>
            <w:div w:id="191381299">
              <w:marLeft w:val="0"/>
              <w:marRight w:val="0"/>
              <w:marTop w:val="0"/>
              <w:marBottom w:val="0"/>
              <w:divBdr>
                <w:top w:val="none" w:sz="0" w:space="0" w:color="auto"/>
                <w:left w:val="none" w:sz="0" w:space="0" w:color="auto"/>
                <w:bottom w:val="none" w:sz="0" w:space="0" w:color="auto"/>
                <w:right w:val="none" w:sz="0" w:space="0" w:color="auto"/>
              </w:divBdr>
            </w:div>
            <w:div w:id="422798996">
              <w:marLeft w:val="0"/>
              <w:marRight w:val="0"/>
              <w:marTop w:val="0"/>
              <w:marBottom w:val="0"/>
              <w:divBdr>
                <w:top w:val="none" w:sz="0" w:space="0" w:color="auto"/>
                <w:left w:val="none" w:sz="0" w:space="0" w:color="auto"/>
                <w:bottom w:val="none" w:sz="0" w:space="0" w:color="auto"/>
                <w:right w:val="none" w:sz="0" w:space="0" w:color="auto"/>
              </w:divBdr>
            </w:div>
            <w:div w:id="1484008192">
              <w:marLeft w:val="0"/>
              <w:marRight w:val="0"/>
              <w:marTop w:val="0"/>
              <w:marBottom w:val="0"/>
              <w:divBdr>
                <w:top w:val="none" w:sz="0" w:space="0" w:color="auto"/>
                <w:left w:val="none" w:sz="0" w:space="0" w:color="auto"/>
                <w:bottom w:val="none" w:sz="0" w:space="0" w:color="auto"/>
                <w:right w:val="none" w:sz="0" w:space="0" w:color="auto"/>
              </w:divBdr>
            </w:div>
            <w:div w:id="893395711">
              <w:marLeft w:val="0"/>
              <w:marRight w:val="0"/>
              <w:marTop w:val="0"/>
              <w:marBottom w:val="0"/>
              <w:divBdr>
                <w:top w:val="none" w:sz="0" w:space="0" w:color="auto"/>
                <w:left w:val="none" w:sz="0" w:space="0" w:color="auto"/>
                <w:bottom w:val="none" w:sz="0" w:space="0" w:color="auto"/>
                <w:right w:val="none" w:sz="0" w:space="0" w:color="auto"/>
              </w:divBdr>
            </w:div>
            <w:div w:id="308369519">
              <w:marLeft w:val="0"/>
              <w:marRight w:val="0"/>
              <w:marTop w:val="0"/>
              <w:marBottom w:val="0"/>
              <w:divBdr>
                <w:top w:val="none" w:sz="0" w:space="0" w:color="auto"/>
                <w:left w:val="none" w:sz="0" w:space="0" w:color="auto"/>
                <w:bottom w:val="none" w:sz="0" w:space="0" w:color="auto"/>
                <w:right w:val="none" w:sz="0" w:space="0" w:color="auto"/>
              </w:divBdr>
            </w:div>
            <w:div w:id="776677356">
              <w:marLeft w:val="0"/>
              <w:marRight w:val="0"/>
              <w:marTop w:val="0"/>
              <w:marBottom w:val="0"/>
              <w:divBdr>
                <w:top w:val="none" w:sz="0" w:space="0" w:color="auto"/>
                <w:left w:val="none" w:sz="0" w:space="0" w:color="auto"/>
                <w:bottom w:val="none" w:sz="0" w:space="0" w:color="auto"/>
                <w:right w:val="none" w:sz="0" w:space="0" w:color="auto"/>
              </w:divBdr>
            </w:div>
            <w:div w:id="480968769">
              <w:marLeft w:val="0"/>
              <w:marRight w:val="0"/>
              <w:marTop w:val="0"/>
              <w:marBottom w:val="0"/>
              <w:divBdr>
                <w:top w:val="none" w:sz="0" w:space="0" w:color="auto"/>
                <w:left w:val="none" w:sz="0" w:space="0" w:color="auto"/>
                <w:bottom w:val="none" w:sz="0" w:space="0" w:color="auto"/>
                <w:right w:val="none" w:sz="0" w:space="0" w:color="auto"/>
              </w:divBdr>
            </w:div>
            <w:div w:id="923101556">
              <w:marLeft w:val="0"/>
              <w:marRight w:val="0"/>
              <w:marTop w:val="0"/>
              <w:marBottom w:val="0"/>
              <w:divBdr>
                <w:top w:val="none" w:sz="0" w:space="0" w:color="auto"/>
                <w:left w:val="none" w:sz="0" w:space="0" w:color="auto"/>
                <w:bottom w:val="none" w:sz="0" w:space="0" w:color="auto"/>
                <w:right w:val="none" w:sz="0" w:space="0" w:color="auto"/>
              </w:divBdr>
            </w:div>
            <w:div w:id="801652812">
              <w:marLeft w:val="0"/>
              <w:marRight w:val="0"/>
              <w:marTop w:val="0"/>
              <w:marBottom w:val="0"/>
              <w:divBdr>
                <w:top w:val="none" w:sz="0" w:space="0" w:color="auto"/>
                <w:left w:val="none" w:sz="0" w:space="0" w:color="auto"/>
                <w:bottom w:val="none" w:sz="0" w:space="0" w:color="auto"/>
                <w:right w:val="none" w:sz="0" w:space="0" w:color="auto"/>
              </w:divBdr>
            </w:div>
            <w:div w:id="1114862887">
              <w:marLeft w:val="0"/>
              <w:marRight w:val="0"/>
              <w:marTop w:val="0"/>
              <w:marBottom w:val="0"/>
              <w:divBdr>
                <w:top w:val="none" w:sz="0" w:space="0" w:color="auto"/>
                <w:left w:val="none" w:sz="0" w:space="0" w:color="auto"/>
                <w:bottom w:val="none" w:sz="0" w:space="0" w:color="auto"/>
                <w:right w:val="none" w:sz="0" w:space="0" w:color="auto"/>
              </w:divBdr>
            </w:div>
            <w:div w:id="373888274">
              <w:marLeft w:val="0"/>
              <w:marRight w:val="0"/>
              <w:marTop w:val="0"/>
              <w:marBottom w:val="0"/>
              <w:divBdr>
                <w:top w:val="none" w:sz="0" w:space="0" w:color="auto"/>
                <w:left w:val="none" w:sz="0" w:space="0" w:color="auto"/>
                <w:bottom w:val="none" w:sz="0" w:space="0" w:color="auto"/>
                <w:right w:val="none" w:sz="0" w:space="0" w:color="auto"/>
              </w:divBdr>
            </w:div>
            <w:div w:id="1575623854">
              <w:marLeft w:val="0"/>
              <w:marRight w:val="0"/>
              <w:marTop w:val="0"/>
              <w:marBottom w:val="0"/>
              <w:divBdr>
                <w:top w:val="none" w:sz="0" w:space="0" w:color="auto"/>
                <w:left w:val="none" w:sz="0" w:space="0" w:color="auto"/>
                <w:bottom w:val="none" w:sz="0" w:space="0" w:color="auto"/>
                <w:right w:val="none" w:sz="0" w:space="0" w:color="auto"/>
              </w:divBdr>
            </w:div>
            <w:div w:id="1340082195">
              <w:marLeft w:val="0"/>
              <w:marRight w:val="0"/>
              <w:marTop w:val="0"/>
              <w:marBottom w:val="0"/>
              <w:divBdr>
                <w:top w:val="none" w:sz="0" w:space="0" w:color="auto"/>
                <w:left w:val="none" w:sz="0" w:space="0" w:color="auto"/>
                <w:bottom w:val="none" w:sz="0" w:space="0" w:color="auto"/>
                <w:right w:val="none" w:sz="0" w:space="0" w:color="auto"/>
              </w:divBdr>
            </w:div>
            <w:div w:id="1272783785">
              <w:marLeft w:val="0"/>
              <w:marRight w:val="0"/>
              <w:marTop w:val="0"/>
              <w:marBottom w:val="0"/>
              <w:divBdr>
                <w:top w:val="none" w:sz="0" w:space="0" w:color="auto"/>
                <w:left w:val="none" w:sz="0" w:space="0" w:color="auto"/>
                <w:bottom w:val="none" w:sz="0" w:space="0" w:color="auto"/>
                <w:right w:val="none" w:sz="0" w:space="0" w:color="auto"/>
              </w:divBdr>
            </w:div>
            <w:div w:id="733353450">
              <w:marLeft w:val="0"/>
              <w:marRight w:val="0"/>
              <w:marTop w:val="0"/>
              <w:marBottom w:val="0"/>
              <w:divBdr>
                <w:top w:val="none" w:sz="0" w:space="0" w:color="auto"/>
                <w:left w:val="none" w:sz="0" w:space="0" w:color="auto"/>
                <w:bottom w:val="none" w:sz="0" w:space="0" w:color="auto"/>
                <w:right w:val="none" w:sz="0" w:space="0" w:color="auto"/>
              </w:divBdr>
            </w:div>
            <w:div w:id="1301152006">
              <w:marLeft w:val="0"/>
              <w:marRight w:val="0"/>
              <w:marTop w:val="0"/>
              <w:marBottom w:val="0"/>
              <w:divBdr>
                <w:top w:val="none" w:sz="0" w:space="0" w:color="auto"/>
                <w:left w:val="none" w:sz="0" w:space="0" w:color="auto"/>
                <w:bottom w:val="none" w:sz="0" w:space="0" w:color="auto"/>
                <w:right w:val="none" w:sz="0" w:space="0" w:color="auto"/>
              </w:divBdr>
            </w:div>
            <w:div w:id="1165436599">
              <w:marLeft w:val="0"/>
              <w:marRight w:val="0"/>
              <w:marTop w:val="0"/>
              <w:marBottom w:val="0"/>
              <w:divBdr>
                <w:top w:val="none" w:sz="0" w:space="0" w:color="auto"/>
                <w:left w:val="none" w:sz="0" w:space="0" w:color="auto"/>
                <w:bottom w:val="none" w:sz="0" w:space="0" w:color="auto"/>
                <w:right w:val="none" w:sz="0" w:space="0" w:color="auto"/>
              </w:divBdr>
            </w:div>
            <w:div w:id="1508321960">
              <w:marLeft w:val="0"/>
              <w:marRight w:val="0"/>
              <w:marTop w:val="0"/>
              <w:marBottom w:val="0"/>
              <w:divBdr>
                <w:top w:val="none" w:sz="0" w:space="0" w:color="auto"/>
                <w:left w:val="none" w:sz="0" w:space="0" w:color="auto"/>
                <w:bottom w:val="none" w:sz="0" w:space="0" w:color="auto"/>
                <w:right w:val="none" w:sz="0" w:space="0" w:color="auto"/>
              </w:divBdr>
            </w:div>
            <w:div w:id="126319044">
              <w:marLeft w:val="0"/>
              <w:marRight w:val="0"/>
              <w:marTop w:val="0"/>
              <w:marBottom w:val="0"/>
              <w:divBdr>
                <w:top w:val="none" w:sz="0" w:space="0" w:color="auto"/>
                <w:left w:val="none" w:sz="0" w:space="0" w:color="auto"/>
                <w:bottom w:val="none" w:sz="0" w:space="0" w:color="auto"/>
                <w:right w:val="none" w:sz="0" w:space="0" w:color="auto"/>
              </w:divBdr>
            </w:div>
            <w:div w:id="1901092605">
              <w:marLeft w:val="0"/>
              <w:marRight w:val="0"/>
              <w:marTop w:val="0"/>
              <w:marBottom w:val="0"/>
              <w:divBdr>
                <w:top w:val="none" w:sz="0" w:space="0" w:color="auto"/>
                <w:left w:val="none" w:sz="0" w:space="0" w:color="auto"/>
                <w:bottom w:val="none" w:sz="0" w:space="0" w:color="auto"/>
                <w:right w:val="none" w:sz="0" w:space="0" w:color="auto"/>
              </w:divBdr>
            </w:div>
            <w:div w:id="662701248">
              <w:marLeft w:val="0"/>
              <w:marRight w:val="0"/>
              <w:marTop w:val="0"/>
              <w:marBottom w:val="0"/>
              <w:divBdr>
                <w:top w:val="none" w:sz="0" w:space="0" w:color="auto"/>
                <w:left w:val="none" w:sz="0" w:space="0" w:color="auto"/>
                <w:bottom w:val="none" w:sz="0" w:space="0" w:color="auto"/>
                <w:right w:val="none" w:sz="0" w:space="0" w:color="auto"/>
              </w:divBdr>
            </w:div>
            <w:div w:id="1175531522">
              <w:marLeft w:val="0"/>
              <w:marRight w:val="0"/>
              <w:marTop w:val="0"/>
              <w:marBottom w:val="0"/>
              <w:divBdr>
                <w:top w:val="none" w:sz="0" w:space="0" w:color="auto"/>
                <w:left w:val="none" w:sz="0" w:space="0" w:color="auto"/>
                <w:bottom w:val="none" w:sz="0" w:space="0" w:color="auto"/>
                <w:right w:val="none" w:sz="0" w:space="0" w:color="auto"/>
              </w:divBdr>
            </w:div>
            <w:div w:id="1544900112">
              <w:marLeft w:val="0"/>
              <w:marRight w:val="0"/>
              <w:marTop w:val="0"/>
              <w:marBottom w:val="0"/>
              <w:divBdr>
                <w:top w:val="none" w:sz="0" w:space="0" w:color="auto"/>
                <w:left w:val="none" w:sz="0" w:space="0" w:color="auto"/>
                <w:bottom w:val="none" w:sz="0" w:space="0" w:color="auto"/>
                <w:right w:val="none" w:sz="0" w:space="0" w:color="auto"/>
              </w:divBdr>
            </w:div>
            <w:div w:id="1498568557">
              <w:marLeft w:val="0"/>
              <w:marRight w:val="0"/>
              <w:marTop w:val="0"/>
              <w:marBottom w:val="0"/>
              <w:divBdr>
                <w:top w:val="none" w:sz="0" w:space="0" w:color="auto"/>
                <w:left w:val="none" w:sz="0" w:space="0" w:color="auto"/>
                <w:bottom w:val="none" w:sz="0" w:space="0" w:color="auto"/>
                <w:right w:val="none" w:sz="0" w:space="0" w:color="auto"/>
              </w:divBdr>
            </w:div>
            <w:div w:id="440417521">
              <w:marLeft w:val="0"/>
              <w:marRight w:val="0"/>
              <w:marTop w:val="0"/>
              <w:marBottom w:val="0"/>
              <w:divBdr>
                <w:top w:val="none" w:sz="0" w:space="0" w:color="auto"/>
                <w:left w:val="none" w:sz="0" w:space="0" w:color="auto"/>
                <w:bottom w:val="none" w:sz="0" w:space="0" w:color="auto"/>
                <w:right w:val="none" w:sz="0" w:space="0" w:color="auto"/>
              </w:divBdr>
            </w:div>
            <w:div w:id="227617723">
              <w:marLeft w:val="0"/>
              <w:marRight w:val="0"/>
              <w:marTop w:val="0"/>
              <w:marBottom w:val="0"/>
              <w:divBdr>
                <w:top w:val="none" w:sz="0" w:space="0" w:color="auto"/>
                <w:left w:val="none" w:sz="0" w:space="0" w:color="auto"/>
                <w:bottom w:val="none" w:sz="0" w:space="0" w:color="auto"/>
                <w:right w:val="none" w:sz="0" w:space="0" w:color="auto"/>
              </w:divBdr>
            </w:div>
            <w:div w:id="686489902">
              <w:marLeft w:val="0"/>
              <w:marRight w:val="0"/>
              <w:marTop w:val="0"/>
              <w:marBottom w:val="0"/>
              <w:divBdr>
                <w:top w:val="none" w:sz="0" w:space="0" w:color="auto"/>
                <w:left w:val="none" w:sz="0" w:space="0" w:color="auto"/>
                <w:bottom w:val="none" w:sz="0" w:space="0" w:color="auto"/>
                <w:right w:val="none" w:sz="0" w:space="0" w:color="auto"/>
              </w:divBdr>
            </w:div>
            <w:div w:id="1473521300">
              <w:marLeft w:val="0"/>
              <w:marRight w:val="0"/>
              <w:marTop w:val="0"/>
              <w:marBottom w:val="0"/>
              <w:divBdr>
                <w:top w:val="none" w:sz="0" w:space="0" w:color="auto"/>
                <w:left w:val="none" w:sz="0" w:space="0" w:color="auto"/>
                <w:bottom w:val="none" w:sz="0" w:space="0" w:color="auto"/>
                <w:right w:val="none" w:sz="0" w:space="0" w:color="auto"/>
              </w:divBdr>
            </w:div>
            <w:div w:id="2103793962">
              <w:marLeft w:val="0"/>
              <w:marRight w:val="0"/>
              <w:marTop w:val="0"/>
              <w:marBottom w:val="0"/>
              <w:divBdr>
                <w:top w:val="none" w:sz="0" w:space="0" w:color="auto"/>
                <w:left w:val="none" w:sz="0" w:space="0" w:color="auto"/>
                <w:bottom w:val="none" w:sz="0" w:space="0" w:color="auto"/>
                <w:right w:val="none" w:sz="0" w:space="0" w:color="auto"/>
              </w:divBdr>
            </w:div>
            <w:div w:id="1314720602">
              <w:marLeft w:val="0"/>
              <w:marRight w:val="0"/>
              <w:marTop w:val="0"/>
              <w:marBottom w:val="0"/>
              <w:divBdr>
                <w:top w:val="none" w:sz="0" w:space="0" w:color="auto"/>
                <w:left w:val="none" w:sz="0" w:space="0" w:color="auto"/>
                <w:bottom w:val="none" w:sz="0" w:space="0" w:color="auto"/>
                <w:right w:val="none" w:sz="0" w:space="0" w:color="auto"/>
              </w:divBdr>
            </w:div>
            <w:div w:id="2075277507">
              <w:marLeft w:val="0"/>
              <w:marRight w:val="0"/>
              <w:marTop w:val="0"/>
              <w:marBottom w:val="0"/>
              <w:divBdr>
                <w:top w:val="none" w:sz="0" w:space="0" w:color="auto"/>
                <w:left w:val="none" w:sz="0" w:space="0" w:color="auto"/>
                <w:bottom w:val="none" w:sz="0" w:space="0" w:color="auto"/>
                <w:right w:val="none" w:sz="0" w:space="0" w:color="auto"/>
              </w:divBdr>
            </w:div>
            <w:div w:id="677735610">
              <w:marLeft w:val="0"/>
              <w:marRight w:val="0"/>
              <w:marTop w:val="0"/>
              <w:marBottom w:val="0"/>
              <w:divBdr>
                <w:top w:val="none" w:sz="0" w:space="0" w:color="auto"/>
                <w:left w:val="none" w:sz="0" w:space="0" w:color="auto"/>
                <w:bottom w:val="none" w:sz="0" w:space="0" w:color="auto"/>
                <w:right w:val="none" w:sz="0" w:space="0" w:color="auto"/>
              </w:divBdr>
            </w:div>
            <w:div w:id="996614979">
              <w:marLeft w:val="0"/>
              <w:marRight w:val="0"/>
              <w:marTop w:val="0"/>
              <w:marBottom w:val="0"/>
              <w:divBdr>
                <w:top w:val="none" w:sz="0" w:space="0" w:color="auto"/>
                <w:left w:val="none" w:sz="0" w:space="0" w:color="auto"/>
                <w:bottom w:val="none" w:sz="0" w:space="0" w:color="auto"/>
                <w:right w:val="none" w:sz="0" w:space="0" w:color="auto"/>
              </w:divBdr>
            </w:div>
            <w:div w:id="1141116987">
              <w:marLeft w:val="0"/>
              <w:marRight w:val="0"/>
              <w:marTop w:val="0"/>
              <w:marBottom w:val="0"/>
              <w:divBdr>
                <w:top w:val="none" w:sz="0" w:space="0" w:color="auto"/>
                <w:left w:val="none" w:sz="0" w:space="0" w:color="auto"/>
                <w:bottom w:val="none" w:sz="0" w:space="0" w:color="auto"/>
                <w:right w:val="none" w:sz="0" w:space="0" w:color="auto"/>
              </w:divBdr>
            </w:div>
            <w:div w:id="736589052">
              <w:marLeft w:val="0"/>
              <w:marRight w:val="0"/>
              <w:marTop w:val="0"/>
              <w:marBottom w:val="0"/>
              <w:divBdr>
                <w:top w:val="none" w:sz="0" w:space="0" w:color="auto"/>
                <w:left w:val="none" w:sz="0" w:space="0" w:color="auto"/>
                <w:bottom w:val="none" w:sz="0" w:space="0" w:color="auto"/>
                <w:right w:val="none" w:sz="0" w:space="0" w:color="auto"/>
              </w:divBdr>
            </w:div>
            <w:div w:id="308287889">
              <w:marLeft w:val="0"/>
              <w:marRight w:val="0"/>
              <w:marTop w:val="0"/>
              <w:marBottom w:val="0"/>
              <w:divBdr>
                <w:top w:val="none" w:sz="0" w:space="0" w:color="auto"/>
                <w:left w:val="none" w:sz="0" w:space="0" w:color="auto"/>
                <w:bottom w:val="none" w:sz="0" w:space="0" w:color="auto"/>
                <w:right w:val="none" w:sz="0" w:space="0" w:color="auto"/>
              </w:divBdr>
            </w:div>
            <w:div w:id="1403869022">
              <w:marLeft w:val="0"/>
              <w:marRight w:val="0"/>
              <w:marTop w:val="0"/>
              <w:marBottom w:val="0"/>
              <w:divBdr>
                <w:top w:val="none" w:sz="0" w:space="0" w:color="auto"/>
                <w:left w:val="none" w:sz="0" w:space="0" w:color="auto"/>
                <w:bottom w:val="none" w:sz="0" w:space="0" w:color="auto"/>
                <w:right w:val="none" w:sz="0" w:space="0" w:color="auto"/>
              </w:divBdr>
            </w:div>
            <w:div w:id="1610118326">
              <w:marLeft w:val="0"/>
              <w:marRight w:val="0"/>
              <w:marTop w:val="0"/>
              <w:marBottom w:val="0"/>
              <w:divBdr>
                <w:top w:val="none" w:sz="0" w:space="0" w:color="auto"/>
                <w:left w:val="none" w:sz="0" w:space="0" w:color="auto"/>
                <w:bottom w:val="none" w:sz="0" w:space="0" w:color="auto"/>
                <w:right w:val="none" w:sz="0" w:space="0" w:color="auto"/>
              </w:divBdr>
            </w:div>
            <w:div w:id="550312311">
              <w:marLeft w:val="0"/>
              <w:marRight w:val="0"/>
              <w:marTop w:val="0"/>
              <w:marBottom w:val="0"/>
              <w:divBdr>
                <w:top w:val="none" w:sz="0" w:space="0" w:color="auto"/>
                <w:left w:val="none" w:sz="0" w:space="0" w:color="auto"/>
                <w:bottom w:val="none" w:sz="0" w:space="0" w:color="auto"/>
                <w:right w:val="none" w:sz="0" w:space="0" w:color="auto"/>
              </w:divBdr>
            </w:div>
            <w:div w:id="1811704328">
              <w:marLeft w:val="0"/>
              <w:marRight w:val="0"/>
              <w:marTop w:val="0"/>
              <w:marBottom w:val="0"/>
              <w:divBdr>
                <w:top w:val="none" w:sz="0" w:space="0" w:color="auto"/>
                <w:left w:val="none" w:sz="0" w:space="0" w:color="auto"/>
                <w:bottom w:val="none" w:sz="0" w:space="0" w:color="auto"/>
                <w:right w:val="none" w:sz="0" w:space="0" w:color="auto"/>
              </w:divBdr>
            </w:div>
            <w:div w:id="1846171194">
              <w:marLeft w:val="0"/>
              <w:marRight w:val="0"/>
              <w:marTop w:val="0"/>
              <w:marBottom w:val="0"/>
              <w:divBdr>
                <w:top w:val="none" w:sz="0" w:space="0" w:color="auto"/>
                <w:left w:val="none" w:sz="0" w:space="0" w:color="auto"/>
                <w:bottom w:val="none" w:sz="0" w:space="0" w:color="auto"/>
                <w:right w:val="none" w:sz="0" w:space="0" w:color="auto"/>
              </w:divBdr>
            </w:div>
            <w:div w:id="69473589">
              <w:marLeft w:val="0"/>
              <w:marRight w:val="0"/>
              <w:marTop w:val="0"/>
              <w:marBottom w:val="0"/>
              <w:divBdr>
                <w:top w:val="none" w:sz="0" w:space="0" w:color="auto"/>
                <w:left w:val="none" w:sz="0" w:space="0" w:color="auto"/>
                <w:bottom w:val="none" w:sz="0" w:space="0" w:color="auto"/>
                <w:right w:val="none" w:sz="0" w:space="0" w:color="auto"/>
              </w:divBdr>
            </w:div>
            <w:div w:id="517743986">
              <w:marLeft w:val="0"/>
              <w:marRight w:val="0"/>
              <w:marTop w:val="0"/>
              <w:marBottom w:val="0"/>
              <w:divBdr>
                <w:top w:val="none" w:sz="0" w:space="0" w:color="auto"/>
                <w:left w:val="none" w:sz="0" w:space="0" w:color="auto"/>
                <w:bottom w:val="none" w:sz="0" w:space="0" w:color="auto"/>
                <w:right w:val="none" w:sz="0" w:space="0" w:color="auto"/>
              </w:divBdr>
            </w:div>
            <w:div w:id="621107740">
              <w:marLeft w:val="0"/>
              <w:marRight w:val="0"/>
              <w:marTop w:val="0"/>
              <w:marBottom w:val="0"/>
              <w:divBdr>
                <w:top w:val="none" w:sz="0" w:space="0" w:color="auto"/>
                <w:left w:val="none" w:sz="0" w:space="0" w:color="auto"/>
                <w:bottom w:val="none" w:sz="0" w:space="0" w:color="auto"/>
                <w:right w:val="none" w:sz="0" w:space="0" w:color="auto"/>
              </w:divBdr>
            </w:div>
            <w:div w:id="2016221868">
              <w:marLeft w:val="0"/>
              <w:marRight w:val="0"/>
              <w:marTop w:val="0"/>
              <w:marBottom w:val="0"/>
              <w:divBdr>
                <w:top w:val="none" w:sz="0" w:space="0" w:color="auto"/>
                <w:left w:val="none" w:sz="0" w:space="0" w:color="auto"/>
                <w:bottom w:val="none" w:sz="0" w:space="0" w:color="auto"/>
                <w:right w:val="none" w:sz="0" w:space="0" w:color="auto"/>
              </w:divBdr>
            </w:div>
            <w:div w:id="1209341000">
              <w:marLeft w:val="0"/>
              <w:marRight w:val="0"/>
              <w:marTop w:val="0"/>
              <w:marBottom w:val="0"/>
              <w:divBdr>
                <w:top w:val="none" w:sz="0" w:space="0" w:color="auto"/>
                <w:left w:val="none" w:sz="0" w:space="0" w:color="auto"/>
                <w:bottom w:val="none" w:sz="0" w:space="0" w:color="auto"/>
                <w:right w:val="none" w:sz="0" w:space="0" w:color="auto"/>
              </w:divBdr>
            </w:div>
            <w:div w:id="221184805">
              <w:marLeft w:val="0"/>
              <w:marRight w:val="0"/>
              <w:marTop w:val="0"/>
              <w:marBottom w:val="0"/>
              <w:divBdr>
                <w:top w:val="none" w:sz="0" w:space="0" w:color="auto"/>
                <w:left w:val="none" w:sz="0" w:space="0" w:color="auto"/>
                <w:bottom w:val="none" w:sz="0" w:space="0" w:color="auto"/>
                <w:right w:val="none" w:sz="0" w:space="0" w:color="auto"/>
              </w:divBdr>
            </w:div>
            <w:div w:id="409229602">
              <w:marLeft w:val="0"/>
              <w:marRight w:val="0"/>
              <w:marTop w:val="0"/>
              <w:marBottom w:val="0"/>
              <w:divBdr>
                <w:top w:val="none" w:sz="0" w:space="0" w:color="auto"/>
                <w:left w:val="none" w:sz="0" w:space="0" w:color="auto"/>
                <w:bottom w:val="none" w:sz="0" w:space="0" w:color="auto"/>
                <w:right w:val="none" w:sz="0" w:space="0" w:color="auto"/>
              </w:divBdr>
            </w:div>
            <w:div w:id="255213810">
              <w:marLeft w:val="0"/>
              <w:marRight w:val="0"/>
              <w:marTop w:val="0"/>
              <w:marBottom w:val="0"/>
              <w:divBdr>
                <w:top w:val="none" w:sz="0" w:space="0" w:color="auto"/>
                <w:left w:val="none" w:sz="0" w:space="0" w:color="auto"/>
                <w:bottom w:val="none" w:sz="0" w:space="0" w:color="auto"/>
                <w:right w:val="none" w:sz="0" w:space="0" w:color="auto"/>
              </w:divBdr>
            </w:div>
            <w:div w:id="423494650">
              <w:marLeft w:val="0"/>
              <w:marRight w:val="0"/>
              <w:marTop w:val="0"/>
              <w:marBottom w:val="0"/>
              <w:divBdr>
                <w:top w:val="none" w:sz="0" w:space="0" w:color="auto"/>
                <w:left w:val="none" w:sz="0" w:space="0" w:color="auto"/>
                <w:bottom w:val="none" w:sz="0" w:space="0" w:color="auto"/>
                <w:right w:val="none" w:sz="0" w:space="0" w:color="auto"/>
              </w:divBdr>
            </w:div>
            <w:div w:id="298270223">
              <w:marLeft w:val="0"/>
              <w:marRight w:val="0"/>
              <w:marTop w:val="0"/>
              <w:marBottom w:val="0"/>
              <w:divBdr>
                <w:top w:val="none" w:sz="0" w:space="0" w:color="auto"/>
                <w:left w:val="none" w:sz="0" w:space="0" w:color="auto"/>
                <w:bottom w:val="none" w:sz="0" w:space="0" w:color="auto"/>
                <w:right w:val="none" w:sz="0" w:space="0" w:color="auto"/>
              </w:divBdr>
            </w:div>
            <w:div w:id="1918398436">
              <w:marLeft w:val="0"/>
              <w:marRight w:val="0"/>
              <w:marTop w:val="0"/>
              <w:marBottom w:val="0"/>
              <w:divBdr>
                <w:top w:val="none" w:sz="0" w:space="0" w:color="auto"/>
                <w:left w:val="none" w:sz="0" w:space="0" w:color="auto"/>
                <w:bottom w:val="none" w:sz="0" w:space="0" w:color="auto"/>
                <w:right w:val="none" w:sz="0" w:space="0" w:color="auto"/>
              </w:divBdr>
            </w:div>
            <w:div w:id="895242217">
              <w:marLeft w:val="0"/>
              <w:marRight w:val="0"/>
              <w:marTop w:val="0"/>
              <w:marBottom w:val="0"/>
              <w:divBdr>
                <w:top w:val="none" w:sz="0" w:space="0" w:color="auto"/>
                <w:left w:val="none" w:sz="0" w:space="0" w:color="auto"/>
                <w:bottom w:val="none" w:sz="0" w:space="0" w:color="auto"/>
                <w:right w:val="none" w:sz="0" w:space="0" w:color="auto"/>
              </w:divBdr>
            </w:div>
            <w:div w:id="1094015461">
              <w:marLeft w:val="0"/>
              <w:marRight w:val="0"/>
              <w:marTop w:val="0"/>
              <w:marBottom w:val="0"/>
              <w:divBdr>
                <w:top w:val="none" w:sz="0" w:space="0" w:color="auto"/>
                <w:left w:val="none" w:sz="0" w:space="0" w:color="auto"/>
                <w:bottom w:val="none" w:sz="0" w:space="0" w:color="auto"/>
                <w:right w:val="none" w:sz="0" w:space="0" w:color="auto"/>
              </w:divBdr>
            </w:div>
            <w:div w:id="1324895879">
              <w:marLeft w:val="0"/>
              <w:marRight w:val="0"/>
              <w:marTop w:val="0"/>
              <w:marBottom w:val="0"/>
              <w:divBdr>
                <w:top w:val="none" w:sz="0" w:space="0" w:color="auto"/>
                <w:left w:val="none" w:sz="0" w:space="0" w:color="auto"/>
                <w:bottom w:val="none" w:sz="0" w:space="0" w:color="auto"/>
                <w:right w:val="none" w:sz="0" w:space="0" w:color="auto"/>
              </w:divBdr>
            </w:div>
            <w:div w:id="597255704">
              <w:marLeft w:val="0"/>
              <w:marRight w:val="0"/>
              <w:marTop w:val="0"/>
              <w:marBottom w:val="0"/>
              <w:divBdr>
                <w:top w:val="none" w:sz="0" w:space="0" w:color="auto"/>
                <w:left w:val="none" w:sz="0" w:space="0" w:color="auto"/>
                <w:bottom w:val="none" w:sz="0" w:space="0" w:color="auto"/>
                <w:right w:val="none" w:sz="0" w:space="0" w:color="auto"/>
              </w:divBdr>
            </w:div>
            <w:div w:id="1294679372">
              <w:marLeft w:val="0"/>
              <w:marRight w:val="0"/>
              <w:marTop w:val="0"/>
              <w:marBottom w:val="0"/>
              <w:divBdr>
                <w:top w:val="none" w:sz="0" w:space="0" w:color="auto"/>
                <w:left w:val="none" w:sz="0" w:space="0" w:color="auto"/>
                <w:bottom w:val="none" w:sz="0" w:space="0" w:color="auto"/>
                <w:right w:val="none" w:sz="0" w:space="0" w:color="auto"/>
              </w:divBdr>
            </w:div>
            <w:div w:id="524371103">
              <w:marLeft w:val="0"/>
              <w:marRight w:val="0"/>
              <w:marTop w:val="0"/>
              <w:marBottom w:val="0"/>
              <w:divBdr>
                <w:top w:val="none" w:sz="0" w:space="0" w:color="auto"/>
                <w:left w:val="none" w:sz="0" w:space="0" w:color="auto"/>
                <w:bottom w:val="none" w:sz="0" w:space="0" w:color="auto"/>
                <w:right w:val="none" w:sz="0" w:space="0" w:color="auto"/>
              </w:divBdr>
            </w:div>
            <w:div w:id="575745666">
              <w:marLeft w:val="0"/>
              <w:marRight w:val="0"/>
              <w:marTop w:val="0"/>
              <w:marBottom w:val="0"/>
              <w:divBdr>
                <w:top w:val="none" w:sz="0" w:space="0" w:color="auto"/>
                <w:left w:val="none" w:sz="0" w:space="0" w:color="auto"/>
                <w:bottom w:val="none" w:sz="0" w:space="0" w:color="auto"/>
                <w:right w:val="none" w:sz="0" w:space="0" w:color="auto"/>
              </w:divBdr>
            </w:div>
            <w:div w:id="924531912">
              <w:marLeft w:val="0"/>
              <w:marRight w:val="0"/>
              <w:marTop w:val="0"/>
              <w:marBottom w:val="0"/>
              <w:divBdr>
                <w:top w:val="none" w:sz="0" w:space="0" w:color="auto"/>
                <w:left w:val="none" w:sz="0" w:space="0" w:color="auto"/>
                <w:bottom w:val="none" w:sz="0" w:space="0" w:color="auto"/>
                <w:right w:val="none" w:sz="0" w:space="0" w:color="auto"/>
              </w:divBdr>
            </w:div>
            <w:div w:id="1394083265">
              <w:marLeft w:val="0"/>
              <w:marRight w:val="0"/>
              <w:marTop w:val="0"/>
              <w:marBottom w:val="0"/>
              <w:divBdr>
                <w:top w:val="none" w:sz="0" w:space="0" w:color="auto"/>
                <w:left w:val="none" w:sz="0" w:space="0" w:color="auto"/>
                <w:bottom w:val="none" w:sz="0" w:space="0" w:color="auto"/>
                <w:right w:val="none" w:sz="0" w:space="0" w:color="auto"/>
              </w:divBdr>
            </w:div>
            <w:div w:id="1506702032">
              <w:marLeft w:val="0"/>
              <w:marRight w:val="0"/>
              <w:marTop w:val="0"/>
              <w:marBottom w:val="0"/>
              <w:divBdr>
                <w:top w:val="none" w:sz="0" w:space="0" w:color="auto"/>
                <w:left w:val="none" w:sz="0" w:space="0" w:color="auto"/>
                <w:bottom w:val="none" w:sz="0" w:space="0" w:color="auto"/>
                <w:right w:val="none" w:sz="0" w:space="0" w:color="auto"/>
              </w:divBdr>
            </w:div>
            <w:div w:id="785658231">
              <w:marLeft w:val="0"/>
              <w:marRight w:val="0"/>
              <w:marTop w:val="0"/>
              <w:marBottom w:val="0"/>
              <w:divBdr>
                <w:top w:val="none" w:sz="0" w:space="0" w:color="auto"/>
                <w:left w:val="none" w:sz="0" w:space="0" w:color="auto"/>
                <w:bottom w:val="none" w:sz="0" w:space="0" w:color="auto"/>
                <w:right w:val="none" w:sz="0" w:space="0" w:color="auto"/>
              </w:divBdr>
            </w:div>
            <w:div w:id="890120446">
              <w:marLeft w:val="0"/>
              <w:marRight w:val="0"/>
              <w:marTop w:val="0"/>
              <w:marBottom w:val="0"/>
              <w:divBdr>
                <w:top w:val="none" w:sz="0" w:space="0" w:color="auto"/>
                <w:left w:val="none" w:sz="0" w:space="0" w:color="auto"/>
                <w:bottom w:val="none" w:sz="0" w:space="0" w:color="auto"/>
                <w:right w:val="none" w:sz="0" w:space="0" w:color="auto"/>
              </w:divBdr>
            </w:div>
            <w:div w:id="443422763">
              <w:marLeft w:val="0"/>
              <w:marRight w:val="0"/>
              <w:marTop w:val="0"/>
              <w:marBottom w:val="0"/>
              <w:divBdr>
                <w:top w:val="none" w:sz="0" w:space="0" w:color="auto"/>
                <w:left w:val="none" w:sz="0" w:space="0" w:color="auto"/>
                <w:bottom w:val="none" w:sz="0" w:space="0" w:color="auto"/>
                <w:right w:val="none" w:sz="0" w:space="0" w:color="auto"/>
              </w:divBdr>
            </w:div>
            <w:div w:id="878081263">
              <w:marLeft w:val="0"/>
              <w:marRight w:val="0"/>
              <w:marTop w:val="0"/>
              <w:marBottom w:val="0"/>
              <w:divBdr>
                <w:top w:val="none" w:sz="0" w:space="0" w:color="auto"/>
                <w:left w:val="none" w:sz="0" w:space="0" w:color="auto"/>
                <w:bottom w:val="none" w:sz="0" w:space="0" w:color="auto"/>
                <w:right w:val="none" w:sz="0" w:space="0" w:color="auto"/>
              </w:divBdr>
            </w:div>
            <w:div w:id="595526071">
              <w:marLeft w:val="0"/>
              <w:marRight w:val="0"/>
              <w:marTop w:val="0"/>
              <w:marBottom w:val="0"/>
              <w:divBdr>
                <w:top w:val="none" w:sz="0" w:space="0" w:color="auto"/>
                <w:left w:val="none" w:sz="0" w:space="0" w:color="auto"/>
                <w:bottom w:val="none" w:sz="0" w:space="0" w:color="auto"/>
                <w:right w:val="none" w:sz="0" w:space="0" w:color="auto"/>
              </w:divBdr>
            </w:div>
            <w:div w:id="1387341704">
              <w:marLeft w:val="0"/>
              <w:marRight w:val="0"/>
              <w:marTop w:val="0"/>
              <w:marBottom w:val="0"/>
              <w:divBdr>
                <w:top w:val="none" w:sz="0" w:space="0" w:color="auto"/>
                <w:left w:val="none" w:sz="0" w:space="0" w:color="auto"/>
                <w:bottom w:val="none" w:sz="0" w:space="0" w:color="auto"/>
                <w:right w:val="none" w:sz="0" w:space="0" w:color="auto"/>
              </w:divBdr>
            </w:div>
            <w:div w:id="437336742">
              <w:marLeft w:val="0"/>
              <w:marRight w:val="0"/>
              <w:marTop w:val="0"/>
              <w:marBottom w:val="0"/>
              <w:divBdr>
                <w:top w:val="none" w:sz="0" w:space="0" w:color="auto"/>
                <w:left w:val="none" w:sz="0" w:space="0" w:color="auto"/>
                <w:bottom w:val="none" w:sz="0" w:space="0" w:color="auto"/>
                <w:right w:val="none" w:sz="0" w:space="0" w:color="auto"/>
              </w:divBdr>
            </w:div>
            <w:div w:id="430705745">
              <w:marLeft w:val="0"/>
              <w:marRight w:val="0"/>
              <w:marTop w:val="0"/>
              <w:marBottom w:val="0"/>
              <w:divBdr>
                <w:top w:val="none" w:sz="0" w:space="0" w:color="auto"/>
                <w:left w:val="none" w:sz="0" w:space="0" w:color="auto"/>
                <w:bottom w:val="none" w:sz="0" w:space="0" w:color="auto"/>
                <w:right w:val="none" w:sz="0" w:space="0" w:color="auto"/>
              </w:divBdr>
            </w:div>
            <w:div w:id="328141032">
              <w:marLeft w:val="0"/>
              <w:marRight w:val="0"/>
              <w:marTop w:val="0"/>
              <w:marBottom w:val="0"/>
              <w:divBdr>
                <w:top w:val="none" w:sz="0" w:space="0" w:color="auto"/>
                <w:left w:val="none" w:sz="0" w:space="0" w:color="auto"/>
                <w:bottom w:val="none" w:sz="0" w:space="0" w:color="auto"/>
                <w:right w:val="none" w:sz="0" w:space="0" w:color="auto"/>
              </w:divBdr>
            </w:div>
            <w:div w:id="701245943">
              <w:marLeft w:val="0"/>
              <w:marRight w:val="0"/>
              <w:marTop w:val="0"/>
              <w:marBottom w:val="0"/>
              <w:divBdr>
                <w:top w:val="none" w:sz="0" w:space="0" w:color="auto"/>
                <w:left w:val="none" w:sz="0" w:space="0" w:color="auto"/>
                <w:bottom w:val="none" w:sz="0" w:space="0" w:color="auto"/>
                <w:right w:val="none" w:sz="0" w:space="0" w:color="auto"/>
              </w:divBdr>
            </w:div>
            <w:div w:id="1916432907">
              <w:marLeft w:val="0"/>
              <w:marRight w:val="0"/>
              <w:marTop w:val="0"/>
              <w:marBottom w:val="0"/>
              <w:divBdr>
                <w:top w:val="none" w:sz="0" w:space="0" w:color="auto"/>
                <w:left w:val="none" w:sz="0" w:space="0" w:color="auto"/>
                <w:bottom w:val="none" w:sz="0" w:space="0" w:color="auto"/>
                <w:right w:val="none" w:sz="0" w:space="0" w:color="auto"/>
              </w:divBdr>
            </w:div>
            <w:div w:id="747847945">
              <w:marLeft w:val="0"/>
              <w:marRight w:val="0"/>
              <w:marTop w:val="0"/>
              <w:marBottom w:val="0"/>
              <w:divBdr>
                <w:top w:val="none" w:sz="0" w:space="0" w:color="auto"/>
                <w:left w:val="none" w:sz="0" w:space="0" w:color="auto"/>
                <w:bottom w:val="none" w:sz="0" w:space="0" w:color="auto"/>
                <w:right w:val="none" w:sz="0" w:space="0" w:color="auto"/>
              </w:divBdr>
            </w:div>
            <w:div w:id="414861172">
              <w:marLeft w:val="0"/>
              <w:marRight w:val="0"/>
              <w:marTop w:val="0"/>
              <w:marBottom w:val="0"/>
              <w:divBdr>
                <w:top w:val="none" w:sz="0" w:space="0" w:color="auto"/>
                <w:left w:val="none" w:sz="0" w:space="0" w:color="auto"/>
                <w:bottom w:val="none" w:sz="0" w:space="0" w:color="auto"/>
                <w:right w:val="none" w:sz="0" w:space="0" w:color="auto"/>
              </w:divBdr>
            </w:div>
            <w:div w:id="1412854686">
              <w:marLeft w:val="0"/>
              <w:marRight w:val="0"/>
              <w:marTop w:val="0"/>
              <w:marBottom w:val="0"/>
              <w:divBdr>
                <w:top w:val="none" w:sz="0" w:space="0" w:color="auto"/>
                <w:left w:val="none" w:sz="0" w:space="0" w:color="auto"/>
                <w:bottom w:val="none" w:sz="0" w:space="0" w:color="auto"/>
                <w:right w:val="none" w:sz="0" w:space="0" w:color="auto"/>
              </w:divBdr>
            </w:div>
            <w:div w:id="811404089">
              <w:marLeft w:val="0"/>
              <w:marRight w:val="0"/>
              <w:marTop w:val="0"/>
              <w:marBottom w:val="0"/>
              <w:divBdr>
                <w:top w:val="none" w:sz="0" w:space="0" w:color="auto"/>
                <w:left w:val="none" w:sz="0" w:space="0" w:color="auto"/>
                <w:bottom w:val="none" w:sz="0" w:space="0" w:color="auto"/>
                <w:right w:val="none" w:sz="0" w:space="0" w:color="auto"/>
              </w:divBdr>
            </w:div>
            <w:div w:id="143475756">
              <w:marLeft w:val="0"/>
              <w:marRight w:val="0"/>
              <w:marTop w:val="0"/>
              <w:marBottom w:val="0"/>
              <w:divBdr>
                <w:top w:val="none" w:sz="0" w:space="0" w:color="auto"/>
                <w:left w:val="none" w:sz="0" w:space="0" w:color="auto"/>
                <w:bottom w:val="none" w:sz="0" w:space="0" w:color="auto"/>
                <w:right w:val="none" w:sz="0" w:space="0" w:color="auto"/>
              </w:divBdr>
            </w:div>
            <w:div w:id="1545168839">
              <w:marLeft w:val="0"/>
              <w:marRight w:val="0"/>
              <w:marTop w:val="0"/>
              <w:marBottom w:val="0"/>
              <w:divBdr>
                <w:top w:val="none" w:sz="0" w:space="0" w:color="auto"/>
                <w:left w:val="none" w:sz="0" w:space="0" w:color="auto"/>
                <w:bottom w:val="none" w:sz="0" w:space="0" w:color="auto"/>
                <w:right w:val="none" w:sz="0" w:space="0" w:color="auto"/>
              </w:divBdr>
            </w:div>
            <w:div w:id="1971859302">
              <w:marLeft w:val="0"/>
              <w:marRight w:val="0"/>
              <w:marTop w:val="0"/>
              <w:marBottom w:val="0"/>
              <w:divBdr>
                <w:top w:val="none" w:sz="0" w:space="0" w:color="auto"/>
                <w:left w:val="none" w:sz="0" w:space="0" w:color="auto"/>
                <w:bottom w:val="none" w:sz="0" w:space="0" w:color="auto"/>
                <w:right w:val="none" w:sz="0" w:space="0" w:color="auto"/>
              </w:divBdr>
            </w:div>
            <w:div w:id="78529759">
              <w:marLeft w:val="0"/>
              <w:marRight w:val="0"/>
              <w:marTop w:val="0"/>
              <w:marBottom w:val="0"/>
              <w:divBdr>
                <w:top w:val="none" w:sz="0" w:space="0" w:color="auto"/>
                <w:left w:val="none" w:sz="0" w:space="0" w:color="auto"/>
                <w:bottom w:val="none" w:sz="0" w:space="0" w:color="auto"/>
                <w:right w:val="none" w:sz="0" w:space="0" w:color="auto"/>
              </w:divBdr>
            </w:div>
            <w:div w:id="1277834824">
              <w:marLeft w:val="0"/>
              <w:marRight w:val="0"/>
              <w:marTop w:val="0"/>
              <w:marBottom w:val="0"/>
              <w:divBdr>
                <w:top w:val="none" w:sz="0" w:space="0" w:color="auto"/>
                <w:left w:val="none" w:sz="0" w:space="0" w:color="auto"/>
                <w:bottom w:val="none" w:sz="0" w:space="0" w:color="auto"/>
                <w:right w:val="none" w:sz="0" w:space="0" w:color="auto"/>
              </w:divBdr>
            </w:div>
            <w:div w:id="61685624">
              <w:marLeft w:val="0"/>
              <w:marRight w:val="0"/>
              <w:marTop w:val="0"/>
              <w:marBottom w:val="0"/>
              <w:divBdr>
                <w:top w:val="none" w:sz="0" w:space="0" w:color="auto"/>
                <w:left w:val="none" w:sz="0" w:space="0" w:color="auto"/>
                <w:bottom w:val="none" w:sz="0" w:space="0" w:color="auto"/>
                <w:right w:val="none" w:sz="0" w:space="0" w:color="auto"/>
              </w:divBdr>
            </w:div>
            <w:div w:id="1898004798">
              <w:marLeft w:val="0"/>
              <w:marRight w:val="0"/>
              <w:marTop w:val="0"/>
              <w:marBottom w:val="0"/>
              <w:divBdr>
                <w:top w:val="none" w:sz="0" w:space="0" w:color="auto"/>
                <w:left w:val="none" w:sz="0" w:space="0" w:color="auto"/>
                <w:bottom w:val="none" w:sz="0" w:space="0" w:color="auto"/>
                <w:right w:val="none" w:sz="0" w:space="0" w:color="auto"/>
              </w:divBdr>
            </w:div>
            <w:div w:id="55323987">
              <w:marLeft w:val="0"/>
              <w:marRight w:val="0"/>
              <w:marTop w:val="0"/>
              <w:marBottom w:val="0"/>
              <w:divBdr>
                <w:top w:val="none" w:sz="0" w:space="0" w:color="auto"/>
                <w:left w:val="none" w:sz="0" w:space="0" w:color="auto"/>
                <w:bottom w:val="none" w:sz="0" w:space="0" w:color="auto"/>
                <w:right w:val="none" w:sz="0" w:space="0" w:color="auto"/>
              </w:divBdr>
            </w:div>
            <w:div w:id="1834880300">
              <w:marLeft w:val="0"/>
              <w:marRight w:val="0"/>
              <w:marTop w:val="0"/>
              <w:marBottom w:val="0"/>
              <w:divBdr>
                <w:top w:val="none" w:sz="0" w:space="0" w:color="auto"/>
                <w:left w:val="none" w:sz="0" w:space="0" w:color="auto"/>
                <w:bottom w:val="none" w:sz="0" w:space="0" w:color="auto"/>
                <w:right w:val="none" w:sz="0" w:space="0" w:color="auto"/>
              </w:divBdr>
            </w:div>
            <w:div w:id="1332828245">
              <w:marLeft w:val="0"/>
              <w:marRight w:val="0"/>
              <w:marTop w:val="0"/>
              <w:marBottom w:val="0"/>
              <w:divBdr>
                <w:top w:val="none" w:sz="0" w:space="0" w:color="auto"/>
                <w:left w:val="none" w:sz="0" w:space="0" w:color="auto"/>
                <w:bottom w:val="none" w:sz="0" w:space="0" w:color="auto"/>
                <w:right w:val="none" w:sz="0" w:space="0" w:color="auto"/>
              </w:divBdr>
            </w:div>
            <w:div w:id="1452556628">
              <w:marLeft w:val="0"/>
              <w:marRight w:val="0"/>
              <w:marTop w:val="0"/>
              <w:marBottom w:val="0"/>
              <w:divBdr>
                <w:top w:val="none" w:sz="0" w:space="0" w:color="auto"/>
                <w:left w:val="none" w:sz="0" w:space="0" w:color="auto"/>
                <w:bottom w:val="none" w:sz="0" w:space="0" w:color="auto"/>
                <w:right w:val="none" w:sz="0" w:space="0" w:color="auto"/>
              </w:divBdr>
            </w:div>
            <w:div w:id="1051920370">
              <w:marLeft w:val="0"/>
              <w:marRight w:val="0"/>
              <w:marTop w:val="0"/>
              <w:marBottom w:val="0"/>
              <w:divBdr>
                <w:top w:val="none" w:sz="0" w:space="0" w:color="auto"/>
                <w:left w:val="none" w:sz="0" w:space="0" w:color="auto"/>
                <w:bottom w:val="none" w:sz="0" w:space="0" w:color="auto"/>
                <w:right w:val="none" w:sz="0" w:space="0" w:color="auto"/>
              </w:divBdr>
            </w:div>
            <w:div w:id="1592394957">
              <w:marLeft w:val="0"/>
              <w:marRight w:val="0"/>
              <w:marTop w:val="0"/>
              <w:marBottom w:val="0"/>
              <w:divBdr>
                <w:top w:val="none" w:sz="0" w:space="0" w:color="auto"/>
                <w:left w:val="none" w:sz="0" w:space="0" w:color="auto"/>
                <w:bottom w:val="none" w:sz="0" w:space="0" w:color="auto"/>
                <w:right w:val="none" w:sz="0" w:space="0" w:color="auto"/>
              </w:divBdr>
            </w:div>
            <w:div w:id="1148866260">
              <w:marLeft w:val="0"/>
              <w:marRight w:val="0"/>
              <w:marTop w:val="0"/>
              <w:marBottom w:val="0"/>
              <w:divBdr>
                <w:top w:val="none" w:sz="0" w:space="0" w:color="auto"/>
                <w:left w:val="none" w:sz="0" w:space="0" w:color="auto"/>
                <w:bottom w:val="none" w:sz="0" w:space="0" w:color="auto"/>
                <w:right w:val="none" w:sz="0" w:space="0" w:color="auto"/>
              </w:divBdr>
            </w:div>
            <w:div w:id="838930544">
              <w:marLeft w:val="0"/>
              <w:marRight w:val="0"/>
              <w:marTop w:val="0"/>
              <w:marBottom w:val="0"/>
              <w:divBdr>
                <w:top w:val="none" w:sz="0" w:space="0" w:color="auto"/>
                <w:left w:val="none" w:sz="0" w:space="0" w:color="auto"/>
                <w:bottom w:val="none" w:sz="0" w:space="0" w:color="auto"/>
                <w:right w:val="none" w:sz="0" w:space="0" w:color="auto"/>
              </w:divBdr>
            </w:div>
            <w:div w:id="373968829">
              <w:marLeft w:val="0"/>
              <w:marRight w:val="0"/>
              <w:marTop w:val="0"/>
              <w:marBottom w:val="0"/>
              <w:divBdr>
                <w:top w:val="none" w:sz="0" w:space="0" w:color="auto"/>
                <w:left w:val="none" w:sz="0" w:space="0" w:color="auto"/>
                <w:bottom w:val="none" w:sz="0" w:space="0" w:color="auto"/>
                <w:right w:val="none" w:sz="0" w:space="0" w:color="auto"/>
              </w:divBdr>
            </w:div>
            <w:div w:id="845176119">
              <w:marLeft w:val="0"/>
              <w:marRight w:val="0"/>
              <w:marTop w:val="0"/>
              <w:marBottom w:val="0"/>
              <w:divBdr>
                <w:top w:val="none" w:sz="0" w:space="0" w:color="auto"/>
                <w:left w:val="none" w:sz="0" w:space="0" w:color="auto"/>
                <w:bottom w:val="none" w:sz="0" w:space="0" w:color="auto"/>
                <w:right w:val="none" w:sz="0" w:space="0" w:color="auto"/>
              </w:divBdr>
            </w:div>
            <w:div w:id="580260711">
              <w:marLeft w:val="0"/>
              <w:marRight w:val="0"/>
              <w:marTop w:val="0"/>
              <w:marBottom w:val="0"/>
              <w:divBdr>
                <w:top w:val="none" w:sz="0" w:space="0" w:color="auto"/>
                <w:left w:val="none" w:sz="0" w:space="0" w:color="auto"/>
                <w:bottom w:val="none" w:sz="0" w:space="0" w:color="auto"/>
                <w:right w:val="none" w:sz="0" w:space="0" w:color="auto"/>
              </w:divBdr>
            </w:div>
            <w:div w:id="1522816845">
              <w:marLeft w:val="0"/>
              <w:marRight w:val="0"/>
              <w:marTop w:val="0"/>
              <w:marBottom w:val="0"/>
              <w:divBdr>
                <w:top w:val="none" w:sz="0" w:space="0" w:color="auto"/>
                <w:left w:val="none" w:sz="0" w:space="0" w:color="auto"/>
                <w:bottom w:val="none" w:sz="0" w:space="0" w:color="auto"/>
                <w:right w:val="none" w:sz="0" w:space="0" w:color="auto"/>
              </w:divBdr>
            </w:div>
            <w:div w:id="1338538233">
              <w:marLeft w:val="0"/>
              <w:marRight w:val="0"/>
              <w:marTop w:val="0"/>
              <w:marBottom w:val="0"/>
              <w:divBdr>
                <w:top w:val="none" w:sz="0" w:space="0" w:color="auto"/>
                <w:left w:val="none" w:sz="0" w:space="0" w:color="auto"/>
                <w:bottom w:val="none" w:sz="0" w:space="0" w:color="auto"/>
                <w:right w:val="none" w:sz="0" w:space="0" w:color="auto"/>
              </w:divBdr>
            </w:div>
            <w:div w:id="500436314">
              <w:marLeft w:val="0"/>
              <w:marRight w:val="0"/>
              <w:marTop w:val="0"/>
              <w:marBottom w:val="0"/>
              <w:divBdr>
                <w:top w:val="none" w:sz="0" w:space="0" w:color="auto"/>
                <w:left w:val="none" w:sz="0" w:space="0" w:color="auto"/>
                <w:bottom w:val="none" w:sz="0" w:space="0" w:color="auto"/>
                <w:right w:val="none" w:sz="0" w:space="0" w:color="auto"/>
              </w:divBdr>
            </w:div>
            <w:div w:id="1338074567">
              <w:marLeft w:val="0"/>
              <w:marRight w:val="0"/>
              <w:marTop w:val="0"/>
              <w:marBottom w:val="0"/>
              <w:divBdr>
                <w:top w:val="none" w:sz="0" w:space="0" w:color="auto"/>
                <w:left w:val="none" w:sz="0" w:space="0" w:color="auto"/>
                <w:bottom w:val="none" w:sz="0" w:space="0" w:color="auto"/>
                <w:right w:val="none" w:sz="0" w:space="0" w:color="auto"/>
              </w:divBdr>
            </w:div>
            <w:div w:id="463044080">
              <w:marLeft w:val="0"/>
              <w:marRight w:val="0"/>
              <w:marTop w:val="0"/>
              <w:marBottom w:val="0"/>
              <w:divBdr>
                <w:top w:val="none" w:sz="0" w:space="0" w:color="auto"/>
                <w:left w:val="none" w:sz="0" w:space="0" w:color="auto"/>
                <w:bottom w:val="none" w:sz="0" w:space="0" w:color="auto"/>
                <w:right w:val="none" w:sz="0" w:space="0" w:color="auto"/>
              </w:divBdr>
            </w:div>
            <w:div w:id="492334995">
              <w:marLeft w:val="0"/>
              <w:marRight w:val="0"/>
              <w:marTop w:val="0"/>
              <w:marBottom w:val="0"/>
              <w:divBdr>
                <w:top w:val="none" w:sz="0" w:space="0" w:color="auto"/>
                <w:left w:val="none" w:sz="0" w:space="0" w:color="auto"/>
                <w:bottom w:val="none" w:sz="0" w:space="0" w:color="auto"/>
                <w:right w:val="none" w:sz="0" w:space="0" w:color="auto"/>
              </w:divBdr>
            </w:div>
            <w:div w:id="2023898855">
              <w:marLeft w:val="0"/>
              <w:marRight w:val="0"/>
              <w:marTop w:val="0"/>
              <w:marBottom w:val="0"/>
              <w:divBdr>
                <w:top w:val="none" w:sz="0" w:space="0" w:color="auto"/>
                <w:left w:val="none" w:sz="0" w:space="0" w:color="auto"/>
                <w:bottom w:val="none" w:sz="0" w:space="0" w:color="auto"/>
                <w:right w:val="none" w:sz="0" w:space="0" w:color="auto"/>
              </w:divBdr>
            </w:div>
            <w:div w:id="846560098">
              <w:marLeft w:val="0"/>
              <w:marRight w:val="0"/>
              <w:marTop w:val="0"/>
              <w:marBottom w:val="0"/>
              <w:divBdr>
                <w:top w:val="none" w:sz="0" w:space="0" w:color="auto"/>
                <w:left w:val="none" w:sz="0" w:space="0" w:color="auto"/>
                <w:bottom w:val="none" w:sz="0" w:space="0" w:color="auto"/>
                <w:right w:val="none" w:sz="0" w:space="0" w:color="auto"/>
              </w:divBdr>
            </w:div>
            <w:div w:id="159930944">
              <w:marLeft w:val="0"/>
              <w:marRight w:val="0"/>
              <w:marTop w:val="0"/>
              <w:marBottom w:val="0"/>
              <w:divBdr>
                <w:top w:val="none" w:sz="0" w:space="0" w:color="auto"/>
                <w:left w:val="none" w:sz="0" w:space="0" w:color="auto"/>
                <w:bottom w:val="none" w:sz="0" w:space="0" w:color="auto"/>
                <w:right w:val="none" w:sz="0" w:space="0" w:color="auto"/>
              </w:divBdr>
            </w:div>
            <w:div w:id="2053844613">
              <w:marLeft w:val="0"/>
              <w:marRight w:val="0"/>
              <w:marTop w:val="0"/>
              <w:marBottom w:val="0"/>
              <w:divBdr>
                <w:top w:val="none" w:sz="0" w:space="0" w:color="auto"/>
                <w:left w:val="none" w:sz="0" w:space="0" w:color="auto"/>
                <w:bottom w:val="none" w:sz="0" w:space="0" w:color="auto"/>
                <w:right w:val="none" w:sz="0" w:space="0" w:color="auto"/>
              </w:divBdr>
            </w:div>
            <w:div w:id="970407541">
              <w:marLeft w:val="0"/>
              <w:marRight w:val="0"/>
              <w:marTop w:val="0"/>
              <w:marBottom w:val="0"/>
              <w:divBdr>
                <w:top w:val="none" w:sz="0" w:space="0" w:color="auto"/>
                <w:left w:val="none" w:sz="0" w:space="0" w:color="auto"/>
                <w:bottom w:val="none" w:sz="0" w:space="0" w:color="auto"/>
                <w:right w:val="none" w:sz="0" w:space="0" w:color="auto"/>
              </w:divBdr>
            </w:div>
            <w:div w:id="988754787">
              <w:marLeft w:val="0"/>
              <w:marRight w:val="0"/>
              <w:marTop w:val="0"/>
              <w:marBottom w:val="0"/>
              <w:divBdr>
                <w:top w:val="none" w:sz="0" w:space="0" w:color="auto"/>
                <w:left w:val="none" w:sz="0" w:space="0" w:color="auto"/>
                <w:bottom w:val="none" w:sz="0" w:space="0" w:color="auto"/>
                <w:right w:val="none" w:sz="0" w:space="0" w:color="auto"/>
              </w:divBdr>
            </w:div>
            <w:div w:id="2014840874">
              <w:marLeft w:val="0"/>
              <w:marRight w:val="0"/>
              <w:marTop w:val="0"/>
              <w:marBottom w:val="0"/>
              <w:divBdr>
                <w:top w:val="none" w:sz="0" w:space="0" w:color="auto"/>
                <w:left w:val="none" w:sz="0" w:space="0" w:color="auto"/>
                <w:bottom w:val="none" w:sz="0" w:space="0" w:color="auto"/>
                <w:right w:val="none" w:sz="0" w:space="0" w:color="auto"/>
              </w:divBdr>
            </w:div>
            <w:div w:id="1233781136">
              <w:marLeft w:val="0"/>
              <w:marRight w:val="0"/>
              <w:marTop w:val="0"/>
              <w:marBottom w:val="0"/>
              <w:divBdr>
                <w:top w:val="none" w:sz="0" w:space="0" w:color="auto"/>
                <w:left w:val="none" w:sz="0" w:space="0" w:color="auto"/>
                <w:bottom w:val="none" w:sz="0" w:space="0" w:color="auto"/>
                <w:right w:val="none" w:sz="0" w:space="0" w:color="auto"/>
              </w:divBdr>
            </w:div>
            <w:div w:id="41101935">
              <w:marLeft w:val="0"/>
              <w:marRight w:val="0"/>
              <w:marTop w:val="0"/>
              <w:marBottom w:val="0"/>
              <w:divBdr>
                <w:top w:val="none" w:sz="0" w:space="0" w:color="auto"/>
                <w:left w:val="none" w:sz="0" w:space="0" w:color="auto"/>
                <w:bottom w:val="none" w:sz="0" w:space="0" w:color="auto"/>
                <w:right w:val="none" w:sz="0" w:space="0" w:color="auto"/>
              </w:divBdr>
            </w:div>
            <w:div w:id="1999844394">
              <w:marLeft w:val="0"/>
              <w:marRight w:val="0"/>
              <w:marTop w:val="0"/>
              <w:marBottom w:val="0"/>
              <w:divBdr>
                <w:top w:val="none" w:sz="0" w:space="0" w:color="auto"/>
                <w:left w:val="none" w:sz="0" w:space="0" w:color="auto"/>
                <w:bottom w:val="none" w:sz="0" w:space="0" w:color="auto"/>
                <w:right w:val="none" w:sz="0" w:space="0" w:color="auto"/>
              </w:divBdr>
            </w:div>
            <w:div w:id="1409380415">
              <w:marLeft w:val="0"/>
              <w:marRight w:val="0"/>
              <w:marTop w:val="0"/>
              <w:marBottom w:val="0"/>
              <w:divBdr>
                <w:top w:val="none" w:sz="0" w:space="0" w:color="auto"/>
                <w:left w:val="none" w:sz="0" w:space="0" w:color="auto"/>
                <w:bottom w:val="none" w:sz="0" w:space="0" w:color="auto"/>
                <w:right w:val="none" w:sz="0" w:space="0" w:color="auto"/>
              </w:divBdr>
            </w:div>
            <w:div w:id="1015498108">
              <w:marLeft w:val="0"/>
              <w:marRight w:val="0"/>
              <w:marTop w:val="0"/>
              <w:marBottom w:val="0"/>
              <w:divBdr>
                <w:top w:val="none" w:sz="0" w:space="0" w:color="auto"/>
                <w:left w:val="none" w:sz="0" w:space="0" w:color="auto"/>
                <w:bottom w:val="none" w:sz="0" w:space="0" w:color="auto"/>
                <w:right w:val="none" w:sz="0" w:space="0" w:color="auto"/>
              </w:divBdr>
            </w:div>
            <w:div w:id="1346708769">
              <w:marLeft w:val="0"/>
              <w:marRight w:val="0"/>
              <w:marTop w:val="0"/>
              <w:marBottom w:val="0"/>
              <w:divBdr>
                <w:top w:val="none" w:sz="0" w:space="0" w:color="auto"/>
                <w:left w:val="none" w:sz="0" w:space="0" w:color="auto"/>
                <w:bottom w:val="none" w:sz="0" w:space="0" w:color="auto"/>
                <w:right w:val="none" w:sz="0" w:space="0" w:color="auto"/>
              </w:divBdr>
            </w:div>
            <w:div w:id="1726440948">
              <w:marLeft w:val="0"/>
              <w:marRight w:val="0"/>
              <w:marTop w:val="0"/>
              <w:marBottom w:val="0"/>
              <w:divBdr>
                <w:top w:val="none" w:sz="0" w:space="0" w:color="auto"/>
                <w:left w:val="none" w:sz="0" w:space="0" w:color="auto"/>
                <w:bottom w:val="none" w:sz="0" w:space="0" w:color="auto"/>
                <w:right w:val="none" w:sz="0" w:space="0" w:color="auto"/>
              </w:divBdr>
            </w:div>
            <w:div w:id="1660622026">
              <w:marLeft w:val="0"/>
              <w:marRight w:val="0"/>
              <w:marTop w:val="0"/>
              <w:marBottom w:val="0"/>
              <w:divBdr>
                <w:top w:val="none" w:sz="0" w:space="0" w:color="auto"/>
                <w:left w:val="none" w:sz="0" w:space="0" w:color="auto"/>
                <w:bottom w:val="none" w:sz="0" w:space="0" w:color="auto"/>
                <w:right w:val="none" w:sz="0" w:space="0" w:color="auto"/>
              </w:divBdr>
            </w:div>
            <w:div w:id="219369393">
              <w:marLeft w:val="0"/>
              <w:marRight w:val="0"/>
              <w:marTop w:val="0"/>
              <w:marBottom w:val="0"/>
              <w:divBdr>
                <w:top w:val="none" w:sz="0" w:space="0" w:color="auto"/>
                <w:left w:val="none" w:sz="0" w:space="0" w:color="auto"/>
                <w:bottom w:val="none" w:sz="0" w:space="0" w:color="auto"/>
                <w:right w:val="none" w:sz="0" w:space="0" w:color="auto"/>
              </w:divBdr>
            </w:div>
            <w:div w:id="1335957191">
              <w:marLeft w:val="0"/>
              <w:marRight w:val="0"/>
              <w:marTop w:val="0"/>
              <w:marBottom w:val="0"/>
              <w:divBdr>
                <w:top w:val="none" w:sz="0" w:space="0" w:color="auto"/>
                <w:left w:val="none" w:sz="0" w:space="0" w:color="auto"/>
                <w:bottom w:val="none" w:sz="0" w:space="0" w:color="auto"/>
                <w:right w:val="none" w:sz="0" w:space="0" w:color="auto"/>
              </w:divBdr>
            </w:div>
            <w:div w:id="1579436976">
              <w:marLeft w:val="0"/>
              <w:marRight w:val="0"/>
              <w:marTop w:val="0"/>
              <w:marBottom w:val="0"/>
              <w:divBdr>
                <w:top w:val="none" w:sz="0" w:space="0" w:color="auto"/>
                <w:left w:val="none" w:sz="0" w:space="0" w:color="auto"/>
                <w:bottom w:val="none" w:sz="0" w:space="0" w:color="auto"/>
                <w:right w:val="none" w:sz="0" w:space="0" w:color="auto"/>
              </w:divBdr>
            </w:div>
            <w:div w:id="755516354">
              <w:marLeft w:val="0"/>
              <w:marRight w:val="0"/>
              <w:marTop w:val="0"/>
              <w:marBottom w:val="0"/>
              <w:divBdr>
                <w:top w:val="none" w:sz="0" w:space="0" w:color="auto"/>
                <w:left w:val="none" w:sz="0" w:space="0" w:color="auto"/>
                <w:bottom w:val="none" w:sz="0" w:space="0" w:color="auto"/>
                <w:right w:val="none" w:sz="0" w:space="0" w:color="auto"/>
              </w:divBdr>
            </w:div>
            <w:div w:id="120076042">
              <w:marLeft w:val="0"/>
              <w:marRight w:val="0"/>
              <w:marTop w:val="0"/>
              <w:marBottom w:val="0"/>
              <w:divBdr>
                <w:top w:val="none" w:sz="0" w:space="0" w:color="auto"/>
                <w:left w:val="none" w:sz="0" w:space="0" w:color="auto"/>
                <w:bottom w:val="none" w:sz="0" w:space="0" w:color="auto"/>
                <w:right w:val="none" w:sz="0" w:space="0" w:color="auto"/>
              </w:divBdr>
            </w:div>
            <w:div w:id="82339850">
              <w:marLeft w:val="0"/>
              <w:marRight w:val="0"/>
              <w:marTop w:val="0"/>
              <w:marBottom w:val="0"/>
              <w:divBdr>
                <w:top w:val="none" w:sz="0" w:space="0" w:color="auto"/>
                <w:left w:val="none" w:sz="0" w:space="0" w:color="auto"/>
                <w:bottom w:val="none" w:sz="0" w:space="0" w:color="auto"/>
                <w:right w:val="none" w:sz="0" w:space="0" w:color="auto"/>
              </w:divBdr>
            </w:div>
            <w:div w:id="1627351252">
              <w:marLeft w:val="0"/>
              <w:marRight w:val="0"/>
              <w:marTop w:val="0"/>
              <w:marBottom w:val="0"/>
              <w:divBdr>
                <w:top w:val="none" w:sz="0" w:space="0" w:color="auto"/>
                <w:left w:val="none" w:sz="0" w:space="0" w:color="auto"/>
                <w:bottom w:val="none" w:sz="0" w:space="0" w:color="auto"/>
                <w:right w:val="none" w:sz="0" w:space="0" w:color="auto"/>
              </w:divBdr>
            </w:div>
            <w:div w:id="1082070913">
              <w:marLeft w:val="0"/>
              <w:marRight w:val="0"/>
              <w:marTop w:val="0"/>
              <w:marBottom w:val="0"/>
              <w:divBdr>
                <w:top w:val="none" w:sz="0" w:space="0" w:color="auto"/>
                <w:left w:val="none" w:sz="0" w:space="0" w:color="auto"/>
                <w:bottom w:val="none" w:sz="0" w:space="0" w:color="auto"/>
                <w:right w:val="none" w:sz="0" w:space="0" w:color="auto"/>
              </w:divBdr>
            </w:div>
            <w:div w:id="941109344">
              <w:marLeft w:val="0"/>
              <w:marRight w:val="0"/>
              <w:marTop w:val="0"/>
              <w:marBottom w:val="0"/>
              <w:divBdr>
                <w:top w:val="none" w:sz="0" w:space="0" w:color="auto"/>
                <w:left w:val="none" w:sz="0" w:space="0" w:color="auto"/>
                <w:bottom w:val="none" w:sz="0" w:space="0" w:color="auto"/>
                <w:right w:val="none" w:sz="0" w:space="0" w:color="auto"/>
              </w:divBdr>
            </w:div>
            <w:div w:id="1964115896">
              <w:marLeft w:val="0"/>
              <w:marRight w:val="0"/>
              <w:marTop w:val="0"/>
              <w:marBottom w:val="0"/>
              <w:divBdr>
                <w:top w:val="none" w:sz="0" w:space="0" w:color="auto"/>
                <w:left w:val="none" w:sz="0" w:space="0" w:color="auto"/>
                <w:bottom w:val="none" w:sz="0" w:space="0" w:color="auto"/>
                <w:right w:val="none" w:sz="0" w:space="0" w:color="auto"/>
              </w:divBdr>
            </w:div>
            <w:div w:id="518348729">
              <w:marLeft w:val="0"/>
              <w:marRight w:val="0"/>
              <w:marTop w:val="0"/>
              <w:marBottom w:val="0"/>
              <w:divBdr>
                <w:top w:val="none" w:sz="0" w:space="0" w:color="auto"/>
                <w:left w:val="none" w:sz="0" w:space="0" w:color="auto"/>
                <w:bottom w:val="none" w:sz="0" w:space="0" w:color="auto"/>
                <w:right w:val="none" w:sz="0" w:space="0" w:color="auto"/>
              </w:divBdr>
            </w:div>
            <w:div w:id="1451784253">
              <w:marLeft w:val="0"/>
              <w:marRight w:val="0"/>
              <w:marTop w:val="0"/>
              <w:marBottom w:val="0"/>
              <w:divBdr>
                <w:top w:val="none" w:sz="0" w:space="0" w:color="auto"/>
                <w:left w:val="none" w:sz="0" w:space="0" w:color="auto"/>
                <w:bottom w:val="none" w:sz="0" w:space="0" w:color="auto"/>
                <w:right w:val="none" w:sz="0" w:space="0" w:color="auto"/>
              </w:divBdr>
            </w:div>
            <w:div w:id="1700164305">
              <w:marLeft w:val="0"/>
              <w:marRight w:val="0"/>
              <w:marTop w:val="0"/>
              <w:marBottom w:val="0"/>
              <w:divBdr>
                <w:top w:val="none" w:sz="0" w:space="0" w:color="auto"/>
                <w:left w:val="none" w:sz="0" w:space="0" w:color="auto"/>
                <w:bottom w:val="none" w:sz="0" w:space="0" w:color="auto"/>
                <w:right w:val="none" w:sz="0" w:space="0" w:color="auto"/>
              </w:divBdr>
            </w:div>
            <w:div w:id="1862090041">
              <w:marLeft w:val="0"/>
              <w:marRight w:val="0"/>
              <w:marTop w:val="0"/>
              <w:marBottom w:val="0"/>
              <w:divBdr>
                <w:top w:val="none" w:sz="0" w:space="0" w:color="auto"/>
                <w:left w:val="none" w:sz="0" w:space="0" w:color="auto"/>
                <w:bottom w:val="none" w:sz="0" w:space="0" w:color="auto"/>
                <w:right w:val="none" w:sz="0" w:space="0" w:color="auto"/>
              </w:divBdr>
            </w:div>
            <w:div w:id="1523013993">
              <w:marLeft w:val="0"/>
              <w:marRight w:val="0"/>
              <w:marTop w:val="0"/>
              <w:marBottom w:val="0"/>
              <w:divBdr>
                <w:top w:val="none" w:sz="0" w:space="0" w:color="auto"/>
                <w:left w:val="none" w:sz="0" w:space="0" w:color="auto"/>
                <w:bottom w:val="none" w:sz="0" w:space="0" w:color="auto"/>
                <w:right w:val="none" w:sz="0" w:space="0" w:color="auto"/>
              </w:divBdr>
            </w:div>
            <w:div w:id="814031985">
              <w:marLeft w:val="0"/>
              <w:marRight w:val="0"/>
              <w:marTop w:val="0"/>
              <w:marBottom w:val="0"/>
              <w:divBdr>
                <w:top w:val="none" w:sz="0" w:space="0" w:color="auto"/>
                <w:left w:val="none" w:sz="0" w:space="0" w:color="auto"/>
                <w:bottom w:val="none" w:sz="0" w:space="0" w:color="auto"/>
                <w:right w:val="none" w:sz="0" w:space="0" w:color="auto"/>
              </w:divBdr>
            </w:div>
            <w:div w:id="342903091">
              <w:marLeft w:val="0"/>
              <w:marRight w:val="0"/>
              <w:marTop w:val="0"/>
              <w:marBottom w:val="0"/>
              <w:divBdr>
                <w:top w:val="none" w:sz="0" w:space="0" w:color="auto"/>
                <w:left w:val="none" w:sz="0" w:space="0" w:color="auto"/>
                <w:bottom w:val="none" w:sz="0" w:space="0" w:color="auto"/>
                <w:right w:val="none" w:sz="0" w:space="0" w:color="auto"/>
              </w:divBdr>
            </w:div>
            <w:div w:id="970213550">
              <w:marLeft w:val="0"/>
              <w:marRight w:val="0"/>
              <w:marTop w:val="0"/>
              <w:marBottom w:val="0"/>
              <w:divBdr>
                <w:top w:val="none" w:sz="0" w:space="0" w:color="auto"/>
                <w:left w:val="none" w:sz="0" w:space="0" w:color="auto"/>
                <w:bottom w:val="none" w:sz="0" w:space="0" w:color="auto"/>
                <w:right w:val="none" w:sz="0" w:space="0" w:color="auto"/>
              </w:divBdr>
            </w:div>
            <w:div w:id="1755973218">
              <w:marLeft w:val="0"/>
              <w:marRight w:val="0"/>
              <w:marTop w:val="0"/>
              <w:marBottom w:val="0"/>
              <w:divBdr>
                <w:top w:val="none" w:sz="0" w:space="0" w:color="auto"/>
                <w:left w:val="none" w:sz="0" w:space="0" w:color="auto"/>
                <w:bottom w:val="none" w:sz="0" w:space="0" w:color="auto"/>
                <w:right w:val="none" w:sz="0" w:space="0" w:color="auto"/>
              </w:divBdr>
            </w:div>
            <w:div w:id="1752924072">
              <w:marLeft w:val="0"/>
              <w:marRight w:val="0"/>
              <w:marTop w:val="0"/>
              <w:marBottom w:val="0"/>
              <w:divBdr>
                <w:top w:val="none" w:sz="0" w:space="0" w:color="auto"/>
                <w:left w:val="none" w:sz="0" w:space="0" w:color="auto"/>
                <w:bottom w:val="none" w:sz="0" w:space="0" w:color="auto"/>
                <w:right w:val="none" w:sz="0" w:space="0" w:color="auto"/>
              </w:divBdr>
            </w:div>
            <w:div w:id="239411016">
              <w:marLeft w:val="0"/>
              <w:marRight w:val="0"/>
              <w:marTop w:val="0"/>
              <w:marBottom w:val="0"/>
              <w:divBdr>
                <w:top w:val="none" w:sz="0" w:space="0" w:color="auto"/>
                <w:left w:val="none" w:sz="0" w:space="0" w:color="auto"/>
                <w:bottom w:val="none" w:sz="0" w:space="0" w:color="auto"/>
                <w:right w:val="none" w:sz="0" w:space="0" w:color="auto"/>
              </w:divBdr>
            </w:div>
            <w:div w:id="227423474">
              <w:marLeft w:val="0"/>
              <w:marRight w:val="0"/>
              <w:marTop w:val="0"/>
              <w:marBottom w:val="0"/>
              <w:divBdr>
                <w:top w:val="none" w:sz="0" w:space="0" w:color="auto"/>
                <w:left w:val="none" w:sz="0" w:space="0" w:color="auto"/>
                <w:bottom w:val="none" w:sz="0" w:space="0" w:color="auto"/>
                <w:right w:val="none" w:sz="0" w:space="0" w:color="auto"/>
              </w:divBdr>
            </w:div>
            <w:div w:id="843672287">
              <w:marLeft w:val="0"/>
              <w:marRight w:val="0"/>
              <w:marTop w:val="0"/>
              <w:marBottom w:val="0"/>
              <w:divBdr>
                <w:top w:val="none" w:sz="0" w:space="0" w:color="auto"/>
                <w:left w:val="none" w:sz="0" w:space="0" w:color="auto"/>
                <w:bottom w:val="none" w:sz="0" w:space="0" w:color="auto"/>
                <w:right w:val="none" w:sz="0" w:space="0" w:color="auto"/>
              </w:divBdr>
            </w:div>
            <w:div w:id="514809018">
              <w:marLeft w:val="0"/>
              <w:marRight w:val="0"/>
              <w:marTop w:val="0"/>
              <w:marBottom w:val="0"/>
              <w:divBdr>
                <w:top w:val="none" w:sz="0" w:space="0" w:color="auto"/>
                <w:left w:val="none" w:sz="0" w:space="0" w:color="auto"/>
                <w:bottom w:val="none" w:sz="0" w:space="0" w:color="auto"/>
                <w:right w:val="none" w:sz="0" w:space="0" w:color="auto"/>
              </w:divBdr>
            </w:div>
            <w:div w:id="1699315475">
              <w:marLeft w:val="0"/>
              <w:marRight w:val="0"/>
              <w:marTop w:val="0"/>
              <w:marBottom w:val="0"/>
              <w:divBdr>
                <w:top w:val="none" w:sz="0" w:space="0" w:color="auto"/>
                <w:left w:val="none" w:sz="0" w:space="0" w:color="auto"/>
                <w:bottom w:val="none" w:sz="0" w:space="0" w:color="auto"/>
                <w:right w:val="none" w:sz="0" w:space="0" w:color="auto"/>
              </w:divBdr>
            </w:div>
            <w:div w:id="730150517">
              <w:marLeft w:val="0"/>
              <w:marRight w:val="0"/>
              <w:marTop w:val="0"/>
              <w:marBottom w:val="0"/>
              <w:divBdr>
                <w:top w:val="none" w:sz="0" w:space="0" w:color="auto"/>
                <w:left w:val="none" w:sz="0" w:space="0" w:color="auto"/>
                <w:bottom w:val="none" w:sz="0" w:space="0" w:color="auto"/>
                <w:right w:val="none" w:sz="0" w:space="0" w:color="auto"/>
              </w:divBdr>
            </w:div>
            <w:div w:id="1092438241">
              <w:marLeft w:val="0"/>
              <w:marRight w:val="0"/>
              <w:marTop w:val="0"/>
              <w:marBottom w:val="0"/>
              <w:divBdr>
                <w:top w:val="none" w:sz="0" w:space="0" w:color="auto"/>
                <w:left w:val="none" w:sz="0" w:space="0" w:color="auto"/>
                <w:bottom w:val="none" w:sz="0" w:space="0" w:color="auto"/>
                <w:right w:val="none" w:sz="0" w:space="0" w:color="auto"/>
              </w:divBdr>
            </w:div>
            <w:div w:id="68768499">
              <w:marLeft w:val="0"/>
              <w:marRight w:val="0"/>
              <w:marTop w:val="0"/>
              <w:marBottom w:val="0"/>
              <w:divBdr>
                <w:top w:val="none" w:sz="0" w:space="0" w:color="auto"/>
                <w:left w:val="none" w:sz="0" w:space="0" w:color="auto"/>
                <w:bottom w:val="none" w:sz="0" w:space="0" w:color="auto"/>
                <w:right w:val="none" w:sz="0" w:space="0" w:color="auto"/>
              </w:divBdr>
            </w:div>
            <w:div w:id="1475217842">
              <w:marLeft w:val="0"/>
              <w:marRight w:val="0"/>
              <w:marTop w:val="0"/>
              <w:marBottom w:val="0"/>
              <w:divBdr>
                <w:top w:val="none" w:sz="0" w:space="0" w:color="auto"/>
                <w:left w:val="none" w:sz="0" w:space="0" w:color="auto"/>
                <w:bottom w:val="none" w:sz="0" w:space="0" w:color="auto"/>
                <w:right w:val="none" w:sz="0" w:space="0" w:color="auto"/>
              </w:divBdr>
            </w:div>
            <w:div w:id="48116261">
              <w:marLeft w:val="0"/>
              <w:marRight w:val="0"/>
              <w:marTop w:val="0"/>
              <w:marBottom w:val="0"/>
              <w:divBdr>
                <w:top w:val="none" w:sz="0" w:space="0" w:color="auto"/>
                <w:left w:val="none" w:sz="0" w:space="0" w:color="auto"/>
                <w:bottom w:val="none" w:sz="0" w:space="0" w:color="auto"/>
                <w:right w:val="none" w:sz="0" w:space="0" w:color="auto"/>
              </w:divBdr>
            </w:div>
            <w:div w:id="1429043371">
              <w:marLeft w:val="0"/>
              <w:marRight w:val="0"/>
              <w:marTop w:val="0"/>
              <w:marBottom w:val="0"/>
              <w:divBdr>
                <w:top w:val="none" w:sz="0" w:space="0" w:color="auto"/>
                <w:left w:val="none" w:sz="0" w:space="0" w:color="auto"/>
                <w:bottom w:val="none" w:sz="0" w:space="0" w:color="auto"/>
                <w:right w:val="none" w:sz="0" w:space="0" w:color="auto"/>
              </w:divBdr>
            </w:div>
            <w:div w:id="1754279520">
              <w:marLeft w:val="0"/>
              <w:marRight w:val="0"/>
              <w:marTop w:val="0"/>
              <w:marBottom w:val="0"/>
              <w:divBdr>
                <w:top w:val="none" w:sz="0" w:space="0" w:color="auto"/>
                <w:left w:val="none" w:sz="0" w:space="0" w:color="auto"/>
                <w:bottom w:val="none" w:sz="0" w:space="0" w:color="auto"/>
                <w:right w:val="none" w:sz="0" w:space="0" w:color="auto"/>
              </w:divBdr>
            </w:div>
            <w:div w:id="605888471">
              <w:marLeft w:val="0"/>
              <w:marRight w:val="0"/>
              <w:marTop w:val="0"/>
              <w:marBottom w:val="0"/>
              <w:divBdr>
                <w:top w:val="none" w:sz="0" w:space="0" w:color="auto"/>
                <w:left w:val="none" w:sz="0" w:space="0" w:color="auto"/>
                <w:bottom w:val="none" w:sz="0" w:space="0" w:color="auto"/>
                <w:right w:val="none" w:sz="0" w:space="0" w:color="auto"/>
              </w:divBdr>
            </w:div>
            <w:div w:id="34350033">
              <w:marLeft w:val="0"/>
              <w:marRight w:val="0"/>
              <w:marTop w:val="0"/>
              <w:marBottom w:val="0"/>
              <w:divBdr>
                <w:top w:val="none" w:sz="0" w:space="0" w:color="auto"/>
                <w:left w:val="none" w:sz="0" w:space="0" w:color="auto"/>
                <w:bottom w:val="none" w:sz="0" w:space="0" w:color="auto"/>
                <w:right w:val="none" w:sz="0" w:space="0" w:color="auto"/>
              </w:divBdr>
            </w:div>
            <w:div w:id="4771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4937">
      <w:bodyDiv w:val="1"/>
      <w:marLeft w:val="0"/>
      <w:marRight w:val="0"/>
      <w:marTop w:val="0"/>
      <w:marBottom w:val="0"/>
      <w:divBdr>
        <w:top w:val="none" w:sz="0" w:space="0" w:color="auto"/>
        <w:left w:val="none" w:sz="0" w:space="0" w:color="auto"/>
        <w:bottom w:val="none" w:sz="0" w:space="0" w:color="auto"/>
        <w:right w:val="none" w:sz="0" w:space="0" w:color="auto"/>
      </w:divBdr>
      <w:divsChild>
        <w:div w:id="2130781962">
          <w:marLeft w:val="0"/>
          <w:marRight w:val="0"/>
          <w:marTop w:val="0"/>
          <w:marBottom w:val="0"/>
          <w:divBdr>
            <w:top w:val="none" w:sz="0" w:space="0" w:color="auto"/>
            <w:left w:val="none" w:sz="0" w:space="0" w:color="auto"/>
            <w:bottom w:val="none" w:sz="0" w:space="0" w:color="auto"/>
            <w:right w:val="none" w:sz="0" w:space="0" w:color="auto"/>
          </w:divBdr>
          <w:divsChild>
            <w:div w:id="20033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471">
      <w:bodyDiv w:val="1"/>
      <w:marLeft w:val="0"/>
      <w:marRight w:val="0"/>
      <w:marTop w:val="0"/>
      <w:marBottom w:val="0"/>
      <w:divBdr>
        <w:top w:val="none" w:sz="0" w:space="0" w:color="auto"/>
        <w:left w:val="none" w:sz="0" w:space="0" w:color="auto"/>
        <w:bottom w:val="none" w:sz="0" w:space="0" w:color="auto"/>
        <w:right w:val="none" w:sz="0" w:space="0" w:color="auto"/>
      </w:divBdr>
      <w:divsChild>
        <w:div w:id="1842892516">
          <w:marLeft w:val="0"/>
          <w:marRight w:val="0"/>
          <w:marTop w:val="0"/>
          <w:marBottom w:val="0"/>
          <w:divBdr>
            <w:top w:val="none" w:sz="0" w:space="0" w:color="auto"/>
            <w:left w:val="none" w:sz="0" w:space="0" w:color="auto"/>
            <w:bottom w:val="none" w:sz="0" w:space="0" w:color="auto"/>
            <w:right w:val="none" w:sz="0" w:space="0" w:color="auto"/>
          </w:divBdr>
          <w:divsChild>
            <w:div w:id="2072188304">
              <w:marLeft w:val="0"/>
              <w:marRight w:val="0"/>
              <w:marTop w:val="0"/>
              <w:marBottom w:val="0"/>
              <w:divBdr>
                <w:top w:val="none" w:sz="0" w:space="0" w:color="auto"/>
                <w:left w:val="none" w:sz="0" w:space="0" w:color="auto"/>
                <w:bottom w:val="none" w:sz="0" w:space="0" w:color="auto"/>
                <w:right w:val="none" w:sz="0" w:space="0" w:color="auto"/>
              </w:divBdr>
            </w:div>
            <w:div w:id="1110049201">
              <w:marLeft w:val="0"/>
              <w:marRight w:val="0"/>
              <w:marTop w:val="0"/>
              <w:marBottom w:val="0"/>
              <w:divBdr>
                <w:top w:val="none" w:sz="0" w:space="0" w:color="auto"/>
                <w:left w:val="none" w:sz="0" w:space="0" w:color="auto"/>
                <w:bottom w:val="none" w:sz="0" w:space="0" w:color="auto"/>
                <w:right w:val="none" w:sz="0" w:space="0" w:color="auto"/>
              </w:divBdr>
            </w:div>
            <w:div w:id="1864897908">
              <w:marLeft w:val="0"/>
              <w:marRight w:val="0"/>
              <w:marTop w:val="0"/>
              <w:marBottom w:val="0"/>
              <w:divBdr>
                <w:top w:val="none" w:sz="0" w:space="0" w:color="auto"/>
                <w:left w:val="none" w:sz="0" w:space="0" w:color="auto"/>
                <w:bottom w:val="none" w:sz="0" w:space="0" w:color="auto"/>
                <w:right w:val="none" w:sz="0" w:space="0" w:color="auto"/>
              </w:divBdr>
            </w:div>
            <w:div w:id="600341037">
              <w:marLeft w:val="0"/>
              <w:marRight w:val="0"/>
              <w:marTop w:val="0"/>
              <w:marBottom w:val="0"/>
              <w:divBdr>
                <w:top w:val="none" w:sz="0" w:space="0" w:color="auto"/>
                <w:left w:val="none" w:sz="0" w:space="0" w:color="auto"/>
                <w:bottom w:val="none" w:sz="0" w:space="0" w:color="auto"/>
                <w:right w:val="none" w:sz="0" w:space="0" w:color="auto"/>
              </w:divBdr>
            </w:div>
            <w:div w:id="778187480">
              <w:marLeft w:val="0"/>
              <w:marRight w:val="0"/>
              <w:marTop w:val="0"/>
              <w:marBottom w:val="0"/>
              <w:divBdr>
                <w:top w:val="none" w:sz="0" w:space="0" w:color="auto"/>
                <w:left w:val="none" w:sz="0" w:space="0" w:color="auto"/>
                <w:bottom w:val="none" w:sz="0" w:space="0" w:color="auto"/>
                <w:right w:val="none" w:sz="0" w:space="0" w:color="auto"/>
              </w:divBdr>
            </w:div>
            <w:div w:id="560218187">
              <w:marLeft w:val="0"/>
              <w:marRight w:val="0"/>
              <w:marTop w:val="0"/>
              <w:marBottom w:val="0"/>
              <w:divBdr>
                <w:top w:val="none" w:sz="0" w:space="0" w:color="auto"/>
                <w:left w:val="none" w:sz="0" w:space="0" w:color="auto"/>
                <w:bottom w:val="none" w:sz="0" w:space="0" w:color="auto"/>
                <w:right w:val="none" w:sz="0" w:space="0" w:color="auto"/>
              </w:divBdr>
            </w:div>
            <w:div w:id="201409739">
              <w:marLeft w:val="0"/>
              <w:marRight w:val="0"/>
              <w:marTop w:val="0"/>
              <w:marBottom w:val="0"/>
              <w:divBdr>
                <w:top w:val="none" w:sz="0" w:space="0" w:color="auto"/>
                <w:left w:val="none" w:sz="0" w:space="0" w:color="auto"/>
                <w:bottom w:val="none" w:sz="0" w:space="0" w:color="auto"/>
                <w:right w:val="none" w:sz="0" w:space="0" w:color="auto"/>
              </w:divBdr>
            </w:div>
            <w:div w:id="776290747">
              <w:marLeft w:val="0"/>
              <w:marRight w:val="0"/>
              <w:marTop w:val="0"/>
              <w:marBottom w:val="0"/>
              <w:divBdr>
                <w:top w:val="none" w:sz="0" w:space="0" w:color="auto"/>
                <w:left w:val="none" w:sz="0" w:space="0" w:color="auto"/>
                <w:bottom w:val="none" w:sz="0" w:space="0" w:color="auto"/>
                <w:right w:val="none" w:sz="0" w:space="0" w:color="auto"/>
              </w:divBdr>
            </w:div>
            <w:div w:id="784081331">
              <w:marLeft w:val="0"/>
              <w:marRight w:val="0"/>
              <w:marTop w:val="0"/>
              <w:marBottom w:val="0"/>
              <w:divBdr>
                <w:top w:val="none" w:sz="0" w:space="0" w:color="auto"/>
                <w:left w:val="none" w:sz="0" w:space="0" w:color="auto"/>
                <w:bottom w:val="none" w:sz="0" w:space="0" w:color="auto"/>
                <w:right w:val="none" w:sz="0" w:space="0" w:color="auto"/>
              </w:divBdr>
            </w:div>
            <w:div w:id="1724406038">
              <w:marLeft w:val="0"/>
              <w:marRight w:val="0"/>
              <w:marTop w:val="0"/>
              <w:marBottom w:val="0"/>
              <w:divBdr>
                <w:top w:val="none" w:sz="0" w:space="0" w:color="auto"/>
                <w:left w:val="none" w:sz="0" w:space="0" w:color="auto"/>
                <w:bottom w:val="none" w:sz="0" w:space="0" w:color="auto"/>
                <w:right w:val="none" w:sz="0" w:space="0" w:color="auto"/>
              </w:divBdr>
            </w:div>
            <w:div w:id="1066024993">
              <w:marLeft w:val="0"/>
              <w:marRight w:val="0"/>
              <w:marTop w:val="0"/>
              <w:marBottom w:val="0"/>
              <w:divBdr>
                <w:top w:val="none" w:sz="0" w:space="0" w:color="auto"/>
                <w:left w:val="none" w:sz="0" w:space="0" w:color="auto"/>
                <w:bottom w:val="none" w:sz="0" w:space="0" w:color="auto"/>
                <w:right w:val="none" w:sz="0" w:space="0" w:color="auto"/>
              </w:divBdr>
            </w:div>
            <w:div w:id="1340541627">
              <w:marLeft w:val="0"/>
              <w:marRight w:val="0"/>
              <w:marTop w:val="0"/>
              <w:marBottom w:val="0"/>
              <w:divBdr>
                <w:top w:val="none" w:sz="0" w:space="0" w:color="auto"/>
                <w:left w:val="none" w:sz="0" w:space="0" w:color="auto"/>
                <w:bottom w:val="none" w:sz="0" w:space="0" w:color="auto"/>
                <w:right w:val="none" w:sz="0" w:space="0" w:color="auto"/>
              </w:divBdr>
            </w:div>
            <w:div w:id="1091127904">
              <w:marLeft w:val="0"/>
              <w:marRight w:val="0"/>
              <w:marTop w:val="0"/>
              <w:marBottom w:val="0"/>
              <w:divBdr>
                <w:top w:val="none" w:sz="0" w:space="0" w:color="auto"/>
                <w:left w:val="none" w:sz="0" w:space="0" w:color="auto"/>
                <w:bottom w:val="none" w:sz="0" w:space="0" w:color="auto"/>
                <w:right w:val="none" w:sz="0" w:space="0" w:color="auto"/>
              </w:divBdr>
            </w:div>
            <w:div w:id="1572352843">
              <w:marLeft w:val="0"/>
              <w:marRight w:val="0"/>
              <w:marTop w:val="0"/>
              <w:marBottom w:val="0"/>
              <w:divBdr>
                <w:top w:val="none" w:sz="0" w:space="0" w:color="auto"/>
                <w:left w:val="none" w:sz="0" w:space="0" w:color="auto"/>
                <w:bottom w:val="none" w:sz="0" w:space="0" w:color="auto"/>
                <w:right w:val="none" w:sz="0" w:space="0" w:color="auto"/>
              </w:divBdr>
            </w:div>
            <w:div w:id="1249920703">
              <w:marLeft w:val="0"/>
              <w:marRight w:val="0"/>
              <w:marTop w:val="0"/>
              <w:marBottom w:val="0"/>
              <w:divBdr>
                <w:top w:val="none" w:sz="0" w:space="0" w:color="auto"/>
                <w:left w:val="none" w:sz="0" w:space="0" w:color="auto"/>
                <w:bottom w:val="none" w:sz="0" w:space="0" w:color="auto"/>
                <w:right w:val="none" w:sz="0" w:space="0" w:color="auto"/>
              </w:divBdr>
            </w:div>
            <w:div w:id="493959328">
              <w:marLeft w:val="0"/>
              <w:marRight w:val="0"/>
              <w:marTop w:val="0"/>
              <w:marBottom w:val="0"/>
              <w:divBdr>
                <w:top w:val="none" w:sz="0" w:space="0" w:color="auto"/>
                <w:left w:val="none" w:sz="0" w:space="0" w:color="auto"/>
                <w:bottom w:val="none" w:sz="0" w:space="0" w:color="auto"/>
                <w:right w:val="none" w:sz="0" w:space="0" w:color="auto"/>
              </w:divBdr>
            </w:div>
            <w:div w:id="1494687742">
              <w:marLeft w:val="0"/>
              <w:marRight w:val="0"/>
              <w:marTop w:val="0"/>
              <w:marBottom w:val="0"/>
              <w:divBdr>
                <w:top w:val="none" w:sz="0" w:space="0" w:color="auto"/>
                <w:left w:val="none" w:sz="0" w:space="0" w:color="auto"/>
                <w:bottom w:val="none" w:sz="0" w:space="0" w:color="auto"/>
                <w:right w:val="none" w:sz="0" w:space="0" w:color="auto"/>
              </w:divBdr>
            </w:div>
            <w:div w:id="1551648560">
              <w:marLeft w:val="0"/>
              <w:marRight w:val="0"/>
              <w:marTop w:val="0"/>
              <w:marBottom w:val="0"/>
              <w:divBdr>
                <w:top w:val="none" w:sz="0" w:space="0" w:color="auto"/>
                <w:left w:val="none" w:sz="0" w:space="0" w:color="auto"/>
                <w:bottom w:val="none" w:sz="0" w:space="0" w:color="auto"/>
                <w:right w:val="none" w:sz="0" w:space="0" w:color="auto"/>
              </w:divBdr>
            </w:div>
            <w:div w:id="181625974">
              <w:marLeft w:val="0"/>
              <w:marRight w:val="0"/>
              <w:marTop w:val="0"/>
              <w:marBottom w:val="0"/>
              <w:divBdr>
                <w:top w:val="none" w:sz="0" w:space="0" w:color="auto"/>
                <w:left w:val="none" w:sz="0" w:space="0" w:color="auto"/>
                <w:bottom w:val="none" w:sz="0" w:space="0" w:color="auto"/>
                <w:right w:val="none" w:sz="0" w:space="0" w:color="auto"/>
              </w:divBdr>
            </w:div>
            <w:div w:id="515198146">
              <w:marLeft w:val="0"/>
              <w:marRight w:val="0"/>
              <w:marTop w:val="0"/>
              <w:marBottom w:val="0"/>
              <w:divBdr>
                <w:top w:val="none" w:sz="0" w:space="0" w:color="auto"/>
                <w:left w:val="none" w:sz="0" w:space="0" w:color="auto"/>
                <w:bottom w:val="none" w:sz="0" w:space="0" w:color="auto"/>
                <w:right w:val="none" w:sz="0" w:space="0" w:color="auto"/>
              </w:divBdr>
            </w:div>
            <w:div w:id="1143039418">
              <w:marLeft w:val="0"/>
              <w:marRight w:val="0"/>
              <w:marTop w:val="0"/>
              <w:marBottom w:val="0"/>
              <w:divBdr>
                <w:top w:val="none" w:sz="0" w:space="0" w:color="auto"/>
                <w:left w:val="none" w:sz="0" w:space="0" w:color="auto"/>
                <w:bottom w:val="none" w:sz="0" w:space="0" w:color="auto"/>
                <w:right w:val="none" w:sz="0" w:space="0" w:color="auto"/>
              </w:divBdr>
            </w:div>
            <w:div w:id="675693955">
              <w:marLeft w:val="0"/>
              <w:marRight w:val="0"/>
              <w:marTop w:val="0"/>
              <w:marBottom w:val="0"/>
              <w:divBdr>
                <w:top w:val="none" w:sz="0" w:space="0" w:color="auto"/>
                <w:left w:val="none" w:sz="0" w:space="0" w:color="auto"/>
                <w:bottom w:val="none" w:sz="0" w:space="0" w:color="auto"/>
                <w:right w:val="none" w:sz="0" w:space="0" w:color="auto"/>
              </w:divBdr>
            </w:div>
            <w:div w:id="1624186754">
              <w:marLeft w:val="0"/>
              <w:marRight w:val="0"/>
              <w:marTop w:val="0"/>
              <w:marBottom w:val="0"/>
              <w:divBdr>
                <w:top w:val="none" w:sz="0" w:space="0" w:color="auto"/>
                <w:left w:val="none" w:sz="0" w:space="0" w:color="auto"/>
                <w:bottom w:val="none" w:sz="0" w:space="0" w:color="auto"/>
                <w:right w:val="none" w:sz="0" w:space="0" w:color="auto"/>
              </w:divBdr>
            </w:div>
            <w:div w:id="1415777960">
              <w:marLeft w:val="0"/>
              <w:marRight w:val="0"/>
              <w:marTop w:val="0"/>
              <w:marBottom w:val="0"/>
              <w:divBdr>
                <w:top w:val="none" w:sz="0" w:space="0" w:color="auto"/>
                <w:left w:val="none" w:sz="0" w:space="0" w:color="auto"/>
                <w:bottom w:val="none" w:sz="0" w:space="0" w:color="auto"/>
                <w:right w:val="none" w:sz="0" w:space="0" w:color="auto"/>
              </w:divBdr>
            </w:div>
            <w:div w:id="1115296743">
              <w:marLeft w:val="0"/>
              <w:marRight w:val="0"/>
              <w:marTop w:val="0"/>
              <w:marBottom w:val="0"/>
              <w:divBdr>
                <w:top w:val="none" w:sz="0" w:space="0" w:color="auto"/>
                <w:left w:val="none" w:sz="0" w:space="0" w:color="auto"/>
                <w:bottom w:val="none" w:sz="0" w:space="0" w:color="auto"/>
                <w:right w:val="none" w:sz="0" w:space="0" w:color="auto"/>
              </w:divBdr>
            </w:div>
            <w:div w:id="145975767">
              <w:marLeft w:val="0"/>
              <w:marRight w:val="0"/>
              <w:marTop w:val="0"/>
              <w:marBottom w:val="0"/>
              <w:divBdr>
                <w:top w:val="none" w:sz="0" w:space="0" w:color="auto"/>
                <w:left w:val="none" w:sz="0" w:space="0" w:color="auto"/>
                <w:bottom w:val="none" w:sz="0" w:space="0" w:color="auto"/>
                <w:right w:val="none" w:sz="0" w:space="0" w:color="auto"/>
              </w:divBdr>
            </w:div>
            <w:div w:id="19211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0324">
      <w:bodyDiv w:val="1"/>
      <w:marLeft w:val="0"/>
      <w:marRight w:val="0"/>
      <w:marTop w:val="0"/>
      <w:marBottom w:val="0"/>
      <w:divBdr>
        <w:top w:val="none" w:sz="0" w:space="0" w:color="auto"/>
        <w:left w:val="none" w:sz="0" w:space="0" w:color="auto"/>
        <w:bottom w:val="none" w:sz="0" w:space="0" w:color="auto"/>
        <w:right w:val="none" w:sz="0" w:space="0" w:color="auto"/>
      </w:divBdr>
    </w:div>
    <w:div w:id="1152255741">
      <w:bodyDiv w:val="1"/>
      <w:marLeft w:val="0"/>
      <w:marRight w:val="0"/>
      <w:marTop w:val="0"/>
      <w:marBottom w:val="0"/>
      <w:divBdr>
        <w:top w:val="none" w:sz="0" w:space="0" w:color="auto"/>
        <w:left w:val="none" w:sz="0" w:space="0" w:color="auto"/>
        <w:bottom w:val="none" w:sz="0" w:space="0" w:color="auto"/>
        <w:right w:val="none" w:sz="0" w:space="0" w:color="auto"/>
      </w:divBdr>
      <w:divsChild>
        <w:div w:id="1561012635">
          <w:marLeft w:val="0"/>
          <w:marRight w:val="0"/>
          <w:marTop w:val="0"/>
          <w:marBottom w:val="0"/>
          <w:divBdr>
            <w:top w:val="none" w:sz="0" w:space="0" w:color="auto"/>
            <w:left w:val="none" w:sz="0" w:space="0" w:color="auto"/>
            <w:bottom w:val="none" w:sz="0" w:space="0" w:color="auto"/>
            <w:right w:val="none" w:sz="0" w:space="0" w:color="auto"/>
          </w:divBdr>
          <w:divsChild>
            <w:div w:id="1808551627">
              <w:marLeft w:val="0"/>
              <w:marRight w:val="0"/>
              <w:marTop w:val="0"/>
              <w:marBottom w:val="0"/>
              <w:divBdr>
                <w:top w:val="none" w:sz="0" w:space="0" w:color="auto"/>
                <w:left w:val="none" w:sz="0" w:space="0" w:color="auto"/>
                <w:bottom w:val="none" w:sz="0" w:space="0" w:color="auto"/>
                <w:right w:val="none" w:sz="0" w:space="0" w:color="auto"/>
              </w:divBdr>
            </w:div>
            <w:div w:id="1611815718">
              <w:marLeft w:val="0"/>
              <w:marRight w:val="0"/>
              <w:marTop w:val="0"/>
              <w:marBottom w:val="0"/>
              <w:divBdr>
                <w:top w:val="none" w:sz="0" w:space="0" w:color="auto"/>
                <w:left w:val="none" w:sz="0" w:space="0" w:color="auto"/>
                <w:bottom w:val="none" w:sz="0" w:space="0" w:color="auto"/>
                <w:right w:val="none" w:sz="0" w:space="0" w:color="auto"/>
              </w:divBdr>
            </w:div>
            <w:div w:id="1817142762">
              <w:marLeft w:val="0"/>
              <w:marRight w:val="0"/>
              <w:marTop w:val="0"/>
              <w:marBottom w:val="0"/>
              <w:divBdr>
                <w:top w:val="none" w:sz="0" w:space="0" w:color="auto"/>
                <w:left w:val="none" w:sz="0" w:space="0" w:color="auto"/>
                <w:bottom w:val="none" w:sz="0" w:space="0" w:color="auto"/>
                <w:right w:val="none" w:sz="0" w:space="0" w:color="auto"/>
              </w:divBdr>
            </w:div>
            <w:div w:id="1685864271">
              <w:marLeft w:val="0"/>
              <w:marRight w:val="0"/>
              <w:marTop w:val="0"/>
              <w:marBottom w:val="0"/>
              <w:divBdr>
                <w:top w:val="none" w:sz="0" w:space="0" w:color="auto"/>
                <w:left w:val="none" w:sz="0" w:space="0" w:color="auto"/>
                <w:bottom w:val="none" w:sz="0" w:space="0" w:color="auto"/>
                <w:right w:val="none" w:sz="0" w:space="0" w:color="auto"/>
              </w:divBdr>
            </w:div>
            <w:div w:id="1635333283">
              <w:marLeft w:val="0"/>
              <w:marRight w:val="0"/>
              <w:marTop w:val="0"/>
              <w:marBottom w:val="0"/>
              <w:divBdr>
                <w:top w:val="none" w:sz="0" w:space="0" w:color="auto"/>
                <w:left w:val="none" w:sz="0" w:space="0" w:color="auto"/>
                <w:bottom w:val="none" w:sz="0" w:space="0" w:color="auto"/>
                <w:right w:val="none" w:sz="0" w:space="0" w:color="auto"/>
              </w:divBdr>
            </w:div>
            <w:div w:id="1596480125">
              <w:marLeft w:val="0"/>
              <w:marRight w:val="0"/>
              <w:marTop w:val="0"/>
              <w:marBottom w:val="0"/>
              <w:divBdr>
                <w:top w:val="none" w:sz="0" w:space="0" w:color="auto"/>
                <w:left w:val="none" w:sz="0" w:space="0" w:color="auto"/>
                <w:bottom w:val="none" w:sz="0" w:space="0" w:color="auto"/>
                <w:right w:val="none" w:sz="0" w:space="0" w:color="auto"/>
              </w:divBdr>
            </w:div>
            <w:div w:id="314408818">
              <w:marLeft w:val="0"/>
              <w:marRight w:val="0"/>
              <w:marTop w:val="0"/>
              <w:marBottom w:val="0"/>
              <w:divBdr>
                <w:top w:val="none" w:sz="0" w:space="0" w:color="auto"/>
                <w:left w:val="none" w:sz="0" w:space="0" w:color="auto"/>
                <w:bottom w:val="none" w:sz="0" w:space="0" w:color="auto"/>
                <w:right w:val="none" w:sz="0" w:space="0" w:color="auto"/>
              </w:divBdr>
            </w:div>
            <w:div w:id="1993027261">
              <w:marLeft w:val="0"/>
              <w:marRight w:val="0"/>
              <w:marTop w:val="0"/>
              <w:marBottom w:val="0"/>
              <w:divBdr>
                <w:top w:val="none" w:sz="0" w:space="0" w:color="auto"/>
                <w:left w:val="none" w:sz="0" w:space="0" w:color="auto"/>
                <w:bottom w:val="none" w:sz="0" w:space="0" w:color="auto"/>
                <w:right w:val="none" w:sz="0" w:space="0" w:color="auto"/>
              </w:divBdr>
            </w:div>
            <w:div w:id="525020270">
              <w:marLeft w:val="0"/>
              <w:marRight w:val="0"/>
              <w:marTop w:val="0"/>
              <w:marBottom w:val="0"/>
              <w:divBdr>
                <w:top w:val="none" w:sz="0" w:space="0" w:color="auto"/>
                <w:left w:val="none" w:sz="0" w:space="0" w:color="auto"/>
                <w:bottom w:val="none" w:sz="0" w:space="0" w:color="auto"/>
                <w:right w:val="none" w:sz="0" w:space="0" w:color="auto"/>
              </w:divBdr>
            </w:div>
            <w:div w:id="2107769814">
              <w:marLeft w:val="0"/>
              <w:marRight w:val="0"/>
              <w:marTop w:val="0"/>
              <w:marBottom w:val="0"/>
              <w:divBdr>
                <w:top w:val="none" w:sz="0" w:space="0" w:color="auto"/>
                <w:left w:val="none" w:sz="0" w:space="0" w:color="auto"/>
                <w:bottom w:val="none" w:sz="0" w:space="0" w:color="auto"/>
                <w:right w:val="none" w:sz="0" w:space="0" w:color="auto"/>
              </w:divBdr>
            </w:div>
            <w:div w:id="927421315">
              <w:marLeft w:val="0"/>
              <w:marRight w:val="0"/>
              <w:marTop w:val="0"/>
              <w:marBottom w:val="0"/>
              <w:divBdr>
                <w:top w:val="none" w:sz="0" w:space="0" w:color="auto"/>
                <w:left w:val="none" w:sz="0" w:space="0" w:color="auto"/>
                <w:bottom w:val="none" w:sz="0" w:space="0" w:color="auto"/>
                <w:right w:val="none" w:sz="0" w:space="0" w:color="auto"/>
              </w:divBdr>
            </w:div>
            <w:div w:id="2023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9498">
      <w:bodyDiv w:val="1"/>
      <w:marLeft w:val="0"/>
      <w:marRight w:val="0"/>
      <w:marTop w:val="0"/>
      <w:marBottom w:val="0"/>
      <w:divBdr>
        <w:top w:val="none" w:sz="0" w:space="0" w:color="auto"/>
        <w:left w:val="none" w:sz="0" w:space="0" w:color="auto"/>
        <w:bottom w:val="none" w:sz="0" w:space="0" w:color="auto"/>
        <w:right w:val="none" w:sz="0" w:space="0" w:color="auto"/>
      </w:divBdr>
      <w:divsChild>
        <w:div w:id="1874687973">
          <w:marLeft w:val="0"/>
          <w:marRight w:val="0"/>
          <w:marTop w:val="0"/>
          <w:marBottom w:val="0"/>
          <w:divBdr>
            <w:top w:val="none" w:sz="0" w:space="0" w:color="auto"/>
            <w:left w:val="none" w:sz="0" w:space="0" w:color="auto"/>
            <w:bottom w:val="none" w:sz="0" w:space="0" w:color="auto"/>
            <w:right w:val="none" w:sz="0" w:space="0" w:color="auto"/>
          </w:divBdr>
          <w:divsChild>
            <w:div w:id="909541067">
              <w:marLeft w:val="0"/>
              <w:marRight w:val="0"/>
              <w:marTop w:val="0"/>
              <w:marBottom w:val="0"/>
              <w:divBdr>
                <w:top w:val="none" w:sz="0" w:space="0" w:color="auto"/>
                <w:left w:val="none" w:sz="0" w:space="0" w:color="auto"/>
                <w:bottom w:val="none" w:sz="0" w:space="0" w:color="auto"/>
                <w:right w:val="none" w:sz="0" w:space="0" w:color="auto"/>
              </w:divBdr>
            </w:div>
            <w:div w:id="1584870307">
              <w:marLeft w:val="0"/>
              <w:marRight w:val="0"/>
              <w:marTop w:val="0"/>
              <w:marBottom w:val="0"/>
              <w:divBdr>
                <w:top w:val="none" w:sz="0" w:space="0" w:color="auto"/>
                <w:left w:val="none" w:sz="0" w:space="0" w:color="auto"/>
                <w:bottom w:val="none" w:sz="0" w:space="0" w:color="auto"/>
                <w:right w:val="none" w:sz="0" w:space="0" w:color="auto"/>
              </w:divBdr>
            </w:div>
            <w:div w:id="89393776">
              <w:marLeft w:val="0"/>
              <w:marRight w:val="0"/>
              <w:marTop w:val="0"/>
              <w:marBottom w:val="0"/>
              <w:divBdr>
                <w:top w:val="none" w:sz="0" w:space="0" w:color="auto"/>
                <w:left w:val="none" w:sz="0" w:space="0" w:color="auto"/>
                <w:bottom w:val="none" w:sz="0" w:space="0" w:color="auto"/>
                <w:right w:val="none" w:sz="0" w:space="0" w:color="auto"/>
              </w:divBdr>
            </w:div>
            <w:div w:id="2125153851">
              <w:marLeft w:val="0"/>
              <w:marRight w:val="0"/>
              <w:marTop w:val="0"/>
              <w:marBottom w:val="0"/>
              <w:divBdr>
                <w:top w:val="none" w:sz="0" w:space="0" w:color="auto"/>
                <w:left w:val="none" w:sz="0" w:space="0" w:color="auto"/>
                <w:bottom w:val="none" w:sz="0" w:space="0" w:color="auto"/>
                <w:right w:val="none" w:sz="0" w:space="0" w:color="auto"/>
              </w:divBdr>
            </w:div>
            <w:div w:id="1575165091">
              <w:marLeft w:val="0"/>
              <w:marRight w:val="0"/>
              <w:marTop w:val="0"/>
              <w:marBottom w:val="0"/>
              <w:divBdr>
                <w:top w:val="none" w:sz="0" w:space="0" w:color="auto"/>
                <w:left w:val="none" w:sz="0" w:space="0" w:color="auto"/>
                <w:bottom w:val="none" w:sz="0" w:space="0" w:color="auto"/>
                <w:right w:val="none" w:sz="0" w:space="0" w:color="auto"/>
              </w:divBdr>
            </w:div>
            <w:div w:id="912086631">
              <w:marLeft w:val="0"/>
              <w:marRight w:val="0"/>
              <w:marTop w:val="0"/>
              <w:marBottom w:val="0"/>
              <w:divBdr>
                <w:top w:val="none" w:sz="0" w:space="0" w:color="auto"/>
                <w:left w:val="none" w:sz="0" w:space="0" w:color="auto"/>
                <w:bottom w:val="none" w:sz="0" w:space="0" w:color="auto"/>
                <w:right w:val="none" w:sz="0" w:space="0" w:color="auto"/>
              </w:divBdr>
            </w:div>
            <w:div w:id="1507480486">
              <w:marLeft w:val="0"/>
              <w:marRight w:val="0"/>
              <w:marTop w:val="0"/>
              <w:marBottom w:val="0"/>
              <w:divBdr>
                <w:top w:val="none" w:sz="0" w:space="0" w:color="auto"/>
                <w:left w:val="none" w:sz="0" w:space="0" w:color="auto"/>
                <w:bottom w:val="none" w:sz="0" w:space="0" w:color="auto"/>
                <w:right w:val="none" w:sz="0" w:space="0" w:color="auto"/>
              </w:divBdr>
            </w:div>
            <w:div w:id="509560819">
              <w:marLeft w:val="0"/>
              <w:marRight w:val="0"/>
              <w:marTop w:val="0"/>
              <w:marBottom w:val="0"/>
              <w:divBdr>
                <w:top w:val="none" w:sz="0" w:space="0" w:color="auto"/>
                <w:left w:val="none" w:sz="0" w:space="0" w:color="auto"/>
                <w:bottom w:val="none" w:sz="0" w:space="0" w:color="auto"/>
                <w:right w:val="none" w:sz="0" w:space="0" w:color="auto"/>
              </w:divBdr>
            </w:div>
            <w:div w:id="1290208201">
              <w:marLeft w:val="0"/>
              <w:marRight w:val="0"/>
              <w:marTop w:val="0"/>
              <w:marBottom w:val="0"/>
              <w:divBdr>
                <w:top w:val="none" w:sz="0" w:space="0" w:color="auto"/>
                <w:left w:val="none" w:sz="0" w:space="0" w:color="auto"/>
                <w:bottom w:val="none" w:sz="0" w:space="0" w:color="auto"/>
                <w:right w:val="none" w:sz="0" w:space="0" w:color="auto"/>
              </w:divBdr>
            </w:div>
            <w:div w:id="848175616">
              <w:marLeft w:val="0"/>
              <w:marRight w:val="0"/>
              <w:marTop w:val="0"/>
              <w:marBottom w:val="0"/>
              <w:divBdr>
                <w:top w:val="none" w:sz="0" w:space="0" w:color="auto"/>
                <w:left w:val="none" w:sz="0" w:space="0" w:color="auto"/>
                <w:bottom w:val="none" w:sz="0" w:space="0" w:color="auto"/>
                <w:right w:val="none" w:sz="0" w:space="0" w:color="auto"/>
              </w:divBdr>
            </w:div>
            <w:div w:id="1884637787">
              <w:marLeft w:val="0"/>
              <w:marRight w:val="0"/>
              <w:marTop w:val="0"/>
              <w:marBottom w:val="0"/>
              <w:divBdr>
                <w:top w:val="none" w:sz="0" w:space="0" w:color="auto"/>
                <w:left w:val="none" w:sz="0" w:space="0" w:color="auto"/>
                <w:bottom w:val="none" w:sz="0" w:space="0" w:color="auto"/>
                <w:right w:val="none" w:sz="0" w:space="0" w:color="auto"/>
              </w:divBdr>
            </w:div>
            <w:div w:id="620189689">
              <w:marLeft w:val="0"/>
              <w:marRight w:val="0"/>
              <w:marTop w:val="0"/>
              <w:marBottom w:val="0"/>
              <w:divBdr>
                <w:top w:val="none" w:sz="0" w:space="0" w:color="auto"/>
                <w:left w:val="none" w:sz="0" w:space="0" w:color="auto"/>
                <w:bottom w:val="none" w:sz="0" w:space="0" w:color="auto"/>
                <w:right w:val="none" w:sz="0" w:space="0" w:color="auto"/>
              </w:divBdr>
            </w:div>
            <w:div w:id="448554126">
              <w:marLeft w:val="0"/>
              <w:marRight w:val="0"/>
              <w:marTop w:val="0"/>
              <w:marBottom w:val="0"/>
              <w:divBdr>
                <w:top w:val="none" w:sz="0" w:space="0" w:color="auto"/>
                <w:left w:val="none" w:sz="0" w:space="0" w:color="auto"/>
                <w:bottom w:val="none" w:sz="0" w:space="0" w:color="auto"/>
                <w:right w:val="none" w:sz="0" w:space="0" w:color="auto"/>
              </w:divBdr>
            </w:div>
            <w:div w:id="1055087243">
              <w:marLeft w:val="0"/>
              <w:marRight w:val="0"/>
              <w:marTop w:val="0"/>
              <w:marBottom w:val="0"/>
              <w:divBdr>
                <w:top w:val="none" w:sz="0" w:space="0" w:color="auto"/>
                <w:left w:val="none" w:sz="0" w:space="0" w:color="auto"/>
                <w:bottom w:val="none" w:sz="0" w:space="0" w:color="auto"/>
                <w:right w:val="none" w:sz="0" w:space="0" w:color="auto"/>
              </w:divBdr>
            </w:div>
            <w:div w:id="836306072">
              <w:marLeft w:val="0"/>
              <w:marRight w:val="0"/>
              <w:marTop w:val="0"/>
              <w:marBottom w:val="0"/>
              <w:divBdr>
                <w:top w:val="none" w:sz="0" w:space="0" w:color="auto"/>
                <w:left w:val="none" w:sz="0" w:space="0" w:color="auto"/>
                <w:bottom w:val="none" w:sz="0" w:space="0" w:color="auto"/>
                <w:right w:val="none" w:sz="0" w:space="0" w:color="auto"/>
              </w:divBdr>
            </w:div>
            <w:div w:id="943882027">
              <w:marLeft w:val="0"/>
              <w:marRight w:val="0"/>
              <w:marTop w:val="0"/>
              <w:marBottom w:val="0"/>
              <w:divBdr>
                <w:top w:val="none" w:sz="0" w:space="0" w:color="auto"/>
                <w:left w:val="none" w:sz="0" w:space="0" w:color="auto"/>
                <w:bottom w:val="none" w:sz="0" w:space="0" w:color="auto"/>
                <w:right w:val="none" w:sz="0" w:space="0" w:color="auto"/>
              </w:divBdr>
            </w:div>
            <w:div w:id="1204515183">
              <w:marLeft w:val="0"/>
              <w:marRight w:val="0"/>
              <w:marTop w:val="0"/>
              <w:marBottom w:val="0"/>
              <w:divBdr>
                <w:top w:val="none" w:sz="0" w:space="0" w:color="auto"/>
                <w:left w:val="none" w:sz="0" w:space="0" w:color="auto"/>
                <w:bottom w:val="none" w:sz="0" w:space="0" w:color="auto"/>
                <w:right w:val="none" w:sz="0" w:space="0" w:color="auto"/>
              </w:divBdr>
            </w:div>
            <w:div w:id="1195462767">
              <w:marLeft w:val="0"/>
              <w:marRight w:val="0"/>
              <w:marTop w:val="0"/>
              <w:marBottom w:val="0"/>
              <w:divBdr>
                <w:top w:val="none" w:sz="0" w:space="0" w:color="auto"/>
                <w:left w:val="none" w:sz="0" w:space="0" w:color="auto"/>
                <w:bottom w:val="none" w:sz="0" w:space="0" w:color="auto"/>
                <w:right w:val="none" w:sz="0" w:space="0" w:color="auto"/>
              </w:divBdr>
            </w:div>
            <w:div w:id="1648122577">
              <w:marLeft w:val="0"/>
              <w:marRight w:val="0"/>
              <w:marTop w:val="0"/>
              <w:marBottom w:val="0"/>
              <w:divBdr>
                <w:top w:val="none" w:sz="0" w:space="0" w:color="auto"/>
                <w:left w:val="none" w:sz="0" w:space="0" w:color="auto"/>
                <w:bottom w:val="none" w:sz="0" w:space="0" w:color="auto"/>
                <w:right w:val="none" w:sz="0" w:space="0" w:color="auto"/>
              </w:divBdr>
            </w:div>
            <w:div w:id="921644143">
              <w:marLeft w:val="0"/>
              <w:marRight w:val="0"/>
              <w:marTop w:val="0"/>
              <w:marBottom w:val="0"/>
              <w:divBdr>
                <w:top w:val="none" w:sz="0" w:space="0" w:color="auto"/>
                <w:left w:val="none" w:sz="0" w:space="0" w:color="auto"/>
                <w:bottom w:val="none" w:sz="0" w:space="0" w:color="auto"/>
                <w:right w:val="none" w:sz="0" w:space="0" w:color="auto"/>
              </w:divBdr>
            </w:div>
            <w:div w:id="900605160">
              <w:marLeft w:val="0"/>
              <w:marRight w:val="0"/>
              <w:marTop w:val="0"/>
              <w:marBottom w:val="0"/>
              <w:divBdr>
                <w:top w:val="none" w:sz="0" w:space="0" w:color="auto"/>
                <w:left w:val="none" w:sz="0" w:space="0" w:color="auto"/>
                <w:bottom w:val="none" w:sz="0" w:space="0" w:color="auto"/>
                <w:right w:val="none" w:sz="0" w:space="0" w:color="auto"/>
              </w:divBdr>
            </w:div>
            <w:div w:id="2009480749">
              <w:marLeft w:val="0"/>
              <w:marRight w:val="0"/>
              <w:marTop w:val="0"/>
              <w:marBottom w:val="0"/>
              <w:divBdr>
                <w:top w:val="none" w:sz="0" w:space="0" w:color="auto"/>
                <w:left w:val="none" w:sz="0" w:space="0" w:color="auto"/>
                <w:bottom w:val="none" w:sz="0" w:space="0" w:color="auto"/>
                <w:right w:val="none" w:sz="0" w:space="0" w:color="auto"/>
              </w:divBdr>
            </w:div>
            <w:div w:id="1808280326">
              <w:marLeft w:val="0"/>
              <w:marRight w:val="0"/>
              <w:marTop w:val="0"/>
              <w:marBottom w:val="0"/>
              <w:divBdr>
                <w:top w:val="none" w:sz="0" w:space="0" w:color="auto"/>
                <w:left w:val="none" w:sz="0" w:space="0" w:color="auto"/>
                <w:bottom w:val="none" w:sz="0" w:space="0" w:color="auto"/>
                <w:right w:val="none" w:sz="0" w:space="0" w:color="auto"/>
              </w:divBdr>
            </w:div>
            <w:div w:id="652682309">
              <w:marLeft w:val="0"/>
              <w:marRight w:val="0"/>
              <w:marTop w:val="0"/>
              <w:marBottom w:val="0"/>
              <w:divBdr>
                <w:top w:val="none" w:sz="0" w:space="0" w:color="auto"/>
                <w:left w:val="none" w:sz="0" w:space="0" w:color="auto"/>
                <w:bottom w:val="none" w:sz="0" w:space="0" w:color="auto"/>
                <w:right w:val="none" w:sz="0" w:space="0" w:color="auto"/>
              </w:divBdr>
            </w:div>
            <w:div w:id="1796101842">
              <w:marLeft w:val="0"/>
              <w:marRight w:val="0"/>
              <w:marTop w:val="0"/>
              <w:marBottom w:val="0"/>
              <w:divBdr>
                <w:top w:val="none" w:sz="0" w:space="0" w:color="auto"/>
                <w:left w:val="none" w:sz="0" w:space="0" w:color="auto"/>
                <w:bottom w:val="none" w:sz="0" w:space="0" w:color="auto"/>
                <w:right w:val="none" w:sz="0" w:space="0" w:color="auto"/>
              </w:divBdr>
            </w:div>
            <w:div w:id="1373185432">
              <w:marLeft w:val="0"/>
              <w:marRight w:val="0"/>
              <w:marTop w:val="0"/>
              <w:marBottom w:val="0"/>
              <w:divBdr>
                <w:top w:val="none" w:sz="0" w:space="0" w:color="auto"/>
                <w:left w:val="none" w:sz="0" w:space="0" w:color="auto"/>
                <w:bottom w:val="none" w:sz="0" w:space="0" w:color="auto"/>
                <w:right w:val="none" w:sz="0" w:space="0" w:color="auto"/>
              </w:divBdr>
            </w:div>
            <w:div w:id="1153596948">
              <w:marLeft w:val="0"/>
              <w:marRight w:val="0"/>
              <w:marTop w:val="0"/>
              <w:marBottom w:val="0"/>
              <w:divBdr>
                <w:top w:val="none" w:sz="0" w:space="0" w:color="auto"/>
                <w:left w:val="none" w:sz="0" w:space="0" w:color="auto"/>
                <w:bottom w:val="none" w:sz="0" w:space="0" w:color="auto"/>
                <w:right w:val="none" w:sz="0" w:space="0" w:color="auto"/>
              </w:divBdr>
            </w:div>
            <w:div w:id="2034762510">
              <w:marLeft w:val="0"/>
              <w:marRight w:val="0"/>
              <w:marTop w:val="0"/>
              <w:marBottom w:val="0"/>
              <w:divBdr>
                <w:top w:val="none" w:sz="0" w:space="0" w:color="auto"/>
                <w:left w:val="none" w:sz="0" w:space="0" w:color="auto"/>
                <w:bottom w:val="none" w:sz="0" w:space="0" w:color="auto"/>
                <w:right w:val="none" w:sz="0" w:space="0" w:color="auto"/>
              </w:divBdr>
            </w:div>
            <w:div w:id="1221483225">
              <w:marLeft w:val="0"/>
              <w:marRight w:val="0"/>
              <w:marTop w:val="0"/>
              <w:marBottom w:val="0"/>
              <w:divBdr>
                <w:top w:val="none" w:sz="0" w:space="0" w:color="auto"/>
                <w:left w:val="none" w:sz="0" w:space="0" w:color="auto"/>
                <w:bottom w:val="none" w:sz="0" w:space="0" w:color="auto"/>
                <w:right w:val="none" w:sz="0" w:space="0" w:color="auto"/>
              </w:divBdr>
            </w:div>
            <w:div w:id="1675761815">
              <w:marLeft w:val="0"/>
              <w:marRight w:val="0"/>
              <w:marTop w:val="0"/>
              <w:marBottom w:val="0"/>
              <w:divBdr>
                <w:top w:val="none" w:sz="0" w:space="0" w:color="auto"/>
                <w:left w:val="none" w:sz="0" w:space="0" w:color="auto"/>
                <w:bottom w:val="none" w:sz="0" w:space="0" w:color="auto"/>
                <w:right w:val="none" w:sz="0" w:space="0" w:color="auto"/>
              </w:divBdr>
            </w:div>
            <w:div w:id="1804343990">
              <w:marLeft w:val="0"/>
              <w:marRight w:val="0"/>
              <w:marTop w:val="0"/>
              <w:marBottom w:val="0"/>
              <w:divBdr>
                <w:top w:val="none" w:sz="0" w:space="0" w:color="auto"/>
                <w:left w:val="none" w:sz="0" w:space="0" w:color="auto"/>
                <w:bottom w:val="none" w:sz="0" w:space="0" w:color="auto"/>
                <w:right w:val="none" w:sz="0" w:space="0" w:color="auto"/>
              </w:divBdr>
            </w:div>
            <w:div w:id="1181120444">
              <w:marLeft w:val="0"/>
              <w:marRight w:val="0"/>
              <w:marTop w:val="0"/>
              <w:marBottom w:val="0"/>
              <w:divBdr>
                <w:top w:val="none" w:sz="0" w:space="0" w:color="auto"/>
                <w:left w:val="none" w:sz="0" w:space="0" w:color="auto"/>
                <w:bottom w:val="none" w:sz="0" w:space="0" w:color="auto"/>
                <w:right w:val="none" w:sz="0" w:space="0" w:color="auto"/>
              </w:divBdr>
            </w:div>
            <w:div w:id="6296461">
              <w:marLeft w:val="0"/>
              <w:marRight w:val="0"/>
              <w:marTop w:val="0"/>
              <w:marBottom w:val="0"/>
              <w:divBdr>
                <w:top w:val="none" w:sz="0" w:space="0" w:color="auto"/>
                <w:left w:val="none" w:sz="0" w:space="0" w:color="auto"/>
                <w:bottom w:val="none" w:sz="0" w:space="0" w:color="auto"/>
                <w:right w:val="none" w:sz="0" w:space="0" w:color="auto"/>
              </w:divBdr>
            </w:div>
            <w:div w:id="442385883">
              <w:marLeft w:val="0"/>
              <w:marRight w:val="0"/>
              <w:marTop w:val="0"/>
              <w:marBottom w:val="0"/>
              <w:divBdr>
                <w:top w:val="none" w:sz="0" w:space="0" w:color="auto"/>
                <w:left w:val="none" w:sz="0" w:space="0" w:color="auto"/>
                <w:bottom w:val="none" w:sz="0" w:space="0" w:color="auto"/>
                <w:right w:val="none" w:sz="0" w:space="0" w:color="auto"/>
              </w:divBdr>
            </w:div>
            <w:div w:id="2109962886">
              <w:marLeft w:val="0"/>
              <w:marRight w:val="0"/>
              <w:marTop w:val="0"/>
              <w:marBottom w:val="0"/>
              <w:divBdr>
                <w:top w:val="none" w:sz="0" w:space="0" w:color="auto"/>
                <w:left w:val="none" w:sz="0" w:space="0" w:color="auto"/>
                <w:bottom w:val="none" w:sz="0" w:space="0" w:color="auto"/>
                <w:right w:val="none" w:sz="0" w:space="0" w:color="auto"/>
              </w:divBdr>
            </w:div>
            <w:div w:id="66000496">
              <w:marLeft w:val="0"/>
              <w:marRight w:val="0"/>
              <w:marTop w:val="0"/>
              <w:marBottom w:val="0"/>
              <w:divBdr>
                <w:top w:val="none" w:sz="0" w:space="0" w:color="auto"/>
                <w:left w:val="none" w:sz="0" w:space="0" w:color="auto"/>
                <w:bottom w:val="none" w:sz="0" w:space="0" w:color="auto"/>
                <w:right w:val="none" w:sz="0" w:space="0" w:color="auto"/>
              </w:divBdr>
            </w:div>
            <w:div w:id="1331911134">
              <w:marLeft w:val="0"/>
              <w:marRight w:val="0"/>
              <w:marTop w:val="0"/>
              <w:marBottom w:val="0"/>
              <w:divBdr>
                <w:top w:val="none" w:sz="0" w:space="0" w:color="auto"/>
                <w:left w:val="none" w:sz="0" w:space="0" w:color="auto"/>
                <w:bottom w:val="none" w:sz="0" w:space="0" w:color="auto"/>
                <w:right w:val="none" w:sz="0" w:space="0" w:color="auto"/>
              </w:divBdr>
            </w:div>
            <w:div w:id="1071390167">
              <w:marLeft w:val="0"/>
              <w:marRight w:val="0"/>
              <w:marTop w:val="0"/>
              <w:marBottom w:val="0"/>
              <w:divBdr>
                <w:top w:val="none" w:sz="0" w:space="0" w:color="auto"/>
                <w:left w:val="none" w:sz="0" w:space="0" w:color="auto"/>
                <w:bottom w:val="none" w:sz="0" w:space="0" w:color="auto"/>
                <w:right w:val="none" w:sz="0" w:space="0" w:color="auto"/>
              </w:divBdr>
            </w:div>
            <w:div w:id="1401706847">
              <w:marLeft w:val="0"/>
              <w:marRight w:val="0"/>
              <w:marTop w:val="0"/>
              <w:marBottom w:val="0"/>
              <w:divBdr>
                <w:top w:val="none" w:sz="0" w:space="0" w:color="auto"/>
                <w:left w:val="none" w:sz="0" w:space="0" w:color="auto"/>
                <w:bottom w:val="none" w:sz="0" w:space="0" w:color="auto"/>
                <w:right w:val="none" w:sz="0" w:space="0" w:color="auto"/>
              </w:divBdr>
            </w:div>
            <w:div w:id="941373459">
              <w:marLeft w:val="0"/>
              <w:marRight w:val="0"/>
              <w:marTop w:val="0"/>
              <w:marBottom w:val="0"/>
              <w:divBdr>
                <w:top w:val="none" w:sz="0" w:space="0" w:color="auto"/>
                <w:left w:val="none" w:sz="0" w:space="0" w:color="auto"/>
                <w:bottom w:val="none" w:sz="0" w:space="0" w:color="auto"/>
                <w:right w:val="none" w:sz="0" w:space="0" w:color="auto"/>
              </w:divBdr>
            </w:div>
            <w:div w:id="1497916615">
              <w:marLeft w:val="0"/>
              <w:marRight w:val="0"/>
              <w:marTop w:val="0"/>
              <w:marBottom w:val="0"/>
              <w:divBdr>
                <w:top w:val="none" w:sz="0" w:space="0" w:color="auto"/>
                <w:left w:val="none" w:sz="0" w:space="0" w:color="auto"/>
                <w:bottom w:val="none" w:sz="0" w:space="0" w:color="auto"/>
                <w:right w:val="none" w:sz="0" w:space="0" w:color="auto"/>
              </w:divBdr>
            </w:div>
            <w:div w:id="1081178700">
              <w:marLeft w:val="0"/>
              <w:marRight w:val="0"/>
              <w:marTop w:val="0"/>
              <w:marBottom w:val="0"/>
              <w:divBdr>
                <w:top w:val="none" w:sz="0" w:space="0" w:color="auto"/>
                <w:left w:val="none" w:sz="0" w:space="0" w:color="auto"/>
                <w:bottom w:val="none" w:sz="0" w:space="0" w:color="auto"/>
                <w:right w:val="none" w:sz="0" w:space="0" w:color="auto"/>
              </w:divBdr>
            </w:div>
            <w:div w:id="1529830849">
              <w:marLeft w:val="0"/>
              <w:marRight w:val="0"/>
              <w:marTop w:val="0"/>
              <w:marBottom w:val="0"/>
              <w:divBdr>
                <w:top w:val="none" w:sz="0" w:space="0" w:color="auto"/>
                <w:left w:val="none" w:sz="0" w:space="0" w:color="auto"/>
                <w:bottom w:val="none" w:sz="0" w:space="0" w:color="auto"/>
                <w:right w:val="none" w:sz="0" w:space="0" w:color="auto"/>
              </w:divBdr>
            </w:div>
            <w:div w:id="1234582128">
              <w:marLeft w:val="0"/>
              <w:marRight w:val="0"/>
              <w:marTop w:val="0"/>
              <w:marBottom w:val="0"/>
              <w:divBdr>
                <w:top w:val="none" w:sz="0" w:space="0" w:color="auto"/>
                <w:left w:val="none" w:sz="0" w:space="0" w:color="auto"/>
                <w:bottom w:val="none" w:sz="0" w:space="0" w:color="auto"/>
                <w:right w:val="none" w:sz="0" w:space="0" w:color="auto"/>
              </w:divBdr>
            </w:div>
            <w:div w:id="71708978">
              <w:marLeft w:val="0"/>
              <w:marRight w:val="0"/>
              <w:marTop w:val="0"/>
              <w:marBottom w:val="0"/>
              <w:divBdr>
                <w:top w:val="none" w:sz="0" w:space="0" w:color="auto"/>
                <w:left w:val="none" w:sz="0" w:space="0" w:color="auto"/>
                <w:bottom w:val="none" w:sz="0" w:space="0" w:color="auto"/>
                <w:right w:val="none" w:sz="0" w:space="0" w:color="auto"/>
              </w:divBdr>
            </w:div>
            <w:div w:id="1655261046">
              <w:marLeft w:val="0"/>
              <w:marRight w:val="0"/>
              <w:marTop w:val="0"/>
              <w:marBottom w:val="0"/>
              <w:divBdr>
                <w:top w:val="none" w:sz="0" w:space="0" w:color="auto"/>
                <w:left w:val="none" w:sz="0" w:space="0" w:color="auto"/>
                <w:bottom w:val="none" w:sz="0" w:space="0" w:color="auto"/>
                <w:right w:val="none" w:sz="0" w:space="0" w:color="auto"/>
              </w:divBdr>
            </w:div>
            <w:div w:id="66809996">
              <w:marLeft w:val="0"/>
              <w:marRight w:val="0"/>
              <w:marTop w:val="0"/>
              <w:marBottom w:val="0"/>
              <w:divBdr>
                <w:top w:val="none" w:sz="0" w:space="0" w:color="auto"/>
                <w:left w:val="none" w:sz="0" w:space="0" w:color="auto"/>
                <w:bottom w:val="none" w:sz="0" w:space="0" w:color="auto"/>
                <w:right w:val="none" w:sz="0" w:space="0" w:color="auto"/>
              </w:divBdr>
            </w:div>
            <w:div w:id="1111559115">
              <w:marLeft w:val="0"/>
              <w:marRight w:val="0"/>
              <w:marTop w:val="0"/>
              <w:marBottom w:val="0"/>
              <w:divBdr>
                <w:top w:val="none" w:sz="0" w:space="0" w:color="auto"/>
                <w:left w:val="none" w:sz="0" w:space="0" w:color="auto"/>
                <w:bottom w:val="none" w:sz="0" w:space="0" w:color="auto"/>
                <w:right w:val="none" w:sz="0" w:space="0" w:color="auto"/>
              </w:divBdr>
            </w:div>
            <w:div w:id="1729759913">
              <w:marLeft w:val="0"/>
              <w:marRight w:val="0"/>
              <w:marTop w:val="0"/>
              <w:marBottom w:val="0"/>
              <w:divBdr>
                <w:top w:val="none" w:sz="0" w:space="0" w:color="auto"/>
                <w:left w:val="none" w:sz="0" w:space="0" w:color="auto"/>
                <w:bottom w:val="none" w:sz="0" w:space="0" w:color="auto"/>
                <w:right w:val="none" w:sz="0" w:space="0" w:color="auto"/>
              </w:divBdr>
            </w:div>
            <w:div w:id="1913002709">
              <w:marLeft w:val="0"/>
              <w:marRight w:val="0"/>
              <w:marTop w:val="0"/>
              <w:marBottom w:val="0"/>
              <w:divBdr>
                <w:top w:val="none" w:sz="0" w:space="0" w:color="auto"/>
                <w:left w:val="none" w:sz="0" w:space="0" w:color="auto"/>
                <w:bottom w:val="none" w:sz="0" w:space="0" w:color="auto"/>
                <w:right w:val="none" w:sz="0" w:space="0" w:color="auto"/>
              </w:divBdr>
            </w:div>
            <w:div w:id="1632831592">
              <w:marLeft w:val="0"/>
              <w:marRight w:val="0"/>
              <w:marTop w:val="0"/>
              <w:marBottom w:val="0"/>
              <w:divBdr>
                <w:top w:val="none" w:sz="0" w:space="0" w:color="auto"/>
                <w:left w:val="none" w:sz="0" w:space="0" w:color="auto"/>
                <w:bottom w:val="none" w:sz="0" w:space="0" w:color="auto"/>
                <w:right w:val="none" w:sz="0" w:space="0" w:color="auto"/>
              </w:divBdr>
            </w:div>
            <w:div w:id="86267763">
              <w:marLeft w:val="0"/>
              <w:marRight w:val="0"/>
              <w:marTop w:val="0"/>
              <w:marBottom w:val="0"/>
              <w:divBdr>
                <w:top w:val="none" w:sz="0" w:space="0" w:color="auto"/>
                <w:left w:val="none" w:sz="0" w:space="0" w:color="auto"/>
                <w:bottom w:val="none" w:sz="0" w:space="0" w:color="auto"/>
                <w:right w:val="none" w:sz="0" w:space="0" w:color="auto"/>
              </w:divBdr>
            </w:div>
            <w:div w:id="2116168260">
              <w:marLeft w:val="0"/>
              <w:marRight w:val="0"/>
              <w:marTop w:val="0"/>
              <w:marBottom w:val="0"/>
              <w:divBdr>
                <w:top w:val="none" w:sz="0" w:space="0" w:color="auto"/>
                <w:left w:val="none" w:sz="0" w:space="0" w:color="auto"/>
                <w:bottom w:val="none" w:sz="0" w:space="0" w:color="auto"/>
                <w:right w:val="none" w:sz="0" w:space="0" w:color="auto"/>
              </w:divBdr>
            </w:div>
            <w:div w:id="2075200715">
              <w:marLeft w:val="0"/>
              <w:marRight w:val="0"/>
              <w:marTop w:val="0"/>
              <w:marBottom w:val="0"/>
              <w:divBdr>
                <w:top w:val="none" w:sz="0" w:space="0" w:color="auto"/>
                <w:left w:val="none" w:sz="0" w:space="0" w:color="auto"/>
                <w:bottom w:val="none" w:sz="0" w:space="0" w:color="auto"/>
                <w:right w:val="none" w:sz="0" w:space="0" w:color="auto"/>
              </w:divBdr>
            </w:div>
            <w:div w:id="1268737445">
              <w:marLeft w:val="0"/>
              <w:marRight w:val="0"/>
              <w:marTop w:val="0"/>
              <w:marBottom w:val="0"/>
              <w:divBdr>
                <w:top w:val="none" w:sz="0" w:space="0" w:color="auto"/>
                <w:left w:val="none" w:sz="0" w:space="0" w:color="auto"/>
                <w:bottom w:val="none" w:sz="0" w:space="0" w:color="auto"/>
                <w:right w:val="none" w:sz="0" w:space="0" w:color="auto"/>
              </w:divBdr>
            </w:div>
            <w:div w:id="377975916">
              <w:marLeft w:val="0"/>
              <w:marRight w:val="0"/>
              <w:marTop w:val="0"/>
              <w:marBottom w:val="0"/>
              <w:divBdr>
                <w:top w:val="none" w:sz="0" w:space="0" w:color="auto"/>
                <w:left w:val="none" w:sz="0" w:space="0" w:color="auto"/>
                <w:bottom w:val="none" w:sz="0" w:space="0" w:color="auto"/>
                <w:right w:val="none" w:sz="0" w:space="0" w:color="auto"/>
              </w:divBdr>
            </w:div>
            <w:div w:id="198470502">
              <w:marLeft w:val="0"/>
              <w:marRight w:val="0"/>
              <w:marTop w:val="0"/>
              <w:marBottom w:val="0"/>
              <w:divBdr>
                <w:top w:val="none" w:sz="0" w:space="0" w:color="auto"/>
                <w:left w:val="none" w:sz="0" w:space="0" w:color="auto"/>
                <w:bottom w:val="none" w:sz="0" w:space="0" w:color="auto"/>
                <w:right w:val="none" w:sz="0" w:space="0" w:color="auto"/>
              </w:divBdr>
            </w:div>
            <w:div w:id="1032996712">
              <w:marLeft w:val="0"/>
              <w:marRight w:val="0"/>
              <w:marTop w:val="0"/>
              <w:marBottom w:val="0"/>
              <w:divBdr>
                <w:top w:val="none" w:sz="0" w:space="0" w:color="auto"/>
                <w:left w:val="none" w:sz="0" w:space="0" w:color="auto"/>
                <w:bottom w:val="none" w:sz="0" w:space="0" w:color="auto"/>
                <w:right w:val="none" w:sz="0" w:space="0" w:color="auto"/>
              </w:divBdr>
            </w:div>
            <w:div w:id="206722074">
              <w:marLeft w:val="0"/>
              <w:marRight w:val="0"/>
              <w:marTop w:val="0"/>
              <w:marBottom w:val="0"/>
              <w:divBdr>
                <w:top w:val="none" w:sz="0" w:space="0" w:color="auto"/>
                <w:left w:val="none" w:sz="0" w:space="0" w:color="auto"/>
                <w:bottom w:val="none" w:sz="0" w:space="0" w:color="auto"/>
                <w:right w:val="none" w:sz="0" w:space="0" w:color="auto"/>
              </w:divBdr>
            </w:div>
            <w:div w:id="361856731">
              <w:marLeft w:val="0"/>
              <w:marRight w:val="0"/>
              <w:marTop w:val="0"/>
              <w:marBottom w:val="0"/>
              <w:divBdr>
                <w:top w:val="none" w:sz="0" w:space="0" w:color="auto"/>
                <w:left w:val="none" w:sz="0" w:space="0" w:color="auto"/>
                <w:bottom w:val="none" w:sz="0" w:space="0" w:color="auto"/>
                <w:right w:val="none" w:sz="0" w:space="0" w:color="auto"/>
              </w:divBdr>
            </w:div>
            <w:div w:id="1185362640">
              <w:marLeft w:val="0"/>
              <w:marRight w:val="0"/>
              <w:marTop w:val="0"/>
              <w:marBottom w:val="0"/>
              <w:divBdr>
                <w:top w:val="none" w:sz="0" w:space="0" w:color="auto"/>
                <w:left w:val="none" w:sz="0" w:space="0" w:color="auto"/>
                <w:bottom w:val="none" w:sz="0" w:space="0" w:color="auto"/>
                <w:right w:val="none" w:sz="0" w:space="0" w:color="auto"/>
              </w:divBdr>
            </w:div>
            <w:div w:id="1617447519">
              <w:marLeft w:val="0"/>
              <w:marRight w:val="0"/>
              <w:marTop w:val="0"/>
              <w:marBottom w:val="0"/>
              <w:divBdr>
                <w:top w:val="none" w:sz="0" w:space="0" w:color="auto"/>
                <w:left w:val="none" w:sz="0" w:space="0" w:color="auto"/>
                <w:bottom w:val="none" w:sz="0" w:space="0" w:color="auto"/>
                <w:right w:val="none" w:sz="0" w:space="0" w:color="auto"/>
              </w:divBdr>
            </w:div>
            <w:div w:id="1161122836">
              <w:marLeft w:val="0"/>
              <w:marRight w:val="0"/>
              <w:marTop w:val="0"/>
              <w:marBottom w:val="0"/>
              <w:divBdr>
                <w:top w:val="none" w:sz="0" w:space="0" w:color="auto"/>
                <w:left w:val="none" w:sz="0" w:space="0" w:color="auto"/>
                <w:bottom w:val="none" w:sz="0" w:space="0" w:color="auto"/>
                <w:right w:val="none" w:sz="0" w:space="0" w:color="auto"/>
              </w:divBdr>
            </w:div>
            <w:div w:id="400181121">
              <w:marLeft w:val="0"/>
              <w:marRight w:val="0"/>
              <w:marTop w:val="0"/>
              <w:marBottom w:val="0"/>
              <w:divBdr>
                <w:top w:val="none" w:sz="0" w:space="0" w:color="auto"/>
                <w:left w:val="none" w:sz="0" w:space="0" w:color="auto"/>
                <w:bottom w:val="none" w:sz="0" w:space="0" w:color="auto"/>
                <w:right w:val="none" w:sz="0" w:space="0" w:color="auto"/>
              </w:divBdr>
            </w:div>
            <w:div w:id="1013414119">
              <w:marLeft w:val="0"/>
              <w:marRight w:val="0"/>
              <w:marTop w:val="0"/>
              <w:marBottom w:val="0"/>
              <w:divBdr>
                <w:top w:val="none" w:sz="0" w:space="0" w:color="auto"/>
                <w:left w:val="none" w:sz="0" w:space="0" w:color="auto"/>
                <w:bottom w:val="none" w:sz="0" w:space="0" w:color="auto"/>
                <w:right w:val="none" w:sz="0" w:space="0" w:color="auto"/>
              </w:divBdr>
            </w:div>
            <w:div w:id="1895383756">
              <w:marLeft w:val="0"/>
              <w:marRight w:val="0"/>
              <w:marTop w:val="0"/>
              <w:marBottom w:val="0"/>
              <w:divBdr>
                <w:top w:val="none" w:sz="0" w:space="0" w:color="auto"/>
                <w:left w:val="none" w:sz="0" w:space="0" w:color="auto"/>
                <w:bottom w:val="none" w:sz="0" w:space="0" w:color="auto"/>
                <w:right w:val="none" w:sz="0" w:space="0" w:color="auto"/>
              </w:divBdr>
            </w:div>
            <w:div w:id="586962173">
              <w:marLeft w:val="0"/>
              <w:marRight w:val="0"/>
              <w:marTop w:val="0"/>
              <w:marBottom w:val="0"/>
              <w:divBdr>
                <w:top w:val="none" w:sz="0" w:space="0" w:color="auto"/>
                <w:left w:val="none" w:sz="0" w:space="0" w:color="auto"/>
                <w:bottom w:val="none" w:sz="0" w:space="0" w:color="auto"/>
                <w:right w:val="none" w:sz="0" w:space="0" w:color="auto"/>
              </w:divBdr>
            </w:div>
            <w:div w:id="101802507">
              <w:marLeft w:val="0"/>
              <w:marRight w:val="0"/>
              <w:marTop w:val="0"/>
              <w:marBottom w:val="0"/>
              <w:divBdr>
                <w:top w:val="none" w:sz="0" w:space="0" w:color="auto"/>
                <w:left w:val="none" w:sz="0" w:space="0" w:color="auto"/>
                <w:bottom w:val="none" w:sz="0" w:space="0" w:color="auto"/>
                <w:right w:val="none" w:sz="0" w:space="0" w:color="auto"/>
              </w:divBdr>
            </w:div>
            <w:div w:id="1687556739">
              <w:marLeft w:val="0"/>
              <w:marRight w:val="0"/>
              <w:marTop w:val="0"/>
              <w:marBottom w:val="0"/>
              <w:divBdr>
                <w:top w:val="none" w:sz="0" w:space="0" w:color="auto"/>
                <w:left w:val="none" w:sz="0" w:space="0" w:color="auto"/>
                <w:bottom w:val="none" w:sz="0" w:space="0" w:color="auto"/>
                <w:right w:val="none" w:sz="0" w:space="0" w:color="auto"/>
              </w:divBdr>
            </w:div>
            <w:div w:id="1113748049">
              <w:marLeft w:val="0"/>
              <w:marRight w:val="0"/>
              <w:marTop w:val="0"/>
              <w:marBottom w:val="0"/>
              <w:divBdr>
                <w:top w:val="none" w:sz="0" w:space="0" w:color="auto"/>
                <w:left w:val="none" w:sz="0" w:space="0" w:color="auto"/>
                <w:bottom w:val="none" w:sz="0" w:space="0" w:color="auto"/>
                <w:right w:val="none" w:sz="0" w:space="0" w:color="auto"/>
              </w:divBdr>
            </w:div>
            <w:div w:id="1093013486">
              <w:marLeft w:val="0"/>
              <w:marRight w:val="0"/>
              <w:marTop w:val="0"/>
              <w:marBottom w:val="0"/>
              <w:divBdr>
                <w:top w:val="none" w:sz="0" w:space="0" w:color="auto"/>
                <w:left w:val="none" w:sz="0" w:space="0" w:color="auto"/>
                <w:bottom w:val="none" w:sz="0" w:space="0" w:color="auto"/>
                <w:right w:val="none" w:sz="0" w:space="0" w:color="auto"/>
              </w:divBdr>
            </w:div>
            <w:div w:id="956914606">
              <w:marLeft w:val="0"/>
              <w:marRight w:val="0"/>
              <w:marTop w:val="0"/>
              <w:marBottom w:val="0"/>
              <w:divBdr>
                <w:top w:val="none" w:sz="0" w:space="0" w:color="auto"/>
                <w:left w:val="none" w:sz="0" w:space="0" w:color="auto"/>
                <w:bottom w:val="none" w:sz="0" w:space="0" w:color="auto"/>
                <w:right w:val="none" w:sz="0" w:space="0" w:color="auto"/>
              </w:divBdr>
            </w:div>
            <w:div w:id="1470980586">
              <w:marLeft w:val="0"/>
              <w:marRight w:val="0"/>
              <w:marTop w:val="0"/>
              <w:marBottom w:val="0"/>
              <w:divBdr>
                <w:top w:val="none" w:sz="0" w:space="0" w:color="auto"/>
                <w:left w:val="none" w:sz="0" w:space="0" w:color="auto"/>
                <w:bottom w:val="none" w:sz="0" w:space="0" w:color="auto"/>
                <w:right w:val="none" w:sz="0" w:space="0" w:color="auto"/>
              </w:divBdr>
            </w:div>
            <w:div w:id="1744794252">
              <w:marLeft w:val="0"/>
              <w:marRight w:val="0"/>
              <w:marTop w:val="0"/>
              <w:marBottom w:val="0"/>
              <w:divBdr>
                <w:top w:val="none" w:sz="0" w:space="0" w:color="auto"/>
                <w:left w:val="none" w:sz="0" w:space="0" w:color="auto"/>
                <w:bottom w:val="none" w:sz="0" w:space="0" w:color="auto"/>
                <w:right w:val="none" w:sz="0" w:space="0" w:color="auto"/>
              </w:divBdr>
            </w:div>
            <w:div w:id="503934179">
              <w:marLeft w:val="0"/>
              <w:marRight w:val="0"/>
              <w:marTop w:val="0"/>
              <w:marBottom w:val="0"/>
              <w:divBdr>
                <w:top w:val="none" w:sz="0" w:space="0" w:color="auto"/>
                <w:left w:val="none" w:sz="0" w:space="0" w:color="auto"/>
                <w:bottom w:val="none" w:sz="0" w:space="0" w:color="auto"/>
                <w:right w:val="none" w:sz="0" w:space="0" w:color="auto"/>
              </w:divBdr>
            </w:div>
            <w:div w:id="2035111949">
              <w:marLeft w:val="0"/>
              <w:marRight w:val="0"/>
              <w:marTop w:val="0"/>
              <w:marBottom w:val="0"/>
              <w:divBdr>
                <w:top w:val="none" w:sz="0" w:space="0" w:color="auto"/>
                <w:left w:val="none" w:sz="0" w:space="0" w:color="auto"/>
                <w:bottom w:val="none" w:sz="0" w:space="0" w:color="auto"/>
                <w:right w:val="none" w:sz="0" w:space="0" w:color="auto"/>
              </w:divBdr>
            </w:div>
            <w:div w:id="2072804915">
              <w:marLeft w:val="0"/>
              <w:marRight w:val="0"/>
              <w:marTop w:val="0"/>
              <w:marBottom w:val="0"/>
              <w:divBdr>
                <w:top w:val="none" w:sz="0" w:space="0" w:color="auto"/>
                <w:left w:val="none" w:sz="0" w:space="0" w:color="auto"/>
                <w:bottom w:val="none" w:sz="0" w:space="0" w:color="auto"/>
                <w:right w:val="none" w:sz="0" w:space="0" w:color="auto"/>
              </w:divBdr>
            </w:div>
            <w:div w:id="538320385">
              <w:marLeft w:val="0"/>
              <w:marRight w:val="0"/>
              <w:marTop w:val="0"/>
              <w:marBottom w:val="0"/>
              <w:divBdr>
                <w:top w:val="none" w:sz="0" w:space="0" w:color="auto"/>
                <w:left w:val="none" w:sz="0" w:space="0" w:color="auto"/>
                <w:bottom w:val="none" w:sz="0" w:space="0" w:color="auto"/>
                <w:right w:val="none" w:sz="0" w:space="0" w:color="auto"/>
              </w:divBdr>
            </w:div>
            <w:div w:id="323945368">
              <w:marLeft w:val="0"/>
              <w:marRight w:val="0"/>
              <w:marTop w:val="0"/>
              <w:marBottom w:val="0"/>
              <w:divBdr>
                <w:top w:val="none" w:sz="0" w:space="0" w:color="auto"/>
                <w:left w:val="none" w:sz="0" w:space="0" w:color="auto"/>
                <w:bottom w:val="none" w:sz="0" w:space="0" w:color="auto"/>
                <w:right w:val="none" w:sz="0" w:space="0" w:color="auto"/>
              </w:divBdr>
            </w:div>
            <w:div w:id="2039774317">
              <w:marLeft w:val="0"/>
              <w:marRight w:val="0"/>
              <w:marTop w:val="0"/>
              <w:marBottom w:val="0"/>
              <w:divBdr>
                <w:top w:val="none" w:sz="0" w:space="0" w:color="auto"/>
                <w:left w:val="none" w:sz="0" w:space="0" w:color="auto"/>
                <w:bottom w:val="none" w:sz="0" w:space="0" w:color="auto"/>
                <w:right w:val="none" w:sz="0" w:space="0" w:color="auto"/>
              </w:divBdr>
            </w:div>
            <w:div w:id="469784653">
              <w:marLeft w:val="0"/>
              <w:marRight w:val="0"/>
              <w:marTop w:val="0"/>
              <w:marBottom w:val="0"/>
              <w:divBdr>
                <w:top w:val="none" w:sz="0" w:space="0" w:color="auto"/>
                <w:left w:val="none" w:sz="0" w:space="0" w:color="auto"/>
                <w:bottom w:val="none" w:sz="0" w:space="0" w:color="auto"/>
                <w:right w:val="none" w:sz="0" w:space="0" w:color="auto"/>
              </w:divBdr>
            </w:div>
            <w:div w:id="486022171">
              <w:marLeft w:val="0"/>
              <w:marRight w:val="0"/>
              <w:marTop w:val="0"/>
              <w:marBottom w:val="0"/>
              <w:divBdr>
                <w:top w:val="none" w:sz="0" w:space="0" w:color="auto"/>
                <w:left w:val="none" w:sz="0" w:space="0" w:color="auto"/>
                <w:bottom w:val="none" w:sz="0" w:space="0" w:color="auto"/>
                <w:right w:val="none" w:sz="0" w:space="0" w:color="auto"/>
              </w:divBdr>
            </w:div>
            <w:div w:id="1370110024">
              <w:marLeft w:val="0"/>
              <w:marRight w:val="0"/>
              <w:marTop w:val="0"/>
              <w:marBottom w:val="0"/>
              <w:divBdr>
                <w:top w:val="none" w:sz="0" w:space="0" w:color="auto"/>
                <w:left w:val="none" w:sz="0" w:space="0" w:color="auto"/>
                <w:bottom w:val="none" w:sz="0" w:space="0" w:color="auto"/>
                <w:right w:val="none" w:sz="0" w:space="0" w:color="auto"/>
              </w:divBdr>
            </w:div>
            <w:div w:id="1150175140">
              <w:marLeft w:val="0"/>
              <w:marRight w:val="0"/>
              <w:marTop w:val="0"/>
              <w:marBottom w:val="0"/>
              <w:divBdr>
                <w:top w:val="none" w:sz="0" w:space="0" w:color="auto"/>
                <w:left w:val="none" w:sz="0" w:space="0" w:color="auto"/>
                <w:bottom w:val="none" w:sz="0" w:space="0" w:color="auto"/>
                <w:right w:val="none" w:sz="0" w:space="0" w:color="auto"/>
              </w:divBdr>
            </w:div>
            <w:div w:id="173619640">
              <w:marLeft w:val="0"/>
              <w:marRight w:val="0"/>
              <w:marTop w:val="0"/>
              <w:marBottom w:val="0"/>
              <w:divBdr>
                <w:top w:val="none" w:sz="0" w:space="0" w:color="auto"/>
                <w:left w:val="none" w:sz="0" w:space="0" w:color="auto"/>
                <w:bottom w:val="none" w:sz="0" w:space="0" w:color="auto"/>
                <w:right w:val="none" w:sz="0" w:space="0" w:color="auto"/>
              </w:divBdr>
            </w:div>
            <w:div w:id="1661153989">
              <w:marLeft w:val="0"/>
              <w:marRight w:val="0"/>
              <w:marTop w:val="0"/>
              <w:marBottom w:val="0"/>
              <w:divBdr>
                <w:top w:val="none" w:sz="0" w:space="0" w:color="auto"/>
                <w:left w:val="none" w:sz="0" w:space="0" w:color="auto"/>
                <w:bottom w:val="none" w:sz="0" w:space="0" w:color="auto"/>
                <w:right w:val="none" w:sz="0" w:space="0" w:color="auto"/>
              </w:divBdr>
            </w:div>
            <w:div w:id="1190795719">
              <w:marLeft w:val="0"/>
              <w:marRight w:val="0"/>
              <w:marTop w:val="0"/>
              <w:marBottom w:val="0"/>
              <w:divBdr>
                <w:top w:val="none" w:sz="0" w:space="0" w:color="auto"/>
                <w:left w:val="none" w:sz="0" w:space="0" w:color="auto"/>
                <w:bottom w:val="none" w:sz="0" w:space="0" w:color="auto"/>
                <w:right w:val="none" w:sz="0" w:space="0" w:color="auto"/>
              </w:divBdr>
            </w:div>
            <w:div w:id="7105727">
              <w:marLeft w:val="0"/>
              <w:marRight w:val="0"/>
              <w:marTop w:val="0"/>
              <w:marBottom w:val="0"/>
              <w:divBdr>
                <w:top w:val="none" w:sz="0" w:space="0" w:color="auto"/>
                <w:left w:val="none" w:sz="0" w:space="0" w:color="auto"/>
                <w:bottom w:val="none" w:sz="0" w:space="0" w:color="auto"/>
                <w:right w:val="none" w:sz="0" w:space="0" w:color="auto"/>
              </w:divBdr>
            </w:div>
            <w:div w:id="1907884453">
              <w:marLeft w:val="0"/>
              <w:marRight w:val="0"/>
              <w:marTop w:val="0"/>
              <w:marBottom w:val="0"/>
              <w:divBdr>
                <w:top w:val="none" w:sz="0" w:space="0" w:color="auto"/>
                <w:left w:val="none" w:sz="0" w:space="0" w:color="auto"/>
                <w:bottom w:val="none" w:sz="0" w:space="0" w:color="auto"/>
                <w:right w:val="none" w:sz="0" w:space="0" w:color="auto"/>
              </w:divBdr>
            </w:div>
            <w:div w:id="743572230">
              <w:marLeft w:val="0"/>
              <w:marRight w:val="0"/>
              <w:marTop w:val="0"/>
              <w:marBottom w:val="0"/>
              <w:divBdr>
                <w:top w:val="none" w:sz="0" w:space="0" w:color="auto"/>
                <w:left w:val="none" w:sz="0" w:space="0" w:color="auto"/>
                <w:bottom w:val="none" w:sz="0" w:space="0" w:color="auto"/>
                <w:right w:val="none" w:sz="0" w:space="0" w:color="auto"/>
              </w:divBdr>
            </w:div>
            <w:div w:id="387268142">
              <w:marLeft w:val="0"/>
              <w:marRight w:val="0"/>
              <w:marTop w:val="0"/>
              <w:marBottom w:val="0"/>
              <w:divBdr>
                <w:top w:val="none" w:sz="0" w:space="0" w:color="auto"/>
                <w:left w:val="none" w:sz="0" w:space="0" w:color="auto"/>
                <w:bottom w:val="none" w:sz="0" w:space="0" w:color="auto"/>
                <w:right w:val="none" w:sz="0" w:space="0" w:color="auto"/>
              </w:divBdr>
            </w:div>
            <w:div w:id="299919111">
              <w:marLeft w:val="0"/>
              <w:marRight w:val="0"/>
              <w:marTop w:val="0"/>
              <w:marBottom w:val="0"/>
              <w:divBdr>
                <w:top w:val="none" w:sz="0" w:space="0" w:color="auto"/>
                <w:left w:val="none" w:sz="0" w:space="0" w:color="auto"/>
                <w:bottom w:val="none" w:sz="0" w:space="0" w:color="auto"/>
                <w:right w:val="none" w:sz="0" w:space="0" w:color="auto"/>
              </w:divBdr>
            </w:div>
            <w:div w:id="554396417">
              <w:marLeft w:val="0"/>
              <w:marRight w:val="0"/>
              <w:marTop w:val="0"/>
              <w:marBottom w:val="0"/>
              <w:divBdr>
                <w:top w:val="none" w:sz="0" w:space="0" w:color="auto"/>
                <w:left w:val="none" w:sz="0" w:space="0" w:color="auto"/>
                <w:bottom w:val="none" w:sz="0" w:space="0" w:color="auto"/>
                <w:right w:val="none" w:sz="0" w:space="0" w:color="auto"/>
              </w:divBdr>
            </w:div>
            <w:div w:id="790562546">
              <w:marLeft w:val="0"/>
              <w:marRight w:val="0"/>
              <w:marTop w:val="0"/>
              <w:marBottom w:val="0"/>
              <w:divBdr>
                <w:top w:val="none" w:sz="0" w:space="0" w:color="auto"/>
                <w:left w:val="none" w:sz="0" w:space="0" w:color="auto"/>
                <w:bottom w:val="none" w:sz="0" w:space="0" w:color="auto"/>
                <w:right w:val="none" w:sz="0" w:space="0" w:color="auto"/>
              </w:divBdr>
            </w:div>
            <w:div w:id="164564347">
              <w:marLeft w:val="0"/>
              <w:marRight w:val="0"/>
              <w:marTop w:val="0"/>
              <w:marBottom w:val="0"/>
              <w:divBdr>
                <w:top w:val="none" w:sz="0" w:space="0" w:color="auto"/>
                <w:left w:val="none" w:sz="0" w:space="0" w:color="auto"/>
                <w:bottom w:val="none" w:sz="0" w:space="0" w:color="auto"/>
                <w:right w:val="none" w:sz="0" w:space="0" w:color="auto"/>
              </w:divBdr>
            </w:div>
            <w:div w:id="818496204">
              <w:marLeft w:val="0"/>
              <w:marRight w:val="0"/>
              <w:marTop w:val="0"/>
              <w:marBottom w:val="0"/>
              <w:divBdr>
                <w:top w:val="none" w:sz="0" w:space="0" w:color="auto"/>
                <w:left w:val="none" w:sz="0" w:space="0" w:color="auto"/>
                <w:bottom w:val="none" w:sz="0" w:space="0" w:color="auto"/>
                <w:right w:val="none" w:sz="0" w:space="0" w:color="auto"/>
              </w:divBdr>
            </w:div>
            <w:div w:id="865405312">
              <w:marLeft w:val="0"/>
              <w:marRight w:val="0"/>
              <w:marTop w:val="0"/>
              <w:marBottom w:val="0"/>
              <w:divBdr>
                <w:top w:val="none" w:sz="0" w:space="0" w:color="auto"/>
                <w:left w:val="none" w:sz="0" w:space="0" w:color="auto"/>
                <w:bottom w:val="none" w:sz="0" w:space="0" w:color="auto"/>
                <w:right w:val="none" w:sz="0" w:space="0" w:color="auto"/>
              </w:divBdr>
            </w:div>
            <w:div w:id="53353129">
              <w:marLeft w:val="0"/>
              <w:marRight w:val="0"/>
              <w:marTop w:val="0"/>
              <w:marBottom w:val="0"/>
              <w:divBdr>
                <w:top w:val="none" w:sz="0" w:space="0" w:color="auto"/>
                <w:left w:val="none" w:sz="0" w:space="0" w:color="auto"/>
                <w:bottom w:val="none" w:sz="0" w:space="0" w:color="auto"/>
                <w:right w:val="none" w:sz="0" w:space="0" w:color="auto"/>
              </w:divBdr>
            </w:div>
            <w:div w:id="1736972143">
              <w:marLeft w:val="0"/>
              <w:marRight w:val="0"/>
              <w:marTop w:val="0"/>
              <w:marBottom w:val="0"/>
              <w:divBdr>
                <w:top w:val="none" w:sz="0" w:space="0" w:color="auto"/>
                <w:left w:val="none" w:sz="0" w:space="0" w:color="auto"/>
                <w:bottom w:val="none" w:sz="0" w:space="0" w:color="auto"/>
                <w:right w:val="none" w:sz="0" w:space="0" w:color="auto"/>
              </w:divBdr>
            </w:div>
            <w:div w:id="224723593">
              <w:marLeft w:val="0"/>
              <w:marRight w:val="0"/>
              <w:marTop w:val="0"/>
              <w:marBottom w:val="0"/>
              <w:divBdr>
                <w:top w:val="none" w:sz="0" w:space="0" w:color="auto"/>
                <w:left w:val="none" w:sz="0" w:space="0" w:color="auto"/>
                <w:bottom w:val="none" w:sz="0" w:space="0" w:color="auto"/>
                <w:right w:val="none" w:sz="0" w:space="0" w:color="auto"/>
              </w:divBdr>
            </w:div>
            <w:div w:id="1464032141">
              <w:marLeft w:val="0"/>
              <w:marRight w:val="0"/>
              <w:marTop w:val="0"/>
              <w:marBottom w:val="0"/>
              <w:divBdr>
                <w:top w:val="none" w:sz="0" w:space="0" w:color="auto"/>
                <w:left w:val="none" w:sz="0" w:space="0" w:color="auto"/>
                <w:bottom w:val="none" w:sz="0" w:space="0" w:color="auto"/>
                <w:right w:val="none" w:sz="0" w:space="0" w:color="auto"/>
              </w:divBdr>
            </w:div>
            <w:div w:id="1412309929">
              <w:marLeft w:val="0"/>
              <w:marRight w:val="0"/>
              <w:marTop w:val="0"/>
              <w:marBottom w:val="0"/>
              <w:divBdr>
                <w:top w:val="none" w:sz="0" w:space="0" w:color="auto"/>
                <w:left w:val="none" w:sz="0" w:space="0" w:color="auto"/>
                <w:bottom w:val="none" w:sz="0" w:space="0" w:color="auto"/>
                <w:right w:val="none" w:sz="0" w:space="0" w:color="auto"/>
              </w:divBdr>
            </w:div>
            <w:div w:id="649745711">
              <w:marLeft w:val="0"/>
              <w:marRight w:val="0"/>
              <w:marTop w:val="0"/>
              <w:marBottom w:val="0"/>
              <w:divBdr>
                <w:top w:val="none" w:sz="0" w:space="0" w:color="auto"/>
                <w:left w:val="none" w:sz="0" w:space="0" w:color="auto"/>
                <w:bottom w:val="none" w:sz="0" w:space="0" w:color="auto"/>
                <w:right w:val="none" w:sz="0" w:space="0" w:color="auto"/>
              </w:divBdr>
            </w:div>
            <w:div w:id="2135825159">
              <w:marLeft w:val="0"/>
              <w:marRight w:val="0"/>
              <w:marTop w:val="0"/>
              <w:marBottom w:val="0"/>
              <w:divBdr>
                <w:top w:val="none" w:sz="0" w:space="0" w:color="auto"/>
                <w:left w:val="none" w:sz="0" w:space="0" w:color="auto"/>
                <w:bottom w:val="none" w:sz="0" w:space="0" w:color="auto"/>
                <w:right w:val="none" w:sz="0" w:space="0" w:color="auto"/>
              </w:divBdr>
            </w:div>
            <w:div w:id="1778597957">
              <w:marLeft w:val="0"/>
              <w:marRight w:val="0"/>
              <w:marTop w:val="0"/>
              <w:marBottom w:val="0"/>
              <w:divBdr>
                <w:top w:val="none" w:sz="0" w:space="0" w:color="auto"/>
                <w:left w:val="none" w:sz="0" w:space="0" w:color="auto"/>
                <w:bottom w:val="none" w:sz="0" w:space="0" w:color="auto"/>
                <w:right w:val="none" w:sz="0" w:space="0" w:color="auto"/>
              </w:divBdr>
            </w:div>
            <w:div w:id="923420342">
              <w:marLeft w:val="0"/>
              <w:marRight w:val="0"/>
              <w:marTop w:val="0"/>
              <w:marBottom w:val="0"/>
              <w:divBdr>
                <w:top w:val="none" w:sz="0" w:space="0" w:color="auto"/>
                <w:left w:val="none" w:sz="0" w:space="0" w:color="auto"/>
                <w:bottom w:val="none" w:sz="0" w:space="0" w:color="auto"/>
                <w:right w:val="none" w:sz="0" w:space="0" w:color="auto"/>
              </w:divBdr>
            </w:div>
            <w:div w:id="1104882423">
              <w:marLeft w:val="0"/>
              <w:marRight w:val="0"/>
              <w:marTop w:val="0"/>
              <w:marBottom w:val="0"/>
              <w:divBdr>
                <w:top w:val="none" w:sz="0" w:space="0" w:color="auto"/>
                <w:left w:val="none" w:sz="0" w:space="0" w:color="auto"/>
                <w:bottom w:val="none" w:sz="0" w:space="0" w:color="auto"/>
                <w:right w:val="none" w:sz="0" w:space="0" w:color="auto"/>
              </w:divBdr>
            </w:div>
            <w:div w:id="1658537157">
              <w:marLeft w:val="0"/>
              <w:marRight w:val="0"/>
              <w:marTop w:val="0"/>
              <w:marBottom w:val="0"/>
              <w:divBdr>
                <w:top w:val="none" w:sz="0" w:space="0" w:color="auto"/>
                <w:left w:val="none" w:sz="0" w:space="0" w:color="auto"/>
                <w:bottom w:val="none" w:sz="0" w:space="0" w:color="auto"/>
                <w:right w:val="none" w:sz="0" w:space="0" w:color="auto"/>
              </w:divBdr>
            </w:div>
            <w:div w:id="1299071434">
              <w:marLeft w:val="0"/>
              <w:marRight w:val="0"/>
              <w:marTop w:val="0"/>
              <w:marBottom w:val="0"/>
              <w:divBdr>
                <w:top w:val="none" w:sz="0" w:space="0" w:color="auto"/>
                <w:left w:val="none" w:sz="0" w:space="0" w:color="auto"/>
                <w:bottom w:val="none" w:sz="0" w:space="0" w:color="auto"/>
                <w:right w:val="none" w:sz="0" w:space="0" w:color="auto"/>
              </w:divBdr>
            </w:div>
            <w:div w:id="249581479">
              <w:marLeft w:val="0"/>
              <w:marRight w:val="0"/>
              <w:marTop w:val="0"/>
              <w:marBottom w:val="0"/>
              <w:divBdr>
                <w:top w:val="none" w:sz="0" w:space="0" w:color="auto"/>
                <w:left w:val="none" w:sz="0" w:space="0" w:color="auto"/>
                <w:bottom w:val="none" w:sz="0" w:space="0" w:color="auto"/>
                <w:right w:val="none" w:sz="0" w:space="0" w:color="auto"/>
              </w:divBdr>
            </w:div>
            <w:div w:id="1710063577">
              <w:marLeft w:val="0"/>
              <w:marRight w:val="0"/>
              <w:marTop w:val="0"/>
              <w:marBottom w:val="0"/>
              <w:divBdr>
                <w:top w:val="none" w:sz="0" w:space="0" w:color="auto"/>
                <w:left w:val="none" w:sz="0" w:space="0" w:color="auto"/>
                <w:bottom w:val="none" w:sz="0" w:space="0" w:color="auto"/>
                <w:right w:val="none" w:sz="0" w:space="0" w:color="auto"/>
              </w:divBdr>
            </w:div>
            <w:div w:id="1255557216">
              <w:marLeft w:val="0"/>
              <w:marRight w:val="0"/>
              <w:marTop w:val="0"/>
              <w:marBottom w:val="0"/>
              <w:divBdr>
                <w:top w:val="none" w:sz="0" w:space="0" w:color="auto"/>
                <w:left w:val="none" w:sz="0" w:space="0" w:color="auto"/>
                <w:bottom w:val="none" w:sz="0" w:space="0" w:color="auto"/>
                <w:right w:val="none" w:sz="0" w:space="0" w:color="auto"/>
              </w:divBdr>
            </w:div>
            <w:div w:id="891116594">
              <w:marLeft w:val="0"/>
              <w:marRight w:val="0"/>
              <w:marTop w:val="0"/>
              <w:marBottom w:val="0"/>
              <w:divBdr>
                <w:top w:val="none" w:sz="0" w:space="0" w:color="auto"/>
                <w:left w:val="none" w:sz="0" w:space="0" w:color="auto"/>
                <w:bottom w:val="none" w:sz="0" w:space="0" w:color="auto"/>
                <w:right w:val="none" w:sz="0" w:space="0" w:color="auto"/>
              </w:divBdr>
            </w:div>
            <w:div w:id="2097239586">
              <w:marLeft w:val="0"/>
              <w:marRight w:val="0"/>
              <w:marTop w:val="0"/>
              <w:marBottom w:val="0"/>
              <w:divBdr>
                <w:top w:val="none" w:sz="0" w:space="0" w:color="auto"/>
                <w:left w:val="none" w:sz="0" w:space="0" w:color="auto"/>
                <w:bottom w:val="none" w:sz="0" w:space="0" w:color="auto"/>
                <w:right w:val="none" w:sz="0" w:space="0" w:color="auto"/>
              </w:divBdr>
            </w:div>
            <w:div w:id="1943106519">
              <w:marLeft w:val="0"/>
              <w:marRight w:val="0"/>
              <w:marTop w:val="0"/>
              <w:marBottom w:val="0"/>
              <w:divBdr>
                <w:top w:val="none" w:sz="0" w:space="0" w:color="auto"/>
                <w:left w:val="none" w:sz="0" w:space="0" w:color="auto"/>
                <w:bottom w:val="none" w:sz="0" w:space="0" w:color="auto"/>
                <w:right w:val="none" w:sz="0" w:space="0" w:color="auto"/>
              </w:divBdr>
            </w:div>
            <w:div w:id="486749775">
              <w:marLeft w:val="0"/>
              <w:marRight w:val="0"/>
              <w:marTop w:val="0"/>
              <w:marBottom w:val="0"/>
              <w:divBdr>
                <w:top w:val="none" w:sz="0" w:space="0" w:color="auto"/>
                <w:left w:val="none" w:sz="0" w:space="0" w:color="auto"/>
                <w:bottom w:val="none" w:sz="0" w:space="0" w:color="auto"/>
                <w:right w:val="none" w:sz="0" w:space="0" w:color="auto"/>
              </w:divBdr>
            </w:div>
            <w:div w:id="269555983">
              <w:marLeft w:val="0"/>
              <w:marRight w:val="0"/>
              <w:marTop w:val="0"/>
              <w:marBottom w:val="0"/>
              <w:divBdr>
                <w:top w:val="none" w:sz="0" w:space="0" w:color="auto"/>
                <w:left w:val="none" w:sz="0" w:space="0" w:color="auto"/>
                <w:bottom w:val="none" w:sz="0" w:space="0" w:color="auto"/>
                <w:right w:val="none" w:sz="0" w:space="0" w:color="auto"/>
              </w:divBdr>
            </w:div>
            <w:div w:id="1812751251">
              <w:marLeft w:val="0"/>
              <w:marRight w:val="0"/>
              <w:marTop w:val="0"/>
              <w:marBottom w:val="0"/>
              <w:divBdr>
                <w:top w:val="none" w:sz="0" w:space="0" w:color="auto"/>
                <w:left w:val="none" w:sz="0" w:space="0" w:color="auto"/>
                <w:bottom w:val="none" w:sz="0" w:space="0" w:color="auto"/>
                <w:right w:val="none" w:sz="0" w:space="0" w:color="auto"/>
              </w:divBdr>
            </w:div>
            <w:div w:id="350382106">
              <w:marLeft w:val="0"/>
              <w:marRight w:val="0"/>
              <w:marTop w:val="0"/>
              <w:marBottom w:val="0"/>
              <w:divBdr>
                <w:top w:val="none" w:sz="0" w:space="0" w:color="auto"/>
                <w:left w:val="none" w:sz="0" w:space="0" w:color="auto"/>
                <w:bottom w:val="none" w:sz="0" w:space="0" w:color="auto"/>
                <w:right w:val="none" w:sz="0" w:space="0" w:color="auto"/>
              </w:divBdr>
            </w:div>
            <w:div w:id="1277442331">
              <w:marLeft w:val="0"/>
              <w:marRight w:val="0"/>
              <w:marTop w:val="0"/>
              <w:marBottom w:val="0"/>
              <w:divBdr>
                <w:top w:val="none" w:sz="0" w:space="0" w:color="auto"/>
                <w:left w:val="none" w:sz="0" w:space="0" w:color="auto"/>
                <w:bottom w:val="none" w:sz="0" w:space="0" w:color="auto"/>
                <w:right w:val="none" w:sz="0" w:space="0" w:color="auto"/>
              </w:divBdr>
            </w:div>
            <w:div w:id="1351641122">
              <w:marLeft w:val="0"/>
              <w:marRight w:val="0"/>
              <w:marTop w:val="0"/>
              <w:marBottom w:val="0"/>
              <w:divBdr>
                <w:top w:val="none" w:sz="0" w:space="0" w:color="auto"/>
                <w:left w:val="none" w:sz="0" w:space="0" w:color="auto"/>
                <w:bottom w:val="none" w:sz="0" w:space="0" w:color="auto"/>
                <w:right w:val="none" w:sz="0" w:space="0" w:color="auto"/>
              </w:divBdr>
            </w:div>
            <w:div w:id="1978298627">
              <w:marLeft w:val="0"/>
              <w:marRight w:val="0"/>
              <w:marTop w:val="0"/>
              <w:marBottom w:val="0"/>
              <w:divBdr>
                <w:top w:val="none" w:sz="0" w:space="0" w:color="auto"/>
                <w:left w:val="none" w:sz="0" w:space="0" w:color="auto"/>
                <w:bottom w:val="none" w:sz="0" w:space="0" w:color="auto"/>
                <w:right w:val="none" w:sz="0" w:space="0" w:color="auto"/>
              </w:divBdr>
            </w:div>
            <w:div w:id="988822757">
              <w:marLeft w:val="0"/>
              <w:marRight w:val="0"/>
              <w:marTop w:val="0"/>
              <w:marBottom w:val="0"/>
              <w:divBdr>
                <w:top w:val="none" w:sz="0" w:space="0" w:color="auto"/>
                <w:left w:val="none" w:sz="0" w:space="0" w:color="auto"/>
                <w:bottom w:val="none" w:sz="0" w:space="0" w:color="auto"/>
                <w:right w:val="none" w:sz="0" w:space="0" w:color="auto"/>
              </w:divBdr>
            </w:div>
            <w:div w:id="880479337">
              <w:marLeft w:val="0"/>
              <w:marRight w:val="0"/>
              <w:marTop w:val="0"/>
              <w:marBottom w:val="0"/>
              <w:divBdr>
                <w:top w:val="none" w:sz="0" w:space="0" w:color="auto"/>
                <w:left w:val="none" w:sz="0" w:space="0" w:color="auto"/>
                <w:bottom w:val="none" w:sz="0" w:space="0" w:color="auto"/>
                <w:right w:val="none" w:sz="0" w:space="0" w:color="auto"/>
              </w:divBdr>
            </w:div>
            <w:div w:id="531498094">
              <w:marLeft w:val="0"/>
              <w:marRight w:val="0"/>
              <w:marTop w:val="0"/>
              <w:marBottom w:val="0"/>
              <w:divBdr>
                <w:top w:val="none" w:sz="0" w:space="0" w:color="auto"/>
                <w:left w:val="none" w:sz="0" w:space="0" w:color="auto"/>
                <w:bottom w:val="none" w:sz="0" w:space="0" w:color="auto"/>
                <w:right w:val="none" w:sz="0" w:space="0" w:color="auto"/>
              </w:divBdr>
            </w:div>
            <w:div w:id="2137871334">
              <w:marLeft w:val="0"/>
              <w:marRight w:val="0"/>
              <w:marTop w:val="0"/>
              <w:marBottom w:val="0"/>
              <w:divBdr>
                <w:top w:val="none" w:sz="0" w:space="0" w:color="auto"/>
                <w:left w:val="none" w:sz="0" w:space="0" w:color="auto"/>
                <w:bottom w:val="none" w:sz="0" w:space="0" w:color="auto"/>
                <w:right w:val="none" w:sz="0" w:space="0" w:color="auto"/>
              </w:divBdr>
            </w:div>
            <w:div w:id="1384253796">
              <w:marLeft w:val="0"/>
              <w:marRight w:val="0"/>
              <w:marTop w:val="0"/>
              <w:marBottom w:val="0"/>
              <w:divBdr>
                <w:top w:val="none" w:sz="0" w:space="0" w:color="auto"/>
                <w:left w:val="none" w:sz="0" w:space="0" w:color="auto"/>
                <w:bottom w:val="none" w:sz="0" w:space="0" w:color="auto"/>
                <w:right w:val="none" w:sz="0" w:space="0" w:color="auto"/>
              </w:divBdr>
            </w:div>
            <w:div w:id="1416627276">
              <w:marLeft w:val="0"/>
              <w:marRight w:val="0"/>
              <w:marTop w:val="0"/>
              <w:marBottom w:val="0"/>
              <w:divBdr>
                <w:top w:val="none" w:sz="0" w:space="0" w:color="auto"/>
                <w:left w:val="none" w:sz="0" w:space="0" w:color="auto"/>
                <w:bottom w:val="none" w:sz="0" w:space="0" w:color="auto"/>
                <w:right w:val="none" w:sz="0" w:space="0" w:color="auto"/>
              </w:divBdr>
            </w:div>
            <w:div w:id="1458059652">
              <w:marLeft w:val="0"/>
              <w:marRight w:val="0"/>
              <w:marTop w:val="0"/>
              <w:marBottom w:val="0"/>
              <w:divBdr>
                <w:top w:val="none" w:sz="0" w:space="0" w:color="auto"/>
                <w:left w:val="none" w:sz="0" w:space="0" w:color="auto"/>
                <w:bottom w:val="none" w:sz="0" w:space="0" w:color="auto"/>
                <w:right w:val="none" w:sz="0" w:space="0" w:color="auto"/>
              </w:divBdr>
            </w:div>
            <w:div w:id="590353389">
              <w:marLeft w:val="0"/>
              <w:marRight w:val="0"/>
              <w:marTop w:val="0"/>
              <w:marBottom w:val="0"/>
              <w:divBdr>
                <w:top w:val="none" w:sz="0" w:space="0" w:color="auto"/>
                <w:left w:val="none" w:sz="0" w:space="0" w:color="auto"/>
                <w:bottom w:val="none" w:sz="0" w:space="0" w:color="auto"/>
                <w:right w:val="none" w:sz="0" w:space="0" w:color="auto"/>
              </w:divBdr>
            </w:div>
            <w:div w:id="5861834">
              <w:marLeft w:val="0"/>
              <w:marRight w:val="0"/>
              <w:marTop w:val="0"/>
              <w:marBottom w:val="0"/>
              <w:divBdr>
                <w:top w:val="none" w:sz="0" w:space="0" w:color="auto"/>
                <w:left w:val="none" w:sz="0" w:space="0" w:color="auto"/>
                <w:bottom w:val="none" w:sz="0" w:space="0" w:color="auto"/>
                <w:right w:val="none" w:sz="0" w:space="0" w:color="auto"/>
              </w:divBdr>
            </w:div>
            <w:div w:id="1802261124">
              <w:marLeft w:val="0"/>
              <w:marRight w:val="0"/>
              <w:marTop w:val="0"/>
              <w:marBottom w:val="0"/>
              <w:divBdr>
                <w:top w:val="none" w:sz="0" w:space="0" w:color="auto"/>
                <w:left w:val="none" w:sz="0" w:space="0" w:color="auto"/>
                <w:bottom w:val="none" w:sz="0" w:space="0" w:color="auto"/>
                <w:right w:val="none" w:sz="0" w:space="0" w:color="auto"/>
              </w:divBdr>
            </w:div>
            <w:div w:id="563221951">
              <w:marLeft w:val="0"/>
              <w:marRight w:val="0"/>
              <w:marTop w:val="0"/>
              <w:marBottom w:val="0"/>
              <w:divBdr>
                <w:top w:val="none" w:sz="0" w:space="0" w:color="auto"/>
                <w:left w:val="none" w:sz="0" w:space="0" w:color="auto"/>
                <w:bottom w:val="none" w:sz="0" w:space="0" w:color="auto"/>
                <w:right w:val="none" w:sz="0" w:space="0" w:color="auto"/>
              </w:divBdr>
            </w:div>
            <w:div w:id="1091269155">
              <w:marLeft w:val="0"/>
              <w:marRight w:val="0"/>
              <w:marTop w:val="0"/>
              <w:marBottom w:val="0"/>
              <w:divBdr>
                <w:top w:val="none" w:sz="0" w:space="0" w:color="auto"/>
                <w:left w:val="none" w:sz="0" w:space="0" w:color="auto"/>
                <w:bottom w:val="none" w:sz="0" w:space="0" w:color="auto"/>
                <w:right w:val="none" w:sz="0" w:space="0" w:color="auto"/>
              </w:divBdr>
            </w:div>
            <w:div w:id="1142890879">
              <w:marLeft w:val="0"/>
              <w:marRight w:val="0"/>
              <w:marTop w:val="0"/>
              <w:marBottom w:val="0"/>
              <w:divBdr>
                <w:top w:val="none" w:sz="0" w:space="0" w:color="auto"/>
                <w:left w:val="none" w:sz="0" w:space="0" w:color="auto"/>
                <w:bottom w:val="none" w:sz="0" w:space="0" w:color="auto"/>
                <w:right w:val="none" w:sz="0" w:space="0" w:color="auto"/>
              </w:divBdr>
            </w:div>
            <w:div w:id="549463846">
              <w:marLeft w:val="0"/>
              <w:marRight w:val="0"/>
              <w:marTop w:val="0"/>
              <w:marBottom w:val="0"/>
              <w:divBdr>
                <w:top w:val="none" w:sz="0" w:space="0" w:color="auto"/>
                <w:left w:val="none" w:sz="0" w:space="0" w:color="auto"/>
                <w:bottom w:val="none" w:sz="0" w:space="0" w:color="auto"/>
                <w:right w:val="none" w:sz="0" w:space="0" w:color="auto"/>
              </w:divBdr>
            </w:div>
            <w:div w:id="1991012907">
              <w:marLeft w:val="0"/>
              <w:marRight w:val="0"/>
              <w:marTop w:val="0"/>
              <w:marBottom w:val="0"/>
              <w:divBdr>
                <w:top w:val="none" w:sz="0" w:space="0" w:color="auto"/>
                <w:left w:val="none" w:sz="0" w:space="0" w:color="auto"/>
                <w:bottom w:val="none" w:sz="0" w:space="0" w:color="auto"/>
                <w:right w:val="none" w:sz="0" w:space="0" w:color="auto"/>
              </w:divBdr>
            </w:div>
            <w:div w:id="285236786">
              <w:marLeft w:val="0"/>
              <w:marRight w:val="0"/>
              <w:marTop w:val="0"/>
              <w:marBottom w:val="0"/>
              <w:divBdr>
                <w:top w:val="none" w:sz="0" w:space="0" w:color="auto"/>
                <w:left w:val="none" w:sz="0" w:space="0" w:color="auto"/>
                <w:bottom w:val="none" w:sz="0" w:space="0" w:color="auto"/>
                <w:right w:val="none" w:sz="0" w:space="0" w:color="auto"/>
              </w:divBdr>
            </w:div>
            <w:div w:id="1323386163">
              <w:marLeft w:val="0"/>
              <w:marRight w:val="0"/>
              <w:marTop w:val="0"/>
              <w:marBottom w:val="0"/>
              <w:divBdr>
                <w:top w:val="none" w:sz="0" w:space="0" w:color="auto"/>
                <w:left w:val="none" w:sz="0" w:space="0" w:color="auto"/>
                <w:bottom w:val="none" w:sz="0" w:space="0" w:color="auto"/>
                <w:right w:val="none" w:sz="0" w:space="0" w:color="auto"/>
              </w:divBdr>
            </w:div>
            <w:div w:id="1492407911">
              <w:marLeft w:val="0"/>
              <w:marRight w:val="0"/>
              <w:marTop w:val="0"/>
              <w:marBottom w:val="0"/>
              <w:divBdr>
                <w:top w:val="none" w:sz="0" w:space="0" w:color="auto"/>
                <w:left w:val="none" w:sz="0" w:space="0" w:color="auto"/>
                <w:bottom w:val="none" w:sz="0" w:space="0" w:color="auto"/>
                <w:right w:val="none" w:sz="0" w:space="0" w:color="auto"/>
              </w:divBdr>
            </w:div>
            <w:div w:id="1648439124">
              <w:marLeft w:val="0"/>
              <w:marRight w:val="0"/>
              <w:marTop w:val="0"/>
              <w:marBottom w:val="0"/>
              <w:divBdr>
                <w:top w:val="none" w:sz="0" w:space="0" w:color="auto"/>
                <w:left w:val="none" w:sz="0" w:space="0" w:color="auto"/>
                <w:bottom w:val="none" w:sz="0" w:space="0" w:color="auto"/>
                <w:right w:val="none" w:sz="0" w:space="0" w:color="auto"/>
              </w:divBdr>
            </w:div>
            <w:div w:id="1287663151">
              <w:marLeft w:val="0"/>
              <w:marRight w:val="0"/>
              <w:marTop w:val="0"/>
              <w:marBottom w:val="0"/>
              <w:divBdr>
                <w:top w:val="none" w:sz="0" w:space="0" w:color="auto"/>
                <w:left w:val="none" w:sz="0" w:space="0" w:color="auto"/>
                <w:bottom w:val="none" w:sz="0" w:space="0" w:color="auto"/>
                <w:right w:val="none" w:sz="0" w:space="0" w:color="auto"/>
              </w:divBdr>
            </w:div>
            <w:div w:id="1420640815">
              <w:marLeft w:val="0"/>
              <w:marRight w:val="0"/>
              <w:marTop w:val="0"/>
              <w:marBottom w:val="0"/>
              <w:divBdr>
                <w:top w:val="none" w:sz="0" w:space="0" w:color="auto"/>
                <w:left w:val="none" w:sz="0" w:space="0" w:color="auto"/>
                <w:bottom w:val="none" w:sz="0" w:space="0" w:color="auto"/>
                <w:right w:val="none" w:sz="0" w:space="0" w:color="auto"/>
              </w:divBdr>
            </w:div>
            <w:div w:id="390009175">
              <w:marLeft w:val="0"/>
              <w:marRight w:val="0"/>
              <w:marTop w:val="0"/>
              <w:marBottom w:val="0"/>
              <w:divBdr>
                <w:top w:val="none" w:sz="0" w:space="0" w:color="auto"/>
                <w:left w:val="none" w:sz="0" w:space="0" w:color="auto"/>
                <w:bottom w:val="none" w:sz="0" w:space="0" w:color="auto"/>
                <w:right w:val="none" w:sz="0" w:space="0" w:color="auto"/>
              </w:divBdr>
            </w:div>
            <w:div w:id="1220289167">
              <w:marLeft w:val="0"/>
              <w:marRight w:val="0"/>
              <w:marTop w:val="0"/>
              <w:marBottom w:val="0"/>
              <w:divBdr>
                <w:top w:val="none" w:sz="0" w:space="0" w:color="auto"/>
                <w:left w:val="none" w:sz="0" w:space="0" w:color="auto"/>
                <w:bottom w:val="none" w:sz="0" w:space="0" w:color="auto"/>
                <w:right w:val="none" w:sz="0" w:space="0" w:color="auto"/>
              </w:divBdr>
            </w:div>
            <w:div w:id="1729840839">
              <w:marLeft w:val="0"/>
              <w:marRight w:val="0"/>
              <w:marTop w:val="0"/>
              <w:marBottom w:val="0"/>
              <w:divBdr>
                <w:top w:val="none" w:sz="0" w:space="0" w:color="auto"/>
                <w:left w:val="none" w:sz="0" w:space="0" w:color="auto"/>
                <w:bottom w:val="none" w:sz="0" w:space="0" w:color="auto"/>
                <w:right w:val="none" w:sz="0" w:space="0" w:color="auto"/>
              </w:divBdr>
            </w:div>
            <w:div w:id="1266034282">
              <w:marLeft w:val="0"/>
              <w:marRight w:val="0"/>
              <w:marTop w:val="0"/>
              <w:marBottom w:val="0"/>
              <w:divBdr>
                <w:top w:val="none" w:sz="0" w:space="0" w:color="auto"/>
                <w:left w:val="none" w:sz="0" w:space="0" w:color="auto"/>
                <w:bottom w:val="none" w:sz="0" w:space="0" w:color="auto"/>
                <w:right w:val="none" w:sz="0" w:space="0" w:color="auto"/>
              </w:divBdr>
            </w:div>
            <w:div w:id="822163287">
              <w:marLeft w:val="0"/>
              <w:marRight w:val="0"/>
              <w:marTop w:val="0"/>
              <w:marBottom w:val="0"/>
              <w:divBdr>
                <w:top w:val="none" w:sz="0" w:space="0" w:color="auto"/>
                <w:left w:val="none" w:sz="0" w:space="0" w:color="auto"/>
                <w:bottom w:val="none" w:sz="0" w:space="0" w:color="auto"/>
                <w:right w:val="none" w:sz="0" w:space="0" w:color="auto"/>
              </w:divBdr>
            </w:div>
            <w:div w:id="507134565">
              <w:marLeft w:val="0"/>
              <w:marRight w:val="0"/>
              <w:marTop w:val="0"/>
              <w:marBottom w:val="0"/>
              <w:divBdr>
                <w:top w:val="none" w:sz="0" w:space="0" w:color="auto"/>
                <w:left w:val="none" w:sz="0" w:space="0" w:color="auto"/>
                <w:bottom w:val="none" w:sz="0" w:space="0" w:color="auto"/>
                <w:right w:val="none" w:sz="0" w:space="0" w:color="auto"/>
              </w:divBdr>
            </w:div>
            <w:div w:id="1076712047">
              <w:marLeft w:val="0"/>
              <w:marRight w:val="0"/>
              <w:marTop w:val="0"/>
              <w:marBottom w:val="0"/>
              <w:divBdr>
                <w:top w:val="none" w:sz="0" w:space="0" w:color="auto"/>
                <w:left w:val="none" w:sz="0" w:space="0" w:color="auto"/>
                <w:bottom w:val="none" w:sz="0" w:space="0" w:color="auto"/>
                <w:right w:val="none" w:sz="0" w:space="0" w:color="auto"/>
              </w:divBdr>
            </w:div>
            <w:div w:id="122356799">
              <w:marLeft w:val="0"/>
              <w:marRight w:val="0"/>
              <w:marTop w:val="0"/>
              <w:marBottom w:val="0"/>
              <w:divBdr>
                <w:top w:val="none" w:sz="0" w:space="0" w:color="auto"/>
                <w:left w:val="none" w:sz="0" w:space="0" w:color="auto"/>
                <w:bottom w:val="none" w:sz="0" w:space="0" w:color="auto"/>
                <w:right w:val="none" w:sz="0" w:space="0" w:color="auto"/>
              </w:divBdr>
            </w:div>
            <w:div w:id="1825505487">
              <w:marLeft w:val="0"/>
              <w:marRight w:val="0"/>
              <w:marTop w:val="0"/>
              <w:marBottom w:val="0"/>
              <w:divBdr>
                <w:top w:val="none" w:sz="0" w:space="0" w:color="auto"/>
                <w:left w:val="none" w:sz="0" w:space="0" w:color="auto"/>
                <w:bottom w:val="none" w:sz="0" w:space="0" w:color="auto"/>
                <w:right w:val="none" w:sz="0" w:space="0" w:color="auto"/>
              </w:divBdr>
            </w:div>
            <w:div w:id="2072076085">
              <w:marLeft w:val="0"/>
              <w:marRight w:val="0"/>
              <w:marTop w:val="0"/>
              <w:marBottom w:val="0"/>
              <w:divBdr>
                <w:top w:val="none" w:sz="0" w:space="0" w:color="auto"/>
                <w:left w:val="none" w:sz="0" w:space="0" w:color="auto"/>
                <w:bottom w:val="none" w:sz="0" w:space="0" w:color="auto"/>
                <w:right w:val="none" w:sz="0" w:space="0" w:color="auto"/>
              </w:divBdr>
            </w:div>
            <w:div w:id="680351507">
              <w:marLeft w:val="0"/>
              <w:marRight w:val="0"/>
              <w:marTop w:val="0"/>
              <w:marBottom w:val="0"/>
              <w:divBdr>
                <w:top w:val="none" w:sz="0" w:space="0" w:color="auto"/>
                <w:left w:val="none" w:sz="0" w:space="0" w:color="auto"/>
                <w:bottom w:val="none" w:sz="0" w:space="0" w:color="auto"/>
                <w:right w:val="none" w:sz="0" w:space="0" w:color="auto"/>
              </w:divBdr>
            </w:div>
            <w:div w:id="675113254">
              <w:marLeft w:val="0"/>
              <w:marRight w:val="0"/>
              <w:marTop w:val="0"/>
              <w:marBottom w:val="0"/>
              <w:divBdr>
                <w:top w:val="none" w:sz="0" w:space="0" w:color="auto"/>
                <w:left w:val="none" w:sz="0" w:space="0" w:color="auto"/>
                <w:bottom w:val="none" w:sz="0" w:space="0" w:color="auto"/>
                <w:right w:val="none" w:sz="0" w:space="0" w:color="auto"/>
              </w:divBdr>
            </w:div>
            <w:div w:id="64036883">
              <w:marLeft w:val="0"/>
              <w:marRight w:val="0"/>
              <w:marTop w:val="0"/>
              <w:marBottom w:val="0"/>
              <w:divBdr>
                <w:top w:val="none" w:sz="0" w:space="0" w:color="auto"/>
                <w:left w:val="none" w:sz="0" w:space="0" w:color="auto"/>
                <w:bottom w:val="none" w:sz="0" w:space="0" w:color="auto"/>
                <w:right w:val="none" w:sz="0" w:space="0" w:color="auto"/>
              </w:divBdr>
            </w:div>
            <w:div w:id="156069662">
              <w:marLeft w:val="0"/>
              <w:marRight w:val="0"/>
              <w:marTop w:val="0"/>
              <w:marBottom w:val="0"/>
              <w:divBdr>
                <w:top w:val="none" w:sz="0" w:space="0" w:color="auto"/>
                <w:left w:val="none" w:sz="0" w:space="0" w:color="auto"/>
                <w:bottom w:val="none" w:sz="0" w:space="0" w:color="auto"/>
                <w:right w:val="none" w:sz="0" w:space="0" w:color="auto"/>
              </w:divBdr>
            </w:div>
            <w:div w:id="2099977816">
              <w:marLeft w:val="0"/>
              <w:marRight w:val="0"/>
              <w:marTop w:val="0"/>
              <w:marBottom w:val="0"/>
              <w:divBdr>
                <w:top w:val="none" w:sz="0" w:space="0" w:color="auto"/>
                <w:left w:val="none" w:sz="0" w:space="0" w:color="auto"/>
                <w:bottom w:val="none" w:sz="0" w:space="0" w:color="auto"/>
                <w:right w:val="none" w:sz="0" w:space="0" w:color="auto"/>
              </w:divBdr>
            </w:div>
            <w:div w:id="468941466">
              <w:marLeft w:val="0"/>
              <w:marRight w:val="0"/>
              <w:marTop w:val="0"/>
              <w:marBottom w:val="0"/>
              <w:divBdr>
                <w:top w:val="none" w:sz="0" w:space="0" w:color="auto"/>
                <w:left w:val="none" w:sz="0" w:space="0" w:color="auto"/>
                <w:bottom w:val="none" w:sz="0" w:space="0" w:color="auto"/>
                <w:right w:val="none" w:sz="0" w:space="0" w:color="auto"/>
              </w:divBdr>
            </w:div>
            <w:div w:id="602104974">
              <w:marLeft w:val="0"/>
              <w:marRight w:val="0"/>
              <w:marTop w:val="0"/>
              <w:marBottom w:val="0"/>
              <w:divBdr>
                <w:top w:val="none" w:sz="0" w:space="0" w:color="auto"/>
                <w:left w:val="none" w:sz="0" w:space="0" w:color="auto"/>
                <w:bottom w:val="none" w:sz="0" w:space="0" w:color="auto"/>
                <w:right w:val="none" w:sz="0" w:space="0" w:color="auto"/>
              </w:divBdr>
            </w:div>
            <w:div w:id="1007564167">
              <w:marLeft w:val="0"/>
              <w:marRight w:val="0"/>
              <w:marTop w:val="0"/>
              <w:marBottom w:val="0"/>
              <w:divBdr>
                <w:top w:val="none" w:sz="0" w:space="0" w:color="auto"/>
                <w:left w:val="none" w:sz="0" w:space="0" w:color="auto"/>
                <w:bottom w:val="none" w:sz="0" w:space="0" w:color="auto"/>
                <w:right w:val="none" w:sz="0" w:space="0" w:color="auto"/>
              </w:divBdr>
            </w:div>
            <w:div w:id="471288826">
              <w:marLeft w:val="0"/>
              <w:marRight w:val="0"/>
              <w:marTop w:val="0"/>
              <w:marBottom w:val="0"/>
              <w:divBdr>
                <w:top w:val="none" w:sz="0" w:space="0" w:color="auto"/>
                <w:left w:val="none" w:sz="0" w:space="0" w:color="auto"/>
                <w:bottom w:val="none" w:sz="0" w:space="0" w:color="auto"/>
                <w:right w:val="none" w:sz="0" w:space="0" w:color="auto"/>
              </w:divBdr>
            </w:div>
            <w:div w:id="1263031165">
              <w:marLeft w:val="0"/>
              <w:marRight w:val="0"/>
              <w:marTop w:val="0"/>
              <w:marBottom w:val="0"/>
              <w:divBdr>
                <w:top w:val="none" w:sz="0" w:space="0" w:color="auto"/>
                <w:left w:val="none" w:sz="0" w:space="0" w:color="auto"/>
                <w:bottom w:val="none" w:sz="0" w:space="0" w:color="auto"/>
                <w:right w:val="none" w:sz="0" w:space="0" w:color="auto"/>
              </w:divBdr>
            </w:div>
            <w:div w:id="1950384057">
              <w:marLeft w:val="0"/>
              <w:marRight w:val="0"/>
              <w:marTop w:val="0"/>
              <w:marBottom w:val="0"/>
              <w:divBdr>
                <w:top w:val="none" w:sz="0" w:space="0" w:color="auto"/>
                <w:left w:val="none" w:sz="0" w:space="0" w:color="auto"/>
                <w:bottom w:val="none" w:sz="0" w:space="0" w:color="auto"/>
                <w:right w:val="none" w:sz="0" w:space="0" w:color="auto"/>
              </w:divBdr>
            </w:div>
            <w:div w:id="349575718">
              <w:marLeft w:val="0"/>
              <w:marRight w:val="0"/>
              <w:marTop w:val="0"/>
              <w:marBottom w:val="0"/>
              <w:divBdr>
                <w:top w:val="none" w:sz="0" w:space="0" w:color="auto"/>
                <w:left w:val="none" w:sz="0" w:space="0" w:color="auto"/>
                <w:bottom w:val="none" w:sz="0" w:space="0" w:color="auto"/>
                <w:right w:val="none" w:sz="0" w:space="0" w:color="auto"/>
              </w:divBdr>
            </w:div>
            <w:div w:id="582184728">
              <w:marLeft w:val="0"/>
              <w:marRight w:val="0"/>
              <w:marTop w:val="0"/>
              <w:marBottom w:val="0"/>
              <w:divBdr>
                <w:top w:val="none" w:sz="0" w:space="0" w:color="auto"/>
                <w:left w:val="none" w:sz="0" w:space="0" w:color="auto"/>
                <w:bottom w:val="none" w:sz="0" w:space="0" w:color="auto"/>
                <w:right w:val="none" w:sz="0" w:space="0" w:color="auto"/>
              </w:divBdr>
            </w:div>
            <w:div w:id="568350110">
              <w:marLeft w:val="0"/>
              <w:marRight w:val="0"/>
              <w:marTop w:val="0"/>
              <w:marBottom w:val="0"/>
              <w:divBdr>
                <w:top w:val="none" w:sz="0" w:space="0" w:color="auto"/>
                <w:left w:val="none" w:sz="0" w:space="0" w:color="auto"/>
                <w:bottom w:val="none" w:sz="0" w:space="0" w:color="auto"/>
                <w:right w:val="none" w:sz="0" w:space="0" w:color="auto"/>
              </w:divBdr>
            </w:div>
            <w:div w:id="1061366962">
              <w:marLeft w:val="0"/>
              <w:marRight w:val="0"/>
              <w:marTop w:val="0"/>
              <w:marBottom w:val="0"/>
              <w:divBdr>
                <w:top w:val="none" w:sz="0" w:space="0" w:color="auto"/>
                <w:left w:val="none" w:sz="0" w:space="0" w:color="auto"/>
                <w:bottom w:val="none" w:sz="0" w:space="0" w:color="auto"/>
                <w:right w:val="none" w:sz="0" w:space="0" w:color="auto"/>
              </w:divBdr>
            </w:div>
            <w:div w:id="1230385584">
              <w:marLeft w:val="0"/>
              <w:marRight w:val="0"/>
              <w:marTop w:val="0"/>
              <w:marBottom w:val="0"/>
              <w:divBdr>
                <w:top w:val="none" w:sz="0" w:space="0" w:color="auto"/>
                <w:left w:val="none" w:sz="0" w:space="0" w:color="auto"/>
                <w:bottom w:val="none" w:sz="0" w:space="0" w:color="auto"/>
                <w:right w:val="none" w:sz="0" w:space="0" w:color="auto"/>
              </w:divBdr>
            </w:div>
            <w:div w:id="1010369736">
              <w:marLeft w:val="0"/>
              <w:marRight w:val="0"/>
              <w:marTop w:val="0"/>
              <w:marBottom w:val="0"/>
              <w:divBdr>
                <w:top w:val="none" w:sz="0" w:space="0" w:color="auto"/>
                <w:left w:val="none" w:sz="0" w:space="0" w:color="auto"/>
                <w:bottom w:val="none" w:sz="0" w:space="0" w:color="auto"/>
                <w:right w:val="none" w:sz="0" w:space="0" w:color="auto"/>
              </w:divBdr>
            </w:div>
            <w:div w:id="1684627231">
              <w:marLeft w:val="0"/>
              <w:marRight w:val="0"/>
              <w:marTop w:val="0"/>
              <w:marBottom w:val="0"/>
              <w:divBdr>
                <w:top w:val="none" w:sz="0" w:space="0" w:color="auto"/>
                <w:left w:val="none" w:sz="0" w:space="0" w:color="auto"/>
                <w:bottom w:val="none" w:sz="0" w:space="0" w:color="auto"/>
                <w:right w:val="none" w:sz="0" w:space="0" w:color="auto"/>
              </w:divBdr>
            </w:div>
            <w:div w:id="965428977">
              <w:marLeft w:val="0"/>
              <w:marRight w:val="0"/>
              <w:marTop w:val="0"/>
              <w:marBottom w:val="0"/>
              <w:divBdr>
                <w:top w:val="none" w:sz="0" w:space="0" w:color="auto"/>
                <w:left w:val="none" w:sz="0" w:space="0" w:color="auto"/>
                <w:bottom w:val="none" w:sz="0" w:space="0" w:color="auto"/>
                <w:right w:val="none" w:sz="0" w:space="0" w:color="auto"/>
              </w:divBdr>
            </w:div>
            <w:div w:id="586305910">
              <w:marLeft w:val="0"/>
              <w:marRight w:val="0"/>
              <w:marTop w:val="0"/>
              <w:marBottom w:val="0"/>
              <w:divBdr>
                <w:top w:val="none" w:sz="0" w:space="0" w:color="auto"/>
                <w:left w:val="none" w:sz="0" w:space="0" w:color="auto"/>
                <w:bottom w:val="none" w:sz="0" w:space="0" w:color="auto"/>
                <w:right w:val="none" w:sz="0" w:space="0" w:color="auto"/>
              </w:divBdr>
            </w:div>
            <w:div w:id="868182346">
              <w:marLeft w:val="0"/>
              <w:marRight w:val="0"/>
              <w:marTop w:val="0"/>
              <w:marBottom w:val="0"/>
              <w:divBdr>
                <w:top w:val="none" w:sz="0" w:space="0" w:color="auto"/>
                <w:left w:val="none" w:sz="0" w:space="0" w:color="auto"/>
                <w:bottom w:val="none" w:sz="0" w:space="0" w:color="auto"/>
                <w:right w:val="none" w:sz="0" w:space="0" w:color="auto"/>
              </w:divBdr>
            </w:div>
            <w:div w:id="1428305052">
              <w:marLeft w:val="0"/>
              <w:marRight w:val="0"/>
              <w:marTop w:val="0"/>
              <w:marBottom w:val="0"/>
              <w:divBdr>
                <w:top w:val="none" w:sz="0" w:space="0" w:color="auto"/>
                <w:left w:val="none" w:sz="0" w:space="0" w:color="auto"/>
                <w:bottom w:val="none" w:sz="0" w:space="0" w:color="auto"/>
                <w:right w:val="none" w:sz="0" w:space="0" w:color="auto"/>
              </w:divBdr>
            </w:div>
            <w:div w:id="1749225424">
              <w:marLeft w:val="0"/>
              <w:marRight w:val="0"/>
              <w:marTop w:val="0"/>
              <w:marBottom w:val="0"/>
              <w:divBdr>
                <w:top w:val="none" w:sz="0" w:space="0" w:color="auto"/>
                <w:left w:val="none" w:sz="0" w:space="0" w:color="auto"/>
                <w:bottom w:val="none" w:sz="0" w:space="0" w:color="auto"/>
                <w:right w:val="none" w:sz="0" w:space="0" w:color="auto"/>
              </w:divBdr>
            </w:div>
            <w:div w:id="428238027">
              <w:marLeft w:val="0"/>
              <w:marRight w:val="0"/>
              <w:marTop w:val="0"/>
              <w:marBottom w:val="0"/>
              <w:divBdr>
                <w:top w:val="none" w:sz="0" w:space="0" w:color="auto"/>
                <w:left w:val="none" w:sz="0" w:space="0" w:color="auto"/>
                <w:bottom w:val="none" w:sz="0" w:space="0" w:color="auto"/>
                <w:right w:val="none" w:sz="0" w:space="0" w:color="auto"/>
              </w:divBdr>
            </w:div>
            <w:div w:id="1585607912">
              <w:marLeft w:val="0"/>
              <w:marRight w:val="0"/>
              <w:marTop w:val="0"/>
              <w:marBottom w:val="0"/>
              <w:divBdr>
                <w:top w:val="none" w:sz="0" w:space="0" w:color="auto"/>
                <w:left w:val="none" w:sz="0" w:space="0" w:color="auto"/>
                <w:bottom w:val="none" w:sz="0" w:space="0" w:color="auto"/>
                <w:right w:val="none" w:sz="0" w:space="0" w:color="auto"/>
              </w:divBdr>
            </w:div>
            <w:div w:id="52391687">
              <w:marLeft w:val="0"/>
              <w:marRight w:val="0"/>
              <w:marTop w:val="0"/>
              <w:marBottom w:val="0"/>
              <w:divBdr>
                <w:top w:val="none" w:sz="0" w:space="0" w:color="auto"/>
                <w:left w:val="none" w:sz="0" w:space="0" w:color="auto"/>
                <w:bottom w:val="none" w:sz="0" w:space="0" w:color="auto"/>
                <w:right w:val="none" w:sz="0" w:space="0" w:color="auto"/>
              </w:divBdr>
            </w:div>
            <w:div w:id="2136944515">
              <w:marLeft w:val="0"/>
              <w:marRight w:val="0"/>
              <w:marTop w:val="0"/>
              <w:marBottom w:val="0"/>
              <w:divBdr>
                <w:top w:val="none" w:sz="0" w:space="0" w:color="auto"/>
                <w:left w:val="none" w:sz="0" w:space="0" w:color="auto"/>
                <w:bottom w:val="none" w:sz="0" w:space="0" w:color="auto"/>
                <w:right w:val="none" w:sz="0" w:space="0" w:color="auto"/>
              </w:divBdr>
            </w:div>
            <w:div w:id="1048802112">
              <w:marLeft w:val="0"/>
              <w:marRight w:val="0"/>
              <w:marTop w:val="0"/>
              <w:marBottom w:val="0"/>
              <w:divBdr>
                <w:top w:val="none" w:sz="0" w:space="0" w:color="auto"/>
                <w:left w:val="none" w:sz="0" w:space="0" w:color="auto"/>
                <w:bottom w:val="none" w:sz="0" w:space="0" w:color="auto"/>
                <w:right w:val="none" w:sz="0" w:space="0" w:color="auto"/>
              </w:divBdr>
            </w:div>
            <w:div w:id="2141418700">
              <w:marLeft w:val="0"/>
              <w:marRight w:val="0"/>
              <w:marTop w:val="0"/>
              <w:marBottom w:val="0"/>
              <w:divBdr>
                <w:top w:val="none" w:sz="0" w:space="0" w:color="auto"/>
                <w:left w:val="none" w:sz="0" w:space="0" w:color="auto"/>
                <w:bottom w:val="none" w:sz="0" w:space="0" w:color="auto"/>
                <w:right w:val="none" w:sz="0" w:space="0" w:color="auto"/>
              </w:divBdr>
            </w:div>
            <w:div w:id="1838113585">
              <w:marLeft w:val="0"/>
              <w:marRight w:val="0"/>
              <w:marTop w:val="0"/>
              <w:marBottom w:val="0"/>
              <w:divBdr>
                <w:top w:val="none" w:sz="0" w:space="0" w:color="auto"/>
                <w:left w:val="none" w:sz="0" w:space="0" w:color="auto"/>
                <w:bottom w:val="none" w:sz="0" w:space="0" w:color="auto"/>
                <w:right w:val="none" w:sz="0" w:space="0" w:color="auto"/>
              </w:divBdr>
            </w:div>
            <w:div w:id="75134276">
              <w:marLeft w:val="0"/>
              <w:marRight w:val="0"/>
              <w:marTop w:val="0"/>
              <w:marBottom w:val="0"/>
              <w:divBdr>
                <w:top w:val="none" w:sz="0" w:space="0" w:color="auto"/>
                <w:left w:val="none" w:sz="0" w:space="0" w:color="auto"/>
                <w:bottom w:val="none" w:sz="0" w:space="0" w:color="auto"/>
                <w:right w:val="none" w:sz="0" w:space="0" w:color="auto"/>
              </w:divBdr>
            </w:div>
            <w:div w:id="1856385393">
              <w:marLeft w:val="0"/>
              <w:marRight w:val="0"/>
              <w:marTop w:val="0"/>
              <w:marBottom w:val="0"/>
              <w:divBdr>
                <w:top w:val="none" w:sz="0" w:space="0" w:color="auto"/>
                <w:left w:val="none" w:sz="0" w:space="0" w:color="auto"/>
                <w:bottom w:val="none" w:sz="0" w:space="0" w:color="auto"/>
                <w:right w:val="none" w:sz="0" w:space="0" w:color="auto"/>
              </w:divBdr>
            </w:div>
            <w:div w:id="1473210226">
              <w:marLeft w:val="0"/>
              <w:marRight w:val="0"/>
              <w:marTop w:val="0"/>
              <w:marBottom w:val="0"/>
              <w:divBdr>
                <w:top w:val="none" w:sz="0" w:space="0" w:color="auto"/>
                <w:left w:val="none" w:sz="0" w:space="0" w:color="auto"/>
                <w:bottom w:val="none" w:sz="0" w:space="0" w:color="auto"/>
                <w:right w:val="none" w:sz="0" w:space="0" w:color="auto"/>
              </w:divBdr>
            </w:div>
            <w:div w:id="441002218">
              <w:marLeft w:val="0"/>
              <w:marRight w:val="0"/>
              <w:marTop w:val="0"/>
              <w:marBottom w:val="0"/>
              <w:divBdr>
                <w:top w:val="none" w:sz="0" w:space="0" w:color="auto"/>
                <w:left w:val="none" w:sz="0" w:space="0" w:color="auto"/>
                <w:bottom w:val="none" w:sz="0" w:space="0" w:color="auto"/>
                <w:right w:val="none" w:sz="0" w:space="0" w:color="auto"/>
              </w:divBdr>
            </w:div>
            <w:div w:id="495851027">
              <w:marLeft w:val="0"/>
              <w:marRight w:val="0"/>
              <w:marTop w:val="0"/>
              <w:marBottom w:val="0"/>
              <w:divBdr>
                <w:top w:val="none" w:sz="0" w:space="0" w:color="auto"/>
                <w:left w:val="none" w:sz="0" w:space="0" w:color="auto"/>
                <w:bottom w:val="none" w:sz="0" w:space="0" w:color="auto"/>
                <w:right w:val="none" w:sz="0" w:space="0" w:color="auto"/>
              </w:divBdr>
            </w:div>
            <w:div w:id="1533764697">
              <w:marLeft w:val="0"/>
              <w:marRight w:val="0"/>
              <w:marTop w:val="0"/>
              <w:marBottom w:val="0"/>
              <w:divBdr>
                <w:top w:val="none" w:sz="0" w:space="0" w:color="auto"/>
                <w:left w:val="none" w:sz="0" w:space="0" w:color="auto"/>
                <w:bottom w:val="none" w:sz="0" w:space="0" w:color="auto"/>
                <w:right w:val="none" w:sz="0" w:space="0" w:color="auto"/>
              </w:divBdr>
            </w:div>
            <w:div w:id="1586259354">
              <w:marLeft w:val="0"/>
              <w:marRight w:val="0"/>
              <w:marTop w:val="0"/>
              <w:marBottom w:val="0"/>
              <w:divBdr>
                <w:top w:val="none" w:sz="0" w:space="0" w:color="auto"/>
                <w:left w:val="none" w:sz="0" w:space="0" w:color="auto"/>
                <w:bottom w:val="none" w:sz="0" w:space="0" w:color="auto"/>
                <w:right w:val="none" w:sz="0" w:space="0" w:color="auto"/>
              </w:divBdr>
            </w:div>
            <w:div w:id="2012872979">
              <w:marLeft w:val="0"/>
              <w:marRight w:val="0"/>
              <w:marTop w:val="0"/>
              <w:marBottom w:val="0"/>
              <w:divBdr>
                <w:top w:val="none" w:sz="0" w:space="0" w:color="auto"/>
                <w:left w:val="none" w:sz="0" w:space="0" w:color="auto"/>
                <w:bottom w:val="none" w:sz="0" w:space="0" w:color="auto"/>
                <w:right w:val="none" w:sz="0" w:space="0" w:color="auto"/>
              </w:divBdr>
            </w:div>
            <w:div w:id="1280256606">
              <w:marLeft w:val="0"/>
              <w:marRight w:val="0"/>
              <w:marTop w:val="0"/>
              <w:marBottom w:val="0"/>
              <w:divBdr>
                <w:top w:val="none" w:sz="0" w:space="0" w:color="auto"/>
                <w:left w:val="none" w:sz="0" w:space="0" w:color="auto"/>
                <w:bottom w:val="none" w:sz="0" w:space="0" w:color="auto"/>
                <w:right w:val="none" w:sz="0" w:space="0" w:color="auto"/>
              </w:divBdr>
            </w:div>
            <w:div w:id="1632636049">
              <w:marLeft w:val="0"/>
              <w:marRight w:val="0"/>
              <w:marTop w:val="0"/>
              <w:marBottom w:val="0"/>
              <w:divBdr>
                <w:top w:val="none" w:sz="0" w:space="0" w:color="auto"/>
                <w:left w:val="none" w:sz="0" w:space="0" w:color="auto"/>
                <w:bottom w:val="none" w:sz="0" w:space="0" w:color="auto"/>
                <w:right w:val="none" w:sz="0" w:space="0" w:color="auto"/>
              </w:divBdr>
            </w:div>
            <w:div w:id="882866506">
              <w:marLeft w:val="0"/>
              <w:marRight w:val="0"/>
              <w:marTop w:val="0"/>
              <w:marBottom w:val="0"/>
              <w:divBdr>
                <w:top w:val="none" w:sz="0" w:space="0" w:color="auto"/>
                <w:left w:val="none" w:sz="0" w:space="0" w:color="auto"/>
                <w:bottom w:val="none" w:sz="0" w:space="0" w:color="auto"/>
                <w:right w:val="none" w:sz="0" w:space="0" w:color="auto"/>
              </w:divBdr>
            </w:div>
            <w:div w:id="842546826">
              <w:marLeft w:val="0"/>
              <w:marRight w:val="0"/>
              <w:marTop w:val="0"/>
              <w:marBottom w:val="0"/>
              <w:divBdr>
                <w:top w:val="none" w:sz="0" w:space="0" w:color="auto"/>
                <w:left w:val="none" w:sz="0" w:space="0" w:color="auto"/>
                <w:bottom w:val="none" w:sz="0" w:space="0" w:color="auto"/>
                <w:right w:val="none" w:sz="0" w:space="0" w:color="auto"/>
              </w:divBdr>
            </w:div>
            <w:div w:id="1577279386">
              <w:marLeft w:val="0"/>
              <w:marRight w:val="0"/>
              <w:marTop w:val="0"/>
              <w:marBottom w:val="0"/>
              <w:divBdr>
                <w:top w:val="none" w:sz="0" w:space="0" w:color="auto"/>
                <w:left w:val="none" w:sz="0" w:space="0" w:color="auto"/>
                <w:bottom w:val="none" w:sz="0" w:space="0" w:color="auto"/>
                <w:right w:val="none" w:sz="0" w:space="0" w:color="auto"/>
              </w:divBdr>
            </w:div>
            <w:div w:id="1098913324">
              <w:marLeft w:val="0"/>
              <w:marRight w:val="0"/>
              <w:marTop w:val="0"/>
              <w:marBottom w:val="0"/>
              <w:divBdr>
                <w:top w:val="none" w:sz="0" w:space="0" w:color="auto"/>
                <w:left w:val="none" w:sz="0" w:space="0" w:color="auto"/>
                <w:bottom w:val="none" w:sz="0" w:space="0" w:color="auto"/>
                <w:right w:val="none" w:sz="0" w:space="0" w:color="auto"/>
              </w:divBdr>
            </w:div>
            <w:div w:id="417214050">
              <w:marLeft w:val="0"/>
              <w:marRight w:val="0"/>
              <w:marTop w:val="0"/>
              <w:marBottom w:val="0"/>
              <w:divBdr>
                <w:top w:val="none" w:sz="0" w:space="0" w:color="auto"/>
                <w:left w:val="none" w:sz="0" w:space="0" w:color="auto"/>
                <w:bottom w:val="none" w:sz="0" w:space="0" w:color="auto"/>
                <w:right w:val="none" w:sz="0" w:space="0" w:color="auto"/>
              </w:divBdr>
            </w:div>
            <w:div w:id="1804687725">
              <w:marLeft w:val="0"/>
              <w:marRight w:val="0"/>
              <w:marTop w:val="0"/>
              <w:marBottom w:val="0"/>
              <w:divBdr>
                <w:top w:val="none" w:sz="0" w:space="0" w:color="auto"/>
                <w:left w:val="none" w:sz="0" w:space="0" w:color="auto"/>
                <w:bottom w:val="none" w:sz="0" w:space="0" w:color="auto"/>
                <w:right w:val="none" w:sz="0" w:space="0" w:color="auto"/>
              </w:divBdr>
            </w:div>
            <w:div w:id="1013653986">
              <w:marLeft w:val="0"/>
              <w:marRight w:val="0"/>
              <w:marTop w:val="0"/>
              <w:marBottom w:val="0"/>
              <w:divBdr>
                <w:top w:val="none" w:sz="0" w:space="0" w:color="auto"/>
                <w:left w:val="none" w:sz="0" w:space="0" w:color="auto"/>
                <w:bottom w:val="none" w:sz="0" w:space="0" w:color="auto"/>
                <w:right w:val="none" w:sz="0" w:space="0" w:color="auto"/>
              </w:divBdr>
            </w:div>
            <w:div w:id="1590966325">
              <w:marLeft w:val="0"/>
              <w:marRight w:val="0"/>
              <w:marTop w:val="0"/>
              <w:marBottom w:val="0"/>
              <w:divBdr>
                <w:top w:val="none" w:sz="0" w:space="0" w:color="auto"/>
                <w:left w:val="none" w:sz="0" w:space="0" w:color="auto"/>
                <w:bottom w:val="none" w:sz="0" w:space="0" w:color="auto"/>
                <w:right w:val="none" w:sz="0" w:space="0" w:color="auto"/>
              </w:divBdr>
            </w:div>
            <w:div w:id="1377124762">
              <w:marLeft w:val="0"/>
              <w:marRight w:val="0"/>
              <w:marTop w:val="0"/>
              <w:marBottom w:val="0"/>
              <w:divBdr>
                <w:top w:val="none" w:sz="0" w:space="0" w:color="auto"/>
                <w:left w:val="none" w:sz="0" w:space="0" w:color="auto"/>
                <w:bottom w:val="none" w:sz="0" w:space="0" w:color="auto"/>
                <w:right w:val="none" w:sz="0" w:space="0" w:color="auto"/>
              </w:divBdr>
            </w:div>
            <w:div w:id="1217083913">
              <w:marLeft w:val="0"/>
              <w:marRight w:val="0"/>
              <w:marTop w:val="0"/>
              <w:marBottom w:val="0"/>
              <w:divBdr>
                <w:top w:val="none" w:sz="0" w:space="0" w:color="auto"/>
                <w:left w:val="none" w:sz="0" w:space="0" w:color="auto"/>
                <w:bottom w:val="none" w:sz="0" w:space="0" w:color="auto"/>
                <w:right w:val="none" w:sz="0" w:space="0" w:color="auto"/>
              </w:divBdr>
            </w:div>
            <w:div w:id="1990287794">
              <w:marLeft w:val="0"/>
              <w:marRight w:val="0"/>
              <w:marTop w:val="0"/>
              <w:marBottom w:val="0"/>
              <w:divBdr>
                <w:top w:val="none" w:sz="0" w:space="0" w:color="auto"/>
                <w:left w:val="none" w:sz="0" w:space="0" w:color="auto"/>
                <w:bottom w:val="none" w:sz="0" w:space="0" w:color="auto"/>
                <w:right w:val="none" w:sz="0" w:space="0" w:color="auto"/>
              </w:divBdr>
            </w:div>
            <w:div w:id="201139107">
              <w:marLeft w:val="0"/>
              <w:marRight w:val="0"/>
              <w:marTop w:val="0"/>
              <w:marBottom w:val="0"/>
              <w:divBdr>
                <w:top w:val="none" w:sz="0" w:space="0" w:color="auto"/>
                <w:left w:val="none" w:sz="0" w:space="0" w:color="auto"/>
                <w:bottom w:val="none" w:sz="0" w:space="0" w:color="auto"/>
                <w:right w:val="none" w:sz="0" w:space="0" w:color="auto"/>
              </w:divBdr>
            </w:div>
            <w:div w:id="665287400">
              <w:marLeft w:val="0"/>
              <w:marRight w:val="0"/>
              <w:marTop w:val="0"/>
              <w:marBottom w:val="0"/>
              <w:divBdr>
                <w:top w:val="none" w:sz="0" w:space="0" w:color="auto"/>
                <w:left w:val="none" w:sz="0" w:space="0" w:color="auto"/>
                <w:bottom w:val="none" w:sz="0" w:space="0" w:color="auto"/>
                <w:right w:val="none" w:sz="0" w:space="0" w:color="auto"/>
              </w:divBdr>
            </w:div>
            <w:div w:id="1423839876">
              <w:marLeft w:val="0"/>
              <w:marRight w:val="0"/>
              <w:marTop w:val="0"/>
              <w:marBottom w:val="0"/>
              <w:divBdr>
                <w:top w:val="none" w:sz="0" w:space="0" w:color="auto"/>
                <w:left w:val="none" w:sz="0" w:space="0" w:color="auto"/>
                <w:bottom w:val="none" w:sz="0" w:space="0" w:color="auto"/>
                <w:right w:val="none" w:sz="0" w:space="0" w:color="auto"/>
              </w:divBdr>
            </w:div>
            <w:div w:id="1588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999">
      <w:bodyDiv w:val="1"/>
      <w:marLeft w:val="0"/>
      <w:marRight w:val="0"/>
      <w:marTop w:val="0"/>
      <w:marBottom w:val="0"/>
      <w:divBdr>
        <w:top w:val="none" w:sz="0" w:space="0" w:color="auto"/>
        <w:left w:val="none" w:sz="0" w:space="0" w:color="auto"/>
        <w:bottom w:val="none" w:sz="0" w:space="0" w:color="auto"/>
        <w:right w:val="none" w:sz="0" w:space="0" w:color="auto"/>
      </w:divBdr>
      <w:divsChild>
        <w:div w:id="1766684656">
          <w:marLeft w:val="0"/>
          <w:marRight w:val="0"/>
          <w:marTop w:val="0"/>
          <w:marBottom w:val="0"/>
          <w:divBdr>
            <w:top w:val="none" w:sz="0" w:space="0" w:color="auto"/>
            <w:left w:val="none" w:sz="0" w:space="0" w:color="auto"/>
            <w:bottom w:val="none" w:sz="0" w:space="0" w:color="auto"/>
            <w:right w:val="none" w:sz="0" w:space="0" w:color="auto"/>
          </w:divBdr>
          <w:divsChild>
            <w:div w:id="1149830543">
              <w:marLeft w:val="0"/>
              <w:marRight w:val="0"/>
              <w:marTop w:val="0"/>
              <w:marBottom w:val="0"/>
              <w:divBdr>
                <w:top w:val="none" w:sz="0" w:space="0" w:color="auto"/>
                <w:left w:val="none" w:sz="0" w:space="0" w:color="auto"/>
                <w:bottom w:val="none" w:sz="0" w:space="0" w:color="auto"/>
                <w:right w:val="none" w:sz="0" w:space="0" w:color="auto"/>
              </w:divBdr>
            </w:div>
            <w:div w:id="1411463927">
              <w:marLeft w:val="0"/>
              <w:marRight w:val="0"/>
              <w:marTop w:val="0"/>
              <w:marBottom w:val="0"/>
              <w:divBdr>
                <w:top w:val="none" w:sz="0" w:space="0" w:color="auto"/>
                <w:left w:val="none" w:sz="0" w:space="0" w:color="auto"/>
                <w:bottom w:val="none" w:sz="0" w:space="0" w:color="auto"/>
                <w:right w:val="none" w:sz="0" w:space="0" w:color="auto"/>
              </w:divBdr>
            </w:div>
            <w:div w:id="993795165">
              <w:marLeft w:val="0"/>
              <w:marRight w:val="0"/>
              <w:marTop w:val="0"/>
              <w:marBottom w:val="0"/>
              <w:divBdr>
                <w:top w:val="none" w:sz="0" w:space="0" w:color="auto"/>
                <w:left w:val="none" w:sz="0" w:space="0" w:color="auto"/>
                <w:bottom w:val="none" w:sz="0" w:space="0" w:color="auto"/>
                <w:right w:val="none" w:sz="0" w:space="0" w:color="auto"/>
              </w:divBdr>
            </w:div>
            <w:div w:id="953053791">
              <w:marLeft w:val="0"/>
              <w:marRight w:val="0"/>
              <w:marTop w:val="0"/>
              <w:marBottom w:val="0"/>
              <w:divBdr>
                <w:top w:val="none" w:sz="0" w:space="0" w:color="auto"/>
                <w:left w:val="none" w:sz="0" w:space="0" w:color="auto"/>
                <w:bottom w:val="none" w:sz="0" w:space="0" w:color="auto"/>
                <w:right w:val="none" w:sz="0" w:space="0" w:color="auto"/>
              </w:divBdr>
            </w:div>
            <w:div w:id="1180196908">
              <w:marLeft w:val="0"/>
              <w:marRight w:val="0"/>
              <w:marTop w:val="0"/>
              <w:marBottom w:val="0"/>
              <w:divBdr>
                <w:top w:val="none" w:sz="0" w:space="0" w:color="auto"/>
                <w:left w:val="none" w:sz="0" w:space="0" w:color="auto"/>
                <w:bottom w:val="none" w:sz="0" w:space="0" w:color="auto"/>
                <w:right w:val="none" w:sz="0" w:space="0" w:color="auto"/>
              </w:divBdr>
            </w:div>
            <w:div w:id="228423208">
              <w:marLeft w:val="0"/>
              <w:marRight w:val="0"/>
              <w:marTop w:val="0"/>
              <w:marBottom w:val="0"/>
              <w:divBdr>
                <w:top w:val="none" w:sz="0" w:space="0" w:color="auto"/>
                <w:left w:val="none" w:sz="0" w:space="0" w:color="auto"/>
                <w:bottom w:val="none" w:sz="0" w:space="0" w:color="auto"/>
                <w:right w:val="none" w:sz="0" w:space="0" w:color="auto"/>
              </w:divBdr>
            </w:div>
            <w:div w:id="2135827163">
              <w:marLeft w:val="0"/>
              <w:marRight w:val="0"/>
              <w:marTop w:val="0"/>
              <w:marBottom w:val="0"/>
              <w:divBdr>
                <w:top w:val="none" w:sz="0" w:space="0" w:color="auto"/>
                <w:left w:val="none" w:sz="0" w:space="0" w:color="auto"/>
                <w:bottom w:val="none" w:sz="0" w:space="0" w:color="auto"/>
                <w:right w:val="none" w:sz="0" w:space="0" w:color="auto"/>
              </w:divBdr>
            </w:div>
            <w:div w:id="10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740">
      <w:bodyDiv w:val="1"/>
      <w:marLeft w:val="0"/>
      <w:marRight w:val="0"/>
      <w:marTop w:val="0"/>
      <w:marBottom w:val="0"/>
      <w:divBdr>
        <w:top w:val="none" w:sz="0" w:space="0" w:color="auto"/>
        <w:left w:val="none" w:sz="0" w:space="0" w:color="auto"/>
        <w:bottom w:val="none" w:sz="0" w:space="0" w:color="auto"/>
        <w:right w:val="none" w:sz="0" w:space="0" w:color="auto"/>
      </w:divBdr>
      <w:divsChild>
        <w:div w:id="1438597150">
          <w:marLeft w:val="0"/>
          <w:marRight w:val="0"/>
          <w:marTop w:val="0"/>
          <w:marBottom w:val="0"/>
          <w:divBdr>
            <w:top w:val="none" w:sz="0" w:space="0" w:color="auto"/>
            <w:left w:val="none" w:sz="0" w:space="0" w:color="auto"/>
            <w:bottom w:val="none" w:sz="0" w:space="0" w:color="auto"/>
            <w:right w:val="none" w:sz="0" w:space="0" w:color="auto"/>
          </w:divBdr>
          <w:divsChild>
            <w:div w:id="917248956">
              <w:marLeft w:val="0"/>
              <w:marRight w:val="0"/>
              <w:marTop w:val="0"/>
              <w:marBottom w:val="0"/>
              <w:divBdr>
                <w:top w:val="none" w:sz="0" w:space="0" w:color="auto"/>
                <w:left w:val="none" w:sz="0" w:space="0" w:color="auto"/>
                <w:bottom w:val="none" w:sz="0" w:space="0" w:color="auto"/>
                <w:right w:val="none" w:sz="0" w:space="0" w:color="auto"/>
              </w:divBdr>
            </w:div>
            <w:div w:id="501243453">
              <w:marLeft w:val="0"/>
              <w:marRight w:val="0"/>
              <w:marTop w:val="0"/>
              <w:marBottom w:val="0"/>
              <w:divBdr>
                <w:top w:val="none" w:sz="0" w:space="0" w:color="auto"/>
                <w:left w:val="none" w:sz="0" w:space="0" w:color="auto"/>
                <w:bottom w:val="none" w:sz="0" w:space="0" w:color="auto"/>
                <w:right w:val="none" w:sz="0" w:space="0" w:color="auto"/>
              </w:divBdr>
            </w:div>
            <w:div w:id="1800107573">
              <w:marLeft w:val="0"/>
              <w:marRight w:val="0"/>
              <w:marTop w:val="0"/>
              <w:marBottom w:val="0"/>
              <w:divBdr>
                <w:top w:val="none" w:sz="0" w:space="0" w:color="auto"/>
                <w:left w:val="none" w:sz="0" w:space="0" w:color="auto"/>
                <w:bottom w:val="none" w:sz="0" w:space="0" w:color="auto"/>
                <w:right w:val="none" w:sz="0" w:space="0" w:color="auto"/>
              </w:divBdr>
            </w:div>
            <w:div w:id="2126270972">
              <w:marLeft w:val="0"/>
              <w:marRight w:val="0"/>
              <w:marTop w:val="0"/>
              <w:marBottom w:val="0"/>
              <w:divBdr>
                <w:top w:val="none" w:sz="0" w:space="0" w:color="auto"/>
                <w:left w:val="none" w:sz="0" w:space="0" w:color="auto"/>
                <w:bottom w:val="none" w:sz="0" w:space="0" w:color="auto"/>
                <w:right w:val="none" w:sz="0" w:space="0" w:color="auto"/>
              </w:divBdr>
            </w:div>
            <w:div w:id="1473980451">
              <w:marLeft w:val="0"/>
              <w:marRight w:val="0"/>
              <w:marTop w:val="0"/>
              <w:marBottom w:val="0"/>
              <w:divBdr>
                <w:top w:val="none" w:sz="0" w:space="0" w:color="auto"/>
                <w:left w:val="none" w:sz="0" w:space="0" w:color="auto"/>
                <w:bottom w:val="none" w:sz="0" w:space="0" w:color="auto"/>
                <w:right w:val="none" w:sz="0" w:space="0" w:color="auto"/>
              </w:divBdr>
            </w:div>
            <w:div w:id="1463960609">
              <w:marLeft w:val="0"/>
              <w:marRight w:val="0"/>
              <w:marTop w:val="0"/>
              <w:marBottom w:val="0"/>
              <w:divBdr>
                <w:top w:val="none" w:sz="0" w:space="0" w:color="auto"/>
                <w:left w:val="none" w:sz="0" w:space="0" w:color="auto"/>
                <w:bottom w:val="none" w:sz="0" w:space="0" w:color="auto"/>
                <w:right w:val="none" w:sz="0" w:space="0" w:color="auto"/>
              </w:divBdr>
            </w:div>
            <w:div w:id="1185167309">
              <w:marLeft w:val="0"/>
              <w:marRight w:val="0"/>
              <w:marTop w:val="0"/>
              <w:marBottom w:val="0"/>
              <w:divBdr>
                <w:top w:val="none" w:sz="0" w:space="0" w:color="auto"/>
                <w:left w:val="none" w:sz="0" w:space="0" w:color="auto"/>
                <w:bottom w:val="none" w:sz="0" w:space="0" w:color="auto"/>
                <w:right w:val="none" w:sz="0" w:space="0" w:color="auto"/>
              </w:divBdr>
            </w:div>
            <w:div w:id="1036200866">
              <w:marLeft w:val="0"/>
              <w:marRight w:val="0"/>
              <w:marTop w:val="0"/>
              <w:marBottom w:val="0"/>
              <w:divBdr>
                <w:top w:val="none" w:sz="0" w:space="0" w:color="auto"/>
                <w:left w:val="none" w:sz="0" w:space="0" w:color="auto"/>
                <w:bottom w:val="none" w:sz="0" w:space="0" w:color="auto"/>
                <w:right w:val="none" w:sz="0" w:space="0" w:color="auto"/>
              </w:divBdr>
            </w:div>
            <w:div w:id="2005429539">
              <w:marLeft w:val="0"/>
              <w:marRight w:val="0"/>
              <w:marTop w:val="0"/>
              <w:marBottom w:val="0"/>
              <w:divBdr>
                <w:top w:val="none" w:sz="0" w:space="0" w:color="auto"/>
                <w:left w:val="none" w:sz="0" w:space="0" w:color="auto"/>
                <w:bottom w:val="none" w:sz="0" w:space="0" w:color="auto"/>
                <w:right w:val="none" w:sz="0" w:space="0" w:color="auto"/>
              </w:divBdr>
            </w:div>
            <w:div w:id="170873827">
              <w:marLeft w:val="0"/>
              <w:marRight w:val="0"/>
              <w:marTop w:val="0"/>
              <w:marBottom w:val="0"/>
              <w:divBdr>
                <w:top w:val="none" w:sz="0" w:space="0" w:color="auto"/>
                <w:left w:val="none" w:sz="0" w:space="0" w:color="auto"/>
                <w:bottom w:val="none" w:sz="0" w:space="0" w:color="auto"/>
                <w:right w:val="none" w:sz="0" w:space="0" w:color="auto"/>
              </w:divBdr>
            </w:div>
            <w:div w:id="1338773271">
              <w:marLeft w:val="0"/>
              <w:marRight w:val="0"/>
              <w:marTop w:val="0"/>
              <w:marBottom w:val="0"/>
              <w:divBdr>
                <w:top w:val="none" w:sz="0" w:space="0" w:color="auto"/>
                <w:left w:val="none" w:sz="0" w:space="0" w:color="auto"/>
                <w:bottom w:val="none" w:sz="0" w:space="0" w:color="auto"/>
                <w:right w:val="none" w:sz="0" w:space="0" w:color="auto"/>
              </w:divBdr>
            </w:div>
            <w:div w:id="1614677726">
              <w:marLeft w:val="0"/>
              <w:marRight w:val="0"/>
              <w:marTop w:val="0"/>
              <w:marBottom w:val="0"/>
              <w:divBdr>
                <w:top w:val="none" w:sz="0" w:space="0" w:color="auto"/>
                <w:left w:val="none" w:sz="0" w:space="0" w:color="auto"/>
                <w:bottom w:val="none" w:sz="0" w:space="0" w:color="auto"/>
                <w:right w:val="none" w:sz="0" w:space="0" w:color="auto"/>
              </w:divBdr>
            </w:div>
            <w:div w:id="1627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194">
      <w:bodyDiv w:val="1"/>
      <w:marLeft w:val="0"/>
      <w:marRight w:val="0"/>
      <w:marTop w:val="0"/>
      <w:marBottom w:val="0"/>
      <w:divBdr>
        <w:top w:val="none" w:sz="0" w:space="0" w:color="auto"/>
        <w:left w:val="none" w:sz="0" w:space="0" w:color="auto"/>
        <w:bottom w:val="none" w:sz="0" w:space="0" w:color="auto"/>
        <w:right w:val="none" w:sz="0" w:space="0" w:color="auto"/>
      </w:divBdr>
      <w:divsChild>
        <w:div w:id="1852521729">
          <w:marLeft w:val="0"/>
          <w:marRight w:val="0"/>
          <w:marTop w:val="0"/>
          <w:marBottom w:val="0"/>
          <w:divBdr>
            <w:top w:val="none" w:sz="0" w:space="0" w:color="auto"/>
            <w:left w:val="none" w:sz="0" w:space="0" w:color="auto"/>
            <w:bottom w:val="none" w:sz="0" w:space="0" w:color="auto"/>
            <w:right w:val="none" w:sz="0" w:space="0" w:color="auto"/>
          </w:divBdr>
          <w:divsChild>
            <w:div w:id="140973306">
              <w:marLeft w:val="0"/>
              <w:marRight w:val="0"/>
              <w:marTop w:val="0"/>
              <w:marBottom w:val="0"/>
              <w:divBdr>
                <w:top w:val="none" w:sz="0" w:space="0" w:color="auto"/>
                <w:left w:val="none" w:sz="0" w:space="0" w:color="auto"/>
                <w:bottom w:val="none" w:sz="0" w:space="0" w:color="auto"/>
                <w:right w:val="none" w:sz="0" w:space="0" w:color="auto"/>
              </w:divBdr>
            </w:div>
            <w:div w:id="1538011182">
              <w:marLeft w:val="0"/>
              <w:marRight w:val="0"/>
              <w:marTop w:val="0"/>
              <w:marBottom w:val="0"/>
              <w:divBdr>
                <w:top w:val="none" w:sz="0" w:space="0" w:color="auto"/>
                <w:left w:val="none" w:sz="0" w:space="0" w:color="auto"/>
                <w:bottom w:val="none" w:sz="0" w:space="0" w:color="auto"/>
                <w:right w:val="none" w:sz="0" w:space="0" w:color="auto"/>
              </w:divBdr>
            </w:div>
            <w:div w:id="1888759767">
              <w:marLeft w:val="0"/>
              <w:marRight w:val="0"/>
              <w:marTop w:val="0"/>
              <w:marBottom w:val="0"/>
              <w:divBdr>
                <w:top w:val="none" w:sz="0" w:space="0" w:color="auto"/>
                <w:left w:val="none" w:sz="0" w:space="0" w:color="auto"/>
                <w:bottom w:val="none" w:sz="0" w:space="0" w:color="auto"/>
                <w:right w:val="none" w:sz="0" w:space="0" w:color="auto"/>
              </w:divBdr>
            </w:div>
            <w:div w:id="1410928695">
              <w:marLeft w:val="0"/>
              <w:marRight w:val="0"/>
              <w:marTop w:val="0"/>
              <w:marBottom w:val="0"/>
              <w:divBdr>
                <w:top w:val="none" w:sz="0" w:space="0" w:color="auto"/>
                <w:left w:val="none" w:sz="0" w:space="0" w:color="auto"/>
                <w:bottom w:val="none" w:sz="0" w:space="0" w:color="auto"/>
                <w:right w:val="none" w:sz="0" w:space="0" w:color="auto"/>
              </w:divBdr>
            </w:div>
            <w:div w:id="293222680">
              <w:marLeft w:val="0"/>
              <w:marRight w:val="0"/>
              <w:marTop w:val="0"/>
              <w:marBottom w:val="0"/>
              <w:divBdr>
                <w:top w:val="none" w:sz="0" w:space="0" w:color="auto"/>
                <w:left w:val="none" w:sz="0" w:space="0" w:color="auto"/>
                <w:bottom w:val="none" w:sz="0" w:space="0" w:color="auto"/>
                <w:right w:val="none" w:sz="0" w:space="0" w:color="auto"/>
              </w:divBdr>
            </w:div>
            <w:div w:id="1778597231">
              <w:marLeft w:val="0"/>
              <w:marRight w:val="0"/>
              <w:marTop w:val="0"/>
              <w:marBottom w:val="0"/>
              <w:divBdr>
                <w:top w:val="none" w:sz="0" w:space="0" w:color="auto"/>
                <w:left w:val="none" w:sz="0" w:space="0" w:color="auto"/>
                <w:bottom w:val="none" w:sz="0" w:space="0" w:color="auto"/>
                <w:right w:val="none" w:sz="0" w:space="0" w:color="auto"/>
              </w:divBdr>
            </w:div>
            <w:div w:id="1690838723">
              <w:marLeft w:val="0"/>
              <w:marRight w:val="0"/>
              <w:marTop w:val="0"/>
              <w:marBottom w:val="0"/>
              <w:divBdr>
                <w:top w:val="none" w:sz="0" w:space="0" w:color="auto"/>
                <w:left w:val="none" w:sz="0" w:space="0" w:color="auto"/>
                <w:bottom w:val="none" w:sz="0" w:space="0" w:color="auto"/>
                <w:right w:val="none" w:sz="0" w:space="0" w:color="auto"/>
              </w:divBdr>
            </w:div>
            <w:div w:id="557018271">
              <w:marLeft w:val="0"/>
              <w:marRight w:val="0"/>
              <w:marTop w:val="0"/>
              <w:marBottom w:val="0"/>
              <w:divBdr>
                <w:top w:val="none" w:sz="0" w:space="0" w:color="auto"/>
                <w:left w:val="none" w:sz="0" w:space="0" w:color="auto"/>
                <w:bottom w:val="none" w:sz="0" w:space="0" w:color="auto"/>
                <w:right w:val="none" w:sz="0" w:space="0" w:color="auto"/>
              </w:divBdr>
            </w:div>
            <w:div w:id="1170365350">
              <w:marLeft w:val="0"/>
              <w:marRight w:val="0"/>
              <w:marTop w:val="0"/>
              <w:marBottom w:val="0"/>
              <w:divBdr>
                <w:top w:val="none" w:sz="0" w:space="0" w:color="auto"/>
                <w:left w:val="none" w:sz="0" w:space="0" w:color="auto"/>
                <w:bottom w:val="none" w:sz="0" w:space="0" w:color="auto"/>
                <w:right w:val="none" w:sz="0" w:space="0" w:color="auto"/>
              </w:divBdr>
            </w:div>
            <w:div w:id="101191580">
              <w:marLeft w:val="0"/>
              <w:marRight w:val="0"/>
              <w:marTop w:val="0"/>
              <w:marBottom w:val="0"/>
              <w:divBdr>
                <w:top w:val="none" w:sz="0" w:space="0" w:color="auto"/>
                <w:left w:val="none" w:sz="0" w:space="0" w:color="auto"/>
                <w:bottom w:val="none" w:sz="0" w:space="0" w:color="auto"/>
                <w:right w:val="none" w:sz="0" w:space="0" w:color="auto"/>
              </w:divBdr>
            </w:div>
            <w:div w:id="1877162147">
              <w:marLeft w:val="0"/>
              <w:marRight w:val="0"/>
              <w:marTop w:val="0"/>
              <w:marBottom w:val="0"/>
              <w:divBdr>
                <w:top w:val="none" w:sz="0" w:space="0" w:color="auto"/>
                <w:left w:val="none" w:sz="0" w:space="0" w:color="auto"/>
                <w:bottom w:val="none" w:sz="0" w:space="0" w:color="auto"/>
                <w:right w:val="none" w:sz="0" w:space="0" w:color="auto"/>
              </w:divBdr>
            </w:div>
            <w:div w:id="1284573939">
              <w:marLeft w:val="0"/>
              <w:marRight w:val="0"/>
              <w:marTop w:val="0"/>
              <w:marBottom w:val="0"/>
              <w:divBdr>
                <w:top w:val="none" w:sz="0" w:space="0" w:color="auto"/>
                <w:left w:val="none" w:sz="0" w:space="0" w:color="auto"/>
                <w:bottom w:val="none" w:sz="0" w:space="0" w:color="auto"/>
                <w:right w:val="none" w:sz="0" w:space="0" w:color="auto"/>
              </w:divBdr>
            </w:div>
            <w:div w:id="449015353">
              <w:marLeft w:val="0"/>
              <w:marRight w:val="0"/>
              <w:marTop w:val="0"/>
              <w:marBottom w:val="0"/>
              <w:divBdr>
                <w:top w:val="none" w:sz="0" w:space="0" w:color="auto"/>
                <w:left w:val="none" w:sz="0" w:space="0" w:color="auto"/>
                <w:bottom w:val="none" w:sz="0" w:space="0" w:color="auto"/>
                <w:right w:val="none" w:sz="0" w:space="0" w:color="auto"/>
              </w:divBdr>
            </w:div>
            <w:div w:id="514079058">
              <w:marLeft w:val="0"/>
              <w:marRight w:val="0"/>
              <w:marTop w:val="0"/>
              <w:marBottom w:val="0"/>
              <w:divBdr>
                <w:top w:val="none" w:sz="0" w:space="0" w:color="auto"/>
                <w:left w:val="none" w:sz="0" w:space="0" w:color="auto"/>
                <w:bottom w:val="none" w:sz="0" w:space="0" w:color="auto"/>
                <w:right w:val="none" w:sz="0" w:space="0" w:color="auto"/>
              </w:divBdr>
            </w:div>
            <w:div w:id="226190607">
              <w:marLeft w:val="0"/>
              <w:marRight w:val="0"/>
              <w:marTop w:val="0"/>
              <w:marBottom w:val="0"/>
              <w:divBdr>
                <w:top w:val="none" w:sz="0" w:space="0" w:color="auto"/>
                <w:left w:val="none" w:sz="0" w:space="0" w:color="auto"/>
                <w:bottom w:val="none" w:sz="0" w:space="0" w:color="auto"/>
                <w:right w:val="none" w:sz="0" w:space="0" w:color="auto"/>
              </w:divBdr>
            </w:div>
            <w:div w:id="670911776">
              <w:marLeft w:val="0"/>
              <w:marRight w:val="0"/>
              <w:marTop w:val="0"/>
              <w:marBottom w:val="0"/>
              <w:divBdr>
                <w:top w:val="none" w:sz="0" w:space="0" w:color="auto"/>
                <w:left w:val="none" w:sz="0" w:space="0" w:color="auto"/>
                <w:bottom w:val="none" w:sz="0" w:space="0" w:color="auto"/>
                <w:right w:val="none" w:sz="0" w:space="0" w:color="auto"/>
              </w:divBdr>
            </w:div>
            <w:div w:id="1599942216">
              <w:marLeft w:val="0"/>
              <w:marRight w:val="0"/>
              <w:marTop w:val="0"/>
              <w:marBottom w:val="0"/>
              <w:divBdr>
                <w:top w:val="none" w:sz="0" w:space="0" w:color="auto"/>
                <w:left w:val="none" w:sz="0" w:space="0" w:color="auto"/>
                <w:bottom w:val="none" w:sz="0" w:space="0" w:color="auto"/>
                <w:right w:val="none" w:sz="0" w:space="0" w:color="auto"/>
              </w:divBdr>
            </w:div>
            <w:div w:id="686641776">
              <w:marLeft w:val="0"/>
              <w:marRight w:val="0"/>
              <w:marTop w:val="0"/>
              <w:marBottom w:val="0"/>
              <w:divBdr>
                <w:top w:val="none" w:sz="0" w:space="0" w:color="auto"/>
                <w:left w:val="none" w:sz="0" w:space="0" w:color="auto"/>
                <w:bottom w:val="none" w:sz="0" w:space="0" w:color="auto"/>
                <w:right w:val="none" w:sz="0" w:space="0" w:color="auto"/>
              </w:divBdr>
            </w:div>
            <w:div w:id="667438613">
              <w:marLeft w:val="0"/>
              <w:marRight w:val="0"/>
              <w:marTop w:val="0"/>
              <w:marBottom w:val="0"/>
              <w:divBdr>
                <w:top w:val="none" w:sz="0" w:space="0" w:color="auto"/>
                <w:left w:val="none" w:sz="0" w:space="0" w:color="auto"/>
                <w:bottom w:val="none" w:sz="0" w:space="0" w:color="auto"/>
                <w:right w:val="none" w:sz="0" w:space="0" w:color="auto"/>
              </w:divBdr>
            </w:div>
            <w:div w:id="180359541">
              <w:marLeft w:val="0"/>
              <w:marRight w:val="0"/>
              <w:marTop w:val="0"/>
              <w:marBottom w:val="0"/>
              <w:divBdr>
                <w:top w:val="none" w:sz="0" w:space="0" w:color="auto"/>
                <w:left w:val="none" w:sz="0" w:space="0" w:color="auto"/>
                <w:bottom w:val="none" w:sz="0" w:space="0" w:color="auto"/>
                <w:right w:val="none" w:sz="0" w:space="0" w:color="auto"/>
              </w:divBdr>
            </w:div>
            <w:div w:id="1041398357">
              <w:marLeft w:val="0"/>
              <w:marRight w:val="0"/>
              <w:marTop w:val="0"/>
              <w:marBottom w:val="0"/>
              <w:divBdr>
                <w:top w:val="none" w:sz="0" w:space="0" w:color="auto"/>
                <w:left w:val="none" w:sz="0" w:space="0" w:color="auto"/>
                <w:bottom w:val="none" w:sz="0" w:space="0" w:color="auto"/>
                <w:right w:val="none" w:sz="0" w:space="0" w:color="auto"/>
              </w:divBdr>
            </w:div>
            <w:div w:id="963848277">
              <w:marLeft w:val="0"/>
              <w:marRight w:val="0"/>
              <w:marTop w:val="0"/>
              <w:marBottom w:val="0"/>
              <w:divBdr>
                <w:top w:val="none" w:sz="0" w:space="0" w:color="auto"/>
                <w:left w:val="none" w:sz="0" w:space="0" w:color="auto"/>
                <w:bottom w:val="none" w:sz="0" w:space="0" w:color="auto"/>
                <w:right w:val="none" w:sz="0" w:space="0" w:color="auto"/>
              </w:divBdr>
            </w:div>
            <w:div w:id="1497456768">
              <w:marLeft w:val="0"/>
              <w:marRight w:val="0"/>
              <w:marTop w:val="0"/>
              <w:marBottom w:val="0"/>
              <w:divBdr>
                <w:top w:val="none" w:sz="0" w:space="0" w:color="auto"/>
                <w:left w:val="none" w:sz="0" w:space="0" w:color="auto"/>
                <w:bottom w:val="none" w:sz="0" w:space="0" w:color="auto"/>
                <w:right w:val="none" w:sz="0" w:space="0" w:color="auto"/>
              </w:divBdr>
            </w:div>
            <w:div w:id="1132556494">
              <w:marLeft w:val="0"/>
              <w:marRight w:val="0"/>
              <w:marTop w:val="0"/>
              <w:marBottom w:val="0"/>
              <w:divBdr>
                <w:top w:val="none" w:sz="0" w:space="0" w:color="auto"/>
                <w:left w:val="none" w:sz="0" w:space="0" w:color="auto"/>
                <w:bottom w:val="none" w:sz="0" w:space="0" w:color="auto"/>
                <w:right w:val="none" w:sz="0" w:space="0" w:color="auto"/>
              </w:divBdr>
            </w:div>
            <w:div w:id="1082599951">
              <w:marLeft w:val="0"/>
              <w:marRight w:val="0"/>
              <w:marTop w:val="0"/>
              <w:marBottom w:val="0"/>
              <w:divBdr>
                <w:top w:val="none" w:sz="0" w:space="0" w:color="auto"/>
                <w:left w:val="none" w:sz="0" w:space="0" w:color="auto"/>
                <w:bottom w:val="none" w:sz="0" w:space="0" w:color="auto"/>
                <w:right w:val="none" w:sz="0" w:space="0" w:color="auto"/>
              </w:divBdr>
            </w:div>
            <w:div w:id="459693392">
              <w:marLeft w:val="0"/>
              <w:marRight w:val="0"/>
              <w:marTop w:val="0"/>
              <w:marBottom w:val="0"/>
              <w:divBdr>
                <w:top w:val="none" w:sz="0" w:space="0" w:color="auto"/>
                <w:left w:val="none" w:sz="0" w:space="0" w:color="auto"/>
                <w:bottom w:val="none" w:sz="0" w:space="0" w:color="auto"/>
                <w:right w:val="none" w:sz="0" w:space="0" w:color="auto"/>
              </w:divBdr>
            </w:div>
            <w:div w:id="1674062804">
              <w:marLeft w:val="0"/>
              <w:marRight w:val="0"/>
              <w:marTop w:val="0"/>
              <w:marBottom w:val="0"/>
              <w:divBdr>
                <w:top w:val="none" w:sz="0" w:space="0" w:color="auto"/>
                <w:left w:val="none" w:sz="0" w:space="0" w:color="auto"/>
                <w:bottom w:val="none" w:sz="0" w:space="0" w:color="auto"/>
                <w:right w:val="none" w:sz="0" w:space="0" w:color="auto"/>
              </w:divBdr>
            </w:div>
            <w:div w:id="1902011681">
              <w:marLeft w:val="0"/>
              <w:marRight w:val="0"/>
              <w:marTop w:val="0"/>
              <w:marBottom w:val="0"/>
              <w:divBdr>
                <w:top w:val="none" w:sz="0" w:space="0" w:color="auto"/>
                <w:left w:val="none" w:sz="0" w:space="0" w:color="auto"/>
                <w:bottom w:val="none" w:sz="0" w:space="0" w:color="auto"/>
                <w:right w:val="none" w:sz="0" w:space="0" w:color="auto"/>
              </w:divBdr>
            </w:div>
            <w:div w:id="1074274636">
              <w:marLeft w:val="0"/>
              <w:marRight w:val="0"/>
              <w:marTop w:val="0"/>
              <w:marBottom w:val="0"/>
              <w:divBdr>
                <w:top w:val="none" w:sz="0" w:space="0" w:color="auto"/>
                <w:left w:val="none" w:sz="0" w:space="0" w:color="auto"/>
                <w:bottom w:val="none" w:sz="0" w:space="0" w:color="auto"/>
                <w:right w:val="none" w:sz="0" w:space="0" w:color="auto"/>
              </w:divBdr>
            </w:div>
            <w:div w:id="78522660">
              <w:marLeft w:val="0"/>
              <w:marRight w:val="0"/>
              <w:marTop w:val="0"/>
              <w:marBottom w:val="0"/>
              <w:divBdr>
                <w:top w:val="none" w:sz="0" w:space="0" w:color="auto"/>
                <w:left w:val="none" w:sz="0" w:space="0" w:color="auto"/>
                <w:bottom w:val="none" w:sz="0" w:space="0" w:color="auto"/>
                <w:right w:val="none" w:sz="0" w:space="0" w:color="auto"/>
              </w:divBdr>
            </w:div>
            <w:div w:id="1362126305">
              <w:marLeft w:val="0"/>
              <w:marRight w:val="0"/>
              <w:marTop w:val="0"/>
              <w:marBottom w:val="0"/>
              <w:divBdr>
                <w:top w:val="none" w:sz="0" w:space="0" w:color="auto"/>
                <w:left w:val="none" w:sz="0" w:space="0" w:color="auto"/>
                <w:bottom w:val="none" w:sz="0" w:space="0" w:color="auto"/>
                <w:right w:val="none" w:sz="0" w:space="0" w:color="auto"/>
              </w:divBdr>
            </w:div>
            <w:div w:id="109781869">
              <w:marLeft w:val="0"/>
              <w:marRight w:val="0"/>
              <w:marTop w:val="0"/>
              <w:marBottom w:val="0"/>
              <w:divBdr>
                <w:top w:val="none" w:sz="0" w:space="0" w:color="auto"/>
                <w:left w:val="none" w:sz="0" w:space="0" w:color="auto"/>
                <w:bottom w:val="none" w:sz="0" w:space="0" w:color="auto"/>
                <w:right w:val="none" w:sz="0" w:space="0" w:color="auto"/>
              </w:divBdr>
            </w:div>
            <w:div w:id="357390058">
              <w:marLeft w:val="0"/>
              <w:marRight w:val="0"/>
              <w:marTop w:val="0"/>
              <w:marBottom w:val="0"/>
              <w:divBdr>
                <w:top w:val="none" w:sz="0" w:space="0" w:color="auto"/>
                <w:left w:val="none" w:sz="0" w:space="0" w:color="auto"/>
                <w:bottom w:val="none" w:sz="0" w:space="0" w:color="auto"/>
                <w:right w:val="none" w:sz="0" w:space="0" w:color="auto"/>
              </w:divBdr>
            </w:div>
            <w:div w:id="19865511">
              <w:marLeft w:val="0"/>
              <w:marRight w:val="0"/>
              <w:marTop w:val="0"/>
              <w:marBottom w:val="0"/>
              <w:divBdr>
                <w:top w:val="none" w:sz="0" w:space="0" w:color="auto"/>
                <w:left w:val="none" w:sz="0" w:space="0" w:color="auto"/>
                <w:bottom w:val="none" w:sz="0" w:space="0" w:color="auto"/>
                <w:right w:val="none" w:sz="0" w:space="0" w:color="auto"/>
              </w:divBdr>
            </w:div>
            <w:div w:id="1649281027">
              <w:marLeft w:val="0"/>
              <w:marRight w:val="0"/>
              <w:marTop w:val="0"/>
              <w:marBottom w:val="0"/>
              <w:divBdr>
                <w:top w:val="none" w:sz="0" w:space="0" w:color="auto"/>
                <w:left w:val="none" w:sz="0" w:space="0" w:color="auto"/>
                <w:bottom w:val="none" w:sz="0" w:space="0" w:color="auto"/>
                <w:right w:val="none" w:sz="0" w:space="0" w:color="auto"/>
              </w:divBdr>
            </w:div>
            <w:div w:id="1991713039">
              <w:marLeft w:val="0"/>
              <w:marRight w:val="0"/>
              <w:marTop w:val="0"/>
              <w:marBottom w:val="0"/>
              <w:divBdr>
                <w:top w:val="none" w:sz="0" w:space="0" w:color="auto"/>
                <w:left w:val="none" w:sz="0" w:space="0" w:color="auto"/>
                <w:bottom w:val="none" w:sz="0" w:space="0" w:color="auto"/>
                <w:right w:val="none" w:sz="0" w:space="0" w:color="auto"/>
              </w:divBdr>
            </w:div>
            <w:div w:id="1363941805">
              <w:marLeft w:val="0"/>
              <w:marRight w:val="0"/>
              <w:marTop w:val="0"/>
              <w:marBottom w:val="0"/>
              <w:divBdr>
                <w:top w:val="none" w:sz="0" w:space="0" w:color="auto"/>
                <w:left w:val="none" w:sz="0" w:space="0" w:color="auto"/>
                <w:bottom w:val="none" w:sz="0" w:space="0" w:color="auto"/>
                <w:right w:val="none" w:sz="0" w:space="0" w:color="auto"/>
              </w:divBdr>
            </w:div>
            <w:div w:id="274486323">
              <w:marLeft w:val="0"/>
              <w:marRight w:val="0"/>
              <w:marTop w:val="0"/>
              <w:marBottom w:val="0"/>
              <w:divBdr>
                <w:top w:val="none" w:sz="0" w:space="0" w:color="auto"/>
                <w:left w:val="none" w:sz="0" w:space="0" w:color="auto"/>
                <w:bottom w:val="none" w:sz="0" w:space="0" w:color="auto"/>
                <w:right w:val="none" w:sz="0" w:space="0" w:color="auto"/>
              </w:divBdr>
            </w:div>
            <w:div w:id="1539396648">
              <w:marLeft w:val="0"/>
              <w:marRight w:val="0"/>
              <w:marTop w:val="0"/>
              <w:marBottom w:val="0"/>
              <w:divBdr>
                <w:top w:val="none" w:sz="0" w:space="0" w:color="auto"/>
                <w:left w:val="none" w:sz="0" w:space="0" w:color="auto"/>
                <w:bottom w:val="none" w:sz="0" w:space="0" w:color="auto"/>
                <w:right w:val="none" w:sz="0" w:space="0" w:color="auto"/>
              </w:divBdr>
            </w:div>
            <w:div w:id="7464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576">
      <w:bodyDiv w:val="1"/>
      <w:marLeft w:val="0"/>
      <w:marRight w:val="0"/>
      <w:marTop w:val="0"/>
      <w:marBottom w:val="0"/>
      <w:divBdr>
        <w:top w:val="none" w:sz="0" w:space="0" w:color="auto"/>
        <w:left w:val="none" w:sz="0" w:space="0" w:color="auto"/>
        <w:bottom w:val="none" w:sz="0" w:space="0" w:color="auto"/>
        <w:right w:val="none" w:sz="0" w:space="0" w:color="auto"/>
      </w:divBdr>
      <w:divsChild>
        <w:div w:id="1004941007">
          <w:marLeft w:val="0"/>
          <w:marRight w:val="0"/>
          <w:marTop w:val="0"/>
          <w:marBottom w:val="0"/>
          <w:divBdr>
            <w:top w:val="none" w:sz="0" w:space="0" w:color="auto"/>
            <w:left w:val="none" w:sz="0" w:space="0" w:color="auto"/>
            <w:bottom w:val="none" w:sz="0" w:space="0" w:color="auto"/>
            <w:right w:val="none" w:sz="0" w:space="0" w:color="auto"/>
          </w:divBdr>
          <w:divsChild>
            <w:div w:id="1116287561">
              <w:marLeft w:val="0"/>
              <w:marRight w:val="0"/>
              <w:marTop w:val="0"/>
              <w:marBottom w:val="0"/>
              <w:divBdr>
                <w:top w:val="none" w:sz="0" w:space="0" w:color="auto"/>
                <w:left w:val="none" w:sz="0" w:space="0" w:color="auto"/>
                <w:bottom w:val="none" w:sz="0" w:space="0" w:color="auto"/>
                <w:right w:val="none" w:sz="0" w:space="0" w:color="auto"/>
              </w:divBdr>
            </w:div>
            <w:div w:id="776409223">
              <w:marLeft w:val="0"/>
              <w:marRight w:val="0"/>
              <w:marTop w:val="0"/>
              <w:marBottom w:val="0"/>
              <w:divBdr>
                <w:top w:val="none" w:sz="0" w:space="0" w:color="auto"/>
                <w:left w:val="none" w:sz="0" w:space="0" w:color="auto"/>
                <w:bottom w:val="none" w:sz="0" w:space="0" w:color="auto"/>
                <w:right w:val="none" w:sz="0" w:space="0" w:color="auto"/>
              </w:divBdr>
            </w:div>
            <w:div w:id="671614655">
              <w:marLeft w:val="0"/>
              <w:marRight w:val="0"/>
              <w:marTop w:val="0"/>
              <w:marBottom w:val="0"/>
              <w:divBdr>
                <w:top w:val="none" w:sz="0" w:space="0" w:color="auto"/>
                <w:left w:val="none" w:sz="0" w:space="0" w:color="auto"/>
                <w:bottom w:val="none" w:sz="0" w:space="0" w:color="auto"/>
                <w:right w:val="none" w:sz="0" w:space="0" w:color="auto"/>
              </w:divBdr>
            </w:div>
            <w:div w:id="1317219934">
              <w:marLeft w:val="0"/>
              <w:marRight w:val="0"/>
              <w:marTop w:val="0"/>
              <w:marBottom w:val="0"/>
              <w:divBdr>
                <w:top w:val="none" w:sz="0" w:space="0" w:color="auto"/>
                <w:left w:val="none" w:sz="0" w:space="0" w:color="auto"/>
                <w:bottom w:val="none" w:sz="0" w:space="0" w:color="auto"/>
                <w:right w:val="none" w:sz="0" w:space="0" w:color="auto"/>
              </w:divBdr>
            </w:div>
            <w:div w:id="1439377235">
              <w:marLeft w:val="0"/>
              <w:marRight w:val="0"/>
              <w:marTop w:val="0"/>
              <w:marBottom w:val="0"/>
              <w:divBdr>
                <w:top w:val="none" w:sz="0" w:space="0" w:color="auto"/>
                <w:left w:val="none" w:sz="0" w:space="0" w:color="auto"/>
                <w:bottom w:val="none" w:sz="0" w:space="0" w:color="auto"/>
                <w:right w:val="none" w:sz="0" w:space="0" w:color="auto"/>
              </w:divBdr>
            </w:div>
            <w:div w:id="1095831618">
              <w:marLeft w:val="0"/>
              <w:marRight w:val="0"/>
              <w:marTop w:val="0"/>
              <w:marBottom w:val="0"/>
              <w:divBdr>
                <w:top w:val="none" w:sz="0" w:space="0" w:color="auto"/>
                <w:left w:val="none" w:sz="0" w:space="0" w:color="auto"/>
                <w:bottom w:val="none" w:sz="0" w:space="0" w:color="auto"/>
                <w:right w:val="none" w:sz="0" w:space="0" w:color="auto"/>
              </w:divBdr>
            </w:div>
            <w:div w:id="1346127604">
              <w:marLeft w:val="0"/>
              <w:marRight w:val="0"/>
              <w:marTop w:val="0"/>
              <w:marBottom w:val="0"/>
              <w:divBdr>
                <w:top w:val="none" w:sz="0" w:space="0" w:color="auto"/>
                <w:left w:val="none" w:sz="0" w:space="0" w:color="auto"/>
                <w:bottom w:val="none" w:sz="0" w:space="0" w:color="auto"/>
                <w:right w:val="none" w:sz="0" w:space="0" w:color="auto"/>
              </w:divBdr>
            </w:div>
            <w:div w:id="383263356">
              <w:marLeft w:val="0"/>
              <w:marRight w:val="0"/>
              <w:marTop w:val="0"/>
              <w:marBottom w:val="0"/>
              <w:divBdr>
                <w:top w:val="none" w:sz="0" w:space="0" w:color="auto"/>
                <w:left w:val="none" w:sz="0" w:space="0" w:color="auto"/>
                <w:bottom w:val="none" w:sz="0" w:space="0" w:color="auto"/>
                <w:right w:val="none" w:sz="0" w:space="0" w:color="auto"/>
              </w:divBdr>
            </w:div>
            <w:div w:id="2111195216">
              <w:marLeft w:val="0"/>
              <w:marRight w:val="0"/>
              <w:marTop w:val="0"/>
              <w:marBottom w:val="0"/>
              <w:divBdr>
                <w:top w:val="none" w:sz="0" w:space="0" w:color="auto"/>
                <w:left w:val="none" w:sz="0" w:space="0" w:color="auto"/>
                <w:bottom w:val="none" w:sz="0" w:space="0" w:color="auto"/>
                <w:right w:val="none" w:sz="0" w:space="0" w:color="auto"/>
              </w:divBdr>
            </w:div>
            <w:div w:id="907808104">
              <w:marLeft w:val="0"/>
              <w:marRight w:val="0"/>
              <w:marTop w:val="0"/>
              <w:marBottom w:val="0"/>
              <w:divBdr>
                <w:top w:val="none" w:sz="0" w:space="0" w:color="auto"/>
                <w:left w:val="none" w:sz="0" w:space="0" w:color="auto"/>
                <w:bottom w:val="none" w:sz="0" w:space="0" w:color="auto"/>
                <w:right w:val="none" w:sz="0" w:space="0" w:color="auto"/>
              </w:divBdr>
            </w:div>
            <w:div w:id="1356540350">
              <w:marLeft w:val="0"/>
              <w:marRight w:val="0"/>
              <w:marTop w:val="0"/>
              <w:marBottom w:val="0"/>
              <w:divBdr>
                <w:top w:val="none" w:sz="0" w:space="0" w:color="auto"/>
                <w:left w:val="none" w:sz="0" w:space="0" w:color="auto"/>
                <w:bottom w:val="none" w:sz="0" w:space="0" w:color="auto"/>
                <w:right w:val="none" w:sz="0" w:space="0" w:color="auto"/>
              </w:divBdr>
            </w:div>
            <w:div w:id="1610620956">
              <w:marLeft w:val="0"/>
              <w:marRight w:val="0"/>
              <w:marTop w:val="0"/>
              <w:marBottom w:val="0"/>
              <w:divBdr>
                <w:top w:val="none" w:sz="0" w:space="0" w:color="auto"/>
                <w:left w:val="none" w:sz="0" w:space="0" w:color="auto"/>
                <w:bottom w:val="none" w:sz="0" w:space="0" w:color="auto"/>
                <w:right w:val="none" w:sz="0" w:space="0" w:color="auto"/>
              </w:divBdr>
            </w:div>
            <w:div w:id="1581133281">
              <w:marLeft w:val="0"/>
              <w:marRight w:val="0"/>
              <w:marTop w:val="0"/>
              <w:marBottom w:val="0"/>
              <w:divBdr>
                <w:top w:val="none" w:sz="0" w:space="0" w:color="auto"/>
                <w:left w:val="none" w:sz="0" w:space="0" w:color="auto"/>
                <w:bottom w:val="none" w:sz="0" w:space="0" w:color="auto"/>
                <w:right w:val="none" w:sz="0" w:space="0" w:color="auto"/>
              </w:divBdr>
            </w:div>
            <w:div w:id="420297555">
              <w:marLeft w:val="0"/>
              <w:marRight w:val="0"/>
              <w:marTop w:val="0"/>
              <w:marBottom w:val="0"/>
              <w:divBdr>
                <w:top w:val="none" w:sz="0" w:space="0" w:color="auto"/>
                <w:left w:val="none" w:sz="0" w:space="0" w:color="auto"/>
                <w:bottom w:val="none" w:sz="0" w:space="0" w:color="auto"/>
                <w:right w:val="none" w:sz="0" w:space="0" w:color="auto"/>
              </w:divBdr>
            </w:div>
            <w:div w:id="21195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9748">
      <w:bodyDiv w:val="1"/>
      <w:marLeft w:val="0"/>
      <w:marRight w:val="0"/>
      <w:marTop w:val="0"/>
      <w:marBottom w:val="0"/>
      <w:divBdr>
        <w:top w:val="none" w:sz="0" w:space="0" w:color="auto"/>
        <w:left w:val="none" w:sz="0" w:space="0" w:color="auto"/>
        <w:bottom w:val="none" w:sz="0" w:space="0" w:color="auto"/>
        <w:right w:val="none" w:sz="0" w:space="0" w:color="auto"/>
      </w:divBdr>
      <w:divsChild>
        <w:div w:id="310981748">
          <w:marLeft w:val="0"/>
          <w:marRight w:val="0"/>
          <w:marTop w:val="0"/>
          <w:marBottom w:val="0"/>
          <w:divBdr>
            <w:top w:val="none" w:sz="0" w:space="0" w:color="auto"/>
            <w:left w:val="none" w:sz="0" w:space="0" w:color="auto"/>
            <w:bottom w:val="none" w:sz="0" w:space="0" w:color="auto"/>
            <w:right w:val="none" w:sz="0" w:space="0" w:color="auto"/>
          </w:divBdr>
          <w:divsChild>
            <w:div w:id="1749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061">
      <w:bodyDiv w:val="1"/>
      <w:marLeft w:val="0"/>
      <w:marRight w:val="0"/>
      <w:marTop w:val="0"/>
      <w:marBottom w:val="0"/>
      <w:divBdr>
        <w:top w:val="none" w:sz="0" w:space="0" w:color="auto"/>
        <w:left w:val="none" w:sz="0" w:space="0" w:color="auto"/>
        <w:bottom w:val="none" w:sz="0" w:space="0" w:color="auto"/>
        <w:right w:val="none" w:sz="0" w:space="0" w:color="auto"/>
      </w:divBdr>
      <w:divsChild>
        <w:div w:id="144974526">
          <w:marLeft w:val="0"/>
          <w:marRight w:val="0"/>
          <w:marTop w:val="0"/>
          <w:marBottom w:val="0"/>
          <w:divBdr>
            <w:top w:val="none" w:sz="0" w:space="0" w:color="auto"/>
            <w:left w:val="none" w:sz="0" w:space="0" w:color="auto"/>
            <w:bottom w:val="none" w:sz="0" w:space="0" w:color="auto"/>
            <w:right w:val="none" w:sz="0" w:space="0" w:color="auto"/>
          </w:divBdr>
          <w:divsChild>
            <w:div w:id="1720590724">
              <w:marLeft w:val="0"/>
              <w:marRight w:val="0"/>
              <w:marTop w:val="0"/>
              <w:marBottom w:val="0"/>
              <w:divBdr>
                <w:top w:val="none" w:sz="0" w:space="0" w:color="auto"/>
                <w:left w:val="none" w:sz="0" w:space="0" w:color="auto"/>
                <w:bottom w:val="none" w:sz="0" w:space="0" w:color="auto"/>
                <w:right w:val="none" w:sz="0" w:space="0" w:color="auto"/>
              </w:divBdr>
            </w:div>
            <w:div w:id="1312294562">
              <w:marLeft w:val="0"/>
              <w:marRight w:val="0"/>
              <w:marTop w:val="0"/>
              <w:marBottom w:val="0"/>
              <w:divBdr>
                <w:top w:val="none" w:sz="0" w:space="0" w:color="auto"/>
                <w:left w:val="none" w:sz="0" w:space="0" w:color="auto"/>
                <w:bottom w:val="none" w:sz="0" w:space="0" w:color="auto"/>
                <w:right w:val="none" w:sz="0" w:space="0" w:color="auto"/>
              </w:divBdr>
            </w:div>
            <w:div w:id="92559073">
              <w:marLeft w:val="0"/>
              <w:marRight w:val="0"/>
              <w:marTop w:val="0"/>
              <w:marBottom w:val="0"/>
              <w:divBdr>
                <w:top w:val="none" w:sz="0" w:space="0" w:color="auto"/>
                <w:left w:val="none" w:sz="0" w:space="0" w:color="auto"/>
                <w:bottom w:val="none" w:sz="0" w:space="0" w:color="auto"/>
                <w:right w:val="none" w:sz="0" w:space="0" w:color="auto"/>
              </w:divBdr>
            </w:div>
            <w:div w:id="339816612">
              <w:marLeft w:val="0"/>
              <w:marRight w:val="0"/>
              <w:marTop w:val="0"/>
              <w:marBottom w:val="0"/>
              <w:divBdr>
                <w:top w:val="none" w:sz="0" w:space="0" w:color="auto"/>
                <w:left w:val="none" w:sz="0" w:space="0" w:color="auto"/>
                <w:bottom w:val="none" w:sz="0" w:space="0" w:color="auto"/>
                <w:right w:val="none" w:sz="0" w:space="0" w:color="auto"/>
              </w:divBdr>
            </w:div>
            <w:div w:id="598298988">
              <w:marLeft w:val="0"/>
              <w:marRight w:val="0"/>
              <w:marTop w:val="0"/>
              <w:marBottom w:val="0"/>
              <w:divBdr>
                <w:top w:val="none" w:sz="0" w:space="0" w:color="auto"/>
                <w:left w:val="none" w:sz="0" w:space="0" w:color="auto"/>
                <w:bottom w:val="none" w:sz="0" w:space="0" w:color="auto"/>
                <w:right w:val="none" w:sz="0" w:space="0" w:color="auto"/>
              </w:divBdr>
            </w:div>
            <w:div w:id="719867392">
              <w:marLeft w:val="0"/>
              <w:marRight w:val="0"/>
              <w:marTop w:val="0"/>
              <w:marBottom w:val="0"/>
              <w:divBdr>
                <w:top w:val="none" w:sz="0" w:space="0" w:color="auto"/>
                <w:left w:val="none" w:sz="0" w:space="0" w:color="auto"/>
                <w:bottom w:val="none" w:sz="0" w:space="0" w:color="auto"/>
                <w:right w:val="none" w:sz="0" w:space="0" w:color="auto"/>
              </w:divBdr>
            </w:div>
            <w:div w:id="1997879419">
              <w:marLeft w:val="0"/>
              <w:marRight w:val="0"/>
              <w:marTop w:val="0"/>
              <w:marBottom w:val="0"/>
              <w:divBdr>
                <w:top w:val="none" w:sz="0" w:space="0" w:color="auto"/>
                <w:left w:val="none" w:sz="0" w:space="0" w:color="auto"/>
                <w:bottom w:val="none" w:sz="0" w:space="0" w:color="auto"/>
                <w:right w:val="none" w:sz="0" w:space="0" w:color="auto"/>
              </w:divBdr>
            </w:div>
            <w:div w:id="1360158921">
              <w:marLeft w:val="0"/>
              <w:marRight w:val="0"/>
              <w:marTop w:val="0"/>
              <w:marBottom w:val="0"/>
              <w:divBdr>
                <w:top w:val="none" w:sz="0" w:space="0" w:color="auto"/>
                <w:left w:val="none" w:sz="0" w:space="0" w:color="auto"/>
                <w:bottom w:val="none" w:sz="0" w:space="0" w:color="auto"/>
                <w:right w:val="none" w:sz="0" w:space="0" w:color="auto"/>
              </w:divBdr>
            </w:div>
            <w:div w:id="592124531">
              <w:marLeft w:val="0"/>
              <w:marRight w:val="0"/>
              <w:marTop w:val="0"/>
              <w:marBottom w:val="0"/>
              <w:divBdr>
                <w:top w:val="none" w:sz="0" w:space="0" w:color="auto"/>
                <w:left w:val="none" w:sz="0" w:space="0" w:color="auto"/>
                <w:bottom w:val="none" w:sz="0" w:space="0" w:color="auto"/>
                <w:right w:val="none" w:sz="0" w:space="0" w:color="auto"/>
              </w:divBdr>
            </w:div>
            <w:div w:id="1245072546">
              <w:marLeft w:val="0"/>
              <w:marRight w:val="0"/>
              <w:marTop w:val="0"/>
              <w:marBottom w:val="0"/>
              <w:divBdr>
                <w:top w:val="none" w:sz="0" w:space="0" w:color="auto"/>
                <w:left w:val="none" w:sz="0" w:space="0" w:color="auto"/>
                <w:bottom w:val="none" w:sz="0" w:space="0" w:color="auto"/>
                <w:right w:val="none" w:sz="0" w:space="0" w:color="auto"/>
              </w:divBdr>
            </w:div>
            <w:div w:id="2010912718">
              <w:marLeft w:val="0"/>
              <w:marRight w:val="0"/>
              <w:marTop w:val="0"/>
              <w:marBottom w:val="0"/>
              <w:divBdr>
                <w:top w:val="none" w:sz="0" w:space="0" w:color="auto"/>
                <w:left w:val="none" w:sz="0" w:space="0" w:color="auto"/>
                <w:bottom w:val="none" w:sz="0" w:space="0" w:color="auto"/>
                <w:right w:val="none" w:sz="0" w:space="0" w:color="auto"/>
              </w:divBdr>
            </w:div>
            <w:div w:id="1363551899">
              <w:marLeft w:val="0"/>
              <w:marRight w:val="0"/>
              <w:marTop w:val="0"/>
              <w:marBottom w:val="0"/>
              <w:divBdr>
                <w:top w:val="none" w:sz="0" w:space="0" w:color="auto"/>
                <w:left w:val="none" w:sz="0" w:space="0" w:color="auto"/>
                <w:bottom w:val="none" w:sz="0" w:space="0" w:color="auto"/>
                <w:right w:val="none" w:sz="0" w:space="0" w:color="auto"/>
              </w:divBdr>
            </w:div>
            <w:div w:id="379743770">
              <w:marLeft w:val="0"/>
              <w:marRight w:val="0"/>
              <w:marTop w:val="0"/>
              <w:marBottom w:val="0"/>
              <w:divBdr>
                <w:top w:val="none" w:sz="0" w:space="0" w:color="auto"/>
                <w:left w:val="none" w:sz="0" w:space="0" w:color="auto"/>
                <w:bottom w:val="none" w:sz="0" w:space="0" w:color="auto"/>
                <w:right w:val="none" w:sz="0" w:space="0" w:color="auto"/>
              </w:divBdr>
            </w:div>
            <w:div w:id="1998797266">
              <w:marLeft w:val="0"/>
              <w:marRight w:val="0"/>
              <w:marTop w:val="0"/>
              <w:marBottom w:val="0"/>
              <w:divBdr>
                <w:top w:val="none" w:sz="0" w:space="0" w:color="auto"/>
                <w:left w:val="none" w:sz="0" w:space="0" w:color="auto"/>
                <w:bottom w:val="none" w:sz="0" w:space="0" w:color="auto"/>
                <w:right w:val="none" w:sz="0" w:space="0" w:color="auto"/>
              </w:divBdr>
            </w:div>
            <w:div w:id="1459954280">
              <w:marLeft w:val="0"/>
              <w:marRight w:val="0"/>
              <w:marTop w:val="0"/>
              <w:marBottom w:val="0"/>
              <w:divBdr>
                <w:top w:val="none" w:sz="0" w:space="0" w:color="auto"/>
                <w:left w:val="none" w:sz="0" w:space="0" w:color="auto"/>
                <w:bottom w:val="none" w:sz="0" w:space="0" w:color="auto"/>
                <w:right w:val="none" w:sz="0" w:space="0" w:color="auto"/>
              </w:divBdr>
            </w:div>
            <w:div w:id="65031450">
              <w:marLeft w:val="0"/>
              <w:marRight w:val="0"/>
              <w:marTop w:val="0"/>
              <w:marBottom w:val="0"/>
              <w:divBdr>
                <w:top w:val="none" w:sz="0" w:space="0" w:color="auto"/>
                <w:left w:val="none" w:sz="0" w:space="0" w:color="auto"/>
                <w:bottom w:val="none" w:sz="0" w:space="0" w:color="auto"/>
                <w:right w:val="none" w:sz="0" w:space="0" w:color="auto"/>
              </w:divBdr>
            </w:div>
            <w:div w:id="164516013">
              <w:marLeft w:val="0"/>
              <w:marRight w:val="0"/>
              <w:marTop w:val="0"/>
              <w:marBottom w:val="0"/>
              <w:divBdr>
                <w:top w:val="none" w:sz="0" w:space="0" w:color="auto"/>
                <w:left w:val="none" w:sz="0" w:space="0" w:color="auto"/>
                <w:bottom w:val="none" w:sz="0" w:space="0" w:color="auto"/>
                <w:right w:val="none" w:sz="0" w:space="0" w:color="auto"/>
              </w:divBdr>
            </w:div>
            <w:div w:id="260721850">
              <w:marLeft w:val="0"/>
              <w:marRight w:val="0"/>
              <w:marTop w:val="0"/>
              <w:marBottom w:val="0"/>
              <w:divBdr>
                <w:top w:val="none" w:sz="0" w:space="0" w:color="auto"/>
                <w:left w:val="none" w:sz="0" w:space="0" w:color="auto"/>
                <w:bottom w:val="none" w:sz="0" w:space="0" w:color="auto"/>
                <w:right w:val="none" w:sz="0" w:space="0" w:color="auto"/>
              </w:divBdr>
            </w:div>
            <w:div w:id="539441250">
              <w:marLeft w:val="0"/>
              <w:marRight w:val="0"/>
              <w:marTop w:val="0"/>
              <w:marBottom w:val="0"/>
              <w:divBdr>
                <w:top w:val="none" w:sz="0" w:space="0" w:color="auto"/>
                <w:left w:val="none" w:sz="0" w:space="0" w:color="auto"/>
                <w:bottom w:val="none" w:sz="0" w:space="0" w:color="auto"/>
                <w:right w:val="none" w:sz="0" w:space="0" w:color="auto"/>
              </w:divBdr>
            </w:div>
            <w:div w:id="589237818">
              <w:marLeft w:val="0"/>
              <w:marRight w:val="0"/>
              <w:marTop w:val="0"/>
              <w:marBottom w:val="0"/>
              <w:divBdr>
                <w:top w:val="none" w:sz="0" w:space="0" w:color="auto"/>
                <w:left w:val="none" w:sz="0" w:space="0" w:color="auto"/>
                <w:bottom w:val="none" w:sz="0" w:space="0" w:color="auto"/>
                <w:right w:val="none" w:sz="0" w:space="0" w:color="auto"/>
              </w:divBdr>
            </w:div>
            <w:div w:id="1461148186">
              <w:marLeft w:val="0"/>
              <w:marRight w:val="0"/>
              <w:marTop w:val="0"/>
              <w:marBottom w:val="0"/>
              <w:divBdr>
                <w:top w:val="none" w:sz="0" w:space="0" w:color="auto"/>
                <w:left w:val="none" w:sz="0" w:space="0" w:color="auto"/>
                <w:bottom w:val="none" w:sz="0" w:space="0" w:color="auto"/>
                <w:right w:val="none" w:sz="0" w:space="0" w:color="auto"/>
              </w:divBdr>
            </w:div>
            <w:div w:id="1225411151">
              <w:marLeft w:val="0"/>
              <w:marRight w:val="0"/>
              <w:marTop w:val="0"/>
              <w:marBottom w:val="0"/>
              <w:divBdr>
                <w:top w:val="none" w:sz="0" w:space="0" w:color="auto"/>
                <w:left w:val="none" w:sz="0" w:space="0" w:color="auto"/>
                <w:bottom w:val="none" w:sz="0" w:space="0" w:color="auto"/>
                <w:right w:val="none" w:sz="0" w:space="0" w:color="auto"/>
              </w:divBdr>
            </w:div>
            <w:div w:id="1228808260">
              <w:marLeft w:val="0"/>
              <w:marRight w:val="0"/>
              <w:marTop w:val="0"/>
              <w:marBottom w:val="0"/>
              <w:divBdr>
                <w:top w:val="none" w:sz="0" w:space="0" w:color="auto"/>
                <w:left w:val="none" w:sz="0" w:space="0" w:color="auto"/>
                <w:bottom w:val="none" w:sz="0" w:space="0" w:color="auto"/>
                <w:right w:val="none" w:sz="0" w:space="0" w:color="auto"/>
              </w:divBdr>
            </w:div>
            <w:div w:id="1566186844">
              <w:marLeft w:val="0"/>
              <w:marRight w:val="0"/>
              <w:marTop w:val="0"/>
              <w:marBottom w:val="0"/>
              <w:divBdr>
                <w:top w:val="none" w:sz="0" w:space="0" w:color="auto"/>
                <w:left w:val="none" w:sz="0" w:space="0" w:color="auto"/>
                <w:bottom w:val="none" w:sz="0" w:space="0" w:color="auto"/>
                <w:right w:val="none" w:sz="0" w:space="0" w:color="auto"/>
              </w:divBdr>
            </w:div>
            <w:div w:id="1759714860">
              <w:marLeft w:val="0"/>
              <w:marRight w:val="0"/>
              <w:marTop w:val="0"/>
              <w:marBottom w:val="0"/>
              <w:divBdr>
                <w:top w:val="none" w:sz="0" w:space="0" w:color="auto"/>
                <w:left w:val="none" w:sz="0" w:space="0" w:color="auto"/>
                <w:bottom w:val="none" w:sz="0" w:space="0" w:color="auto"/>
                <w:right w:val="none" w:sz="0" w:space="0" w:color="auto"/>
              </w:divBdr>
            </w:div>
            <w:div w:id="80421377">
              <w:marLeft w:val="0"/>
              <w:marRight w:val="0"/>
              <w:marTop w:val="0"/>
              <w:marBottom w:val="0"/>
              <w:divBdr>
                <w:top w:val="none" w:sz="0" w:space="0" w:color="auto"/>
                <w:left w:val="none" w:sz="0" w:space="0" w:color="auto"/>
                <w:bottom w:val="none" w:sz="0" w:space="0" w:color="auto"/>
                <w:right w:val="none" w:sz="0" w:space="0" w:color="auto"/>
              </w:divBdr>
            </w:div>
            <w:div w:id="271133184">
              <w:marLeft w:val="0"/>
              <w:marRight w:val="0"/>
              <w:marTop w:val="0"/>
              <w:marBottom w:val="0"/>
              <w:divBdr>
                <w:top w:val="none" w:sz="0" w:space="0" w:color="auto"/>
                <w:left w:val="none" w:sz="0" w:space="0" w:color="auto"/>
                <w:bottom w:val="none" w:sz="0" w:space="0" w:color="auto"/>
                <w:right w:val="none" w:sz="0" w:space="0" w:color="auto"/>
              </w:divBdr>
            </w:div>
            <w:div w:id="1260677997">
              <w:marLeft w:val="0"/>
              <w:marRight w:val="0"/>
              <w:marTop w:val="0"/>
              <w:marBottom w:val="0"/>
              <w:divBdr>
                <w:top w:val="none" w:sz="0" w:space="0" w:color="auto"/>
                <w:left w:val="none" w:sz="0" w:space="0" w:color="auto"/>
                <w:bottom w:val="none" w:sz="0" w:space="0" w:color="auto"/>
                <w:right w:val="none" w:sz="0" w:space="0" w:color="auto"/>
              </w:divBdr>
            </w:div>
            <w:div w:id="1695577218">
              <w:marLeft w:val="0"/>
              <w:marRight w:val="0"/>
              <w:marTop w:val="0"/>
              <w:marBottom w:val="0"/>
              <w:divBdr>
                <w:top w:val="none" w:sz="0" w:space="0" w:color="auto"/>
                <w:left w:val="none" w:sz="0" w:space="0" w:color="auto"/>
                <w:bottom w:val="none" w:sz="0" w:space="0" w:color="auto"/>
                <w:right w:val="none" w:sz="0" w:space="0" w:color="auto"/>
              </w:divBdr>
            </w:div>
            <w:div w:id="1433621011">
              <w:marLeft w:val="0"/>
              <w:marRight w:val="0"/>
              <w:marTop w:val="0"/>
              <w:marBottom w:val="0"/>
              <w:divBdr>
                <w:top w:val="none" w:sz="0" w:space="0" w:color="auto"/>
                <w:left w:val="none" w:sz="0" w:space="0" w:color="auto"/>
                <w:bottom w:val="none" w:sz="0" w:space="0" w:color="auto"/>
                <w:right w:val="none" w:sz="0" w:space="0" w:color="auto"/>
              </w:divBdr>
            </w:div>
            <w:div w:id="1383165964">
              <w:marLeft w:val="0"/>
              <w:marRight w:val="0"/>
              <w:marTop w:val="0"/>
              <w:marBottom w:val="0"/>
              <w:divBdr>
                <w:top w:val="none" w:sz="0" w:space="0" w:color="auto"/>
                <w:left w:val="none" w:sz="0" w:space="0" w:color="auto"/>
                <w:bottom w:val="none" w:sz="0" w:space="0" w:color="auto"/>
                <w:right w:val="none" w:sz="0" w:space="0" w:color="auto"/>
              </w:divBdr>
            </w:div>
            <w:div w:id="479730700">
              <w:marLeft w:val="0"/>
              <w:marRight w:val="0"/>
              <w:marTop w:val="0"/>
              <w:marBottom w:val="0"/>
              <w:divBdr>
                <w:top w:val="none" w:sz="0" w:space="0" w:color="auto"/>
                <w:left w:val="none" w:sz="0" w:space="0" w:color="auto"/>
                <w:bottom w:val="none" w:sz="0" w:space="0" w:color="auto"/>
                <w:right w:val="none" w:sz="0" w:space="0" w:color="auto"/>
              </w:divBdr>
            </w:div>
            <w:div w:id="307784471">
              <w:marLeft w:val="0"/>
              <w:marRight w:val="0"/>
              <w:marTop w:val="0"/>
              <w:marBottom w:val="0"/>
              <w:divBdr>
                <w:top w:val="none" w:sz="0" w:space="0" w:color="auto"/>
                <w:left w:val="none" w:sz="0" w:space="0" w:color="auto"/>
                <w:bottom w:val="none" w:sz="0" w:space="0" w:color="auto"/>
                <w:right w:val="none" w:sz="0" w:space="0" w:color="auto"/>
              </w:divBdr>
            </w:div>
            <w:div w:id="1781142049">
              <w:marLeft w:val="0"/>
              <w:marRight w:val="0"/>
              <w:marTop w:val="0"/>
              <w:marBottom w:val="0"/>
              <w:divBdr>
                <w:top w:val="none" w:sz="0" w:space="0" w:color="auto"/>
                <w:left w:val="none" w:sz="0" w:space="0" w:color="auto"/>
                <w:bottom w:val="none" w:sz="0" w:space="0" w:color="auto"/>
                <w:right w:val="none" w:sz="0" w:space="0" w:color="auto"/>
              </w:divBdr>
            </w:div>
            <w:div w:id="2101290382">
              <w:marLeft w:val="0"/>
              <w:marRight w:val="0"/>
              <w:marTop w:val="0"/>
              <w:marBottom w:val="0"/>
              <w:divBdr>
                <w:top w:val="none" w:sz="0" w:space="0" w:color="auto"/>
                <w:left w:val="none" w:sz="0" w:space="0" w:color="auto"/>
                <w:bottom w:val="none" w:sz="0" w:space="0" w:color="auto"/>
                <w:right w:val="none" w:sz="0" w:space="0" w:color="auto"/>
              </w:divBdr>
            </w:div>
            <w:div w:id="1272932980">
              <w:marLeft w:val="0"/>
              <w:marRight w:val="0"/>
              <w:marTop w:val="0"/>
              <w:marBottom w:val="0"/>
              <w:divBdr>
                <w:top w:val="none" w:sz="0" w:space="0" w:color="auto"/>
                <w:left w:val="none" w:sz="0" w:space="0" w:color="auto"/>
                <w:bottom w:val="none" w:sz="0" w:space="0" w:color="auto"/>
                <w:right w:val="none" w:sz="0" w:space="0" w:color="auto"/>
              </w:divBdr>
            </w:div>
            <w:div w:id="282001973">
              <w:marLeft w:val="0"/>
              <w:marRight w:val="0"/>
              <w:marTop w:val="0"/>
              <w:marBottom w:val="0"/>
              <w:divBdr>
                <w:top w:val="none" w:sz="0" w:space="0" w:color="auto"/>
                <w:left w:val="none" w:sz="0" w:space="0" w:color="auto"/>
                <w:bottom w:val="none" w:sz="0" w:space="0" w:color="auto"/>
                <w:right w:val="none" w:sz="0" w:space="0" w:color="auto"/>
              </w:divBdr>
            </w:div>
            <w:div w:id="900285935">
              <w:marLeft w:val="0"/>
              <w:marRight w:val="0"/>
              <w:marTop w:val="0"/>
              <w:marBottom w:val="0"/>
              <w:divBdr>
                <w:top w:val="none" w:sz="0" w:space="0" w:color="auto"/>
                <w:left w:val="none" w:sz="0" w:space="0" w:color="auto"/>
                <w:bottom w:val="none" w:sz="0" w:space="0" w:color="auto"/>
                <w:right w:val="none" w:sz="0" w:space="0" w:color="auto"/>
              </w:divBdr>
            </w:div>
            <w:div w:id="1977300001">
              <w:marLeft w:val="0"/>
              <w:marRight w:val="0"/>
              <w:marTop w:val="0"/>
              <w:marBottom w:val="0"/>
              <w:divBdr>
                <w:top w:val="none" w:sz="0" w:space="0" w:color="auto"/>
                <w:left w:val="none" w:sz="0" w:space="0" w:color="auto"/>
                <w:bottom w:val="none" w:sz="0" w:space="0" w:color="auto"/>
                <w:right w:val="none" w:sz="0" w:space="0" w:color="auto"/>
              </w:divBdr>
            </w:div>
            <w:div w:id="2011442542">
              <w:marLeft w:val="0"/>
              <w:marRight w:val="0"/>
              <w:marTop w:val="0"/>
              <w:marBottom w:val="0"/>
              <w:divBdr>
                <w:top w:val="none" w:sz="0" w:space="0" w:color="auto"/>
                <w:left w:val="none" w:sz="0" w:space="0" w:color="auto"/>
                <w:bottom w:val="none" w:sz="0" w:space="0" w:color="auto"/>
                <w:right w:val="none" w:sz="0" w:space="0" w:color="auto"/>
              </w:divBdr>
            </w:div>
            <w:div w:id="1855219732">
              <w:marLeft w:val="0"/>
              <w:marRight w:val="0"/>
              <w:marTop w:val="0"/>
              <w:marBottom w:val="0"/>
              <w:divBdr>
                <w:top w:val="none" w:sz="0" w:space="0" w:color="auto"/>
                <w:left w:val="none" w:sz="0" w:space="0" w:color="auto"/>
                <w:bottom w:val="none" w:sz="0" w:space="0" w:color="auto"/>
                <w:right w:val="none" w:sz="0" w:space="0" w:color="auto"/>
              </w:divBdr>
            </w:div>
            <w:div w:id="2097751091">
              <w:marLeft w:val="0"/>
              <w:marRight w:val="0"/>
              <w:marTop w:val="0"/>
              <w:marBottom w:val="0"/>
              <w:divBdr>
                <w:top w:val="none" w:sz="0" w:space="0" w:color="auto"/>
                <w:left w:val="none" w:sz="0" w:space="0" w:color="auto"/>
                <w:bottom w:val="none" w:sz="0" w:space="0" w:color="auto"/>
                <w:right w:val="none" w:sz="0" w:space="0" w:color="auto"/>
              </w:divBdr>
            </w:div>
            <w:div w:id="1155100506">
              <w:marLeft w:val="0"/>
              <w:marRight w:val="0"/>
              <w:marTop w:val="0"/>
              <w:marBottom w:val="0"/>
              <w:divBdr>
                <w:top w:val="none" w:sz="0" w:space="0" w:color="auto"/>
                <w:left w:val="none" w:sz="0" w:space="0" w:color="auto"/>
                <w:bottom w:val="none" w:sz="0" w:space="0" w:color="auto"/>
                <w:right w:val="none" w:sz="0" w:space="0" w:color="auto"/>
              </w:divBdr>
            </w:div>
            <w:div w:id="32968381">
              <w:marLeft w:val="0"/>
              <w:marRight w:val="0"/>
              <w:marTop w:val="0"/>
              <w:marBottom w:val="0"/>
              <w:divBdr>
                <w:top w:val="none" w:sz="0" w:space="0" w:color="auto"/>
                <w:left w:val="none" w:sz="0" w:space="0" w:color="auto"/>
                <w:bottom w:val="none" w:sz="0" w:space="0" w:color="auto"/>
                <w:right w:val="none" w:sz="0" w:space="0" w:color="auto"/>
              </w:divBdr>
            </w:div>
            <w:div w:id="2012833088">
              <w:marLeft w:val="0"/>
              <w:marRight w:val="0"/>
              <w:marTop w:val="0"/>
              <w:marBottom w:val="0"/>
              <w:divBdr>
                <w:top w:val="none" w:sz="0" w:space="0" w:color="auto"/>
                <w:left w:val="none" w:sz="0" w:space="0" w:color="auto"/>
                <w:bottom w:val="none" w:sz="0" w:space="0" w:color="auto"/>
                <w:right w:val="none" w:sz="0" w:space="0" w:color="auto"/>
              </w:divBdr>
            </w:div>
            <w:div w:id="1582831699">
              <w:marLeft w:val="0"/>
              <w:marRight w:val="0"/>
              <w:marTop w:val="0"/>
              <w:marBottom w:val="0"/>
              <w:divBdr>
                <w:top w:val="none" w:sz="0" w:space="0" w:color="auto"/>
                <w:left w:val="none" w:sz="0" w:space="0" w:color="auto"/>
                <w:bottom w:val="none" w:sz="0" w:space="0" w:color="auto"/>
                <w:right w:val="none" w:sz="0" w:space="0" w:color="auto"/>
              </w:divBdr>
            </w:div>
            <w:div w:id="1212767137">
              <w:marLeft w:val="0"/>
              <w:marRight w:val="0"/>
              <w:marTop w:val="0"/>
              <w:marBottom w:val="0"/>
              <w:divBdr>
                <w:top w:val="none" w:sz="0" w:space="0" w:color="auto"/>
                <w:left w:val="none" w:sz="0" w:space="0" w:color="auto"/>
                <w:bottom w:val="none" w:sz="0" w:space="0" w:color="auto"/>
                <w:right w:val="none" w:sz="0" w:space="0" w:color="auto"/>
              </w:divBdr>
            </w:div>
            <w:div w:id="1276712497">
              <w:marLeft w:val="0"/>
              <w:marRight w:val="0"/>
              <w:marTop w:val="0"/>
              <w:marBottom w:val="0"/>
              <w:divBdr>
                <w:top w:val="none" w:sz="0" w:space="0" w:color="auto"/>
                <w:left w:val="none" w:sz="0" w:space="0" w:color="auto"/>
                <w:bottom w:val="none" w:sz="0" w:space="0" w:color="auto"/>
                <w:right w:val="none" w:sz="0" w:space="0" w:color="auto"/>
              </w:divBdr>
            </w:div>
            <w:div w:id="1892230017">
              <w:marLeft w:val="0"/>
              <w:marRight w:val="0"/>
              <w:marTop w:val="0"/>
              <w:marBottom w:val="0"/>
              <w:divBdr>
                <w:top w:val="none" w:sz="0" w:space="0" w:color="auto"/>
                <w:left w:val="none" w:sz="0" w:space="0" w:color="auto"/>
                <w:bottom w:val="none" w:sz="0" w:space="0" w:color="auto"/>
                <w:right w:val="none" w:sz="0" w:space="0" w:color="auto"/>
              </w:divBdr>
            </w:div>
            <w:div w:id="408815913">
              <w:marLeft w:val="0"/>
              <w:marRight w:val="0"/>
              <w:marTop w:val="0"/>
              <w:marBottom w:val="0"/>
              <w:divBdr>
                <w:top w:val="none" w:sz="0" w:space="0" w:color="auto"/>
                <w:left w:val="none" w:sz="0" w:space="0" w:color="auto"/>
                <w:bottom w:val="none" w:sz="0" w:space="0" w:color="auto"/>
                <w:right w:val="none" w:sz="0" w:space="0" w:color="auto"/>
              </w:divBdr>
            </w:div>
            <w:div w:id="2089766748">
              <w:marLeft w:val="0"/>
              <w:marRight w:val="0"/>
              <w:marTop w:val="0"/>
              <w:marBottom w:val="0"/>
              <w:divBdr>
                <w:top w:val="none" w:sz="0" w:space="0" w:color="auto"/>
                <w:left w:val="none" w:sz="0" w:space="0" w:color="auto"/>
                <w:bottom w:val="none" w:sz="0" w:space="0" w:color="auto"/>
                <w:right w:val="none" w:sz="0" w:space="0" w:color="auto"/>
              </w:divBdr>
            </w:div>
            <w:div w:id="682825320">
              <w:marLeft w:val="0"/>
              <w:marRight w:val="0"/>
              <w:marTop w:val="0"/>
              <w:marBottom w:val="0"/>
              <w:divBdr>
                <w:top w:val="none" w:sz="0" w:space="0" w:color="auto"/>
                <w:left w:val="none" w:sz="0" w:space="0" w:color="auto"/>
                <w:bottom w:val="none" w:sz="0" w:space="0" w:color="auto"/>
                <w:right w:val="none" w:sz="0" w:space="0" w:color="auto"/>
              </w:divBdr>
            </w:div>
            <w:div w:id="797921400">
              <w:marLeft w:val="0"/>
              <w:marRight w:val="0"/>
              <w:marTop w:val="0"/>
              <w:marBottom w:val="0"/>
              <w:divBdr>
                <w:top w:val="none" w:sz="0" w:space="0" w:color="auto"/>
                <w:left w:val="none" w:sz="0" w:space="0" w:color="auto"/>
                <w:bottom w:val="none" w:sz="0" w:space="0" w:color="auto"/>
                <w:right w:val="none" w:sz="0" w:space="0" w:color="auto"/>
              </w:divBdr>
            </w:div>
            <w:div w:id="948898736">
              <w:marLeft w:val="0"/>
              <w:marRight w:val="0"/>
              <w:marTop w:val="0"/>
              <w:marBottom w:val="0"/>
              <w:divBdr>
                <w:top w:val="none" w:sz="0" w:space="0" w:color="auto"/>
                <w:left w:val="none" w:sz="0" w:space="0" w:color="auto"/>
                <w:bottom w:val="none" w:sz="0" w:space="0" w:color="auto"/>
                <w:right w:val="none" w:sz="0" w:space="0" w:color="auto"/>
              </w:divBdr>
            </w:div>
            <w:div w:id="1581863051">
              <w:marLeft w:val="0"/>
              <w:marRight w:val="0"/>
              <w:marTop w:val="0"/>
              <w:marBottom w:val="0"/>
              <w:divBdr>
                <w:top w:val="none" w:sz="0" w:space="0" w:color="auto"/>
                <w:left w:val="none" w:sz="0" w:space="0" w:color="auto"/>
                <w:bottom w:val="none" w:sz="0" w:space="0" w:color="auto"/>
                <w:right w:val="none" w:sz="0" w:space="0" w:color="auto"/>
              </w:divBdr>
            </w:div>
            <w:div w:id="1964917466">
              <w:marLeft w:val="0"/>
              <w:marRight w:val="0"/>
              <w:marTop w:val="0"/>
              <w:marBottom w:val="0"/>
              <w:divBdr>
                <w:top w:val="none" w:sz="0" w:space="0" w:color="auto"/>
                <w:left w:val="none" w:sz="0" w:space="0" w:color="auto"/>
                <w:bottom w:val="none" w:sz="0" w:space="0" w:color="auto"/>
                <w:right w:val="none" w:sz="0" w:space="0" w:color="auto"/>
              </w:divBdr>
            </w:div>
            <w:div w:id="900946941">
              <w:marLeft w:val="0"/>
              <w:marRight w:val="0"/>
              <w:marTop w:val="0"/>
              <w:marBottom w:val="0"/>
              <w:divBdr>
                <w:top w:val="none" w:sz="0" w:space="0" w:color="auto"/>
                <w:left w:val="none" w:sz="0" w:space="0" w:color="auto"/>
                <w:bottom w:val="none" w:sz="0" w:space="0" w:color="auto"/>
                <w:right w:val="none" w:sz="0" w:space="0" w:color="auto"/>
              </w:divBdr>
            </w:div>
            <w:div w:id="193082850">
              <w:marLeft w:val="0"/>
              <w:marRight w:val="0"/>
              <w:marTop w:val="0"/>
              <w:marBottom w:val="0"/>
              <w:divBdr>
                <w:top w:val="none" w:sz="0" w:space="0" w:color="auto"/>
                <w:left w:val="none" w:sz="0" w:space="0" w:color="auto"/>
                <w:bottom w:val="none" w:sz="0" w:space="0" w:color="auto"/>
                <w:right w:val="none" w:sz="0" w:space="0" w:color="auto"/>
              </w:divBdr>
            </w:div>
            <w:div w:id="943270777">
              <w:marLeft w:val="0"/>
              <w:marRight w:val="0"/>
              <w:marTop w:val="0"/>
              <w:marBottom w:val="0"/>
              <w:divBdr>
                <w:top w:val="none" w:sz="0" w:space="0" w:color="auto"/>
                <w:left w:val="none" w:sz="0" w:space="0" w:color="auto"/>
                <w:bottom w:val="none" w:sz="0" w:space="0" w:color="auto"/>
                <w:right w:val="none" w:sz="0" w:space="0" w:color="auto"/>
              </w:divBdr>
            </w:div>
            <w:div w:id="1349136761">
              <w:marLeft w:val="0"/>
              <w:marRight w:val="0"/>
              <w:marTop w:val="0"/>
              <w:marBottom w:val="0"/>
              <w:divBdr>
                <w:top w:val="none" w:sz="0" w:space="0" w:color="auto"/>
                <w:left w:val="none" w:sz="0" w:space="0" w:color="auto"/>
                <w:bottom w:val="none" w:sz="0" w:space="0" w:color="auto"/>
                <w:right w:val="none" w:sz="0" w:space="0" w:color="auto"/>
              </w:divBdr>
            </w:div>
            <w:div w:id="168643084">
              <w:marLeft w:val="0"/>
              <w:marRight w:val="0"/>
              <w:marTop w:val="0"/>
              <w:marBottom w:val="0"/>
              <w:divBdr>
                <w:top w:val="none" w:sz="0" w:space="0" w:color="auto"/>
                <w:left w:val="none" w:sz="0" w:space="0" w:color="auto"/>
                <w:bottom w:val="none" w:sz="0" w:space="0" w:color="auto"/>
                <w:right w:val="none" w:sz="0" w:space="0" w:color="auto"/>
              </w:divBdr>
            </w:div>
            <w:div w:id="1517846358">
              <w:marLeft w:val="0"/>
              <w:marRight w:val="0"/>
              <w:marTop w:val="0"/>
              <w:marBottom w:val="0"/>
              <w:divBdr>
                <w:top w:val="none" w:sz="0" w:space="0" w:color="auto"/>
                <w:left w:val="none" w:sz="0" w:space="0" w:color="auto"/>
                <w:bottom w:val="none" w:sz="0" w:space="0" w:color="auto"/>
                <w:right w:val="none" w:sz="0" w:space="0" w:color="auto"/>
              </w:divBdr>
            </w:div>
            <w:div w:id="867908374">
              <w:marLeft w:val="0"/>
              <w:marRight w:val="0"/>
              <w:marTop w:val="0"/>
              <w:marBottom w:val="0"/>
              <w:divBdr>
                <w:top w:val="none" w:sz="0" w:space="0" w:color="auto"/>
                <w:left w:val="none" w:sz="0" w:space="0" w:color="auto"/>
                <w:bottom w:val="none" w:sz="0" w:space="0" w:color="auto"/>
                <w:right w:val="none" w:sz="0" w:space="0" w:color="auto"/>
              </w:divBdr>
            </w:div>
            <w:div w:id="1157694166">
              <w:marLeft w:val="0"/>
              <w:marRight w:val="0"/>
              <w:marTop w:val="0"/>
              <w:marBottom w:val="0"/>
              <w:divBdr>
                <w:top w:val="none" w:sz="0" w:space="0" w:color="auto"/>
                <w:left w:val="none" w:sz="0" w:space="0" w:color="auto"/>
                <w:bottom w:val="none" w:sz="0" w:space="0" w:color="auto"/>
                <w:right w:val="none" w:sz="0" w:space="0" w:color="auto"/>
              </w:divBdr>
            </w:div>
            <w:div w:id="1628583922">
              <w:marLeft w:val="0"/>
              <w:marRight w:val="0"/>
              <w:marTop w:val="0"/>
              <w:marBottom w:val="0"/>
              <w:divBdr>
                <w:top w:val="none" w:sz="0" w:space="0" w:color="auto"/>
                <w:left w:val="none" w:sz="0" w:space="0" w:color="auto"/>
                <w:bottom w:val="none" w:sz="0" w:space="0" w:color="auto"/>
                <w:right w:val="none" w:sz="0" w:space="0" w:color="auto"/>
              </w:divBdr>
            </w:div>
            <w:div w:id="12071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550">
      <w:bodyDiv w:val="1"/>
      <w:marLeft w:val="0"/>
      <w:marRight w:val="0"/>
      <w:marTop w:val="0"/>
      <w:marBottom w:val="0"/>
      <w:divBdr>
        <w:top w:val="none" w:sz="0" w:space="0" w:color="auto"/>
        <w:left w:val="none" w:sz="0" w:space="0" w:color="auto"/>
        <w:bottom w:val="none" w:sz="0" w:space="0" w:color="auto"/>
        <w:right w:val="none" w:sz="0" w:space="0" w:color="auto"/>
      </w:divBdr>
      <w:divsChild>
        <w:div w:id="1258711353">
          <w:marLeft w:val="0"/>
          <w:marRight w:val="0"/>
          <w:marTop w:val="0"/>
          <w:marBottom w:val="0"/>
          <w:divBdr>
            <w:top w:val="none" w:sz="0" w:space="0" w:color="auto"/>
            <w:left w:val="none" w:sz="0" w:space="0" w:color="auto"/>
            <w:bottom w:val="none" w:sz="0" w:space="0" w:color="auto"/>
            <w:right w:val="none" w:sz="0" w:space="0" w:color="auto"/>
          </w:divBdr>
          <w:divsChild>
            <w:div w:id="1255821805">
              <w:marLeft w:val="0"/>
              <w:marRight w:val="0"/>
              <w:marTop w:val="0"/>
              <w:marBottom w:val="0"/>
              <w:divBdr>
                <w:top w:val="none" w:sz="0" w:space="0" w:color="auto"/>
                <w:left w:val="none" w:sz="0" w:space="0" w:color="auto"/>
                <w:bottom w:val="none" w:sz="0" w:space="0" w:color="auto"/>
                <w:right w:val="none" w:sz="0" w:space="0" w:color="auto"/>
              </w:divBdr>
            </w:div>
            <w:div w:id="22176419">
              <w:marLeft w:val="0"/>
              <w:marRight w:val="0"/>
              <w:marTop w:val="0"/>
              <w:marBottom w:val="0"/>
              <w:divBdr>
                <w:top w:val="none" w:sz="0" w:space="0" w:color="auto"/>
                <w:left w:val="none" w:sz="0" w:space="0" w:color="auto"/>
                <w:bottom w:val="none" w:sz="0" w:space="0" w:color="auto"/>
                <w:right w:val="none" w:sz="0" w:space="0" w:color="auto"/>
              </w:divBdr>
            </w:div>
            <w:div w:id="475991791">
              <w:marLeft w:val="0"/>
              <w:marRight w:val="0"/>
              <w:marTop w:val="0"/>
              <w:marBottom w:val="0"/>
              <w:divBdr>
                <w:top w:val="none" w:sz="0" w:space="0" w:color="auto"/>
                <w:left w:val="none" w:sz="0" w:space="0" w:color="auto"/>
                <w:bottom w:val="none" w:sz="0" w:space="0" w:color="auto"/>
                <w:right w:val="none" w:sz="0" w:space="0" w:color="auto"/>
              </w:divBdr>
            </w:div>
            <w:div w:id="1968465055">
              <w:marLeft w:val="0"/>
              <w:marRight w:val="0"/>
              <w:marTop w:val="0"/>
              <w:marBottom w:val="0"/>
              <w:divBdr>
                <w:top w:val="none" w:sz="0" w:space="0" w:color="auto"/>
                <w:left w:val="none" w:sz="0" w:space="0" w:color="auto"/>
                <w:bottom w:val="none" w:sz="0" w:space="0" w:color="auto"/>
                <w:right w:val="none" w:sz="0" w:space="0" w:color="auto"/>
              </w:divBdr>
            </w:div>
            <w:div w:id="1367219108">
              <w:marLeft w:val="0"/>
              <w:marRight w:val="0"/>
              <w:marTop w:val="0"/>
              <w:marBottom w:val="0"/>
              <w:divBdr>
                <w:top w:val="none" w:sz="0" w:space="0" w:color="auto"/>
                <w:left w:val="none" w:sz="0" w:space="0" w:color="auto"/>
                <w:bottom w:val="none" w:sz="0" w:space="0" w:color="auto"/>
                <w:right w:val="none" w:sz="0" w:space="0" w:color="auto"/>
              </w:divBdr>
            </w:div>
            <w:div w:id="1998997395">
              <w:marLeft w:val="0"/>
              <w:marRight w:val="0"/>
              <w:marTop w:val="0"/>
              <w:marBottom w:val="0"/>
              <w:divBdr>
                <w:top w:val="none" w:sz="0" w:space="0" w:color="auto"/>
                <w:left w:val="none" w:sz="0" w:space="0" w:color="auto"/>
                <w:bottom w:val="none" w:sz="0" w:space="0" w:color="auto"/>
                <w:right w:val="none" w:sz="0" w:space="0" w:color="auto"/>
              </w:divBdr>
            </w:div>
            <w:div w:id="1625455222">
              <w:marLeft w:val="0"/>
              <w:marRight w:val="0"/>
              <w:marTop w:val="0"/>
              <w:marBottom w:val="0"/>
              <w:divBdr>
                <w:top w:val="none" w:sz="0" w:space="0" w:color="auto"/>
                <w:left w:val="none" w:sz="0" w:space="0" w:color="auto"/>
                <w:bottom w:val="none" w:sz="0" w:space="0" w:color="auto"/>
                <w:right w:val="none" w:sz="0" w:space="0" w:color="auto"/>
              </w:divBdr>
            </w:div>
            <w:div w:id="704644360">
              <w:marLeft w:val="0"/>
              <w:marRight w:val="0"/>
              <w:marTop w:val="0"/>
              <w:marBottom w:val="0"/>
              <w:divBdr>
                <w:top w:val="none" w:sz="0" w:space="0" w:color="auto"/>
                <w:left w:val="none" w:sz="0" w:space="0" w:color="auto"/>
                <w:bottom w:val="none" w:sz="0" w:space="0" w:color="auto"/>
                <w:right w:val="none" w:sz="0" w:space="0" w:color="auto"/>
              </w:divBdr>
            </w:div>
            <w:div w:id="101921299">
              <w:marLeft w:val="0"/>
              <w:marRight w:val="0"/>
              <w:marTop w:val="0"/>
              <w:marBottom w:val="0"/>
              <w:divBdr>
                <w:top w:val="none" w:sz="0" w:space="0" w:color="auto"/>
                <w:left w:val="none" w:sz="0" w:space="0" w:color="auto"/>
                <w:bottom w:val="none" w:sz="0" w:space="0" w:color="auto"/>
                <w:right w:val="none" w:sz="0" w:space="0" w:color="auto"/>
              </w:divBdr>
            </w:div>
            <w:div w:id="729499712">
              <w:marLeft w:val="0"/>
              <w:marRight w:val="0"/>
              <w:marTop w:val="0"/>
              <w:marBottom w:val="0"/>
              <w:divBdr>
                <w:top w:val="none" w:sz="0" w:space="0" w:color="auto"/>
                <w:left w:val="none" w:sz="0" w:space="0" w:color="auto"/>
                <w:bottom w:val="none" w:sz="0" w:space="0" w:color="auto"/>
                <w:right w:val="none" w:sz="0" w:space="0" w:color="auto"/>
              </w:divBdr>
            </w:div>
            <w:div w:id="1320697726">
              <w:marLeft w:val="0"/>
              <w:marRight w:val="0"/>
              <w:marTop w:val="0"/>
              <w:marBottom w:val="0"/>
              <w:divBdr>
                <w:top w:val="none" w:sz="0" w:space="0" w:color="auto"/>
                <w:left w:val="none" w:sz="0" w:space="0" w:color="auto"/>
                <w:bottom w:val="none" w:sz="0" w:space="0" w:color="auto"/>
                <w:right w:val="none" w:sz="0" w:space="0" w:color="auto"/>
              </w:divBdr>
            </w:div>
            <w:div w:id="1532105400">
              <w:marLeft w:val="0"/>
              <w:marRight w:val="0"/>
              <w:marTop w:val="0"/>
              <w:marBottom w:val="0"/>
              <w:divBdr>
                <w:top w:val="none" w:sz="0" w:space="0" w:color="auto"/>
                <w:left w:val="none" w:sz="0" w:space="0" w:color="auto"/>
                <w:bottom w:val="none" w:sz="0" w:space="0" w:color="auto"/>
                <w:right w:val="none" w:sz="0" w:space="0" w:color="auto"/>
              </w:divBdr>
            </w:div>
            <w:div w:id="565264302">
              <w:marLeft w:val="0"/>
              <w:marRight w:val="0"/>
              <w:marTop w:val="0"/>
              <w:marBottom w:val="0"/>
              <w:divBdr>
                <w:top w:val="none" w:sz="0" w:space="0" w:color="auto"/>
                <w:left w:val="none" w:sz="0" w:space="0" w:color="auto"/>
                <w:bottom w:val="none" w:sz="0" w:space="0" w:color="auto"/>
                <w:right w:val="none" w:sz="0" w:space="0" w:color="auto"/>
              </w:divBdr>
            </w:div>
            <w:div w:id="2144763393">
              <w:marLeft w:val="0"/>
              <w:marRight w:val="0"/>
              <w:marTop w:val="0"/>
              <w:marBottom w:val="0"/>
              <w:divBdr>
                <w:top w:val="none" w:sz="0" w:space="0" w:color="auto"/>
                <w:left w:val="none" w:sz="0" w:space="0" w:color="auto"/>
                <w:bottom w:val="none" w:sz="0" w:space="0" w:color="auto"/>
                <w:right w:val="none" w:sz="0" w:space="0" w:color="auto"/>
              </w:divBdr>
            </w:div>
            <w:div w:id="654602109">
              <w:marLeft w:val="0"/>
              <w:marRight w:val="0"/>
              <w:marTop w:val="0"/>
              <w:marBottom w:val="0"/>
              <w:divBdr>
                <w:top w:val="none" w:sz="0" w:space="0" w:color="auto"/>
                <w:left w:val="none" w:sz="0" w:space="0" w:color="auto"/>
                <w:bottom w:val="none" w:sz="0" w:space="0" w:color="auto"/>
                <w:right w:val="none" w:sz="0" w:space="0" w:color="auto"/>
              </w:divBdr>
            </w:div>
            <w:div w:id="1237324141">
              <w:marLeft w:val="0"/>
              <w:marRight w:val="0"/>
              <w:marTop w:val="0"/>
              <w:marBottom w:val="0"/>
              <w:divBdr>
                <w:top w:val="none" w:sz="0" w:space="0" w:color="auto"/>
                <w:left w:val="none" w:sz="0" w:space="0" w:color="auto"/>
                <w:bottom w:val="none" w:sz="0" w:space="0" w:color="auto"/>
                <w:right w:val="none" w:sz="0" w:space="0" w:color="auto"/>
              </w:divBdr>
            </w:div>
            <w:div w:id="463885663">
              <w:marLeft w:val="0"/>
              <w:marRight w:val="0"/>
              <w:marTop w:val="0"/>
              <w:marBottom w:val="0"/>
              <w:divBdr>
                <w:top w:val="none" w:sz="0" w:space="0" w:color="auto"/>
                <w:left w:val="none" w:sz="0" w:space="0" w:color="auto"/>
                <w:bottom w:val="none" w:sz="0" w:space="0" w:color="auto"/>
                <w:right w:val="none" w:sz="0" w:space="0" w:color="auto"/>
              </w:divBdr>
            </w:div>
            <w:div w:id="917978637">
              <w:marLeft w:val="0"/>
              <w:marRight w:val="0"/>
              <w:marTop w:val="0"/>
              <w:marBottom w:val="0"/>
              <w:divBdr>
                <w:top w:val="none" w:sz="0" w:space="0" w:color="auto"/>
                <w:left w:val="none" w:sz="0" w:space="0" w:color="auto"/>
                <w:bottom w:val="none" w:sz="0" w:space="0" w:color="auto"/>
                <w:right w:val="none" w:sz="0" w:space="0" w:color="auto"/>
              </w:divBdr>
            </w:div>
            <w:div w:id="190462465">
              <w:marLeft w:val="0"/>
              <w:marRight w:val="0"/>
              <w:marTop w:val="0"/>
              <w:marBottom w:val="0"/>
              <w:divBdr>
                <w:top w:val="none" w:sz="0" w:space="0" w:color="auto"/>
                <w:left w:val="none" w:sz="0" w:space="0" w:color="auto"/>
                <w:bottom w:val="none" w:sz="0" w:space="0" w:color="auto"/>
                <w:right w:val="none" w:sz="0" w:space="0" w:color="auto"/>
              </w:divBdr>
            </w:div>
            <w:div w:id="1333483474">
              <w:marLeft w:val="0"/>
              <w:marRight w:val="0"/>
              <w:marTop w:val="0"/>
              <w:marBottom w:val="0"/>
              <w:divBdr>
                <w:top w:val="none" w:sz="0" w:space="0" w:color="auto"/>
                <w:left w:val="none" w:sz="0" w:space="0" w:color="auto"/>
                <w:bottom w:val="none" w:sz="0" w:space="0" w:color="auto"/>
                <w:right w:val="none" w:sz="0" w:space="0" w:color="auto"/>
              </w:divBdr>
            </w:div>
            <w:div w:id="6786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437">
      <w:bodyDiv w:val="1"/>
      <w:marLeft w:val="0"/>
      <w:marRight w:val="0"/>
      <w:marTop w:val="0"/>
      <w:marBottom w:val="0"/>
      <w:divBdr>
        <w:top w:val="none" w:sz="0" w:space="0" w:color="auto"/>
        <w:left w:val="none" w:sz="0" w:space="0" w:color="auto"/>
        <w:bottom w:val="none" w:sz="0" w:space="0" w:color="auto"/>
        <w:right w:val="none" w:sz="0" w:space="0" w:color="auto"/>
      </w:divBdr>
      <w:divsChild>
        <w:div w:id="285046431">
          <w:marLeft w:val="0"/>
          <w:marRight w:val="0"/>
          <w:marTop w:val="0"/>
          <w:marBottom w:val="0"/>
          <w:divBdr>
            <w:top w:val="none" w:sz="0" w:space="0" w:color="auto"/>
            <w:left w:val="none" w:sz="0" w:space="0" w:color="auto"/>
            <w:bottom w:val="none" w:sz="0" w:space="0" w:color="auto"/>
            <w:right w:val="none" w:sz="0" w:space="0" w:color="auto"/>
          </w:divBdr>
          <w:divsChild>
            <w:div w:id="1274167435">
              <w:marLeft w:val="0"/>
              <w:marRight w:val="0"/>
              <w:marTop w:val="0"/>
              <w:marBottom w:val="0"/>
              <w:divBdr>
                <w:top w:val="none" w:sz="0" w:space="0" w:color="auto"/>
                <w:left w:val="none" w:sz="0" w:space="0" w:color="auto"/>
                <w:bottom w:val="none" w:sz="0" w:space="0" w:color="auto"/>
                <w:right w:val="none" w:sz="0" w:space="0" w:color="auto"/>
              </w:divBdr>
            </w:div>
            <w:div w:id="571089014">
              <w:marLeft w:val="0"/>
              <w:marRight w:val="0"/>
              <w:marTop w:val="0"/>
              <w:marBottom w:val="0"/>
              <w:divBdr>
                <w:top w:val="none" w:sz="0" w:space="0" w:color="auto"/>
                <w:left w:val="none" w:sz="0" w:space="0" w:color="auto"/>
                <w:bottom w:val="none" w:sz="0" w:space="0" w:color="auto"/>
                <w:right w:val="none" w:sz="0" w:space="0" w:color="auto"/>
              </w:divBdr>
            </w:div>
            <w:div w:id="1542130965">
              <w:marLeft w:val="0"/>
              <w:marRight w:val="0"/>
              <w:marTop w:val="0"/>
              <w:marBottom w:val="0"/>
              <w:divBdr>
                <w:top w:val="none" w:sz="0" w:space="0" w:color="auto"/>
                <w:left w:val="none" w:sz="0" w:space="0" w:color="auto"/>
                <w:bottom w:val="none" w:sz="0" w:space="0" w:color="auto"/>
                <w:right w:val="none" w:sz="0" w:space="0" w:color="auto"/>
              </w:divBdr>
            </w:div>
            <w:div w:id="1955015375">
              <w:marLeft w:val="0"/>
              <w:marRight w:val="0"/>
              <w:marTop w:val="0"/>
              <w:marBottom w:val="0"/>
              <w:divBdr>
                <w:top w:val="none" w:sz="0" w:space="0" w:color="auto"/>
                <w:left w:val="none" w:sz="0" w:space="0" w:color="auto"/>
                <w:bottom w:val="none" w:sz="0" w:space="0" w:color="auto"/>
                <w:right w:val="none" w:sz="0" w:space="0" w:color="auto"/>
              </w:divBdr>
            </w:div>
            <w:div w:id="1654065443">
              <w:marLeft w:val="0"/>
              <w:marRight w:val="0"/>
              <w:marTop w:val="0"/>
              <w:marBottom w:val="0"/>
              <w:divBdr>
                <w:top w:val="none" w:sz="0" w:space="0" w:color="auto"/>
                <w:left w:val="none" w:sz="0" w:space="0" w:color="auto"/>
                <w:bottom w:val="none" w:sz="0" w:space="0" w:color="auto"/>
                <w:right w:val="none" w:sz="0" w:space="0" w:color="auto"/>
              </w:divBdr>
            </w:div>
            <w:div w:id="288559067">
              <w:marLeft w:val="0"/>
              <w:marRight w:val="0"/>
              <w:marTop w:val="0"/>
              <w:marBottom w:val="0"/>
              <w:divBdr>
                <w:top w:val="none" w:sz="0" w:space="0" w:color="auto"/>
                <w:left w:val="none" w:sz="0" w:space="0" w:color="auto"/>
                <w:bottom w:val="none" w:sz="0" w:space="0" w:color="auto"/>
                <w:right w:val="none" w:sz="0" w:space="0" w:color="auto"/>
              </w:divBdr>
            </w:div>
            <w:div w:id="1383561279">
              <w:marLeft w:val="0"/>
              <w:marRight w:val="0"/>
              <w:marTop w:val="0"/>
              <w:marBottom w:val="0"/>
              <w:divBdr>
                <w:top w:val="none" w:sz="0" w:space="0" w:color="auto"/>
                <w:left w:val="none" w:sz="0" w:space="0" w:color="auto"/>
                <w:bottom w:val="none" w:sz="0" w:space="0" w:color="auto"/>
                <w:right w:val="none" w:sz="0" w:space="0" w:color="auto"/>
              </w:divBdr>
            </w:div>
            <w:div w:id="1117219691">
              <w:marLeft w:val="0"/>
              <w:marRight w:val="0"/>
              <w:marTop w:val="0"/>
              <w:marBottom w:val="0"/>
              <w:divBdr>
                <w:top w:val="none" w:sz="0" w:space="0" w:color="auto"/>
                <w:left w:val="none" w:sz="0" w:space="0" w:color="auto"/>
                <w:bottom w:val="none" w:sz="0" w:space="0" w:color="auto"/>
                <w:right w:val="none" w:sz="0" w:space="0" w:color="auto"/>
              </w:divBdr>
            </w:div>
            <w:div w:id="94325896">
              <w:marLeft w:val="0"/>
              <w:marRight w:val="0"/>
              <w:marTop w:val="0"/>
              <w:marBottom w:val="0"/>
              <w:divBdr>
                <w:top w:val="none" w:sz="0" w:space="0" w:color="auto"/>
                <w:left w:val="none" w:sz="0" w:space="0" w:color="auto"/>
                <w:bottom w:val="none" w:sz="0" w:space="0" w:color="auto"/>
                <w:right w:val="none" w:sz="0" w:space="0" w:color="auto"/>
              </w:divBdr>
            </w:div>
            <w:div w:id="573046903">
              <w:marLeft w:val="0"/>
              <w:marRight w:val="0"/>
              <w:marTop w:val="0"/>
              <w:marBottom w:val="0"/>
              <w:divBdr>
                <w:top w:val="none" w:sz="0" w:space="0" w:color="auto"/>
                <w:left w:val="none" w:sz="0" w:space="0" w:color="auto"/>
                <w:bottom w:val="none" w:sz="0" w:space="0" w:color="auto"/>
                <w:right w:val="none" w:sz="0" w:space="0" w:color="auto"/>
              </w:divBdr>
            </w:div>
            <w:div w:id="1247879809">
              <w:marLeft w:val="0"/>
              <w:marRight w:val="0"/>
              <w:marTop w:val="0"/>
              <w:marBottom w:val="0"/>
              <w:divBdr>
                <w:top w:val="none" w:sz="0" w:space="0" w:color="auto"/>
                <w:left w:val="none" w:sz="0" w:space="0" w:color="auto"/>
                <w:bottom w:val="none" w:sz="0" w:space="0" w:color="auto"/>
                <w:right w:val="none" w:sz="0" w:space="0" w:color="auto"/>
              </w:divBdr>
            </w:div>
            <w:div w:id="1272859889">
              <w:marLeft w:val="0"/>
              <w:marRight w:val="0"/>
              <w:marTop w:val="0"/>
              <w:marBottom w:val="0"/>
              <w:divBdr>
                <w:top w:val="none" w:sz="0" w:space="0" w:color="auto"/>
                <w:left w:val="none" w:sz="0" w:space="0" w:color="auto"/>
                <w:bottom w:val="none" w:sz="0" w:space="0" w:color="auto"/>
                <w:right w:val="none" w:sz="0" w:space="0" w:color="auto"/>
              </w:divBdr>
            </w:div>
            <w:div w:id="1763448811">
              <w:marLeft w:val="0"/>
              <w:marRight w:val="0"/>
              <w:marTop w:val="0"/>
              <w:marBottom w:val="0"/>
              <w:divBdr>
                <w:top w:val="none" w:sz="0" w:space="0" w:color="auto"/>
                <w:left w:val="none" w:sz="0" w:space="0" w:color="auto"/>
                <w:bottom w:val="none" w:sz="0" w:space="0" w:color="auto"/>
                <w:right w:val="none" w:sz="0" w:space="0" w:color="auto"/>
              </w:divBdr>
            </w:div>
            <w:div w:id="241762678">
              <w:marLeft w:val="0"/>
              <w:marRight w:val="0"/>
              <w:marTop w:val="0"/>
              <w:marBottom w:val="0"/>
              <w:divBdr>
                <w:top w:val="none" w:sz="0" w:space="0" w:color="auto"/>
                <w:left w:val="none" w:sz="0" w:space="0" w:color="auto"/>
                <w:bottom w:val="none" w:sz="0" w:space="0" w:color="auto"/>
                <w:right w:val="none" w:sz="0" w:space="0" w:color="auto"/>
              </w:divBdr>
            </w:div>
            <w:div w:id="574358899">
              <w:marLeft w:val="0"/>
              <w:marRight w:val="0"/>
              <w:marTop w:val="0"/>
              <w:marBottom w:val="0"/>
              <w:divBdr>
                <w:top w:val="none" w:sz="0" w:space="0" w:color="auto"/>
                <w:left w:val="none" w:sz="0" w:space="0" w:color="auto"/>
                <w:bottom w:val="none" w:sz="0" w:space="0" w:color="auto"/>
                <w:right w:val="none" w:sz="0" w:space="0" w:color="auto"/>
              </w:divBdr>
            </w:div>
            <w:div w:id="342821287">
              <w:marLeft w:val="0"/>
              <w:marRight w:val="0"/>
              <w:marTop w:val="0"/>
              <w:marBottom w:val="0"/>
              <w:divBdr>
                <w:top w:val="none" w:sz="0" w:space="0" w:color="auto"/>
                <w:left w:val="none" w:sz="0" w:space="0" w:color="auto"/>
                <w:bottom w:val="none" w:sz="0" w:space="0" w:color="auto"/>
                <w:right w:val="none" w:sz="0" w:space="0" w:color="auto"/>
              </w:divBdr>
            </w:div>
            <w:div w:id="1156804709">
              <w:marLeft w:val="0"/>
              <w:marRight w:val="0"/>
              <w:marTop w:val="0"/>
              <w:marBottom w:val="0"/>
              <w:divBdr>
                <w:top w:val="none" w:sz="0" w:space="0" w:color="auto"/>
                <w:left w:val="none" w:sz="0" w:space="0" w:color="auto"/>
                <w:bottom w:val="none" w:sz="0" w:space="0" w:color="auto"/>
                <w:right w:val="none" w:sz="0" w:space="0" w:color="auto"/>
              </w:divBdr>
            </w:div>
            <w:div w:id="1794400336">
              <w:marLeft w:val="0"/>
              <w:marRight w:val="0"/>
              <w:marTop w:val="0"/>
              <w:marBottom w:val="0"/>
              <w:divBdr>
                <w:top w:val="none" w:sz="0" w:space="0" w:color="auto"/>
                <w:left w:val="none" w:sz="0" w:space="0" w:color="auto"/>
                <w:bottom w:val="none" w:sz="0" w:space="0" w:color="auto"/>
                <w:right w:val="none" w:sz="0" w:space="0" w:color="auto"/>
              </w:divBdr>
            </w:div>
            <w:div w:id="2060787237">
              <w:marLeft w:val="0"/>
              <w:marRight w:val="0"/>
              <w:marTop w:val="0"/>
              <w:marBottom w:val="0"/>
              <w:divBdr>
                <w:top w:val="none" w:sz="0" w:space="0" w:color="auto"/>
                <w:left w:val="none" w:sz="0" w:space="0" w:color="auto"/>
                <w:bottom w:val="none" w:sz="0" w:space="0" w:color="auto"/>
                <w:right w:val="none" w:sz="0" w:space="0" w:color="auto"/>
              </w:divBdr>
            </w:div>
            <w:div w:id="327683331">
              <w:marLeft w:val="0"/>
              <w:marRight w:val="0"/>
              <w:marTop w:val="0"/>
              <w:marBottom w:val="0"/>
              <w:divBdr>
                <w:top w:val="none" w:sz="0" w:space="0" w:color="auto"/>
                <w:left w:val="none" w:sz="0" w:space="0" w:color="auto"/>
                <w:bottom w:val="none" w:sz="0" w:space="0" w:color="auto"/>
                <w:right w:val="none" w:sz="0" w:space="0" w:color="auto"/>
              </w:divBdr>
            </w:div>
            <w:div w:id="1193373456">
              <w:marLeft w:val="0"/>
              <w:marRight w:val="0"/>
              <w:marTop w:val="0"/>
              <w:marBottom w:val="0"/>
              <w:divBdr>
                <w:top w:val="none" w:sz="0" w:space="0" w:color="auto"/>
                <w:left w:val="none" w:sz="0" w:space="0" w:color="auto"/>
                <w:bottom w:val="none" w:sz="0" w:space="0" w:color="auto"/>
                <w:right w:val="none" w:sz="0" w:space="0" w:color="auto"/>
              </w:divBdr>
            </w:div>
            <w:div w:id="1410157028">
              <w:marLeft w:val="0"/>
              <w:marRight w:val="0"/>
              <w:marTop w:val="0"/>
              <w:marBottom w:val="0"/>
              <w:divBdr>
                <w:top w:val="none" w:sz="0" w:space="0" w:color="auto"/>
                <w:left w:val="none" w:sz="0" w:space="0" w:color="auto"/>
                <w:bottom w:val="none" w:sz="0" w:space="0" w:color="auto"/>
                <w:right w:val="none" w:sz="0" w:space="0" w:color="auto"/>
              </w:divBdr>
            </w:div>
            <w:div w:id="1411076889">
              <w:marLeft w:val="0"/>
              <w:marRight w:val="0"/>
              <w:marTop w:val="0"/>
              <w:marBottom w:val="0"/>
              <w:divBdr>
                <w:top w:val="none" w:sz="0" w:space="0" w:color="auto"/>
                <w:left w:val="none" w:sz="0" w:space="0" w:color="auto"/>
                <w:bottom w:val="none" w:sz="0" w:space="0" w:color="auto"/>
                <w:right w:val="none" w:sz="0" w:space="0" w:color="auto"/>
              </w:divBdr>
            </w:div>
            <w:div w:id="100490331">
              <w:marLeft w:val="0"/>
              <w:marRight w:val="0"/>
              <w:marTop w:val="0"/>
              <w:marBottom w:val="0"/>
              <w:divBdr>
                <w:top w:val="none" w:sz="0" w:space="0" w:color="auto"/>
                <w:left w:val="none" w:sz="0" w:space="0" w:color="auto"/>
                <w:bottom w:val="none" w:sz="0" w:space="0" w:color="auto"/>
                <w:right w:val="none" w:sz="0" w:space="0" w:color="auto"/>
              </w:divBdr>
            </w:div>
            <w:div w:id="570041085">
              <w:marLeft w:val="0"/>
              <w:marRight w:val="0"/>
              <w:marTop w:val="0"/>
              <w:marBottom w:val="0"/>
              <w:divBdr>
                <w:top w:val="none" w:sz="0" w:space="0" w:color="auto"/>
                <w:left w:val="none" w:sz="0" w:space="0" w:color="auto"/>
                <w:bottom w:val="none" w:sz="0" w:space="0" w:color="auto"/>
                <w:right w:val="none" w:sz="0" w:space="0" w:color="auto"/>
              </w:divBdr>
            </w:div>
            <w:div w:id="1499878754">
              <w:marLeft w:val="0"/>
              <w:marRight w:val="0"/>
              <w:marTop w:val="0"/>
              <w:marBottom w:val="0"/>
              <w:divBdr>
                <w:top w:val="none" w:sz="0" w:space="0" w:color="auto"/>
                <w:left w:val="none" w:sz="0" w:space="0" w:color="auto"/>
                <w:bottom w:val="none" w:sz="0" w:space="0" w:color="auto"/>
                <w:right w:val="none" w:sz="0" w:space="0" w:color="auto"/>
              </w:divBdr>
            </w:div>
            <w:div w:id="1075318560">
              <w:marLeft w:val="0"/>
              <w:marRight w:val="0"/>
              <w:marTop w:val="0"/>
              <w:marBottom w:val="0"/>
              <w:divBdr>
                <w:top w:val="none" w:sz="0" w:space="0" w:color="auto"/>
                <w:left w:val="none" w:sz="0" w:space="0" w:color="auto"/>
                <w:bottom w:val="none" w:sz="0" w:space="0" w:color="auto"/>
                <w:right w:val="none" w:sz="0" w:space="0" w:color="auto"/>
              </w:divBdr>
            </w:div>
            <w:div w:id="1101412094">
              <w:marLeft w:val="0"/>
              <w:marRight w:val="0"/>
              <w:marTop w:val="0"/>
              <w:marBottom w:val="0"/>
              <w:divBdr>
                <w:top w:val="none" w:sz="0" w:space="0" w:color="auto"/>
                <w:left w:val="none" w:sz="0" w:space="0" w:color="auto"/>
                <w:bottom w:val="none" w:sz="0" w:space="0" w:color="auto"/>
                <w:right w:val="none" w:sz="0" w:space="0" w:color="auto"/>
              </w:divBdr>
            </w:div>
            <w:div w:id="1041399612">
              <w:marLeft w:val="0"/>
              <w:marRight w:val="0"/>
              <w:marTop w:val="0"/>
              <w:marBottom w:val="0"/>
              <w:divBdr>
                <w:top w:val="none" w:sz="0" w:space="0" w:color="auto"/>
                <w:left w:val="none" w:sz="0" w:space="0" w:color="auto"/>
                <w:bottom w:val="none" w:sz="0" w:space="0" w:color="auto"/>
                <w:right w:val="none" w:sz="0" w:space="0" w:color="auto"/>
              </w:divBdr>
            </w:div>
            <w:div w:id="1561790746">
              <w:marLeft w:val="0"/>
              <w:marRight w:val="0"/>
              <w:marTop w:val="0"/>
              <w:marBottom w:val="0"/>
              <w:divBdr>
                <w:top w:val="none" w:sz="0" w:space="0" w:color="auto"/>
                <w:left w:val="none" w:sz="0" w:space="0" w:color="auto"/>
                <w:bottom w:val="none" w:sz="0" w:space="0" w:color="auto"/>
                <w:right w:val="none" w:sz="0" w:space="0" w:color="auto"/>
              </w:divBdr>
            </w:div>
            <w:div w:id="835730219">
              <w:marLeft w:val="0"/>
              <w:marRight w:val="0"/>
              <w:marTop w:val="0"/>
              <w:marBottom w:val="0"/>
              <w:divBdr>
                <w:top w:val="none" w:sz="0" w:space="0" w:color="auto"/>
                <w:left w:val="none" w:sz="0" w:space="0" w:color="auto"/>
                <w:bottom w:val="none" w:sz="0" w:space="0" w:color="auto"/>
                <w:right w:val="none" w:sz="0" w:space="0" w:color="auto"/>
              </w:divBdr>
            </w:div>
            <w:div w:id="87360478">
              <w:marLeft w:val="0"/>
              <w:marRight w:val="0"/>
              <w:marTop w:val="0"/>
              <w:marBottom w:val="0"/>
              <w:divBdr>
                <w:top w:val="none" w:sz="0" w:space="0" w:color="auto"/>
                <w:left w:val="none" w:sz="0" w:space="0" w:color="auto"/>
                <w:bottom w:val="none" w:sz="0" w:space="0" w:color="auto"/>
                <w:right w:val="none" w:sz="0" w:space="0" w:color="auto"/>
              </w:divBdr>
            </w:div>
            <w:div w:id="1732922892">
              <w:marLeft w:val="0"/>
              <w:marRight w:val="0"/>
              <w:marTop w:val="0"/>
              <w:marBottom w:val="0"/>
              <w:divBdr>
                <w:top w:val="none" w:sz="0" w:space="0" w:color="auto"/>
                <w:left w:val="none" w:sz="0" w:space="0" w:color="auto"/>
                <w:bottom w:val="none" w:sz="0" w:space="0" w:color="auto"/>
                <w:right w:val="none" w:sz="0" w:space="0" w:color="auto"/>
              </w:divBdr>
            </w:div>
            <w:div w:id="1081565599">
              <w:marLeft w:val="0"/>
              <w:marRight w:val="0"/>
              <w:marTop w:val="0"/>
              <w:marBottom w:val="0"/>
              <w:divBdr>
                <w:top w:val="none" w:sz="0" w:space="0" w:color="auto"/>
                <w:left w:val="none" w:sz="0" w:space="0" w:color="auto"/>
                <w:bottom w:val="none" w:sz="0" w:space="0" w:color="auto"/>
                <w:right w:val="none" w:sz="0" w:space="0" w:color="auto"/>
              </w:divBdr>
            </w:div>
            <w:div w:id="760567602">
              <w:marLeft w:val="0"/>
              <w:marRight w:val="0"/>
              <w:marTop w:val="0"/>
              <w:marBottom w:val="0"/>
              <w:divBdr>
                <w:top w:val="none" w:sz="0" w:space="0" w:color="auto"/>
                <w:left w:val="none" w:sz="0" w:space="0" w:color="auto"/>
                <w:bottom w:val="none" w:sz="0" w:space="0" w:color="auto"/>
                <w:right w:val="none" w:sz="0" w:space="0" w:color="auto"/>
              </w:divBdr>
            </w:div>
            <w:div w:id="1264725728">
              <w:marLeft w:val="0"/>
              <w:marRight w:val="0"/>
              <w:marTop w:val="0"/>
              <w:marBottom w:val="0"/>
              <w:divBdr>
                <w:top w:val="none" w:sz="0" w:space="0" w:color="auto"/>
                <w:left w:val="none" w:sz="0" w:space="0" w:color="auto"/>
                <w:bottom w:val="none" w:sz="0" w:space="0" w:color="auto"/>
                <w:right w:val="none" w:sz="0" w:space="0" w:color="auto"/>
              </w:divBdr>
            </w:div>
            <w:div w:id="1609393144">
              <w:marLeft w:val="0"/>
              <w:marRight w:val="0"/>
              <w:marTop w:val="0"/>
              <w:marBottom w:val="0"/>
              <w:divBdr>
                <w:top w:val="none" w:sz="0" w:space="0" w:color="auto"/>
                <w:left w:val="none" w:sz="0" w:space="0" w:color="auto"/>
                <w:bottom w:val="none" w:sz="0" w:space="0" w:color="auto"/>
                <w:right w:val="none" w:sz="0" w:space="0" w:color="auto"/>
              </w:divBdr>
            </w:div>
            <w:div w:id="953436902">
              <w:marLeft w:val="0"/>
              <w:marRight w:val="0"/>
              <w:marTop w:val="0"/>
              <w:marBottom w:val="0"/>
              <w:divBdr>
                <w:top w:val="none" w:sz="0" w:space="0" w:color="auto"/>
                <w:left w:val="none" w:sz="0" w:space="0" w:color="auto"/>
                <w:bottom w:val="none" w:sz="0" w:space="0" w:color="auto"/>
                <w:right w:val="none" w:sz="0" w:space="0" w:color="auto"/>
              </w:divBdr>
            </w:div>
            <w:div w:id="137454295">
              <w:marLeft w:val="0"/>
              <w:marRight w:val="0"/>
              <w:marTop w:val="0"/>
              <w:marBottom w:val="0"/>
              <w:divBdr>
                <w:top w:val="none" w:sz="0" w:space="0" w:color="auto"/>
                <w:left w:val="none" w:sz="0" w:space="0" w:color="auto"/>
                <w:bottom w:val="none" w:sz="0" w:space="0" w:color="auto"/>
                <w:right w:val="none" w:sz="0" w:space="0" w:color="auto"/>
              </w:divBdr>
            </w:div>
            <w:div w:id="1984389525">
              <w:marLeft w:val="0"/>
              <w:marRight w:val="0"/>
              <w:marTop w:val="0"/>
              <w:marBottom w:val="0"/>
              <w:divBdr>
                <w:top w:val="none" w:sz="0" w:space="0" w:color="auto"/>
                <w:left w:val="none" w:sz="0" w:space="0" w:color="auto"/>
                <w:bottom w:val="none" w:sz="0" w:space="0" w:color="auto"/>
                <w:right w:val="none" w:sz="0" w:space="0" w:color="auto"/>
              </w:divBdr>
            </w:div>
            <w:div w:id="867450703">
              <w:marLeft w:val="0"/>
              <w:marRight w:val="0"/>
              <w:marTop w:val="0"/>
              <w:marBottom w:val="0"/>
              <w:divBdr>
                <w:top w:val="none" w:sz="0" w:space="0" w:color="auto"/>
                <w:left w:val="none" w:sz="0" w:space="0" w:color="auto"/>
                <w:bottom w:val="none" w:sz="0" w:space="0" w:color="auto"/>
                <w:right w:val="none" w:sz="0" w:space="0" w:color="auto"/>
              </w:divBdr>
            </w:div>
            <w:div w:id="1571232410">
              <w:marLeft w:val="0"/>
              <w:marRight w:val="0"/>
              <w:marTop w:val="0"/>
              <w:marBottom w:val="0"/>
              <w:divBdr>
                <w:top w:val="none" w:sz="0" w:space="0" w:color="auto"/>
                <w:left w:val="none" w:sz="0" w:space="0" w:color="auto"/>
                <w:bottom w:val="none" w:sz="0" w:space="0" w:color="auto"/>
                <w:right w:val="none" w:sz="0" w:space="0" w:color="auto"/>
              </w:divBdr>
            </w:div>
            <w:div w:id="659892085">
              <w:marLeft w:val="0"/>
              <w:marRight w:val="0"/>
              <w:marTop w:val="0"/>
              <w:marBottom w:val="0"/>
              <w:divBdr>
                <w:top w:val="none" w:sz="0" w:space="0" w:color="auto"/>
                <w:left w:val="none" w:sz="0" w:space="0" w:color="auto"/>
                <w:bottom w:val="none" w:sz="0" w:space="0" w:color="auto"/>
                <w:right w:val="none" w:sz="0" w:space="0" w:color="auto"/>
              </w:divBdr>
            </w:div>
            <w:div w:id="935089370">
              <w:marLeft w:val="0"/>
              <w:marRight w:val="0"/>
              <w:marTop w:val="0"/>
              <w:marBottom w:val="0"/>
              <w:divBdr>
                <w:top w:val="none" w:sz="0" w:space="0" w:color="auto"/>
                <w:left w:val="none" w:sz="0" w:space="0" w:color="auto"/>
                <w:bottom w:val="none" w:sz="0" w:space="0" w:color="auto"/>
                <w:right w:val="none" w:sz="0" w:space="0" w:color="auto"/>
              </w:divBdr>
            </w:div>
            <w:div w:id="1113673787">
              <w:marLeft w:val="0"/>
              <w:marRight w:val="0"/>
              <w:marTop w:val="0"/>
              <w:marBottom w:val="0"/>
              <w:divBdr>
                <w:top w:val="none" w:sz="0" w:space="0" w:color="auto"/>
                <w:left w:val="none" w:sz="0" w:space="0" w:color="auto"/>
                <w:bottom w:val="none" w:sz="0" w:space="0" w:color="auto"/>
                <w:right w:val="none" w:sz="0" w:space="0" w:color="auto"/>
              </w:divBdr>
            </w:div>
            <w:div w:id="54864337">
              <w:marLeft w:val="0"/>
              <w:marRight w:val="0"/>
              <w:marTop w:val="0"/>
              <w:marBottom w:val="0"/>
              <w:divBdr>
                <w:top w:val="none" w:sz="0" w:space="0" w:color="auto"/>
                <w:left w:val="none" w:sz="0" w:space="0" w:color="auto"/>
                <w:bottom w:val="none" w:sz="0" w:space="0" w:color="auto"/>
                <w:right w:val="none" w:sz="0" w:space="0" w:color="auto"/>
              </w:divBdr>
            </w:div>
            <w:div w:id="1032074819">
              <w:marLeft w:val="0"/>
              <w:marRight w:val="0"/>
              <w:marTop w:val="0"/>
              <w:marBottom w:val="0"/>
              <w:divBdr>
                <w:top w:val="none" w:sz="0" w:space="0" w:color="auto"/>
                <w:left w:val="none" w:sz="0" w:space="0" w:color="auto"/>
                <w:bottom w:val="none" w:sz="0" w:space="0" w:color="auto"/>
                <w:right w:val="none" w:sz="0" w:space="0" w:color="auto"/>
              </w:divBdr>
            </w:div>
            <w:div w:id="850681084">
              <w:marLeft w:val="0"/>
              <w:marRight w:val="0"/>
              <w:marTop w:val="0"/>
              <w:marBottom w:val="0"/>
              <w:divBdr>
                <w:top w:val="none" w:sz="0" w:space="0" w:color="auto"/>
                <w:left w:val="none" w:sz="0" w:space="0" w:color="auto"/>
                <w:bottom w:val="none" w:sz="0" w:space="0" w:color="auto"/>
                <w:right w:val="none" w:sz="0" w:space="0" w:color="auto"/>
              </w:divBdr>
            </w:div>
            <w:div w:id="1615552947">
              <w:marLeft w:val="0"/>
              <w:marRight w:val="0"/>
              <w:marTop w:val="0"/>
              <w:marBottom w:val="0"/>
              <w:divBdr>
                <w:top w:val="none" w:sz="0" w:space="0" w:color="auto"/>
                <w:left w:val="none" w:sz="0" w:space="0" w:color="auto"/>
                <w:bottom w:val="none" w:sz="0" w:space="0" w:color="auto"/>
                <w:right w:val="none" w:sz="0" w:space="0" w:color="auto"/>
              </w:divBdr>
            </w:div>
            <w:div w:id="849567804">
              <w:marLeft w:val="0"/>
              <w:marRight w:val="0"/>
              <w:marTop w:val="0"/>
              <w:marBottom w:val="0"/>
              <w:divBdr>
                <w:top w:val="none" w:sz="0" w:space="0" w:color="auto"/>
                <w:left w:val="none" w:sz="0" w:space="0" w:color="auto"/>
                <w:bottom w:val="none" w:sz="0" w:space="0" w:color="auto"/>
                <w:right w:val="none" w:sz="0" w:space="0" w:color="auto"/>
              </w:divBdr>
            </w:div>
            <w:div w:id="2103837344">
              <w:marLeft w:val="0"/>
              <w:marRight w:val="0"/>
              <w:marTop w:val="0"/>
              <w:marBottom w:val="0"/>
              <w:divBdr>
                <w:top w:val="none" w:sz="0" w:space="0" w:color="auto"/>
                <w:left w:val="none" w:sz="0" w:space="0" w:color="auto"/>
                <w:bottom w:val="none" w:sz="0" w:space="0" w:color="auto"/>
                <w:right w:val="none" w:sz="0" w:space="0" w:color="auto"/>
              </w:divBdr>
            </w:div>
            <w:div w:id="1035810011">
              <w:marLeft w:val="0"/>
              <w:marRight w:val="0"/>
              <w:marTop w:val="0"/>
              <w:marBottom w:val="0"/>
              <w:divBdr>
                <w:top w:val="none" w:sz="0" w:space="0" w:color="auto"/>
                <w:left w:val="none" w:sz="0" w:space="0" w:color="auto"/>
                <w:bottom w:val="none" w:sz="0" w:space="0" w:color="auto"/>
                <w:right w:val="none" w:sz="0" w:space="0" w:color="auto"/>
              </w:divBdr>
            </w:div>
            <w:div w:id="1255701351">
              <w:marLeft w:val="0"/>
              <w:marRight w:val="0"/>
              <w:marTop w:val="0"/>
              <w:marBottom w:val="0"/>
              <w:divBdr>
                <w:top w:val="none" w:sz="0" w:space="0" w:color="auto"/>
                <w:left w:val="none" w:sz="0" w:space="0" w:color="auto"/>
                <w:bottom w:val="none" w:sz="0" w:space="0" w:color="auto"/>
                <w:right w:val="none" w:sz="0" w:space="0" w:color="auto"/>
              </w:divBdr>
            </w:div>
            <w:div w:id="1525627886">
              <w:marLeft w:val="0"/>
              <w:marRight w:val="0"/>
              <w:marTop w:val="0"/>
              <w:marBottom w:val="0"/>
              <w:divBdr>
                <w:top w:val="none" w:sz="0" w:space="0" w:color="auto"/>
                <w:left w:val="none" w:sz="0" w:space="0" w:color="auto"/>
                <w:bottom w:val="none" w:sz="0" w:space="0" w:color="auto"/>
                <w:right w:val="none" w:sz="0" w:space="0" w:color="auto"/>
              </w:divBdr>
            </w:div>
            <w:div w:id="580988139">
              <w:marLeft w:val="0"/>
              <w:marRight w:val="0"/>
              <w:marTop w:val="0"/>
              <w:marBottom w:val="0"/>
              <w:divBdr>
                <w:top w:val="none" w:sz="0" w:space="0" w:color="auto"/>
                <w:left w:val="none" w:sz="0" w:space="0" w:color="auto"/>
                <w:bottom w:val="none" w:sz="0" w:space="0" w:color="auto"/>
                <w:right w:val="none" w:sz="0" w:space="0" w:color="auto"/>
              </w:divBdr>
            </w:div>
            <w:div w:id="1182234313">
              <w:marLeft w:val="0"/>
              <w:marRight w:val="0"/>
              <w:marTop w:val="0"/>
              <w:marBottom w:val="0"/>
              <w:divBdr>
                <w:top w:val="none" w:sz="0" w:space="0" w:color="auto"/>
                <w:left w:val="none" w:sz="0" w:space="0" w:color="auto"/>
                <w:bottom w:val="none" w:sz="0" w:space="0" w:color="auto"/>
                <w:right w:val="none" w:sz="0" w:space="0" w:color="auto"/>
              </w:divBdr>
            </w:div>
            <w:div w:id="878662989">
              <w:marLeft w:val="0"/>
              <w:marRight w:val="0"/>
              <w:marTop w:val="0"/>
              <w:marBottom w:val="0"/>
              <w:divBdr>
                <w:top w:val="none" w:sz="0" w:space="0" w:color="auto"/>
                <w:left w:val="none" w:sz="0" w:space="0" w:color="auto"/>
                <w:bottom w:val="none" w:sz="0" w:space="0" w:color="auto"/>
                <w:right w:val="none" w:sz="0" w:space="0" w:color="auto"/>
              </w:divBdr>
            </w:div>
            <w:div w:id="2083986805">
              <w:marLeft w:val="0"/>
              <w:marRight w:val="0"/>
              <w:marTop w:val="0"/>
              <w:marBottom w:val="0"/>
              <w:divBdr>
                <w:top w:val="none" w:sz="0" w:space="0" w:color="auto"/>
                <w:left w:val="none" w:sz="0" w:space="0" w:color="auto"/>
                <w:bottom w:val="none" w:sz="0" w:space="0" w:color="auto"/>
                <w:right w:val="none" w:sz="0" w:space="0" w:color="auto"/>
              </w:divBdr>
            </w:div>
            <w:div w:id="537357069">
              <w:marLeft w:val="0"/>
              <w:marRight w:val="0"/>
              <w:marTop w:val="0"/>
              <w:marBottom w:val="0"/>
              <w:divBdr>
                <w:top w:val="none" w:sz="0" w:space="0" w:color="auto"/>
                <w:left w:val="none" w:sz="0" w:space="0" w:color="auto"/>
                <w:bottom w:val="none" w:sz="0" w:space="0" w:color="auto"/>
                <w:right w:val="none" w:sz="0" w:space="0" w:color="auto"/>
              </w:divBdr>
            </w:div>
            <w:div w:id="21444332">
              <w:marLeft w:val="0"/>
              <w:marRight w:val="0"/>
              <w:marTop w:val="0"/>
              <w:marBottom w:val="0"/>
              <w:divBdr>
                <w:top w:val="none" w:sz="0" w:space="0" w:color="auto"/>
                <w:left w:val="none" w:sz="0" w:space="0" w:color="auto"/>
                <w:bottom w:val="none" w:sz="0" w:space="0" w:color="auto"/>
                <w:right w:val="none" w:sz="0" w:space="0" w:color="auto"/>
              </w:divBdr>
            </w:div>
            <w:div w:id="154146378">
              <w:marLeft w:val="0"/>
              <w:marRight w:val="0"/>
              <w:marTop w:val="0"/>
              <w:marBottom w:val="0"/>
              <w:divBdr>
                <w:top w:val="none" w:sz="0" w:space="0" w:color="auto"/>
                <w:left w:val="none" w:sz="0" w:space="0" w:color="auto"/>
                <w:bottom w:val="none" w:sz="0" w:space="0" w:color="auto"/>
                <w:right w:val="none" w:sz="0" w:space="0" w:color="auto"/>
              </w:divBdr>
            </w:div>
            <w:div w:id="647366261">
              <w:marLeft w:val="0"/>
              <w:marRight w:val="0"/>
              <w:marTop w:val="0"/>
              <w:marBottom w:val="0"/>
              <w:divBdr>
                <w:top w:val="none" w:sz="0" w:space="0" w:color="auto"/>
                <w:left w:val="none" w:sz="0" w:space="0" w:color="auto"/>
                <w:bottom w:val="none" w:sz="0" w:space="0" w:color="auto"/>
                <w:right w:val="none" w:sz="0" w:space="0" w:color="auto"/>
              </w:divBdr>
            </w:div>
            <w:div w:id="1110052774">
              <w:marLeft w:val="0"/>
              <w:marRight w:val="0"/>
              <w:marTop w:val="0"/>
              <w:marBottom w:val="0"/>
              <w:divBdr>
                <w:top w:val="none" w:sz="0" w:space="0" w:color="auto"/>
                <w:left w:val="none" w:sz="0" w:space="0" w:color="auto"/>
                <w:bottom w:val="none" w:sz="0" w:space="0" w:color="auto"/>
                <w:right w:val="none" w:sz="0" w:space="0" w:color="auto"/>
              </w:divBdr>
            </w:div>
            <w:div w:id="1790004280">
              <w:marLeft w:val="0"/>
              <w:marRight w:val="0"/>
              <w:marTop w:val="0"/>
              <w:marBottom w:val="0"/>
              <w:divBdr>
                <w:top w:val="none" w:sz="0" w:space="0" w:color="auto"/>
                <w:left w:val="none" w:sz="0" w:space="0" w:color="auto"/>
                <w:bottom w:val="none" w:sz="0" w:space="0" w:color="auto"/>
                <w:right w:val="none" w:sz="0" w:space="0" w:color="auto"/>
              </w:divBdr>
            </w:div>
            <w:div w:id="786389191">
              <w:marLeft w:val="0"/>
              <w:marRight w:val="0"/>
              <w:marTop w:val="0"/>
              <w:marBottom w:val="0"/>
              <w:divBdr>
                <w:top w:val="none" w:sz="0" w:space="0" w:color="auto"/>
                <w:left w:val="none" w:sz="0" w:space="0" w:color="auto"/>
                <w:bottom w:val="none" w:sz="0" w:space="0" w:color="auto"/>
                <w:right w:val="none" w:sz="0" w:space="0" w:color="auto"/>
              </w:divBdr>
            </w:div>
            <w:div w:id="1705591602">
              <w:marLeft w:val="0"/>
              <w:marRight w:val="0"/>
              <w:marTop w:val="0"/>
              <w:marBottom w:val="0"/>
              <w:divBdr>
                <w:top w:val="none" w:sz="0" w:space="0" w:color="auto"/>
                <w:left w:val="none" w:sz="0" w:space="0" w:color="auto"/>
                <w:bottom w:val="none" w:sz="0" w:space="0" w:color="auto"/>
                <w:right w:val="none" w:sz="0" w:space="0" w:color="auto"/>
              </w:divBdr>
            </w:div>
            <w:div w:id="23987077">
              <w:marLeft w:val="0"/>
              <w:marRight w:val="0"/>
              <w:marTop w:val="0"/>
              <w:marBottom w:val="0"/>
              <w:divBdr>
                <w:top w:val="none" w:sz="0" w:space="0" w:color="auto"/>
                <w:left w:val="none" w:sz="0" w:space="0" w:color="auto"/>
                <w:bottom w:val="none" w:sz="0" w:space="0" w:color="auto"/>
                <w:right w:val="none" w:sz="0" w:space="0" w:color="auto"/>
              </w:divBdr>
            </w:div>
            <w:div w:id="191504926">
              <w:marLeft w:val="0"/>
              <w:marRight w:val="0"/>
              <w:marTop w:val="0"/>
              <w:marBottom w:val="0"/>
              <w:divBdr>
                <w:top w:val="none" w:sz="0" w:space="0" w:color="auto"/>
                <w:left w:val="none" w:sz="0" w:space="0" w:color="auto"/>
                <w:bottom w:val="none" w:sz="0" w:space="0" w:color="auto"/>
                <w:right w:val="none" w:sz="0" w:space="0" w:color="auto"/>
              </w:divBdr>
            </w:div>
            <w:div w:id="1917476627">
              <w:marLeft w:val="0"/>
              <w:marRight w:val="0"/>
              <w:marTop w:val="0"/>
              <w:marBottom w:val="0"/>
              <w:divBdr>
                <w:top w:val="none" w:sz="0" w:space="0" w:color="auto"/>
                <w:left w:val="none" w:sz="0" w:space="0" w:color="auto"/>
                <w:bottom w:val="none" w:sz="0" w:space="0" w:color="auto"/>
                <w:right w:val="none" w:sz="0" w:space="0" w:color="auto"/>
              </w:divBdr>
            </w:div>
            <w:div w:id="2106026901">
              <w:marLeft w:val="0"/>
              <w:marRight w:val="0"/>
              <w:marTop w:val="0"/>
              <w:marBottom w:val="0"/>
              <w:divBdr>
                <w:top w:val="none" w:sz="0" w:space="0" w:color="auto"/>
                <w:left w:val="none" w:sz="0" w:space="0" w:color="auto"/>
                <w:bottom w:val="none" w:sz="0" w:space="0" w:color="auto"/>
                <w:right w:val="none" w:sz="0" w:space="0" w:color="auto"/>
              </w:divBdr>
            </w:div>
            <w:div w:id="1640502183">
              <w:marLeft w:val="0"/>
              <w:marRight w:val="0"/>
              <w:marTop w:val="0"/>
              <w:marBottom w:val="0"/>
              <w:divBdr>
                <w:top w:val="none" w:sz="0" w:space="0" w:color="auto"/>
                <w:left w:val="none" w:sz="0" w:space="0" w:color="auto"/>
                <w:bottom w:val="none" w:sz="0" w:space="0" w:color="auto"/>
                <w:right w:val="none" w:sz="0" w:space="0" w:color="auto"/>
              </w:divBdr>
            </w:div>
            <w:div w:id="182787549">
              <w:marLeft w:val="0"/>
              <w:marRight w:val="0"/>
              <w:marTop w:val="0"/>
              <w:marBottom w:val="0"/>
              <w:divBdr>
                <w:top w:val="none" w:sz="0" w:space="0" w:color="auto"/>
                <w:left w:val="none" w:sz="0" w:space="0" w:color="auto"/>
                <w:bottom w:val="none" w:sz="0" w:space="0" w:color="auto"/>
                <w:right w:val="none" w:sz="0" w:space="0" w:color="auto"/>
              </w:divBdr>
            </w:div>
            <w:div w:id="1213076371">
              <w:marLeft w:val="0"/>
              <w:marRight w:val="0"/>
              <w:marTop w:val="0"/>
              <w:marBottom w:val="0"/>
              <w:divBdr>
                <w:top w:val="none" w:sz="0" w:space="0" w:color="auto"/>
                <w:left w:val="none" w:sz="0" w:space="0" w:color="auto"/>
                <w:bottom w:val="none" w:sz="0" w:space="0" w:color="auto"/>
                <w:right w:val="none" w:sz="0" w:space="0" w:color="auto"/>
              </w:divBdr>
            </w:div>
            <w:div w:id="1803380166">
              <w:marLeft w:val="0"/>
              <w:marRight w:val="0"/>
              <w:marTop w:val="0"/>
              <w:marBottom w:val="0"/>
              <w:divBdr>
                <w:top w:val="none" w:sz="0" w:space="0" w:color="auto"/>
                <w:left w:val="none" w:sz="0" w:space="0" w:color="auto"/>
                <w:bottom w:val="none" w:sz="0" w:space="0" w:color="auto"/>
                <w:right w:val="none" w:sz="0" w:space="0" w:color="auto"/>
              </w:divBdr>
            </w:div>
            <w:div w:id="299384098">
              <w:marLeft w:val="0"/>
              <w:marRight w:val="0"/>
              <w:marTop w:val="0"/>
              <w:marBottom w:val="0"/>
              <w:divBdr>
                <w:top w:val="none" w:sz="0" w:space="0" w:color="auto"/>
                <w:left w:val="none" w:sz="0" w:space="0" w:color="auto"/>
                <w:bottom w:val="none" w:sz="0" w:space="0" w:color="auto"/>
                <w:right w:val="none" w:sz="0" w:space="0" w:color="auto"/>
              </w:divBdr>
            </w:div>
            <w:div w:id="1248075820">
              <w:marLeft w:val="0"/>
              <w:marRight w:val="0"/>
              <w:marTop w:val="0"/>
              <w:marBottom w:val="0"/>
              <w:divBdr>
                <w:top w:val="none" w:sz="0" w:space="0" w:color="auto"/>
                <w:left w:val="none" w:sz="0" w:space="0" w:color="auto"/>
                <w:bottom w:val="none" w:sz="0" w:space="0" w:color="auto"/>
                <w:right w:val="none" w:sz="0" w:space="0" w:color="auto"/>
              </w:divBdr>
            </w:div>
            <w:div w:id="1349255293">
              <w:marLeft w:val="0"/>
              <w:marRight w:val="0"/>
              <w:marTop w:val="0"/>
              <w:marBottom w:val="0"/>
              <w:divBdr>
                <w:top w:val="none" w:sz="0" w:space="0" w:color="auto"/>
                <w:left w:val="none" w:sz="0" w:space="0" w:color="auto"/>
                <w:bottom w:val="none" w:sz="0" w:space="0" w:color="auto"/>
                <w:right w:val="none" w:sz="0" w:space="0" w:color="auto"/>
              </w:divBdr>
            </w:div>
            <w:div w:id="1344287155">
              <w:marLeft w:val="0"/>
              <w:marRight w:val="0"/>
              <w:marTop w:val="0"/>
              <w:marBottom w:val="0"/>
              <w:divBdr>
                <w:top w:val="none" w:sz="0" w:space="0" w:color="auto"/>
                <w:left w:val="none" w:sz="0" w:space="0" w:color="auto"/>
                <w:bottom w:val="none" w:sz="0" w:space="0" w:color="auto"/>
                <w:right w:val="none" w:sz="0" w:space="0" w:color="auto"/>
              </w:divBdr>
            </w:div>
            <w:div w:id="683432851">
              <w:marLeft w:val="0"/>
              <w:marRight w:val="0"/>
              <w:marTop w:val="0"/>
              <w:marBottom w:val="0"/>
              <w:divBdr>
                <w:top w:val="none" w:sz="0" w:space="0" w:color="auto"/>
                <w:left w:val="none" w:sz="0" w:space="0" w:color="auto"/>
                <w:bottom w:val="none" w:sz="0" w:space="0" w:color="auto"/>
                <w:right w:val="none" w:sz="0" w:space="0" w:color="auto"/>
              </w:divBdr>
            </w:div>
            <w:div w:id="805050981">
              <w:marLeft w:val="0"/>
              <w:marRight w:val="0"/>
              <w:marTop w:val="0"/>
              <w:marBottom w:val="0"/>
              <w:divBdr>
                <w:top w:val="none" w:sz="0" w:space="0" w:color="auto"/>
                <w:left w:val="none" w:sz="0" w:space="0" w:color="auto"/>
                <w:bottom w:val="none" w:sz="0" w:space="0" w:color="auto"/>
                <w:right w:val="none" w:sz="0" w:space="0" w:color="auto"/>
              </w:divBdr>
            </w:div>
            <w:div w:id="882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1311">
      <w:bodyDiv w:val="1"/>
      <w:marLeft w:val="0"/>
      <w:marRight w:val="0"/>
      <w:marTop w:val="0"/>
      <w:marBottom w:val="0"/>
      <w:divBdr>
        <w:top w:val="none" w:sz="0" w:space="0" w:color="auto"/>
        <w:left w:val="none" w:sz="0" w:space="0" w:color="auto"/>
        <w:bottom w:val="none" w:sz="0" w:space="0" w:color="auto"/>
        <w:right w:val="none" w:sz="0" w:space="0" w:color="auto"/>
      </w:divBdr>
      <w:divsChild>
        <w:div w:id="1250194363">
          <w:marLeft w:val="0"/>
          <w:marRight w:val="0"/>
          <w:marTop w:val="0"/>
          <w:marBottom w:val="0"/>
          <w:divBdr>
            <w:top w:val="none" w:sz="0" w:space="0" w:color="auto"/>
            <w:left w:val="none" w:sz="0" w:space="0" w:color="auto"/>
            <w:bottom w:val="none" w:sz="0" w:space="0" w:color="auto"/>
            <w:right w:val="none" w:sz="0" w:space="0" w:color="auto"/>
          </w:divBdr>
          <w:divsChild>
            <w:div w:id="1167674368">
              <w:marLeft w:val="0"/>
              <w:marRight w:val="0"/>
              <w:marTop w:val="0"/>
              <w:marBottom w:val="0"/>
              <w:divBdr>
                <w:top w:val="none" w:sz="0" w:space="0" w:color="auto"/>
                <w:left w:val="none" w:sz="0" w:space="0" w:color="auto"/>
                <w:bottom w:val="none" w:sz="0" w:space="0" w:color="auto"/>
                <w:right w:val="none" w:sz="0" w:space="0" w:color="auto"/>
              </w:divBdr>
            </w:div>
            <w:div w:id="752439095">
              <w:marLeft w:val="0"/>
              <w:marRight w:val="0"/>
              <w:marTop w:val="0"/>
              <w:marBottom w:val="0"/>
              <w:divBdr>
                <w:top w:val="none" w:sz="0" w:space="0" w:color="auto"/>
                <w:left w:val="none" w:sz="0" w:space="0" w:color="auto"/>
                <w:bottom w:val="none" w:sz="0" w:space="0" w:color="auto"/>
                <w:right w:val="none" w:sz="0" w:space="0" w:color="auto"/>
              </w:divBdr>
            </w:div>
            <w:div w:id="509562906">
              <w:marLeft w:val="0"/>
              <w:marRight w:val="0"/>
              <w:marTop w:val="0"/>
              <w:marBottom w:val="0"/>
              <w:divBdr>
                <w:top w:val="none" w:sz="0" w:space="0" w:color="auto"/>
                <w:left w:val="none" w:sz="0" w:space="0" w:color="auto"/>
                <w:bottom w:val="none" w:sz="0" w:space="0" w:color="auto"/>
                <w:right w:val="none" w:sz="0" w:space="0" w:color="auto"/>
              </w:divBdr>
            </w:div>
            <w:div w:id="183910973">
              <w:marLeft w:val="0"/>
              <w:marRight w:val="0"/>
              <w:marTop w:val="0"/>
              <w:marBottom w:val="0"/>
              <w:divBdr>
                <w:top w:val="none" w:sz="0" w:space="0" w:color="auto"/>
                <w:left w:val="none" w:sz="0" w:space="0" w:color="auto"/>
                <w:bottom w:val="none" w:sz="0" w:space="0" w:color="auto"/>
                <w:right w:val="none" w:sz="0" w:space="0" w:color="auto"/>
              </w:divBdr>
            </w:div>
            <w:div w:id="915892883">
              <w:marLeft w:val="0"/>
              <w:marRight w:val="0"/>
              <w:marTop w:val="0"/>
              <w:marBottom w:val="0"/>
              <w:divBdr>
                <w:top w:val="none" w:sz="0" w:space="0" w:color="auto"/>
                <w:left w:val="none" w:sz="0" w:space="0" w:color="auto"/>
                <w:bottom w:val="none" w:sz="0" w:space="0" w:color="auto"/>
                <w:right w:val="none" w:sz="0" w:space="0" w:color="auto"/>
              </w:divBdr>
            </w:div>
            <w:div w:id="695737066">
              <w:marLeft w:val="0"/>
              <w:marRight w:val="0"/>
              <w:marTop w:val="0"/>
              <w:marBottom w:val="0"/>
              <w:divBdr>
                <w:top w:val="none" w:sz="0" w:space="0" w:color="auto"/>
                <w:left w:val="none" w:sz="0" w:space="0" w:color="auto"/>
                <w:bottom w:val="none" w:sz="0" w:space="0" w:color="auto"/>
                <w:right w:val="none" w:sz="0" w:space="0" w:color="auto"/>
              </w:divBdr>
            </w:div>
            <w:div w:id="441851355">
              <w:marLeft w:val="0"/>
              <w:marRight w:val="0"/>
              <w:marTop w:val="0"/>
              <w:marBottom w:val="0"/>
              <w:divBdr>
                <w:top w:val="none" w:sz="0" w:space="0" w:color="auto"/>
                <w:left w:val="none" w:sz="0" w:space="0" w:color="auto"/>
                <w:bottom w:val="none" w:sz="0" w:space="0" w:color="auto"/>
                <w:right w:val="none" w:sz="0" w:space="0" w:color="auto"/>
              </w:divBdr>
            </w:div>
            <w:div w:id="2012678562">
              <w:marLeft w:val="0"/>
              <w:marRight w:val="0"/>
              <w:marTop w:val="0"/>
              <w:marBottom w:val="0"/>
              <w:divBdr>
                <w:top w:val="none" w:sz="0" w:space="0" w:color="auto"/>
                <w:left w:val="none" w:sz="0" w:space="0" w:color="auto"/>
                <w:bottom w:val="none" w:sz="0" w:space="0" w:color="auto"/>
                <w:right w:val="none" w:sz="0" w:space="0" w:color="auto"/>
              </w:divBdr>
            </w:div>
            <w:div w:id="691147771">
              <w:marLeft w:val="0"/>
              <w:marRight w:val="0"/>
              <w:marTop w:val="0"/>
              <w:marBottom w:val="0"/>
              <w:divBdr>
                <w:top w:val="none" w:sz="0" w:space="0" w:color="auto"/>
                <w:left w:val="none" w:sz="0" w:space="0" w:color="auto"/>
                <w:bottom w:val="none" w:sz="0" w:space="0" w:color="auto"/>
                <w:right w:val="none" w:sz="0" w:space="0" w:color="auto"/>
              </w:divBdr>
            </w:div>
            <w:div w:id="185757460">
              <w:marLeft w:val="0"/>
              <w:marRight w:val="0"/>
              <w:marTop w:val="0"/>
              <w:marBottom w:val="0"/>
              <w:divBdr>
                <w:top w:val="none" w:sz="0" w:space="0" w:color="auto"/>
                <w:left w:val="none" w:sz="0" w:space="0" w:color="auto"/>
                <w:bottom w:val="none" w:sz="0" w:space="0" w:color="auto"/>
                <w:right w:val="none" w:sz="0" w:space="0" w:color="auto"/>
              </w:divBdr>
            </w:div>
            <w:div w:id="2090732923">
              <w:marLeft w:val="0"/>
              <w:marRight w:val="0"/>
              <w:marTop w:val="0"/>
              <w:marBottom w:val="0"/>
              <w:divBdr>
                <w:top w:val="none" w:sz="0" w:space="0" w:color="auto"/>
                <w:left w:val="none" w:sz="0" w:space="0" w:color="auto"/>
                <w:bottom w:val="none" w:sz="0" w:space="0" w:color="auto"/>
                <w:right w:val="none" w:sz="0" w:space="0" w:color="auto"/>
              </w:divBdr>
            </w:div>
            <w:div w:id="1006060275">
              <w:marLeft w:val="0"/>
              <w:marRight w:val="0"/>
              <w:marTop w:val="0"/>
              <w:marBottom w:val="0"/>
              <w:divBdr>
                <w:top w:val="none" w:sz="0" w:space="0" w:color="auto"/>
                <w:left w:val="none" w:sz="0" w:space="0" w:color="auto"/>
                <w:bottom w:val="none" w:sz="0" w:space="0" w:color="auto"/>
                <w:right w:val="none" w:sz="0" w:space="0" w:color="auto"/>
              </w:divBdr>
            </w:div>
            <w:div w:id="2052920328">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918710376">
              <w:marLeft w:val="0"/>
              <w:marRight w:val="0"/>
              <w:marTop w:val="0"/>
              <w:marBottom w:val="0"/>
              <w:divBdr>
                <w:top w:val="none" w:sz="0" w:space="0" w:color="auto"/>
                <w:left w:val="none" w:sz="0" w:space="0" w:color="auto"/>
                <w:bottom w:val="none" w:sz="0" w:space="0" w:color="auto"/>
                <w:right w:val="none" w:sz="0" w:space="0" w:color="auto"/>
              </w:divBdr>
            </w:div>
            <w:div w:id="2018344785">
              <w:marLeft w:val="0"/>
              <w:marRight w:val="0"/>
              <w:marTop w:val="0"/>
              <w:marBottom w:val="0"/>
              <w:divBdr>
                <w:top w:val="none" w:sz="0" w:space="0" w:color="auto"/>
                <w:left w:val="none" w:sz="0" w:space="0" w:color="auto"/>
                <w:bottom w:val="none" w:sz="0" w:space="0" w:color="auto"/>
                <w:right w:val="none" w:sz="0" w:space="0" w:color="auto"/>
              </w:divBdr>
            </w:div>
            <w:div w:id="44988100">
              <w:marLeft w:val="0"/>
              <w:marRight w:val="0"/>
              <w:marTop w:val="0"/>
              <w:marBottom w:val="0"/>
              <w:divBdr>
                <w:top w:val="none" w:sz="0" w:space="0" w:color="auto"/>
                <w:left w:val="none" w:sz="0" w:space="0" w:color="auto"/>
                <w:bottom w:val="none" w:sz="0" w:space="0" w:color="auto"/>
                <w:right w:val="none" w:sz="0" w:space="0" w:color="auto"/>
              </w:divBdr>
            </w:div>
            <w:div w:id="1480883449">
              <w:marLeft w:val="0"/>
              <w:marRight w:val="0"/>
              <w:marTop w:val="0"/>
              <w:marBottom w:val="0"/>
              <w:divBdr>
                <w:top w:val="none" w:sz="0" w:space="0" w:color="auto"/>
                <w:left w:val="none" w:sz="0" w:space="0" w:color="auto"/>
                <w:bottom w:val="none" w:sz="0" w:space="0" w:color="auto"/>
                <w:right w:val="none" w:sz="0" w:space="0" w:color="auto"/>
              </w:divBdr>
            </w:div>
            <w:div w:id="2053655017">
              <w:marLeft w:val="0"/>
              <w:marRight w:val="0"/>
              <w:marTop w:val="0"/>
              <w:marBottom w:val="0"/>
              <w:divBdr>
                <w:top w:val="none" w:sz="0" w:space="0" w:color="auto"/>
                <w:left w:val="none" w:sz="0" w:space="0" w:color="auto"/>
                <w:bottom w:val="none" w:sz="0" w:space="0" w:color="auto"/>
                <w:right w:val="none" w:sz="0" w:space="0" w:color="auto"/>
              </w:divBdr>
            </w:div>
            <w:div w:id="244729713">
              <w:marLeft w:val="0"/>
              <w:marRight w:val="0"/>
              <w:marTop w:val="0"/>
              <w:marBottom w:val="0"/>
              <w:divBdr>
                <w:top w:val="none" w:sz="0" w:space="0" w:color="auto"/>
                <w:left w:val="none" w:sz="0" w:space="0" w:color="auto"/>
                <w:bottom w:val="none" w:sz="0" w:space="0" w:color="auto"/>
                <w:right w:val="none" w:sz="0" w:space="0" w:color="auto"/>
              </w:divBdr>
            </w:div>
            <w:div w:id="1599102229">
              <w:marLeft w:val="0"/>
              <w:marRight w:val="0"/>
              <w:marTop w:val="0"/>
              <w:marBottom w:val="0"/>
              <w:divBdr>
                <w:top w:val="none" w:sz="0" w:space="0" w:color="auto"/>
                <w:left w:val="none" w:sz="0" w:space="0" w:color="auto"/>
                <w:bottom w:val="none" w:sz="0" w:space="0" w:color="auto"/>
                <w:right w:val="none" w:sz="0" w:space="0" w:color="auto"/>
              </w:divBdr>
            </w:div>
            <w:div w:id="576279989">
              <w:marLeft w:val="0"/>
              <w:marRight w:val="0"/>
              <w:marTop w:val="0"/>
              <w:marBottom w:val="0"/>
              <w:divBdr>
                <w:top w:val="none" w:sz="0" w:space="0" w:color="auto"/>
                <w:left w:val="none" w:sz="0" w:space="0" w:color="auto"/>
                <w:bottom w:val="none" w:sz="0" w:space="0" w:color="auto"/>
                <w:right w:val="none" w:sz="0" w:space="0" w:color="auto"/>
              </w:divBdr>
            </w:div>
            <w:div w:id="458692664">
              <w:marLeft w:val="0"/>
              <w:marRight w:val="0"/>
              <w:marTop w:val="0"/>
              <w:marBottom w:val="0"/>
              <w:divBdr>
                <w:top w:val="none" w:sz="0" w:space="0" w:color="auto"/>
                <w:left w:val="none" w:sz="0" w:space="0" w:color="auto"/>
                <w:bottom w:val="none" w:sz="0" w:space="0" w:color="auto"/>
                <w:right w:val="none" w:sz="0" w:space="0" w:color="auto"/>
              </w:divBdr>
            </w:div>
            <w:div w:id="679237738">
              <w:marLeft w:val="0"/>
              <w:marRight w:val="0"/>
              <w:marTop w:val="0"/>
              <w:marBottom w:val="0"/>
              <w:divBdr>
                <w:top w:val="none" w:sz="0" w:space="0" w:color="auto"/>
                <w:left w:val="none" w:sz="0" w:space="0" w:color="auto"/>
                <w:bottom w:val="none" w:sz="0" w:space="0" w:color="auto"/>
                <w:right w:val="none" w:sz="0" w:space="0" w:color="auto"/>
              </w:divBdr>
            </w:div>
            <w:div w:id="6951987">
              <w:marLeft w:val="0"/>
              <w:marRight w:val="0"/>
              <w:marTop w:val="0"/>
              <w:marBottom w:val="0"/>
              <w:divBdr>
                <w:top w:val="none" w:sz="0" w:space="0" w:color="auto"/>
                <w:left w:val="none" w:sz="0" w:space="0" w:color="auto"/>
                <w:bottom w:val="none" w:sz="0" w:space="0" w:color="auto"/>
                <w:right w:val="none" w:sz="0" w:space="0" w:color="auto"/>
              </w:divBdr>
            </w:div>
            <w:div w:id="2080861068">
              <w:marLeft w:val="0"/>
              <w:marRight w:val="0"/>
              <w:marTop w:val="0"/>
              <w:marBottom w:val="0"/>
              <w:divBdr>
                <w:top w:val="none" w:sz="0" w:space="0" w:color="auto"/>
                <w:left w:val="none" w:sz="0" w:space="0" w:color="auto"/>
                <w:bottom w:val="none" w:sz="0" w:space="0" w:color="auto"/>
                <w:right w:val="none" w:sz="0" w:space="0" w:color="auto"/>
              </w:divBdr>
            </w:div>
            <w:div w:id="1954549897">
              <w:marLeft w:val="0"/>
              <w:marRight w:val="0"/>
              <w:marTop w:val="0"/>
              <w:marBottom w:val="0"/>
              <w:divBdr>
                <w:top w:val="none" w:sz="0" w:space="0" w:color="auto"/>
                <w:left w:val="none" w:sz="0" w:space="0" w:color="auto"/>
                <w:bottom w:val="none" w:sz="0" w:space="0" w:color="auto"/>
                <w:right w:val="none" w:sz="0" w:space="0" w:color="auto"/>
              </w:divBdr>
            </w:div>
            <w:div w:id="1938295081">
              <w:marLeft w:val="0"/>
              <w:marRight w:val="0"/>
              <w:marTop w:val="0"/>
              <w:marBottom w:val="0"/>
              <w:divBdr>
                <w:top w:val="none" w:sz="0" w:space="0" w:color="auto"/>
                <w:left w:val="none" w:sz="0" w:space="0" w:color="auto"/>
                <w:bottom w:val="none" w:sz="0" w:space="0" w:color="auto"/>
                <w:right w:val="none" w:sz="0" w:space="0" w:color="auto"/>
              </w:divBdr>
            </w:div>
            <w:div w:id="1648507671">
              <w:marLeft w:val="0"/>
              <w:marRight w:val="0"/>
              <w:marTop w:val="0"/>
              <w:marBottom w:val="0"/>
              <w:divBdr>
                <w:top w:val="none" w:sz="0" w:space="0" w:color="auto"/>
                <w:left w:val="none" w:sz="0" w:space="0" w:color="auto"/>
                <w:bottom w:val="none" w:sz="0" w:space="0" w:color="auto"/>
                <w:right w:val="none" w:sz="0" w:space="0" w:color="auto"/>
              </w:divBdr>
            </w:div>
            <w:div w:id="209223560">
              <w:marLeft w:val="0"/>
              <w:marRight w:val="0"/>
              <w:marTop w:val="0"/>
              <w:marBottom w:val="0"/>
              <w:divBdr>
                <w:top w:val="none" w:sz="0" w:space="0" w:color="auto"/>
                <w:left w:val="none" w:sz="0" w:space="0" w:color="auto"/>
                <w:bottom w:val="none" w:sz="0" w:space="0" w:color="auto"/>
                <w:right w:val="none" w:sz="0" w:space="0" w:color="auto"/>
              </w:divBdr>
            </w:div>
            <w:div w:id="1165047484">
              <w:marLeft w:val="0"/>
              <w:marRight w:val="0"/>
              <w:marTop w:val="0"/>
              <w:marBottom w:val="0"/>
              <w:divBdr>
                <w:top w:val="none" w:sz="0" w:space="0" w:color="auto"/>
                <w:left w:val="none" w:sz="0" w:space="0" w:color="auto"/>
                <w:bottom w:val="none" w:sz="0" w:space="0" w:color="auto"/>
                <w:right w:val="none" w:sz="0" w:space="0" w:color="auto"/>
              </w:divBdr>
            </w:div>
            <w:div w:id="1566136416">
              <w:marLeft w:val="0"/>
              <w:marRight w:val="0"/>
              <w:marTop w:val="0"/>
              <w:marBottom w:val="0"/>
              <w:divBdr>
                <w:top w:val="none" w:sz="0" w:space="0" w:color="auto"/>
                <w:left w:val="none" w:sz="0" w:space="0" w:color="auto"/>
                <w:bottom w:val="none" w:sz="0" w:space="0" w:color="auto"/>
                <w:right w:val="none" w:sz="0" w:space="0" w:color="auto"/>
              </w:divBdr>
            </w:div>
            <w:div w:id="2124418113">
              <w:marLeft w:val="0"/>
              <w:marRight w:val="0"/>
              <w:marTop w:val="0"/>
              <w:marBottom w:val="0"/>
              <w:divBdr>
                <w:top w:val="none" w:sz="0" w:space="0" w:color="auto"/>
                <w:left w:val="none" w:sz="0" w:space="0" w:color="auto"/>
                <w:bottom w:val="none" w:sz="0" w:space="0" w:color="auto"/>
                <w:right w:val="none" w:sz="0" w:space="0" w:color="auto"/>
              </w:divBdr>
            </w:div>
            <w:div w:id="554202321">
              <w:marLeft w:val="0"/>
              <w:marRight w:val="0"/>
              <w:marTop w:val="0"/>
              <w:marBottom w:val="0"/>
              <w:divBdr>
                <w:top w:val="none" w:sz="0" w:space="0" w:color="auto"/>
                <w:left w:val="none" w:sz="0" w:space="0" w:color="auto"/>
                <w:bottom w:val="none" w:sz="0" w:space="0" w:color="auto"/>
                <w:right w:val="none" w:sz="0" w:space="0" w:color="auto"/>
              </w:divBdr>
            </w:div>
            <w:div w:id="337585196">
              <w:marLeft w:val="0"/>
              <w:marRight w:val="0"/>
              <w:marTop w:val="0"/>
              <w:marBottom w:val="0"/>
              <w:divBdr>
                <w:top w:val="none" w:sz="0" w:space="0" w:color="auto"/>
                <w:left w:val="none" w:sz="0" w:space="0" w:color="auto"/>
                <w:bottom w:val="none" w:sz="0" w:space="0" w:color="auto"/>
                <w:right w:val="none" w:sz="0" w:space="0" w:color="auto"/>
              </w:divBdr>
            </w:div>
            <w:div w:id="1194001246">
              <w:marLeft w:val="0"/>
              <w:marRight w:val="0"/>
              <w:marTop w:val="0"/>
              <w:marBottom w:val="0"/>
              <w:divBdr>
                <w:top w:val="none" w:sz="0" w:space="0" w:color="auto"/>
                <w:left w:val="none" w:sz="0" w:space="0" w:color="auto"/>
                <w:bottom w:val="none" w:sz="0" w:space="0" w:color="auto"/>
                <w:right w:val="none" w:sz="0" w:space="0" w:color="auto"/>
              </w:divBdr>
            </w:div>
            <w:div w:id="785319687">
              <w:marLeft w:val="0"/>
              <w:marRight w:val="0"/>
              <w:marTop w:val="0"/>
              <w:marBottom w:val="0"/>
              <w:divBdr>
                <w:top w:val="none" w:sz="0" w:space="0" w:color="auto"/>
                <w:left w:val="none" w:sz="0" w:space="0" w:color="auto"/>
                <w:bottom w:val="none" w:sz="0" w:space="0" w:color="auto"/>
                <w:right w:val="none" w:sz="0" w:space="0" w:color="auto"/>
              </w:divBdr>
            </w:div>
            <w:div w:id="535318621">
              <w:marLeft w:val="0"/>
              <w:marRight w:val="0"/>
              <w:marTop w:val="0"/>
              <w:marBottom w:val="0"/>
              <w:divBdr>
                <w:top w:val="none" w:sz="0" w:space="0" w:color="auto"/>
                <w:left w:val="none" w:sz="0" w:space="0" w:color="auto"/>
                <w:bottom w:val="none" w:sz="0" w:space="0" w:color="auto"/>
                <w:right w:val="none" w:sz="0" w:space="0" w:color="auto"/>
              </w:divBdr>
            </w:div>
            <w:div w:id="822501597">
              <w:marLeft w:val="0"/>
              <w:marRight w:val="0"/>
              <w:marTop w:val="0"/>
              <w:marBottom w:val="0"/>
              <w:divBdr>
                <w:top w:val="none" w:sz="0" w:space="0" w:color="auto"/>
                <w:left w:val="none" w:sz="0" w:space="0" w:color="auto"/>
                <w:bottom w:val="none" w:sz="0" w:space="0" w:color="auto"/>
                <w:right w:val="none" w:sz="0" w:space="0" w:color="auto"/>
              </w:divBdr>
            </w:div>
            <w:div w:id="905188872">
              <w:marLeft w:val="0"/>
              <w:marRight w:val="0"/>
              <w:marTop w:val="0"/>
              <w:marBottom w:val="0"/>
              <w:divBdr>
                <w:top w:val="none" w:sz="0" w:space="0" w:color="auto"/>
                <w:left w:val="none" w:sz="0" w:space="0" w:color="auto"/>
                <w:bottom w:val="none" w:sz="0" w:space="0" w:color="auto"/>
                <w:right w:val="none" w:sz="0" w:space="0" w:color="auto"/>
              </w:divBdr>
            </w:div>
            <w:div w:id="943728805">
              <w:marLeft w:val="0"/>
              <w:marRight w:val="0"/>
              <w:marTop w:val="0"/>
              <w:marBottom w:val="0"/>
              <w:divBdr>
                <w:top w:val="none" w:sz="0" w:space="0" w:color="auto"/>
                <w:left w:val="none" w:sz="0" w:space="0" w:color="auto"/>
                <w:bottom w:val="none" w:sz="0" w:space="0" w:color="auto"/>
                <w:right w:val="none" w:sz="0" w:space="0" w:color="auto"/>
              </w:divBdr>
            </w:div>
            <w:div w:id="1572350132">
              <w:marLeft w:val="0"/>
              <w:marRight w:val="0"/>
              <w:marTop w:val="0"/>
              <w:marBottom w:val="0"/>
              <w:divBdr>
                <w:top w:val="none" w:sz="0" w:space="0" w:color="auto"/>
                <w:left w:val="none" w:sz="0" w:space="0" w:color="auto"/>
                <w:bottom w:val="none" w:sz="0" w:space="0" w:color="auto"/>
                <w:right w:val="none" w:sz="0" w:space="0" w:color="auto"/>
              </w:divBdr>
            </w:div>
            <w:div w:id="613444822">
              <w:marLeft w:val="0"/>
              <w:marRight w:val="0"/>
              <w:marTop w:val="0"/>
              <w:marBottom w:val="0"/>
              <w:divBdr>
                <w:top w:val="none" w:sz="0" w:space="0" w:color="auto"/>
                <w:left w:val="none" w:sz="0" w:space="0" w:color="auto"/>
                <w:bottom w:val="none" w:sz="0" w:space="0" w:color="auto"/>
                <w:right w:val="none" w:sz="0" w:space="0" w:color="auto"/>
              </w:divBdr>
            </w:div>
            <w:div w:id="1775903188">
              <w:marLeft w:val="0"/>
              <w:marRight w:val="0"/>
              <w:marTop w:val="0"/>
              <w:marBottom w:val="0"/>
              <w:divBdr>
                <w:top w:val="none" w:sz="0" w:space="0" w:color="auto"/>
                <w:left w:val="none" w:sz="0" w:space="0" w:color="auto"/>
                <w:bottom w:val="none" w:sz="0" w:space="0" w:color="auto"/>
                <w:right w:val="none" w:sz="0" w:space="0" w:color="auto"/>
              </w:divBdr>
            </w:div>
            <w:div w:id="1424569780">
              <w:marLeft w:val="0"/>
              <w:marRight w:val="0"/>
              <w:marTop w:val="0"/>
              <w:marBottom w:val="0"/>
              <w:divBdr>
                <w:top w:val="none" w:sz="0" w:space="0" w:color="auto"/>
                <w:left w:val="none" w:sz="0" w:space="0" w:color="auto"/>
                <w:bottom w:val="none" w:sz="0" w:space="0" w:color="auto"/>
                <w:right w:val="none" w:sz="0" w:space="0" w:color="auto"/>
              </w:divBdr>
            </w:div>
            <w:div w:id="1199246208">
              <w:marLeft w:val="0"/>
              <w:marRight w:val="0"/>
              <w:marTop w:val="0"/>
              <w:marBottom w:val="0"/>
              <w:divBdr>
                <w:top w:val="none" w:sz="0" w:space="0" w:color="auto"/>
                <w:left w:val="none" w:sz="0" w:space="0" w:color="auto"/>
                <w:bottom w:val="none" w:sz="0" w:space="0" w:color="auto"/>
                <w:right w:val="none" w:sz="0" w:space="0" w:color="auto"/>
              </w:divBdr>
            </w:div>
            <w:div w:id="1044208919">
              <w:marLeft w:val="0"/>
              <w:marRight w:val="0"/>
              <w:marTop w:val="0"/>
              <w:marBottom w:val="0"/>
              <w:divBdr>
                <w:top w:val="none" w:sz="0" w:space="0" w:color="auto"/>
                <w:left w:val="none" w:sz="0" w:space="0" w:color="auto"/>
                <w:bottom w:val="none" w:sz="0" w:space="0" w:color="auto"/>
                <w:right w:val="none" w:sz="0" w:space="0" w:color="auto"/>
              </w:divBdr>
            </w:div>
            <w:div w:id="1315254049">
              <w:marLeft w:val="0"/>
              <w:marRight w:val="0"/>
              <w:marTop w:val="0"/>
              <w:marBottom w:val="0"/>
              <w:divBdr>
                <w:top w:val="none" w:sz="0" w:space="0" w:color="auto"/>
                <w:left w:val="none" w:sz="0" w:space="0" w:color="auto"/>
                <w:bottom w:val="none" w:sz="0" w:space="0" w:color="auto"/>
                <w:right w:val="none" w:sz="0" w:space="0" w:color="auto"/>
              </w:divBdr>
            </w:div>
            <w:div w:id="390885087">
              <w:marLeft w:val="0"/>
              <w:marRight w:val="0"/>
              <w:marTop w:val="0"/>
              <w:marBottom w:val="0"/>
              <w:divBdr>
                <w:top w:val="none" w:sz="0" w:space="0" w:color="auto"/>
                <w:left w:val="none" w:sz="0" w:space="0" w:color="auto"/>
                <w:bottom w:val="none" w:sz="0" w:space="0" w:color="auto"/>
                <w:right w:val="none" w:sz="0" w:space="0" w:color="auto"/>
              </w:divBdr>
            </w:div>
            <w:div w:id="294992018">
              <w:marLeft w:val="0"/>
              <w:marRight w:val="0"/>
              <w:marTop w:val="0"/>
              <w:marBottom w:val="0"/>
              <w:divBdr>
                <w:top w:val="none" w:sz="0" w:space="0" w:color="auto"/>
                <w:left w:val="none" w:sz="0" w:space="0" w:color="auto"/>
                <w:bottom w:val="none" w:sz="0" w:space="0" w:color="auto"/>
                <w:right w:val="none" w:sz="0" w:space="0" w:color="auto"/>
              </w:divBdr>
            </w:div>
            <w:div w:id="1219240005">
              <w:marLeft w:val="0"/>
              <w:marRight w:val="0"/>
              <w:marTop w:val="0"/>
              <w:marBottom w:val="0"/>
              <w:divBdr>
                <w:top w:val="none" w:sz="0" w:space="0" w:color="auto"/>
                <w:left w:val="none" w:sz="0" w:space="0" w:color="auto"/>
                <w:bottom w:val="none" w:sz="0" w:space="0" w:color="auto"/>
                <w:right w:val="none" w:sz="0" w:space="0" w:color="auto"/>
              </w:divBdr>
            </w:div>
            <w:div w:id="2000497482">
              <w:marLeft w:val="0"/>
              <w:marRight w:val="0"/>
              <w:marTop w:val="0"/>
              <w:marBottom w:val="0"/>
              <w:divBdr>
                <w:top w:val="none" w:sz="0" w:space="0" w:color="auto"/>
                <w:left w:val="none" w:sz="0" w:space="0" w:color="auto"/>
                <w:bottom w:val="none" w:sz="0" w:space="0" w:color="auto"/>
                <w:right w:val="none" w:sz="0" w:space="0" w:color="auto"/>
              </w:divBdr>
            </w:div>
            <w:div w:id="941838684">
              <w:marLeft w:val="0"/>
              <w:marRight w:val="0"/>
              <w:marTop w:val="0"/>
              <w:marBottom w:val="0"/>
              <w:divBdr>
                <w:top w:val="none" w:sz="0" w:space="0" w:color="auto"/>
                <w:left w:val="none" w:sz="0" w:space="0" w:color="auto"/>
                <w:bottom w:val="none" w:sz="0" w:space="0" w:color="auto"/>
                <w:right w:val="none" w:sz="0" w:space="0" w:color="auto"/>
              </w:divBdr>
            </w:div>
            <w:div w:id="1244409986">
              <w:marLeft w:val="0"/>
              <w:marRight w:val="0"/>
              <w:marTop w:val="0"/>
              <w:marBottom w:val="0"/>
              <w:divBdr>
                <w:top w:val="none" w:sz="0" w:space="0" w:color="auto"/>
                <w:left w:val="none" w:sz="0" w:space="0" w:color="auto"/>
                <w:bottom w:val="none" w:sz="0" w:space="0" w:color="auto"/>
                <w:right w:val="none" w:sz="0" w:space="0" w:color="auto"/>
              </w:divBdr>
            </w:div>
            <w:div w:id="113066927">
              <w:marLeft w:val="0"/>
              <w:marRight w:val="0"/>
              <w:marTop w:val="0"/>
              <w:marBottom w:val="0"/>
              <w:divBdr>
                <w:top w:val="none" w:sz="0" w:space="0" w:color="auto"/>
                <w:left w:val="none" w:sz="0" w:space="0" w:color="auto"/>
                <w:bottom w:val="none" w:sz="0" w:space="0" w:color="auto"/>
                <w:right w:val="none" w:sz="0" w:space="0" w:color="auto"/>
              </w:divBdr>
            </w:div>
            <w:div w:id="504780322">
              <w:marLeft w:val="0"/>
              <w:marRight w:val="0"/>
              <w:marTop w:val="0"/>
              <w:marBottom w:val="0"/>
              <w:divBdr>
                <w:top w:val="none" w:sz="0" w:space="0" w:color="auto"/>
                <w:left w:val="none" w:sz="0" w:space="0" w:color="auto"/>
                <w:bottom w:val="none" w:sz="0" w:space="0" w:color="auto"/>
                <w:right w:val="none" w:sz="0" w:space="0" w:color="auto"/>
              </w:divBdr>
            </w:div>
            <w:div w:id="1743989430">
              <w:marLeft w:val="0"/>
              <w:marRight w:val="0"/>
              <w:marTop w:val="0"/>
              <w:marBottom w:val="0"/>
              <w:divBdr>
                <w:top w:val="none" w:sz="0" w:space="0" w:color="auto"/>
                <w:left w:val="none" w:sz="0" w:space="0" w:color="auto"/>
                <w:bottom w:val="none" w:sz="0" w:space="0" w:color="auto"/>
                <w:right w:val="none" w:sz="0" w:space="0" w:color="auto"/>
              </w:divBdr>
            </w:div>
            <w:div w:id="522326272">
              <w:marLeft w:val="0"/>
              <w:marRight w:val="0"/>
              <w:marTop w:val="0"/>
              <w:marBottom w:val="0"/>
              <w:divBdr>
                <w:top w:val="none" w:sz="0" w:space="0" w:color="auto"/>
                <w:left w:val="none" w:sz="0" w:space="0" w:color="auto"/>
                <w:bottom w:val="none" w:sz="0" w:space="0" w:color="auto"/>
                <w:right w:val="none" w:sz="0" w:space="0" w:color="auto"/>
              </w:divBdr>
            </w:div>
            <w:div w:id="1285581297">
              <w:marLeft w:val="0"/>
              <w:marRight w:val="0"/>
              <w:marTop w:val="0"/>
              <w:marBottom w:val="0"/>
              <w:divBdr>
                <w:top w:val="none" w:sz="0" w:space="0" w:color="auto"/>
                <w:left w:val="none" w:sz="0" w:space="0" w:color="auto"/>
                <w:bottom w:val="none" w:sz="0" w:space="0" w:color="auto"/>
                <w:right w:val="none" w:sz="0" w:space="0" w:color="auto"/>
              </w:divBdr>
            </w:div>
            <w:div w:id="1839543561">
              <w:marLeft w:val="0"/>
              <w:marRight w:val="0"/>
              <w:marTop w:val="0"/>
              <w:marBottom w:val="0"/>
              <w:divBdr>
                <w:top w:val="none" w:sz="0" w:space="0" w:color="auto"/>
                <w:left w:val="none" w:sz="0" w:space="0" w:color="auto"/>
                <w:bottom w:val="none" w:sz="0" w:space="0" w:color="auto"/>
                <w:right w:val="none" w:sz="0" w:space="0" w:color="auto"/>
              </w:divBdr>
            </w:div>
            <w:div w:id="897011748">
              <w:marLeft w:val="0"/>
              <w:marRight w:val="0"/>
              <w:marTop w:val="0"/>
              <w:marBottom w:val="0"/>
              <w:divBdr>
                <w:top w:val="none" w:sz="0" w:space="0" w:color="auto"/>
                <w:left w:val="none" w:sz="0" w:space="0" w:color="auto"/>
                <w:bottom w:val="none" w:sz="0" w:space="0" w:color="auto"/>
                <w:right w:val="none" w:sz="0" w:space="0" w:color="auto"/>
              </w:divBdr>
            </w:div>
            <w:div w:id="503974461">
              <w:marLeft w:val="0"/>
              <w:marRight w:val="0"/>
              <w:marTop w:val="0"/>
              <w:marBottom w:val="0"/>
              <w:divBdr>
                <w:top w:val="none" w:sz="0" w:space="0" w:color="auto"/>
                <w:left w:val="none" w:sz="0" w:space="0" w:color="auto"/>
                <w:bottom w:val="none" w:sz="0" w:space="0" w:color="auto"/>
                <w:right w:val="none" w:sz="0" w:space="0" w:color="auto"/>
              </w:divBdr>
            </w:div>
            <w:div w:id="1414468561">
              <w:marLeft w:val="0"/>
              <w:marRight w:val="0"/>
              <w:marTop w:val="0"/>
              <w:marBottom w:val="0"/>
              <w:divBdr>
                <w:top w:val="none" w:sz="0" w:space="0" w:color="auto"/>
                <w:left w:val="none" w:sz="0" w:space="0" w:color="auto"/>
                <w:bottom w:val="none" w:sz="0" w:space="0" w:color="auto"/>
                <w:right w:val="none" w:sz="0" w:space="0" w:color="auto"/>
              </w:divBdr>
            </w:div>
            <w:div w:id="1230385791">
              <w:marLeft w:val="0"/>
              <w:marRight w:val="0"/>
              <w:marTop w:val="0"/>
              <w:marBottom w:val="0"/>
              <w:divBdr>
                <w:top w:val="none" w:sz="0" w:space="0" w:color="auto"/>
                <w:left w:val="none" w:sz="0" w:space="0" w:color="auto"/>
                <w:bottom w:val="none" w:sz="0" w:space="0" w:color="auto"/>
                <w:right w:val="none" w:sz="0" w:space="0" w:color="auto"/>
              </w:divBdr>
            </w:div>
            <w:div w:id="1520462807">
              <w:marLeft w:val="0"/>
              <w:marRight w:val="0"/>
              <w:marTop w:val="0"/>
              <w:marBottom w:val="0"/>
              <w:divBdr>
                <w:top w:val="none" w:sz="0" w:space="0" w:color="auto"/>
                <w:left w:val="none" w:sz="0" w:space="0" w:color="auto"/>
                <w:bottom w:val="none" w:sz="0" w:space="0" w:color="auto"/>
                <w:right w:val="none" w:sz="0" w:space="0" w:color="auto"/>
              </w:divBdr>
            </w:div>
            <w:div w:id="1188565579">
              <w:marLeft w:val="0"/>
              <w:marRight w:val="0"/>
              <w:marTop w:val="0"/>
              <w:marBottom w:val="0"/>
              <w:divBdr>
                <w:top w:val="none" w:sz="0" w:space="0" w:color="auto"/>
                <w:left w:val="none" w:sz="0" w:space="0" w:color="auto"/>
                <w:bottom w:val="none" w:sz="0" w:space="0" w:color="auto"/>
                <w:right w:val="none" w:sz="0" w:space="0" w:color="auto"/>
              </w:divBdr>
            </w:div>
            <w:div w:id="1370836134">
              <w:marLeft w:val="0"/>
              <w:marRight w:val="0"/>
              <w:marTop w:val="0"/>
              <w:marBottom w:val="0"/>
              <w:divBdr>
                <w:top w:val="none" w:sz="0" w:space="0" w:color="auto"/>
                <w:left w:val="none" w:sz="0" w:space="0" w:color="auto"/>
                <w:bottom w:val="none" w:sz="0" w:space="0" w:color="auto"/>
                <w:right w:val="none" w:sz="0" w:space="0" w:color="auto"/>
              </w:divBdr>
            </w:div>
            <w:div w:id="476995987">
              <w:marLeft w:val="0"/>
              <w:marRight w:val="0"/>
              <w:marTop w:val="0"/>
              <w:marBottom w:val="0"/>
              <w:divBdr>
                <w:top w:val="none" w:sz="0" w:space="0" w:color="auto"/>
                <w:left w:val="none" w:sz="0" w:space="0" w:color="auto"/>
                <w:bottom w:val="none" w:sz="0" w:space="0" w:color="auto"/>
                <w:right w:val="none" w:sz="0" w:space="0" w:color="auto"/>
              </w:divBdr>
            </w:div>
            <w:div w:id="1469400282">
              <w:marLeft w:val="0"/>
              <w:marRight w:val="0"/>
              <w:marTop w:val="0"/>
              <w:marBottom w:val="0"/>
              <w:divBdr>
                <w:top w:val="none" w:sz="0" w:space="0" w:color="auto"/>
                <w:left w:val="none" w:sz="0" w:space="0" w:color="auto"/>
                <w:bottom w:val="none" w:sz="0" w:space="0" w:color="auto"/>
                <w:right w:val="none" w:sz="0" w:space="0" w:color="auto"/>
              </w:divBdr>
            </w:div>
            <w:div w:id="50691114">
              <w:marLeft w:val="0"/>
              <w:marRight w:val="0"/>
              <w:marTop w:val="0"/>
              <w:marBottom w:val="0"/>
              <w:divBdr>
                <w:top w:val="none" w:sz="0" w:space="0" w:color="auto"/>
                <w:left w:val="none" w:sz="0" w:space="0" w:color="auto"/>
                <w:bottom w:val="none" w:sz="0" w:space="0" w:color="auto"/>
                <w:right w:val="none" w:sz="0" w:space="0" w:color="auto"/>
              </w:divBdr>
            </w:div>
            <w:div w:id="213741095">
              <w:marLeft w:val="0"/>
              <w:marRight w:val="0"/>
              <w:marTop w:val="0"/>
              <w:marBottom w:val="0"/>
              <w:divBdr>
                <w:top w:val="none" w:sz="0" w:space="0" w:color="auto"/>
                <w:left w:val="none" w:sz="0" w:space="0" w:color="auto"/>
                <w:bottom w:val="none" w:sz="0" w:space="0" w:color="auto"/>
                <w:right w:val="none" w:sz="0" w:space="0" w:color="auto"/>
              </w:divBdr>
            </w:div>
            <w:div w:id="167451909">
              <w:marLeft w:val="0"/>
              <w:marRight w:val="0"/>
              <w:marTop w:val="0"/>
              <w:marBottom w:val="0"/>
              <w:divBdr>
                <w:top w:val="none" w:sz="0" w:space="0" w:color="auto"/>
                <w:left w:val="none" w:sz="0" w:space="0" w:color="auto"/>
                <w:bottom w:val="none" w:sz="0" w:space="0" w:color="auto"/>
                <w:right w:val="none" w:sz="0" w:space="0" w:color="auto"/>
              </w:divBdr>
            </w:div>
            <w:div w:id="1280143601">
              <w:marLeft w:val="0"/>
              <w:marRight w:val="0"/>
              <w:marTop w:val="0"/>
              <w:marBottom w:val="0"/>
              <w:divBdr>
                <w:top w:val="none" w:sz="0" w:space="0" w:color="auto"/>
                <w:left w:val="none" w:sz="0" w:space="0" w:color="auto"/>
                <w:bottom w:val="none" w:sz="0" w:space="0" w:color="auto"/>
                <w:right w:val="none" w:sz="0" w:space="0" w:color="auto"/>
              </w:divBdr>
            </w:div>
            <w:div w:id="1762412590">
              <w:marLeft w:val="0"/>
              <w:marRight w:val="0"/>
              <w:marTop w:val="0"/>
              <w:marBottom w:val="0"/>
              <w:divBdr>
                <w:top w:val="none" w:sz="0" w:space="0" w:color="auto"/>
                <w:left w:val="none" w:sz="0" w:space="0" w:color="auto"/>
                <w:bottom w:val="none" w:sz="0" w:space="0" w:color="auto"/>
                <w:right w:val="none" w:sz="0" w:space="0" w:color="auto"/>
              </w:divBdr>
            </w:div>
            <w:div w:id="1011564668">
              <w:marLeft w:val="0"/>
              <w:marRight w:val="0"/>
              <w:marTop w:val="0"/>
              <w:marBottom w:val="0"/>
              <w:divBdr>
                <w:top w:val="none" w:sz="0" w:space="0" w:color="auto"/>
                <w:left w:val="none" w:sz="0" w:space="0" w:color="auto"/>
                <w:bottom w:val="none" w:sz="0" w:space="0" w:color="auto"/>
                <w:right w:val="none" w:sz="0" w:space="0" w:color="auto"/>
              </w:divBdr>
            </w:div>
            <w:div w:id="1647860428">
              <w:marLeft w:val="0"/>
              <w:marRight w:val="0"/>
              <w:marTop w:val="0"/>
              <w:marBottom w:val="0"/>
              <w:divBdr>
                <w:top w:val="none" w:sz="0" w:space="0" w:color="auto"/>
                <w:left w:val="none" w:sz="0" w:space="0" w:color="auto"/>
                <w:bottom w:val="none" w:sz="0" w:space="0" w:color="auto"/>
                <w:right w:val="none" w:sz="0" w:space="0" w:color="auto"/>
              </w:divBdr>
            </w:div>
            <w:div w:id="1600794870">
              <w:marLeft w:val="0"/>
              <w:marRight w:val="0"/>
              <w:marTop w:val="0"/>
              <w:marBottom w:val="0"/>
              <w:divBdr>
                <w:top w:val="none" w:sz="0" w:space="0" w:color="auto"/>
                <w:left w:val="none" w:sz="0" w:space="0" w:color="auto"/>
                <w:bottom w:val="none" w:sz="0" w:space="0" w:color="auto"/>
                <w:right w:val="none" w:sz="0" w:space="0" w:color="auto"/>
              </w:divBdr>
            </w:div>
            <w:div w:id="1668508592">
              <w:marLeft w:val="0"/>
              <w:marRight w:val="0"/>
              <w:marTop w:val="0"/>
              <w:marBottom w:val="0"/>
              <w:divBdr>
                <w:top w:val="none" w:sz="0" w:space="0" w:color="auto"/>
                <w:left w:val="none" w:sz="0" w:space="0" w:color="auto"/>
                <w:bottom w:val="none" w:sz="0" w:space="0" w:color="auto"/>
                <w:right w:val="none" w:sz="0" w:space="0" w:color="auto"/>
              </w:divBdr>
            </w:div>
            <w:div w:id="1580794369">
              <w:marLeft w:val="0"/>
              <w:marRight w:val="0"/>
              <w:marTop w:val="0"/>
              <w:marBottom w:val="0"/>
              <w:divBdr>
                <w:top w:val="none" w:sz="0" w:space="0" w:color="auto"/>
                <w:left w:val="none" w:sz="0" w:space="0" w:color="auto"/>
                <w:bottom w:val="none" w:sz="0" w:space="0" w:color="auto"/>
                <w:right w:val="none" w:sz="0" w:space="0" w:color="auto"/>
              </w:divBdr>
            </w:div>
            <w:div w:id="1632244000">
              <w:marLeft w:val="0"/>
              <w:marRight w:val="0"/>
              <w:marTop w:val="0"/>
              <w:marBottom w:val="0"/>
              <w:divBdr>
                <w:top w:val="none" w:sz="0" w:space="0" w:color="auto"/>
                <w:left w:val="none" w:sz="0" w:space="0" w:color="auto"/>
                <w:bottom w:val="none" w:sz="0" w:space="0" w:color="auto"/>
                <w:right w:val="none" w:sz="0" w:space="0" w:color="auto"/>
              </w:divBdr>
            </w:div>
            <w:div w:id="1934584202">
              <w:marLeft w:val="0"/>
              <w:marRight w:val="0"/>
              <w:marTop w:val="0"/>
              <w:marBottom w:val="0"/>
              <w:divBdr>
                <w:top w:val="none" w:sz="0" w:space="0" w:color="auto"/>
                <w:left w:val="none" w:sz="0" w:space="0" w:color="auto"/>
                <w:bottom w:val="none" w:sz="0" w:space="0" w:color="auto"/>
                <w:right w:val="none" w:sz="0" w:space="0" w:color="auto"/>
              </w:divBdr>
            </w:div>
            <w:div w:id="1858156519">
              <w:marLeft w:val="0"/>
              <w:marRight w:val="0"/>
              <w:marTop w:val="0"/>
              <w:marBottom w:val="0"/>
              <w:divBdr>
                <w:top w:val="none" w:sz="0" w:space="0" w:color="auto"/>
                <w:left w:val="none" w:sz="0" w:space="0" w:color="auto"/>
                <w:bottom w:val="none" w:sz="0" w:space="0" w:color="auto"/>
                <w:right w:val="none" w:sz="0" w:space="0" w:color="auto"/>
              </w:divBdr>
            </w:div>
            <w:div w:id="533929326">
              <w:marLeft w:val="0"/>
              <w:marRight w:val="0"/>
              <w:marTop w:val="0"/>
              <w:marBottom w:val="0"/>
              <w:divBdr>
                <w:top w:val="none" w:sz="0" w:space="0" w:color="auto"/>
                <w:left w:val="none" w:sz="0" w:space="0" w:color="auto"/>
                <w:bottom w:val="none" w:sz="0" w:space="0" w:color="auto"/>
                <w:right w:val="none" w:sz="0" w:space="0" w:color="auto"/>
              </w:divBdr>
            </w:div>
            <w:div w:id="600335557">
              <w:marLeft w:val="0"/>
              <w:marRight w:val="0"/>
              <w:marTop w:val="0"/>
              <w:marBottom w:val="0"/>
              <w:divBdr>
                <w:top w:val="none" w:sz="0" w:space="0" w:color="auto"/>
                <w:left w:val="none" w:sz="0" w:space="0" w:color="auto"/>
                <w:bottom w:val="none" w:sz="0" w:space="0" w:color="auto"/>
                <w:right w:val="none" w:sz="0" w:space="0" w:color="auto"/>
              </w:divBdr>
            </w:div>
            <w:div w:id="198275057">
              <w:marLeft w:val="0"/>
              <w:marRight w:val="0"/>
              <w:marTop w:val="0"/>
              <w:marBottom w:val="0"/>
              <w:divBdr>
                <w:top w:val="none" w:sz="0" w:space="0" w:color="auto"/>
                <w:left w:val="none" w:sz="0" w:space="0" w:color="auto"/>
                <w:bottom w:val="none" w:sz="0" w:space="0" w:color="auto"/>
                <w:right w:val="none" w:sz="0" w:space="0" w:color="auto"/>
              </w:divBdr>
            </w:div>
            <w:div w:id="354424818">
              <w:marLeft w:val="0"/>
              <w:marRight w:val="0"/>
              <w:marTop w:val="0"/>
              <w:marBottom w:val="0"/>
              <w:divBdr>
                <w:top w:val="none" w:sz="0" w:space="0" w:color="auto"/>
                <w:left w:val="none" w:sz="0" w:space="0" w:color="auto"/>
                <w:bottom w:val="none" w:sz="0" w:space="0" w:color="auto"/>
                <w:right w:val="none" w:sz="0" w:space="0" w:color="auto"/>
              </w:divBdr>
            </w:div>
            <w:div w:id="1071930299">
              <w:marLeft w:val="0"/>
              <w:marRight w:val="0"/>
              <w:marTop w:val="0"/>
              <w:marBottom w:val="0"/>
              <w:divBdr>
                <w:top w:val="none" w:sz="0" w:space="0" w:color="auto"/>
                <w:left w:val="none" w:sz="0" w:space="0" w:color="auto"/>
                <w:bottom w:val="none" w:sz="0" w:space="0" w:color="auto"/>
                <w:right w:val="none" w:sz="0" w:space="0" w:color="auto"/>
              </w:divBdr>
            </w:div>
            <w:div w:id="1039941686">
              <w:marLeft w:val="0"/>
              <w:marRight w:val="0"/>
              <w:marTop w:val="0"/>
              <w:marBottom w:val="0"/>
              <w:divBdr>
                <w:top w:val="none" w:sz="0" w:space="0" w:color="auto"/>
                <w:left w:val="none" w:sz="0" w:space="0" w:color="auto"/>
                <w:bottom w:val="none" w:sz="0" w:space="0" w:color="auto"/>
                <w:right w:val="none" w:sz="0" w:space="0" w:color="auto"/>
              </w:divBdr>
            </w:div>
            <w:div w:id="2067606688">
              <w:marLeft w:val="0"/>
              <w:marRight w:val="0"/>
              <w:marTop w:val="0"/>
              <w:marBottom w:val="0"/>
              <w:divBdr>
                <w:top w:val="none" w:sz="0" w:space="0" w:color="auto"/>
                <w:left w:val="none" w:sz="0" w:space="0" w:color="auto"/>
                <w:bottom w:val="none" w:sz="0" w:space="0" w:color="auto"/>
                <w:right w:val="none" w:sz="0" w:space="0" w:color="auto"/>
              </w:divBdr>
            </w:div>
            <w:div w:id="189076641">
              <w:marLeft w:val="0"/>
              <w:marRight w:val="0"/>
              <w:marTop w:val="0"/>
              <w:marBottom w:val="0"/>
              <w:divBdr>
                <w:top w:val="none" w:sz="0" w:space="0" w:color="auto"/>
                <w:left w:val="none" w:sz="0" w:space="0" w:color="auto"/>
                <w:bottom w:val="none" w:sz="0" w:space="0" w:color="auto"/>
                <w:right w:val="none" w:sz="0" w:space="0" w:color="auto"/>
              </w:divBdr>
            </w:div>
            <w:div w:id="1637831805">
              <w:marLeft w:val="0"/>
              <w:marRight w:val="0"/>
              <w:marTop w:val="0"/>
              <w:marBottom w:val="0"/>
              <w:divBdr>
                <w:top w:val="none" w:sz="0" w:space="0" w:color="auto"/>
                <w:left w:val="none" w:sz="0" w:space="0" w:color="auto"/>
                <w:bottom w:val="none" w:sz="0" w:space="0" w:color="auto"/>
                <w:right w:val="none" w:sz="0" w:space="0" w:color="auto"/>
              </w:divBdr>
            </w:div>
            <w:div w:id="1794976664">
              <w:marLeft w:val="0"/>
              <w:marRight w:val="0"/>
              <w:marTop w:val="0"/>
              <w:marBottom w:val="0"/>
              <w:divBdr>
                <w:top w:val="none" w:sz="0" w:space="0" w:color="auto"/>
                <w:left w:val="none" w:sz="0" w:space="0" w:color="auto"/>
                <w:bottom w:val="none" w:sz="0" w:space="0" w:color="auto"/>
                <w:right w:val="none" w:sz="0" w:space="0" w:color="auto"/>
              </w:divBdr>
            </w:div>
            <w:div w:id="200554759">
              <w:marLeft w:val="0"/>
              <w:marRight w:val="0"/>
              <w:marTop w:val="0"/>
              <w:marBottom w:val="0"/>
              <w:divBdr>
                <w:top w:val="none" w:sz="0" w:space="0" w:color="auto"/>
                <w:left w:val="none" w:sz="0" w:space="0" w:color="auto"/>
                <w:bottom w:val="none" w:sz="0" w:space="0" w:color="auto"/>
                <w:right w:val="none" w:sz="0" w:space="0" w:color="auto"/>
              </w:divBdr>
            </w:div>
            <w:div w:id="1470173777">
              <w:marLeft w:val="0"/>
              <w:marRight w:val="0"/>
              <w:marTop w:val="0"/>
              <w:marBottom w:val="0"/>
              <w:divBdr>
                <w:top w:val="none" w:sz="0" w:space="0" w:color="auto"/>
                <w:left w:val="none" w:sz="0" w:space="0" w:color="auto"/>
                <w:bottom w:val="none" w:sz="0" w:space="0" w:color="auto"/>
                <w:right w:val="none" w:sz="0" w:space="0" w:color="auto"/>
              </w:divBdr>
            </w:div>
            <w:div w:id="1160267422">
              <w:marLeft w:val="0"/>
              <w:marRight w:val="0"/>
              <w:marTop w:val="0"/>
              <w:marBottom w:val="0"/>
              <w:divBdr>
                <w:top w:val="none" w:sz="0" w:space="0" w:color="auto"/>
                <w:left w:val="none" w:sz="0" w:space="0" w:color="auto"/>
                <w:bottom w:val="none" w:sz="0" w:space="0" w:color="auto"/>
                <w:right w:val="none" w:sz="0" w:space="0" w:color="auto"/>
              </w:divBdr>
            </w:div>
            <w:div w:id="1201476439">
              <w:marLeft w:val="0"/>
              <w:marRight w:val="0"/>
              <w:marTop w:val="0"/>
              <w:marBottom w:val="0"/>
              <w:divBdr>
                <w:top w:val="none" w:sz="0" w:space="0" w:color="auto"/>
                <w:left w:val="none" w:sz="0" w:space="0" w:color="auto"/>
                <w:bottom w:val="none" w:sz="0" w:space="0" w:color="auto"/>
                <w:right w:val="none" w:sz="0" w:space="0" w:color="auto"/>
              </w:divBdr>
            </w:div>
            <w:div w:id="2097365729">
              <w:marLeft w:val="0"/>
              <w:marRight w:val="0"/>
              <w:marTop w:val="0"/>
              <w:marBottom w:val="0"/>
              <w:divBdr>
                <w:top w:val="none" w:sz="0" w:space="0" w:color="auto"/>
                <w:left w:val="none" w:sz="0" w:space="0" w:color="auto"/>
                <w:bottom w:val="none" w:sz="0" w:space="0" w:color="auto"/>
                <w:right w:val="none" w:sz="0" w:space="0" w:color="auto"/>
              </w:divBdr>
            </w:div>
            <w:div w:id="1585383238">
              <w:marLeft w:val="0"/>
              <w:marRight w:val="0"/>
              <w:marTop w:val="0"/>
              <w:marBottom w:val="0"/>
              <w:divBdr>
                <w:top w:val="none" w:sz="0" w:space="0" w:color="auto"/>
                <w:left w:val="none" w:sz="0" w:space="0" w:color="auto"/>
                <w:bottom w:val="none" w:sz="0" w:space="0" w:color="auto"/>
                <w:right w:val="none" w:sz="0" w:space="0" w:color="auto"/>
              </w:divBdr>
            </w:div>
            <w:div w:id="519853734">
              <w:marLeft w:val="0"/>
              <w:marRight w:val="0"/>
              <w:marTop w:val="0"/>
              <w:marBottom w:val="0"/>
              <w:divBdr>
                <w:top w:val="none" w:sz="0" w:space="0" w:color="auto"/>
                <w:left w:val="none" w:sz="0" w:space="0" w:color="auto"/>
                <w:bottom w:val="none" w:sz="0" w:space="0" w:color="auto"/>
                <w:right w:val="none" w:sz="0" w:space="0" w:color="auto"/>
              </w:divBdr>
            </w:div>
            <w:div w:id="1072505713">
              <w:marLeft w:val="0"/>
              <w:marRight w:val="0"/>
              <w:marTop w:val="0"/>
              <w:marBottom w:val="0"/>
              <w:divBdr>
                <w:top w:val="none" w:sz="0" w:space="0" w:color="auto"/>
                <w:left w:val="none" w:sz="0" w:space="0" w:color="auto"/>
                <w:bottom w:val="none" w:sz="0" w:space="0" w:color="auto"/>
                <w:right w:val="none" w:sz="0" w:space="0" w:color="auto"/>
              </w:divBdr>
            </w:div>
            <w:div w:id="764574171">
              <w:marLeft w:val="0"/>
              <w:marRight w:val="0"/>
              <w:marTop w:val="0"/>
              <w:marBottom w:val="0"/>
              <w:divBdr>
                <w:top w:val="none" w:sz="0" w:space="0" w:color="auto"/>
                <w:left w:val="none" w:sz="0" w:space="0" w:color="auto"/>
                <w:bottom w:val="none" w:sz="0" w:space="0" w:color="auto"/>
                <w:right w:val="none" w:sz="0" w:space="0" w:color="auto"/>
              </w:divBdr>
            </w:div>
            <w:div w:id="1756854716">
              <w:marLeft w:val="0"/>
              <w:marRight w:val="0"/>
              <w:marTop w:val="0"/>
              <w:marBottom w:val="0"/>
              <w:divBdr>
                <w:top w:val="none" w:sz="0" w:space="0" w:color="auto"/>
                <w:left w:val="none" w:sz="0" w:space="0" w:color="auto"/>
                <w:bottom w:val="none" w:sz="0" w:space="0" w:color="auto"/>
                <w:right w:val="none" w:sz="0" w:space="0" w:color="auto"/>
              </w:divBdr>
            </w:div>
            <w:div w:id="1095401059">
              <w:marLeft w:val="0"/>
              <w:marRight w:val="0"/>
              <w:marTop w:val="0"/>
              <w:marBottom w:val="0"/>
              <w:divBdr>
                <w:top w:val="none" w:sz="0" w:space="0" w:color="auto"/>
                <w:left w:val="none" w:sz="0" w:space="0" w:color="auto"/>
                <w:bottom w:val="none" w:sz="0" w:space="0" w:color="auto"/>
                <w:right w:val="none" w:sz="0" w:space="0" w:color="auto"/>
              </w:divBdr>
            </w:div>
            <w:div w:id="1064180315">
              <w:marLeft w:val="0"/>
              <w:marRight w:val="0"/>
              <w:marTop w:val="0"/>
              <w:marBottom w:val="0"/>
              <w:divBdr>
                <w:top w:val="none" w:sz="0" w:space="0" w:color="auto"/>
                <w:left w:val="none" w:sz="0" w:space="0" w:color="auto"/>
                <w:bottom w:val="none" w:sz="0" w:space="0" w:color="auto"/>
                <w:right w:val="none" w:sz="0" w:space="0" w:color="auto"/>
              </w:divBdr>
            </w:div>
            <w:div w:id="800269113">
              <w:marLeft w:val="0"/>
              <w:marRight w:val="0"/>
              <w:marTop w:val="0"/>
              <w:marBottom w:val="0"/>
              <w:divBdr>
                <w:top w:val="none" w:sz="0" w:space="0" w:color="auto"/>
                <w:left w:val="none" w:sz="0" w:space="0" w:color="auto"/>
                <w:bottom w:val="none" w:sz="0" w:space="0" w:color="auto"/>
                <w:right w:val="none" w:sz="0" w:space="0" w:color="auto"/>
              </w:divBdr>
            </w:div>
            <w:div w:id="1190142851">
              <w:marLeft w:val="0"/>
              <w:marRight w:val="0"/>
              <w:marTop w:val="0"/>
              <w:marBottom w:val="0"/>
              <w:divBdr>
                <w:top w:val="none" w:sz="0" w:space="0" w:color="auto"/>
                <w:left w:val="none" w:sz="0" w:space="0" w:color="auto"/>
                <w:bottom w:val="none" w:sz="0" w:space="0" w:color="auto"/>
                <w:right w:val="none" w:sz="0" w:space="0" w:color="auto"/>
              </w:divBdr>
            </w:div>
            <w:div w:id="1496530284">
              <w:marLeft w:val="0"/>
              <w:marRight w:val="0"/>
              <w:marTop w:val="0"/>
              <w:marBottom w:val="0"/>
              <w:divBdr>
                <w:top w:val="none" w:sz="0" w:space="0" w:color="auto"/>
                <w:left w:val="none" w:sz="0" w:space="0" w:color="auto"/>
                <w:bottom w:val="none" w:sz="0" w:space="0" w:color="auto"/>
                <w:right w:val="none" w:sz="0" w:space="0" w:color="auto"/>
              </w:divBdr>
            </w:div>
            <w:div w:id="1716999845">
              <w:marLeft w:val="0"/>
              <w:marRight w:val="0"/>
              <w:marTop w:val="0"/>
              <w:marBottom w:val="0"/>
              <w:divBdr>
                <w:top w:val="none" w:sz="0" w:space="0" w:color="auto"/>
                <w:left w:val="none" w:sz="0" w:space="0" w:color="auto"/>
                <w:bottom w:val="none" w:sz="0" w:space="0" w:color="auto"/>
                <w:right w:val="none" w:sz="0" w:space="0" w:color="auto"/>
              </w:divBdr>
            </w:div>
            <w:div w:id="522715602">
              <w:marLeft w:val="0"/>
              <w:marRight w:val="0"/>
              <w:marTop w:val="0"/>
              <w:marBottom w:val="0"/>
              <w:divBdr>
                <w:top w:val="none" w:sz="0" w:space="0" w:color="auto"/>
                <w:left w:val="none" w:sz="0" w:space="0" w:color="auto"/>
                <w:bottom w:val="none" w:sz="0" w:space="0" w:color="auto"/>
                <w:right w:val="none" w:sz="0" w:space="0" w:color="auto"/>
              </w:divBdr>
            </w:div>
            <w:div w:id="1442648448">
              <w:marLeft w:val="0"/>
              <w:marRight w:val="0"/>
              <w:marTop w:val="0"/>
              <w:marBottom w:val="0"/>
              <w:divBdr>
                <w:top w:val="none" w:sz="0" w:space="0" w:color="auto"/>
                <w:left w:val="none" w:sz="0" w:space="0" w:color="auto"/>
                <w:bottom w:val="none" w:sz="0" w:space="0" w:color="auto"/>
                <w:right w:val="none" w:sz="0" w:space="0" w:color="auto"/>
              </w:divBdr>
            </w:div>
            <w:div w:id="2048990293">
              <w:marLeft w:val="0"/>
              <w:marRight w:val="0"/>
              <w:marTop w:val="0"/>
              <w:marBottom w:val="0"/>
              <w:divBdr>
                <w:top w:val="none" w:sz="0" w:space="0" w:color="auto"/>
                <w:left w:val="none" w:sz="0" w:space="0" w:color="auto"/>
                <w:bottom w:val="none" w:sz="0" w:space="0" w:color="auto"/>
                <w:right w:val="none" w:sz="0" w:space="0" w:color="auto"/>
              </w:divBdr>
            </w:div>
            <w:div w:id="126093865">
              <w:marLeft w:val="0"/>
              <w:marRight w:val="0"/>
              <w:marTop w:val="0"/>
              <w:marBottom w:val="0"/>
              <w:divBdr>
                <w:top w:val="none" w:sz="0" w:space="0" w:color="auto"/>
                <w:left w:val="none" w:sz="0" w:space="0" w:color="auto"/>
                <w:bottom w:val="none" w:sz="0" w:space="0" w:color="auto"/>
                <w:right w:val="none" w:sz="0" w:space="0" w:color="auto"/>
              </w:divBdr>
            </w:div>
            <w:div w:id="1567496262">
              <w:marLeft w:val="0"/>
              <w:marRight w:val="0"/>
              <w:marTop w:val="0"/>
              <w:marBottom w:val="0"/>
              <w:divBdr>
                <w:top w:val="none" w:sz="0" w:space="0" w:color="auto"/>
                <w:left w:val="none" w:sz="0" w:space="0" w:color="auto"/>
                <w:bottom w:val="none" w:sz="0" w:space="0" w:color="auto"/>
                <w:right w:val="none" w:sz="0" w:space="0" w:color="auto"/>
              </w:divBdr>
            </w:div>
            <w:div w:id="1403065798">
              <w:marLeft w:val="0"/>
              <w:marRight w:val="0"/>
              <w:marTop w:val="0"/>
              <w:marBottom w:val="0"/>
              <w:divBdr>
                <w:top w:val="none" w:sz="0" w:space="0" w:color="auto"/>
                <w:left w:val="none" w:sz="0" w:space="0" w:color="auto"/>
                <w:bottom w:val="none" w:sz="0" w:space="0" w:color="auto"/>
                <w:right w:val="none" w:sz="0" w:space="0" w:color="auto"/>
              </w:divBdr>
            </w:div>
            <w:div w:id="1522817391">
              <w:marLeft w:val="0"/>
              <w:marRight w:val="0"/>
              <w:marTop w:val="0"/>
              <w:marBottom w:val="0"/>
              <w:divBdr>
                <w:top w:val="none" w:sz="0" w:space="0" w:color="auto"/>
                <w:left w:val="none" w:sz="0" w:space="0" w:color="auto"/>
                <w:bottom w:val="none" w:sz="0" w:space="0" w:color="auto"/>
                <w:right w:val="none" w:sz="0" w:space="0" w:color="auto"/>
              </w:divBdr>
            </w:div>
            <w:div w:id="226114775">
              <w:marLeft w:val="0"/>
              <w:marRight w:val="0"/>
              <w:marTop w:val="0"/>
              <w:marBottom w:val="0"/>
              <w:divBdr>
                <w:top w:val="none" w:sz="0" w:space="0" w:color="auto"/>
                <w:left w:val="none" w:sz="0" w:space="0" w:color="auto"/>
                <w:bottom w:val="none" w:sz="0" w:space="0" w:color="auto"/>
                <w:right w:val="none" w:sz="0" w:space="0" w:color="auto"/>
              </w:divBdr>
            </w:div>
            <w:div w:id="233244346">
              <w:marLeft w:val="0"/>
              <w:marRight w:val="0"/>
              <w:marTop w:val="0"/>
              <w:marBottom w:val="0"/>
              <w:divBdr>
                <w:top w:val="none" w:sz="0" w:space="0" w:color="auto"/>
                <w:left w:val="none" w:sz="0" w:space="0" w:color="auto"/>
                <w:bottom w:val="none" w:sz="0" w:space="0" w:color="auto"/>
                <w:right w:val="none" w:sz="0" w:space="0" w:color="auto"/>
              </w:divBdr>
            </w:div>
            <w:div w:id="134685531">
              <w:marLeft w:val="0"/>
              <w:marRight w:val="0"/>
              <w:marTop w:val="0"/>
              <w:marBottom w:val="0"/>
              <w:divBdr>
                <w:top w:val="none" w:sz="0" w:space="0" w:color="auto"/>
                <w:left w:val="none" w:sz="0" w:space="0" w:color="auto"/>
                <w:bottom w:val="none" w:sz="0" w:space="0" w:color="auto"/>
                <w:right w:val="none" w:sz="0" w:space="0" w:color="auto"/>
              </w:divBdr>
            </w:div>
            <w:div w:id="1918855646">
              <w:marLeft w:val="0"/>
              <w:marRight w:val="0"/>
              <w:marTop w:val="0"/>
              <w:marBottom w:val="0"/>
              <w:divBdr>
                <w:top w:val="none" w:sz="0" w:space="0" w:color="auto"/>
                <w:left w:val="none" w:sz="0" w:space="0" w:color="auto"/>
                <w:bottom w:val="none" w:sz="0" w:space="0" w:color="auto"/>
                <w:right w:val="none" w:sz="0" w:space="0" w:color="auto"/>
              </w:divBdr>
            </w:div>
            <w:div w:id="60953696">
              <w:marLeft w:val="0"/>
              <w:marRight w:val="0"/>
              <w:marTop w:val="0"/>
              <w:marBottom w:val="0"/>
              <w:divBdr>
                <w:top w:val="none" w:sz="0" w:space="0" w:color="auto"/>
                <w:left w:val="none" w:sz="0" w:space="0" w:color="auto"/>
                <w:bottom w:val="none" w:sz="0" w:space="0" w:color="auto"/>
                <w:right w:val="none" w:sz="0" w:space="0" w:color="auto"/>
              </w:divBdr>
            </w:div>
            <w:div w:id="831605493">
              <w:marLeft w:val="0"/>
              <w:marRight w:val="0"/>
              <w:marTop w:val="0"/>
              <w:marBottom w:val="0"/>
              <w:divBdr>
                <w:top w:val="none" w:sz="0" w:space="0" w:color="auto"/>
                <w:left w:val="none" w:sz="0" w:space="0" w:color="auto"/>
                <w:bottom w:val="none" w:sz="0" w:space="0" w:color="auto"/>
                <w:right w:val="none" w:sz="0" w:space="0" w:color="auto"/>
              </w:divBdr>
            </w:div>
            <w:div w:id="886990643">
              <w:marLeft w:val="0"/>
              <w:marRight w:val="0"/>
              <w:marTop w:val="0"/>
              <w:marBottom w:val="0"/>
              <w:divBdr>
                <w:top w:val="none" w:sz="0" w:space="0" w:color="auto"/>
                <w:left w:val="none" w:sz="0" w:space="0" w:color="auto"/>
                <w:bottom w:val="none" w:sz="0" w:space="0" w:color="auto"/>
                <w:right w:val="none" w:sz="0" w:space="0" w:color="auto"/>
              </w:divBdr>
            </w:div>
            <w:div w:id="1041634296">
              <w:marLeft w:val="0"/>
              <w:marRight w:val="0"/>
              <w:marTop w:val="0"/>
              <w:marBottom w:val="0"/>
              <w:divBdr>
                <w:top w:val="none" w:sz="0" w:space="0" w:color="auto"/>
                <w:left w:val="none" w:sz="0" w:space="0" w:color="auto"/>
                <w:bottom w:val="none" w:sz="0" w:space="0" w:color="auto"/>
                <w:right w:val="none" w:sz="0" w:space="0" w:color="auto"/>
              </w:divBdr>
            </w:div>
            <w:div w:id="413016070">
              <w:marLeft w:val="0"/>
              <w:marRight w:val="0"/>
              <w:marTop w:val="0"/>
              <w:marBottom w:val="0"/>
              <w:divBdr>
                <w:top w:val="none" w:sz="0" w:space="0" w:color="auto"/>
                <w:left w:val="none" w:sz="0" w:space="0" w:color="auto"/>
                <w:bottom w:val="none" w:sz="0" w:space="0" w:color="auto"/>
                <w:right w:val="none" w:sz="0" w:space="0" w:color="auto"/>
              </w:divBdr>
            </w:div>
            <w:div w:id="198981513">
              <w:marLeft w:val="0"/>
              <w:marRight w:val="0"/>
              <w:marTop w:val="0"/>
              <w:marBottom w:val="0"/>
              <w:divBdr>
                <w:top w:val="none" w:sz="0" w:space="0" w:color="auto"/>
                <w:left w:val="none" w:sz="0" w:space="0" w:color="auto"/>
                <w:bottom w:val="none" w:sz="0" w:space="0" w:color="auto"/>
                <w:right w:val="none" w:sz="0" w:space="0" w:color="auto"/>
              </w:divBdr>
            </w:div>
            <w:div w:id="238561612">
              <w:marLeft w:val="0"/>
              <w:marRight w:val="0"/>
              <w:marTop w:val="0"/>
              <w:marBottom w:val="0"/>
              <w:divBdr>
                <w:top w:val="none" w:sz="0" w:space="0" w:color="auto"/>
                <w:left w:val="none" w:sz="0" w:space="0" w:color="auto"/>
                <w:bottom w:val="none" w:sz="0" w:space="0" w:color="auto"/>
                <w:right w:val="none" w:sz="0" w:space="0" w:color="auto"/>
              </w:divBdr>
            </w:div>
            <w:div w:id="1570768630">
              <w:marLeft w:val="0"/>
              <w:marRight w:val="0"/>
              <w:marTop w:val="0"/>
              <w:marBottom w:val="0"/>
              <w:divBdr>
                <w:top w:val="none" w:sz="0" w:space="0" w:color="auto"/>
                <w:left w:val="none" w:sz="0" w:space="0" w:color="auto"/>
                <w:bottom w:val="none" w:sz="0" w:space="0" w:color="auto"/>
                <w:right w:val="none" w:sz="0" w:space="0" w:color="auto"/>
              </w:divBdr>
            </w:div>
            <w:div w:id="445468921">
              <w:marLeft w:val="0"/>
              <w:marRight w:val="0"/>
              <w:marTop w:val="0"/>
              <w:marBottom w:val="0"/>
              <w:divBdr>
                <w:top w:val="none" w:sz="0" w:space="0" w:color="auto"/>
                <w:left w:val="none" w:sz="0" w:space="0" w:color="auto"/>
                <w:bottom w:val="none" w:sz="0" w:space="0" w:color="auto"/>
                <w:right w:val="none" w:sz="0" w:space="0" w:color="auto"/>
              </w:divBdr>
            </w:div>
            <w:div w:id="327104000">
              <w:marLeft w:val="0"/>
              <w:marRight w:val="0"/>
              <w:marTop w:val="0"/>
              <w:marBottom w:val="0"/>
              <w:divBdr>
                <w:top w:val="none" w:sz="0" w:space="0" w:color="auto"/>
                <w:left w:val="none" w:sz="0" w:space="0" w:color="auto"/>
                <w:bottom w:val="none" w:sz="0" w:space="0" w:color="auto"/>
                <w:right w:val="none" w:sz="0" w:space="0" w:color="auto"/>
              </w:divBdr>
            </w:div>
            <w:div w:id="992179233">
              <w:marLeft w:val="0"/>
              <w:marRight w:val="0"/>
              <w:marTop w:val="0"/>
              <w:marBottom w:val="0"/>
              <w:divBdr>
                <w:top w:val="none" w:sz="0" w:space="0" w:color="auto"/>
                <w:left w:val="none" w:sz="0" w:space="0" w:color="auto"/>
                <w:bottom w:val="none" w:sz="0" w:space="0" w:color="auto"/>
                <w:right w:val="none" w:sz="0" w:space="0" w:color="auto"/>
              </w:divBdr>
            </w:div>
            <w:div w:id="1131896738">
              <w:marLeft w:val="0"/>
              <w:marRight w:val="0"/>
              <w:marTop w:val="0"/>
              <w:marBottom w:val="0"/>
              <w:divBdr>
                <w:top w:val="none" w:sz="0" w:space="0" w:color="auto"/>
                <w:left w:val="none" w:sz="0" w:space="0" w:color="auto"/>
                <w:bottom w:val="none" w:sz="0" w:space="0" w:color="auto"/>
                <w:right w:val="none" w:sz="0" w:space="0" w:color="auto"/>
              </w:divBdr>
            </w:div>
            <w:div w:id="1852179345">
              <w:marLeft w:val="0"/>
              <w:marRight w:val="0"/>
              <w:marTop w:val="0"/>
              <w:marBottom w:val="0"/>
              <w:divBdr>
                <w:top w:val="none" w:sz="0" w:space="0" w:color="auto"/>
                <w:left w:val="none" w:sz="0" w:space="0" w:color="auto"/>
                <w:bottom w:val="none" w:sz="0" w:space="0" w:color="auto"/>
                <w:right w:val="none" w:sz="0" w:space="0" w:color="auto"/>
              </w:divBdr>
            </w:div>
            <w:div w:id="1327242311">
              <w:marLeft w:val="0"/>
              <w:marRight w:val="0"/>
              <w:marTop w:val="0"/>
              <w:marBottom w:val="0"/>
              <w:divBdr>
                <w:top w:val="none" w:sz="0" w:space="0" w:color="auto"/>
                <w:left w:val="none" w:sz="0" w:space="0" w:color="auto"/>
                <w:bottom w:val="none" w:sz="0" w:space="0" w:color="auto"/>
                <w:right w:val="none" w:sz="0" w:space="0" w:color="auto"/>
              </w:divBdr>
            </w:div>
            <w:div w:id="1694112693">
              <w:marLeft w:val="0"/>
              <w:marRight w:val="0"/>
              <w:marTop w:val="0"/>
              <w:marBottom w:val="0"/>
              <w:divBdr>
                <w:top w:val="none" w:sz="0" w:space="0" w:color="auto"/>
                <w:left w:val="none" w:sz="0" w:space="0" w:color="auto"/>
                <w:bottom w:val="none" w:sz="0" w:space="0" w:color="auto"/>
                <w:right w:val="none" w:sz="0" w:space="0" w:color="auto"/>
              </w:divBdr>
            </w:div>
            <w:div w:id="1916624427">
              <w:marLeft w:val="0"/>
              <w:marRight w:val="0"/>
              <w:marTop w:val="0"/>
              <w:marBottom w:val="0"/>
              <w:divBdr>
                <w:top w:val="none" w:sz="0" w:space="0" w:color="auto"/>
                <w:left w:val="none" w:sz="0" w:space="0" w:color="auto"/>
                <w:bottom w:val="none" w:sz="0" w:space="0" w:color="auto"/>
                <w:right w:val="none" w:sz="0" w:space="0" w:color="auto"/>
              </w:divBdr>
            </w:div>
            <w:div w:id="1274826429">
              <w:marLeft w:val="0"/>
              <w:marRight w:val="0"/>
              <w:marTop w:val="0"/>
              <w:marBottom w:val="0"/>
              <w:divBdr>
                <w:top w:val="none" w:sz="0" w:space="0" w:color="auto"/>
                <w:left w:val="none" w:sz="0" w:space="0" w:color="auto"/>
                <w:bottom w:val="none" w:sz="0" w:space="0" w:color="auto"/>
                <w:right w:val="none" w:sz="0" w:space="0" w:color="auto"/>
              </w:divBdr>
            </w:div>
            <w:div w:id="1105273248">
              <w:marLeft w:val="0"/>
              <w:marRight w:val="0"/>
              <w:marTop w:val="0"/>
              <w:marBottom w:val="0"/>
              <w:divBdr>
                <w:top w:val="none" w:sz="0" w:space="0" w:color="auto"/>
                <w:left w:val="none" w:sz="0" w:space="0" w:color="auto"/>
                <w:bottom w:val="none" w:sz="0" w:space="0" w:color="auto"/>
                <w:right w:val="none" w:sz="0" w:space="0" w:color="auto"/>
              </w:divBdr>
            </w:div>
            <w:div w:id="55590599">
              <w:marLeft w:val="0"/>
              <w:marRight w:val="0"/>
              <w:marTop w:val="0"/>
              <w:marBottom w:val="0"/>
              <w:divBdr>
                <w:top w:val="none" w:sz="0" w:space="0" w:color="auto"/>
                <w:left w:val="none" w:sz="0" w:space="0" w:color="auto"/>
                <w:bottom w:val="none" w:sz="0" w:space="0" w:color="auto"/>
                <w:right w:val="none" w:sz="0" w:space="0" w:color="auto"/>
              </w:divBdr>
            </w:div>
            <w:div w:id="1819423175">
              <w:marLeft w:val="0"/>
              <w:marRight w:val="0"/>
              <w:marTop w:val="0"/>
              <w:marBottom w:val="0"/>
              <w:divBdr>
                <w:top w:val="none" w:sz="0" w:space="0" w:color="auto"/>
                <w:left w:val="none" w:sz="0" w:space="0" w:color="auto"/>
                <w:bottom w:val="none" w:sz="0" w:space="0" w:color="auto"/>
                <w:right w:val="none" w:sz="0" w:space="0" w:color="auto"/>
              </w:divBdr>
            </w:div>
            <w:div w:id="941497896">
              <w:marLeft w:val="0"/>
              <w:marRight w:val="0"/>
              <w:marTop w:val="0"/>
              <w:marBottom w:val="0"/>
              <w:divBdr>
                <w:top w:val="none" w:sz="0" w:space="0" w:color="auto"/>
                <w:left w:val="none" w:sz="0" w:space="0" w:color="auto"/>
                <w:bottom w:val="none" w:sz="0" w:space="0" w:color="auto"/>
                <w:right w:val="none" w:sz="0" w:space="0" w:color="auto"/>
              </w:divBdr>
            </w:div>
            <w:div w:id="1780906382">
              <w:marLeft w:val="0"/>
              <w:marRight w:val="0"/>
              <w:marTop w:val="0"/>
              <w:marBottom w:val="0"/>
              <w:divBdr>
                <w:top w:val="none" w:sz="0" w:space="0" w:color="auto"/>
                <w:left w:val="none" w:sz="0" w:space="0" w:color="auto"/>
                <w:bottom w:val="none" w:sz="0" w:space="0" w:color="auto"/>
                <w:right w:val="none" w:sz="0" w:space="0" w:color="auto"/>
              </w:divBdr>
            </w:div>
            <w:div w:id="1456173495">
              <w:marLeft w:val="0"/>
              <w:marRight w:val="0"/>
              <w:marTop w:val="0"/>
              <w:marBottom w:val="0"/>
              <w:divBdr>
                <w:top w:val="none" w:sz="0" w:space="0" w:color="auto"/>
                <w:left w:val="none" w:sz="0" w:space="0" w:color="auto"/>
                <w:bottom w:val="none" w:sz="0" w:space="0" w:color="auto"/>
                <w:right w:val="none" w:sz="0" w:space="0" w:color="auto"/>
              </w:divBdr>
            </w:div>
            <w:div w:id="284774583">
              <w:marLeft w:val="0"/>
              <w:marRight w:val="0"/>
              <w:marTop w:val="0"/>
              <w:marBottom w:val="0"/>
              <w:divBdr>
                <w:top w:val="none" w:sz="0" w:space="0" w:color="auto"/>
                <w:left w:val="none" w:sz="0" w:space="0" w:color="auto"/>
                <w:bottom w:val="none" w:sz="0" w:space="0" w:color="auto"/>
                <w:right w:val="none" w:sz="0" w:space="0" w:color="auto"/>
              </w:divBdr>
            </w:div>
            <w:div w:id="179896385">
              <w:marLeft w:val="0"/>
              <w:marRight w:val="0"/>
              <w:marTop w:val="0"/>
              <w:marBottom w:val="0"/>
              <w:divBdr>
                <w:top w:val="none" w:sz="0" w:space="0" w:color="auto"/>
                <w:left w:val="none" w:sz="0" w:space="0" w:color="auto"/>
                <w:bottom w:val="none" w:sz="0" w:space="0" w:color="auto"/>
                <w:right w:val="none" w:sz="0" w:space="0" w:color="auto"/>
              </w:divBdr>
            </w:div>
            <w:div w:id="1376006631">
              <w:marLeft w:val="0"/>
              <w:marRight w:val="0"/>
              <w:marTop w:val="0"/>
              <w:marBottom w:val="0"/>
              <w:divBdr>
                <w:top w:val="none" w:sz="0" w:space="0" w:color="auto"/>
                <w:left w:val="none" w:sz="0" w:space="0" w:color="auto"/>
                <w:bottom w:val="none" w:sz="0" w:space="0" w:color="auto"/>
                <w:right w:val="none" w:sz="0" w:space="0" w:color="auto"/>
              </w:divBdr>
            </w:div>
            <w:div w:id="2131390686">
              <w:marLeft w:val="0"/>
              <w:marRight w:val="0"/>
              <w:marTop w:val="0"/>
              <w:marBottom w:val="0"/>
              <w:divBdr>
                <w:top w:val="none" w:sz="0" w:space="0" w:color="auto"/>
                <w:left w:val="none" w:sz="0" w:space="0" w:color="auto"/>
                <w:bottom w:val="none" w:sz="0" w:space="0" w:color="auto"/>
                <w:right w:val="none" w:sz="0" w:space="0" w:color="auto"/>
              </w:divBdr>
            </w:div>
            <w:div w:id="810831557">
              <w:marLeft w:val="0"/>
              <w:marRight w:val="0"/>
              <w:marTop w:val="0"/>
              <w:marBottom w:val="0"/>
              <w:divBdr>
                <w:top w:val="none" w:sz="0" w:space="0" w:color="auto"/>
                <w:left w:val="none" w:sz="0" w:space="0" w:color="auto"/>
                <w:bottom w:val="none" w:sz="0" w:space="0" w:color="auto"/>
                <w:right w:val="none" w:sz="0" w:space="0" w:color="auto"/>
              </w:divBdr>
            </w:div>
            <w:div w:id="222638067">
              <w:marLeft w:val="0"/>
              <w:marRight w:val="0"/>
              <w:marTop w:val="0"/>
              <w:marBottom w:val="0"/>
              <w:divBdr>
                <w:top w:val="none" w:sz="0" w:space="0" w:color="auto"/>
                <w:left w:val="none" w:sz="0" w:space="0" w:color="auto"/>
                <w:bottom w:val="none" w:sz="0" w:space="0" w:color="auto"/>
                <w:right w:val="none" w:sz="0" w:space="0" w:color="auto"/>
              </w:divBdr>
            </w:div>
            <w:div w:id="230311959">
              <w:marLeft w:val="0"/>
              <w:marRight w:val="0"/>
              <w:marTop w:val="0"/>
              <w:marBottom w:val="0"/>
              <w:divBdr>
                <w:top w:val="none" w:sz="0" w:space="0" w:color="auto"/>
                <w:left w:val="none" w:sz="0" w:space="0" w:color="auto"/>
                <w:bottom w:val="none" w:sz="0" w:space="0" w:color="auto"/>
                <w:right w:val="none" w:sz="0" w:space="0" w:color="auto"/>
              </w:divBdr>
            </w:div>
            <w:div w:id="1004212140">
              <w:marLeft w:val="0"/>
              <w:marRight w:val="0"/>
              <w:marTop w:val="0"/>
              <w:marBottom w:val="0"/>
              <w:divBdr>
                <w:top w:val="none" w:sz="0" w:space="0" w:color="auto"/>
                <w:left w:val="none" w:sz="0" w:space="0" w:color="auto"/>
                <w:bottom w:val="none" w:sz="0" w:space="0" w:color="auto"/>
                <w:right w:val="none" w:sz="0" w:space="0" w:color="auto"/>
              </w:divBdr>
            </w:div>
            <w:div w:id="1113985638">
              <w:marLeft w:val="0"/>
              <w:marRight w:val="0"/>
              <w:marTop w:val="0"/>
              <w:marBottom w:val="0"/>
              <w:divBdr>
                <w:top w:val="none" w:sz="0" w:space="0" w:color="auto"/>
                <w:left w:val="none" w:sz="0" w:space="0" w:color="auto"/>
                <w:bottom w:val="none" w:sz="0" w:space="0" w:color="auto"/>
                <w:right w:val="none" w:sz="0" w:space="0" w:color="auto"/>
              </w:divBdr>
            </w:div>
            <w:div w:id="1642224903">
              <w:marLeft w:val="0"/>
              <w:marRight w:val="0"/>
              <w:marTop w:val="0"/>
              <w:marBottom w:val="0"/>
              <w:divBdr>
                <w:top w:val="none" w:sz="0" w:space="0" w:color="auto"/>
                <w:left w:val="none" w:sz="0" w:space="0" w:color="auto"/>
                <w:bottom w:val="none" w:sz="0" w:space="0" w:color="auto"/>
                <w:right w:val="none" w:sz="0" w:space="0" w:color="auto"/>
              </w:divBdr>
            </w:div>
            <w:div w:id="1810587682">
              <w:marLeft w:val="0"/>
              <w:marRight w:val="0"/>
              <w:marTop w:val="0"/>
              <w:marBottom w:val="0"/>
              <w:divBdr>
                <w:top w:val="none" w:sz="0" w:space="0" w:color="auto"/>
                <w:left w:val="none" w:sz="0" w:space="0" w:color="auto"/>
                <w:bottom w:val="none" w:sz="0" w:space="0" w:color="auto"/>
                <w:right w:val="none" w:sz="0" w:space="0" w:color="auto"/>
              </w:divBdr>
            </w:div>
            <w:div w:id="745499306">
              <w:marLeft w:val="0"/>
              <w:marRight w:val="0"/>
              <w:marTop w:val="0"/>
              <w:marBottom w:val="0"/>
              <w:divBdr>
                <w:top w:val="none" w:sz="0" w:space="0" w:color="auto"/>
                <w:left w:val="none" w:sz="0" w:space="0" w:color="auto"/>
                <w:bottom w:val="none" w:sz="0" w:space="0" w:color="auto"/>
                <w:right w:val="none" w:sz="0" w:space="0" w:color="auto"/>
              </w:divBdr>
            </w:div>
            <w:div w:id="361632855">
              <w:marLeft w:val="0"/>
              <w:marRight w:val="0"/>
              <w:marTop w:val="0"/>
              <w:marBottom w:val="0"/>
              <w:divBdr>
                <w:top w:val="none" w:sz="0" w:space="0" w:color="auto"/>
                <w:left w:val="none" w:sz="0" w:space="0" w:color="auto"/>
                <w:bottom w:val="none" w:sz="0" w:space="0" w:color="auto"/>
                <w:right w:val="none" w:sz="0" w:space="0" w:color="auto"/>
              </w:divBdr>
            </w:div>
            <w:div w:id="1373461585">
              <w:marLeft w:val="0"/>
              <w:marRight w:val="0"/>
              <w:marTop w:val="0"/>
              <w:marBottom w:val="0"/>
              <w:divBdr>
                <w:top w:val="none" w:sz="0" w:space="0" w:color="auto"/>
                <w:left w:val="none" w:sz="0" w:space="0" w:color="auto"/>
                <w:bottom w:val="none" w:sz="0" w:space="0" w:color="auto"/>
                <w:right w:val="none" w:sz="0" w:space="0" w:color="auto"/>
              </w:divBdr>
            </w:div>
            <w:div w:id="1109620239">
              <w:marLeft w:val="0"/>
              <w:marRight w:val="0"/>
              <w:marTop w:val="0"/>
              <w:marBottom w:val="0"/>
              <w:divBdr>
                <w:top w:val="none" w:sz="0" w:space="0" w:color="auto"/>
                <w:left w:val="none" w:sz="0" w:space="0" w:color="auto"/>
                <w:bottom w:val="none" w:sz="0" w:space="0" w:color="auto"/>
                <w:right w:val="none" w:sz="0" w:space="0" w:color="auto"/>
              </w:divBdr>
            </w:div>
            <w:div w:id="1408846751">
              <w:marLeft w:val="0"/>
              <w:marRight w:val="0"/>
              <w:marTop w:val="0"/>
              <w:marBottom w:val="0"/>
              <w:divBdr>
                <w:top w:val="none" w:sz="0" w:space="0" w:color="auto"/>
                <w:left w:val="none" w:sz="0" w:space="0" w:color="auto"/>
                <w:bottom w:val="none" w:sz="0" w:space="0" w:color="auto"/>
                <w:right w:val="none" w:sz="0" w:space="0" w:color="auto"/>
              </w:divBdr>
            </w:div>
            <w:div w:id="683947160">
              <w:marLeft w:val="0"/>
              <w:marRight w:val="0"/>
              <w:marTop w:val="0"/>
              <w:marBottom w:val="0"/>
              <w:divBdr>
                <w:top w:val="none" w:sz="0" w:space="0" w:color="auto"/>
                <w:left w:val="none" w:sz="0" w:space="0" w:color="auto"/>
                <w:bottom w:val="none" w:sz="0" w:space="0" w:color="auto"/>
                <w:right w:val="none" w:sz="0" w:space="0" w:color="auto"/>
              </w:divBdr>
            </w:div>
            <w:div w:id="1313369861">
              <w:marLeft w:val="0"/>
              <w:marRight w:val="0"/>
              <w:marTop w:val="0"/>
              <w:marBottom w:val="0"/>
              <w:divBdr>
                <w:top w:val="none" w:sz="0" w:space="0" w:color="auto"/>
                <w:left w:val="none" w:sz="0" w:space="0" w:color="auto"/>
                <w:bottom w:val="none" w:sz="0" w:space="0" w:color="auto"/>
                <w:right w:val="none" w:sz="0" w:space="0" w:color="auto"/>
              </w:divBdr>
            </w:div>
            <w:div w:id="698972133">
              <w:marLeft w:val="0"/>
              <w:marRight w:val="0"/>
              <w:marTop w:val="0"/>
              <w:marBottom w:val="0"/>
              <w:divBdr>
                <w:top w:val="none" w:sz="0" w:space="0" w:color="auto"/>
                <w:left w:val="none" w:sz="0" w:space="0" w:color="auto"/>
                <w:bottom w:val="none" w:sz="0" w:space="0" w:color="auto"/>
                <w:right w:val="none" w:sz="0" w:space="0" w:color="auto"/>
              </w:divBdr>
            </w:div>
            <w:div w:id="815990958">
              <w:marLeft w:val="0"/>
              <w:marRight w:val="0"/>
              <w:marTop w:val="0"/>
              <w:marBottom w:val="0"/>
              <w:divBdr>
                <w:top w:val="none" w:sz="0" w:space="0" w:color="auto"/>
                <w:left w:val="none" w:sz="0" w:space="0" w:color="auto"/>
                <w:bottom w:val="none" w:sz="0" w:space="0" w:color="auto"/>
                <w:right w:val="none" w:sz="0" w:space="0" w:color="auto"/>
              </w:divBdr>
            </w:div>
            <w:div w:id="361369867">
              <w:marLeft w:val="0"/>
              <w:marRight w:val="0"/>
              <w:marTop w:val="0"/>
              <w:marBottom w:val="0"/>
              <w:divBdr>
                <w:top w:val="none" w:sz="0" w:space="0" w:color="auto"/>
                <w:left w:val="none" w:sz="0" w:space="0" w:color="auto"/>
                <w:bottom w:val="none" w:sz="0" w:space="0" w:color="auto"/>
                <w:right w:val="none" w:sz="0" w:space="0" w:color="auto"/>
              </w:divBdr>
            </w:div>
            <w:div w:id="1716661434">
              <w:marLeft w:val="0"/>
              <w:marRight w:val="0"/>
              <w:marTop w:val="0"/>
              <w:marBottom w:val="0"/>
              <w:divBdr>
                <w:top w:val="none" w:sz="0" w:space="0" w:color="auto"/>
                <w:left w:val="none" w:sz="0" w:space="0" w:color="auto"/>
                <w:bottom w:val="none" w:sz="0" w:space="0" w:color="auto"/>
                <w:right w:val="none" w:sz="0" w:space="0" w:color="auto"/>
              </w:divBdr>
            </w:div>
            <w:div w:id="1605385249">
              <w:marLeft w:val="0"/>
              <w:marRight w:val="0"/>
              <w:marTop w:val="0"/>
              <w:marBottom w:val="0"/>
              <w:divBdr>
                <w:top w:val="none" w:sz="0" w:space="0" w:color="auto"/>
                <w:left w:val="none" w:sz="0" w:space="0" w:color="auto"/>
                <w:bottom w:val="none" w:sz="0" w:space="0" w:color="auto"/>
                <w:right w:val="none" w:sz="0" w:space="0" w:color="auto"/>
              </w:divBdr>
            </w:div>
            <w:div w:id="1661498892">
              <w:marLeft w:val="0"/>
              <w:marRight w:val="0"/>
              <w:marTop w:val="0"/>
              <w:marBottom w:val="0"/>
              <w:divBdr>
                <w:top w:val="none" w:sz="0" w:space="0" w:color="auto"/>
                <w:left w:val="none" w:sz="0" w:space="0" w:color="auto"/>
                <w:bottom w:val="none" w:sz="0" w:space="0" w:color="auto"/>
                <w:right w:val="none" w:sz="0" w:space="0" w:color="auto"/>
              </w:divBdr>
            </w:div>
            <w:div w:id="1282415388">
              <w:marLeft w:val="0"/>
              <w:marRight w:val="0"/>
              <w:marTop w:val="0"/>
              <w:marBottom w:val="0"/>
              <w:divBdr>
                <w:top w:val="none" w:sz="0" w:space="0" w:color="auto"/>
                <w:left w:val="none" w:sz="0" w:space="0" w:color="auto"/>
                <w:bottom w:val="none" w:sz="0" w:space="0" w:color="auto"/>
                <w:right w:val="none" w:sz="0" w:space="0" w:color="auto"/>
              </w:divBdr>
            </w:div>
            <w:div w:id="435760433">
              <w:marLeft w:val="0"/>
              <w:marRight w:val="0"/>
              <w:marTop w:val="0"/>
              <w:marBottom w:val="0"/>
              <w:divBdr>
                <w:top w:val="none" w:sz="0" w:space="0" w:color="auto"/>
                <w:left w:val="none" w:sz="0" w:space="0" w:color="auto"/>
                <w:bottom w:val="none" w:sz="0" w:space="0" w:color="auto"/>
                <w:right w:val="none" w:sz="0" w:space="0" w:color="auto"/>
              </w:divBdr>
            </w:div>
            <w:div w:id="1208688062">
              <w:marLeft w:val="0"/>
              <w:marRight w:val="0"/>
              <w:marTop w:val="0"/>
              <w:marBottom w:val="0"/>
              <w:divBdr>
                <w:top w:val="none" w:sz="0" w:space="0" w:color="auto"/>
                <w:left w:val="none" w:sz="0" w:space="0" w:color="auto"/>
                <w:bottom w:val="none" w:sz="0" w:space="0" w:color="auto"/>
                <w:right w:val="none" w:sz="0" w:space="0" w:color="auto"/>
              </w:divBdr>
            </w:div>
            <w:div w:id="463624011">
              <w:marLeft w:val="0"/>
              <w:marRight w:val="0"/>
              <w:marTop w:val="0"/>
              <w:marBottom w:val="0"/>
              <w:divBdr>
                <w:top w:val="none" w:sz="0" w:space="0" w:color="auto"/>
                <w:left w:val="none" w:sz="0" w:space="0" w:color="auto"/>
                <w:bottom w:val="none" w:sz="0" w:space="0" w:color="auto"/>
                <w:right w:val="none" w:sz="0" w:space="0" w:color="auto"/>
              </w:divBdr>
            </w:div>
            <w:div w:id="46149956">
              <w:marLeft w:val="0"/>
              <w:marRight w:val="0"/>
              <w:marTop w:val="0"/>
              <w:marBottom w:val="0"/>
              <w:divBdr>
                <w:top w:val="none" w:sz="0" w:space="0" w:color="auto"/>
                <w:left w:val="none" w:sz="0" w:space="0" w:color="auto"/>
                <w:bottom w:val="none" w:sz="0" w:space="0" w:color="auto"/>
                <w:right w:val="none" w:sz="0" w:space="0" w:color="auto"/>
              </w:divBdr>
            </w:div>
            <w:div w:id="376441034">
              <w:marLeft w:val="0"/>
              <w:marRight w:val="0"/>
              <w:marTop w:val="0"/>
              <w:marBottom w:val="0"/>
              <w:divBdr>
                <w:top w:val="none" w:sz="0" w:space="0" w:color="auto"/>
                <w:left w:val="none" w:sz="0" w:space="0" w:color="auto"/>
                <w:bottom w:val="none" w:sz="0" w:space="0" w:color="auto"/>
                <w:right w:val="none" w:sz="0" w:space="0" w:color="auto"/>
              </w:divBdr>
            </w:div>
            <w:div w:id="948783877">
              <w:marLeft w:val="0"/>
              <w:marRight w:val="0"/>
              <w:marTop w:val="0"/>
              <w:marBottom w:val="0"/>
              <w:divBdr>
                <w:top w:val="none" w:sz="0" w:space="0" w:color="auto"/>
                <w:left w:val="none" w:sz="0" w:space="0" w:color="auto"/>
                <w:bottom w:val="none" w:sz="0" w:space="0" w:color="auto"/>
                <w:right w:val="none" w:sz="0" w:space="0" w:color="auto"/>
              </w:divBdr>
            </w:div>
            <w:div w:id="464079414">
              <w:marLeft w:val="0"/>
              <w:marRight w:val="0"/>
              <w:marTop w:val="0"/>
              <w:marBottom w:val="0"/>
              <w:divBdr>
                <w:top w:val="none" w:sz="0" w:space="0" w:color="auto"/>
                <w:left w:val="none" w:sz="0" w:space="0" w:color="auto"/>
                <w:bottom w:val="none" w:sz="0" w:space="0" w:color="auto"/>
                <w:right w:val="none" w:sz="0" w:space="0" w:color="auto"/>
              </w:divBdr>
            </w:div>
            <w:div w:id="704982802">
              <w:marLeft w:val="0"/>
              <w:marRight w:val="0"/>
              <w:marTop w:val="0"/>
              <w:marBottom w:val="0"/>
              <w:divBdr>
                <w:top w:val="none" w:sz="0" w:space="0" w:color="auto"/>
                <w:left w:val="none" w:sz="0" w:space="0" w:color="auto"/>
                <w:bottom w:val="none" w:sz="0" w:space="0" w:color="auto"/>
                <w:right w:val="none" w:sz="0" w:space="0" w:color="auto"/>
              </w:divBdr>
            </w:div>
            <w:div w:id="1622690568">
              <w:marLeft w:val="0"/>
              <w:marRight w:val="0"/>
              <w:marTop w:val="0"/>
              <w:marBottom w:val="0"/>
              <w:divBdr>
                <w:top w:val="none" w:sz="0" w:space="0" w:color="auto"/>
                <w:left w:val="none" w:sz="0" w:space="0" w:color="auto"/>
                <w:bottom w:val="none" w:sz="0" w:space="0" w:color="auto"/>
                <w:right w:val="none" w:sz="0" w:space="0" w:color="auto"/>
              </w:divBdr>
            </w:div>
            <w:div w:id="316765808">
              <w:marLeft w:val="0"/>
              <w:marRight w:val="0"/>
              <w:marTop w:val="0"/>
              <w:marBottom w:val="0"/>
              <w:divBdr>
                <w:top w:val="none" w:sz="0" w:space="0" w:color="auto"/>
                <w:left w:val="none" w:sz="0" w:space="0" w:color="auto"/>
                <w:bottom w:val="none" w:sz="0" w:space="0" w:color="auto"/>
                <w:right w:val="none" w:sz="0" w:space="0" w:color="auto"/>
              </w:divBdr>
            </w:div>
            <w:div w:id="1649893538">
              <w:marLeft w:val="0"/>
              <w:marRight w:val="0"/>
              <w:marTop w:val="0"/>
              <w:marBottom w:val="0"/>
              <w:divBdr>
                <w:top w:val="none" w:sz="0" w:space="0" w:color="auto"/>
                <w:left w:val="none" w:sz="0" w:space="0" w:color="auto"/>
                <w:bottom w:val="none" w:sz="0" w:space="0" w:color="auto"/>
                <w:right w:val="none" w:sz="0" w:space="0" w:color="auto"/>
              </w:divBdr>
            </w:div>
            <w:div w:id="1541700278">
              <w:marLeft w:val="0"/>
              <w:marRight w:val="0"/>
              <w:marTop w:val="0"/>
              <w:marBottom w:val="0"/>
              <w:divBdr>
                <w:top w:val="none" w:sz="0" w:space="0" w:color="auto"/>
                <w:left w:val="none" w:sz="0" w:space="0" w:color="auto"/>
                <w:bottom w:val="none" w:sz="0" w:space="0" w:color="auto"/>
                <w:right w:val="none" w:sz="0" w:space="0" w:color="auto"/>
              </w:divBdr>
            </w:div>
            <w:div w:id="1333949041">
              <w:marLeft w:val="0"/>
              <w:marRight w:val="0"/>
              <w:marTop w:val="0"/>
              <w:marBottom w:val="0"/>
              <w:divBdr>
                <w:top w:val="none" w:sz="0" w:space="0" w:color="auto"/>
                <w:left w:val="none" w:sz="0" w:space="0" w:color="auto"/>
                <w:bottom w:val="none" w:sz="0" w:space="0" w:color="auto"/>
                <w:right w:val="none" w:sz="0" w:space="0" w:color="auto"/>
              </w:divBdr>
            </w:div>
            <w:div w:id="2134707040">
              <w:marLeft w:val="0"/>
              <w:marRight w:val="0"/>
              <w:marTop w:val="0"/>
              <w:marBottom w:val="0"/>
              <w:divBdr>
                <w:top w:val="none" w:sz="0" w:space="0" w:color="auto"/>
                <w:left w:val="none" w:sz="0" w:space="0" w:color="auto"/>
                <w:bottom w:val="none" w:sz="0" w:space="0" w:color="auto"/>
                <w:right w:val="none" w:sz="0" w:space="0" w:color="auto"/>
              </w:divBdr>
            </w:div>
            <w:div w:id="2143309440">
              <w:marLeft w:val="0"/>
              <w:marRight w:val="0"/>
              <w:marTop w:val="0"/>
              <w:marBottom w:val="0"/>
              <w:divBdr>
                <w:top w:val="none" w:sz="0" w:space="0" w:color="auto"/>
                <w:left w:val="none" w:sz="0" w:space="0" w:color="auto"/>
                <w:bottom w:val="none" w:sz="0" w:space="0" w:color="auto"/>
                <w:right w:val="none" w:sz="0" w:space="0" w:color="auto"/>
              </w:divBdr>
            </w:div>
            <w:div w:id="437604467">
              <w:marLeft w:val="0"/>
              <w:marRight w:val="0"/>
              <w:marTop w:val="0"/>
              <w:marBottom w:val="0"/>
              <w:divBdr>
                <w:top w:val="none" w:sz="0" w:space="0" w:color="auto"/>
                <w:left w:val="none" w:sz="0" w:space="0" w:color="auto"/>
                <w:bottom w:val="none" w:sz="0" w:space="0" w:color="auto"/>
                <w:right w:val="none" w:sz="0" w:space="0" w:color="auto"/>
              </w:divBdr>
            </w:div>
            <w:div w:id="1510827577">
              <w:marLeft w:val="0"/>
              <w:marRight w:val="0"/>
              <w:marTop w:val="0"/>
              <w:marBottom w:val="0"/>
              <w:divBdr>
                <w:top w:val="none" w:sz="0" w:space="0" w:color="auto"/>
                <w:left w:val="none" w:sz="0" w:space="0" w:color="auto"/>
                <w:bottom w:val="none" w:sz="0" w:space="0" w:color="auto"/>
                <w:right w:val="none" w:sz="0" w:space="0" w:color="auto"/>
              </w:divBdr>
            </w:div>
            <w:div w:id="1102341812">
              <w:marLeft w:val="0"/>
              <w:marRight w:val="0"/>
              <w:marTop w:val="0"/>
              <w:marBottom w:val="0"/>
              <w:divBdr>
                <w:top w:val="none" w:sz="0" w:space="0" w:color="auto"/>
                <w:left w:val="none" w:sz="0" w:space="0" w:color="auto"/>
                <w:bottom w:val="none" w:sz="0" w:space="0" w:color="auto"/>
                <w:right w:val="none" w:sz="0" w:space="0" w:color="auto"/>
              </w:divBdr>
            </w:div>
            <w:div w:id="522017459">
              <w:marLeft w:val="0"/>
              <w:marRight w:val="0"/>
              <w:marTop w:val="0"/>
              <w:marBottom w:val="0"/>
              <w:divBdr>
                <w:top w:val="none" w:sz="0" w:space="0" w:color="auto"/>
                <w:left w:val="none" w:sz="0" w:space="0" w:color="auto"/>
                <w:bottom w:val="none" w:sz="0" w:space="0" w:color="auto"/>
                <w:right w:val="none" w:sz="0" w:space="0" w:color="auto"/>
              </w:divBdr>
            </w:div>
            <w:div w:id="400492695">
              <w:marLeft w:val="0"/>
              <w:marRight w:val="0"/>
              <w:marTop w:val="0"/>
              <w:marBottom w:val="0"/>
              <w:divBdr>
                <w:top w:val="none" w:sz="0" w:space="0" w:color="auto"/>
                <w:left w:val="none" w:sz="0" w:space="0" w:color="auto"/>
                <w:bottom w:val="none" w:sz="0" w:space="0" w:color="auto"/>
                <w:right w:val="none" w:sz="0" w:space="0" w:color="auto"/>
              </w:divBdr>
            </w:div>
            <w:div w:id="55858754">
              <w:marLeft w:val="0"/>
              <w:marRight w:val="0"/>
              <w:marTop w:val="0"/>
              <w:marBottom w:val="0"/>
              <w:divBdr>
                <w:top w:val="none" w:sz="0" w:space="0" w:color="auto"/>
                <w:left w:val="none" w:sz="0" w:space="0" w:color="auto"/>
                <w:bottom w:val="none" w:sz="0" w:space="0" w:color="auto"/>
                <w:right w:val="none" w:sz="0" w:space="0" w:color="auto"/>
              </w:divBdr>
            </w:div>
            <w:div w:id="1376351523">
              <w:marLeft w:val="0"/>
              <w:marRight w:val="0"/>
              <w:marTop w:val="0"/>
              <w:marBottom w:val="0"/>
              <w:divBdr>
                <w:top w:val="none" w:sz="0" w:space="0" w:color="auto"/>
                <w:left w:val="none" w:sz="0" w:space="0" w:color="auto"/>
                <w:bottom w:val="none" w:sz="0" w:space="0" w:color="auto"/>
                <w:right w:val="none" w:sz="0" w:space="0" w:color="auto"/>
              </w:divBdr>
            </w:div>
            <w:div w:id="1737505968">
              <w:marLeft w:val="0"/>
              <w:marRight w:val="0"/>
              <w:marTop w:val="0"/>
              <w:marBottom w:val="0"/>
              <w:divBdr>
                <w:top w:val="none" w:sz="0" w:space="0" w:color="auto"/>
                <w:left w:val="none" w:sz="0" w:space="0" w:color="auto"/>
                <w:bottom w:val="none" w:sz="0" w:space="0" w:color="auto"/>
                <w:right w:val="none" w:sz="0" w:space="0" w:color="auto"/>
              </w:divBdr>
            </w:div>
            <w:div w:id="1244333969">
              <w:marLeft w:val="0"/>
              <w:marRight w:val="0"/>
              <w:marTop w:val="0"/>
              <w:marBottom w:val="0"/>
              <w:divBdr>
                <w:top w:val="none" w:sz="0" w:space="0" w:color="auto"/>
                <w:left w:val="none" w:sz="0" w:space="0" w:color="auto"/>
                <w:bottom w:val="none" w:sz="0" w:space="0" w:color="auto"/>
                <w:right w:val="none" w:sz="0" w:space="0" w:color="auto"/>
              </w:divBdr>
            </w:div>
            <w:div w:id="1402479505">
              <w:marLeft w:val="0"/>
              <w:marRight w:val="0"/>
              <w:marTop w:val="0"/>
              <w:marBottom w:val="0"/>
              <w:divBdr>
                <w:top w:val="none" w:sz="0" w:space="0" w:color="auto"/>
                <w:left w:val="none" w:sz="0" w:space="0" w:color="auto"/>
                <w:bottom w:val="none" w:sz="0" w:space="0" w:color="auto"/>
                <w:right w:val="none" w:sz="0" w:space="0" w:color="auto"/>
              </w:divBdr>
            </w:div>
            <w:div w:id="278462581">
              <w:marLeft w:val="0"/>
              <w:marRight w:val="0"/>
              <w:marTop w:val="0"/>
              <w:marBottom w:val="0"/>
              <w:divBdr>
                <w:top w:val="none" w:sz="0" w:space="0" w:color="auto"/>
                <w:left w:val="none" w:sz="0" w:space="0" w:color="auto"/>
                <w:bottom w:val="none" w:sz="0" w:space="0" w:color="auto"/>
                <w:right w:val="none" w:sz="0" w:space="0" w:color="auto"/>
              </w:divBdr>
            </w:div>
            <w:div w:id="586694758">
              <w:marLeft w:val="0"/>
              <w:marRight w:val="0"/>
              <w:marTop w:val="0"/>
              <w:marBottom w:val="0"/>
              <w:divBdr>
                <w:top w:val="none" w:sz="0" w:space="0" w:color="auto"/>
                <w:left w:val="none" w:sz="0" w:space="0" w:color="auto"/>
                <w:bottom w:val="none" w:sz="0" w:space="0" w:color="auto"/>
                <w:right w:val="none" w:sz="0" w:space="0" w:color="auto"/>
              </w:divBdr>
            </w:div>
            <w:div w:id="857354525">
              <w:marLeft w:val="0"/>
              <w:marRight w:val="0"/>
              <w:marTop w:val="0"/>
              <w:marBottom w:val="0"/>
              <w:divBdr>
                <w:top w:val="none" w:sz="0" w:space="0" w:color="auto"/>
                <w:left w:val="none" w:sz="0" w:space="0" w:color="auto"/>
                <w:bottom w:val="none" w:sz="0" w:space="0" w:color="auto"/>
                <w:right w:val="none" w:sz="0" w:space="0" w:color="auto"/>
              </w:divBdr>
            </w:div>
            <w:div w:id="1136214526">
              <w:marLeft w:val="0"/>
              <w:marRight w:val="0"/>
              <w:marTop w:val="0"/>
              <w:marBottom w:val="0"/>
              <w:divBdr>
                <w:top w:val="none" w:sz="0" w:space="0" w:color="auto"/>
                <w:left w:val="none" w:sz="0" w:space="0" w:color="auto"/>
                <w:bottom w:val="none" w:sz="0" w:space="0" w:color="auto"/>
                <w:right w:val="none" w:sz="0" w:space="0" w:color="auto"/>
              </w:divBdr>
            </w:div>
            <w:div w:id="966156767">
              <w:marLeft w:val="0"/>
              <w:marRight w:val="0"/>
              <w:marTop w:val="0"/>
              <w:marBottom w:val="0"/>
              <w:divBdr>
                <w:top w:val="none" w:sz="0" w:space="0" w:color="auto"/>
                <w:left w:val="none" w:sz="0" w:space="0" w:color="auto"/>
                <w:bottom w:val="none" w:sz="0" w:space="0" w:color="auto"/>
                <w:right w:val="none" w:sz="0" w:space="0" w:color="auto"/>
              </w:divBdr>
            </w:div>
            <w:div w:id="1442727311">
              <w:marLeft w:val="0"/>
              <w:marRight w:val="0"/>
              <w:marTop w:val="0"/>
              <w:marBottom w:val="0"/>
              <w:divBdr>
                <w:top w:val="none" w:sz="0" w:space="0" w:color="auto"/>
                <w:left w:val="none" w:sz="0" w:space="0" w:color="auto"/>
                <w:bottom w:val="none" w:sz="0" w:space="0" w:color="auto"/>
                <w:right w:val="none" w:sz="0" w:space="0" w:color="auto"/>
              </w:divBdr>
            </w:div>
            <w:div w:id="670761703">
              <w:marLeft w:val="0"/>
              <w:marRight w:val="0"/>
              <w:marTop w:val="0"/>
              <w:marBottom w:val="0"/>
              <w:divBdr>
                <w:top w:val="none" w:sz="0" w:space="0" w:color="auto"/>
                <w:left w:val="none" w:sz="0" w:space="0" w:color="auto"/>
                <w:bottom w:val="none" w:sz="0" w:space="0" w:color="auto"/>
                <w:right w:val="none" w:sz="0" w:space="0" w:color="auto"/>
              </w:divBdr>
            </w:div>
            <w:div w:id="1350183144">
              <w:marLeft w:val="0"/>
              <w:marRight w:val="0"/>
              <w:marTop w:val="0"/>
              <w:marBottom w:val="0"/>
              <w:divBdr>
                <w:top w:val="none" w:sz="0" w:space="0" w:color="auto"/>
                <w:left w:val="none" w:sz="0" w:space="0" w:color="auto"/>
                <w:bottom w:val="none" w:sz="0" w:space="0" w:color="auto"/>
                <w:right w:val="none" w:sz="0" w:space="0" w:color="auto"/>
              </w:divBdr>
            </w:div>
            <w:div w:id="1568147001">
              <w:marLeft w:val="0"/>
              <w:marRight w:val="0"/>
              <w:marTop w:val="0"/>
              <w:marBottom w:val="0"/>
              <w:divBdr>
                <w:top w:val="none" w:sz="0" w:space="0" w:color="auto"/>
                <w:left w:val="none" w:sz="0" w:space="0" w:color="auto"/>
                <w:bottom w:val="none" w:sz="0" w:space="0" w:color="auto"/>
                <w:right w:val="none" w:sz="0" w:space="0" w:color="auto"/>
              </w:divBdr>
            </w:div>
            <w:div w:id="1012880114">
              <w:marLeft w:val="0"/>
              <w:marRight w:val="0"/>
              <w:marTop w:val="0"/>
              <w:marBottom w:val="0"/>
              <w:divBdr>
                <w:top w:val="none" w:sz="0" w:space="0" w:color="auto"/>
                <w:left w:val="none" w:sz="0" w:space="0" w:color="auto"/>
                <w:bottom w:val="none" w:sz="0" w:space="0" w:color="auto"/>
                <w:right w:val="none" w:sz="0" w:space="0" w:color="auto"/>
              </w:divBdr>
            </w:div>
            <w:div w:id="777338810">
              <w:marLeft w:val="0"/>
              <w:marRight w:val="0"/>
              <w:marTop w:val="0"/>
              <w:marBottom w:val="0"/>
              <w:divBdr>
                <w:top w:val="none" w:sz="0" w:space="0" w:color="auto"/>
                <w:left w:val="none" w:sz="0" w:space="0" w:color="auto"/>
                <w:bottom w:val="none" w:sz="0" w:space="0" w:color="auto"/>
                <w:right w:val="none" w:sz="0" w:space="0" w:color="auto"/>
              </w:divBdr>
            </w:div>
            <w:div w:id="1396854750">
              <w:marLeft w:val="0"/>
              <w:marRight w:val="0"/>
              <w:marTop w:val="0"/>
              <w:marBottom w:val="0"/>
              <w:divBdr>
                <w:top w:val="none" w:sz="0" w:space="0" w:color="auto"/>
                <w:left w:val="none" w:sz="0" w:space="0" w:color="auto"/>
                <w:bottom w:val="none" w:sz="0" w:space="0" w:color="auto"/>
                <w:right w:val="none" w:sz="0" w:space="0" w:color="auto"/>
              </w:divBdr>
            </w:div>
            <w:div w:id="584650005">
              <w:marLeft w:val="0"/>
              <w:marRight w:val="0"/>
              <w:marTop w:val="0"/>
              <w:marBottom w:val="0"/>
              <w:divBdr>
                <w:top w:val="none" w:sz="0" w:space="0" w:color="auto"/>
                <w:left w:val="none" w:sz="0" w:space="0" w:color="auto"/>
                <w:bottom w:val="none" w:sz="0" w:space="0" w:color="auto"/>
                <w:right w:val="none" w:sz="0" w:space="0" w:color="auto"/>
              </w:divBdr>
            </w:div>
            <w:div w:id="1950964051">
              <w:marLeft w:val="0"/>
              <w:marRight w:val="0"/>
              <w:marTop w:val="0"/>
              <w:marBottom w:val="0"/>
              <w:divBdr>
                <w:top w:val="none" w:sz="0" w:space="0" w:color="auto"/>
                <w:left w:val="none" w:sz="0" w:space="0" w:color="auto"/>
                <w:bottom w:val="none" w:sz="0" w:space="0" w:color="auto"/>
                <w:right w:val="none" w:sz="0" w:space="0" w:color="auto"/>
              </w:divBdr>
            </w:div>
            <w:div w:id="1909261142">
              <w:marLeft w:val="0"/>
              <w:marRight w:val="0"/>
              <w:marTop w:val="0"/>
              <w:marBottom w:val="0"/>
              <w:divBdr>
                <w:top w:val="none" w:sz="0" w:space="0" w:color="auto"/>
                <w:left w:val="none" w:sz="0" w:space="0" w:color="auto"/>
                <w:bottom w:val="none" w:sz="0" w:space="0" w:color="auto"/>
                <w:right w:val="none" w:sz="0" w:space="0" w:color="auto"/>
              </w:divBdr>
            </w:div>
            <w:div w:id="1981957124">
              <w:marLeft w:val="0"/>
              <w:marRight w:val="0"/>
              <w:marTop w:val="0"/>
              <w:marBottom w:val="0"/>
              <w:divBdr>
                <w:top w:val="none" w:sz="0" w:space="0" w:color="auto"/>
                <w:left w:val="none" w:sz="0" w:space="0" w:color="auto"/>
                <w:bottom w:val="none" w:sz="0" w:space="0" w:color="auto"/>
                <w:right w:val="none" w:sz="0" w:space="0" w:color="auto"/>
              </w:divBdr>
            </w:div>
            <w:div w:id="1817868174">
              <w:marLeft w:val="0"/>
              <w:marRight w:val="0"/>
              <w:marTop w:val="0"/>
              <w:marBottom w:val="0"/>
              <w:divBdr>
                <w:top w:val="none" w:sz="0" w:space="0" w:color="auto"/>
                <w:left w:val="none" w:sz="0" w:space="0" w:color="auto"/>
                <w:bottom w:val="none" w:sz="0" w:space="0" w:color="auto"/>
                <w:right w:val="none" w:sz="0" w:space="0" w:color="auto"/>
              </w:divBdr>
            </w:div>
            <w:div w:id="913198807">
              <w:marLeft w:val="0"/>
              <w:marRight w:val="0"/>
              <w:marTop w:val="0"/>
              <w:marBottom w:val="0"/>
              <w:divBdr>
                <w:top w:val="none" w:sz="0" w:space="0" w:color="auto"/>
                <w:left w:val="none" w:sz="0" w:space="0" w:color="auto"/>
                <w:bottom w:val="none" w:sz="0" w:space="0" w:color="auto"/>
                <w:right w:val="none" w:sz="0" w:space="0" w:color="auto"/>
              </w:divBdr>
            </w:div>
            <w:div w:id="728311140">
              <w:marLeft w:val="0"/>
              <w:marRight w:val="0"/>
              <w:marTop w:val="0"/>
              <w:marBottom w:val="0"/>
              <w:divBdr>
                <w:top w:val="none" w:sz="0" w:space="0" w:color="auto"/>
                <w:left w:val="none" w:sz="0" w:space="0" w:color="auto"/>
                <w:bottom w:val="none" w:sz="0" w:space="0" w:color="auto"/>
                <w:right w:val="none" w:sz="0" w:space="0" w:color="auto"/>
              </w:divBdr>
            </w:div>
            <w:div w:id="279070131">
              <w:marLeft w:val="0"/>
              <w:marRight w:val="0"/>
              <w:marTop w:val="0"/>
              <w:marBottom w:val="0"/>
              <w:divBdr>
                <w:top w:val="none" w:sz="0" w:space="0" w:color="auto"/>
                <w:left w:val="none" w:sz="0" w:space="0" w:color="auto"/>
                <w:bottom w:val="none" w:sz="0" w:space="0" w:color="auto"/>
                <w:right w:val="none" w:sz="0" w:space="0" w:color="auto"/>
              </w:divBdr>
            </w:div>
            <w:div w:id="28995720">
              <w:marLeft w:val="0"/>
              <w:marRight w:val="0"/>
              <w:marTop w:val="0"/>
              <w:marBottom w:val="0"/>
              <w:divBdr>
                <w:top w:val="none" w:sz="0" w:space="0" w:color="auto"/>
                <w:left w:val="none" w:sz="0" w:space="0" w:color="auto"/>
                <w:bottom w:val="none" w:sz="0" w:space="0" w:color="auto"/>
                <w:right w:val="none" w:sz="0" w:space="0" w:color="auto"/>
              </w:divBdr>
            </w:div>
            <w:div w:id="998339231">
              <w:marLeft w:val="0"/>
              <w:marRight w:val="0"/>
              <w:marTop w:val="0"/>
              <w:marBottom w:val="0"/>
              <w:divBdr>
                <w:top w:val="none" w:sz="0" w:space="0" w:color="auto"/>
                <w:left w:val="none" w:sz="0" w:space="0" w:color="auto"/>
                <w:bottom w:val="none" w:sz="0" w:space="0" w:color="auto"/>
                <w:right w:val="none" w:sz="0" w:space="0" w:color="auto"/>
              </w:divBdr>
            </w:div>
            <w:div w:id="1591309240">
              <w:marLeft w:val="0"/>
              <w:marRight w:val="0"/>
              <w:marTop w:val="0"/>
              <w:marBottom w:val="0"/>
              <w:divBdr>
                <w:top w:val="none" w:sz="0" w:space="0" w:color="auto"/>
                <w:left w:val="none" w:sz="0" w:space="0" w:color="auto"/>
                <w:bottom w:val="none" w:sz="0" w:space="0" w:color="auto"/>
                <w:right w:val="none" w:sz="0" w:space="0" w:color="auto"/>
              </w:divBdr>
            </w:div>
            <w:div w:id="1969780063">
              <w:marLeft w:val="0"/>
              <w:marRight w:val="0"/>
              <w:marTop w:val="0"/>
              <w:marBottom w:val="0"/>
              <w:divBdr>
                <w:top w:val="none" w:sz="0" w:space="0" w:color="auto"/>
                <w:left w:val="none" w:sz="0" w:space="0" w:color="auto"/>
                <w:bottom w:val="none" w:sz="0" w:space="0" w:color="auto"/>
                <w:right w:val="none" w:sz="0" w:space="0" w:color="auto"/>
              </w:divBdr>
            </w:div>
            <w:div w:id="1546527992">
              <w:marLeft w:val="0"/>
              <w:marRight w:val="0"/>
              <w:marTop w:val="0"/>
              <w:marBottom w:val="0"/>
              <w:divBdr>
                <w:top w:val="none" w:sz="0" w:space="0" w:color="auto"/>
                <w:left w:val="none" w:sz="0" w:space="0" w:color="auto"/>
                <w:bottom w:val="none" w:sz="0" w:space="0" w:color="auto"/>
                <w:right w:val="none" w:sz="0" w:space="0" w:color="auto"/>
              </w:divBdr>
            </w:div>
            <w:div w:id="1346057428">
              <w:marLeft w:val="0"/>
              <w:marRight w:val="0"/>
              <w:marTop w:val="0"/>
              <w:marBottom w:val="0"/>
              <w:divBdr>
                <w:top w:val="none" w:sz="0" w:space="0" w:color="auto"/>
                <w:left w:val="none" w:sz="0" w:space="0" w:color="auto"/>
                <w:bottom w:val="none" w:sz="0" w:space="0" w:color="auto"/>
                <w:right w:val="none" w:sz="0" w:space="0" w:color="auto"/>
              </w:divBdr>
            </w:div>
            <w:div w:id="1266884140">
              <w:marLeft w:val="0"/>
              <w:marRight w:val="0"/>
              <w:marTop w:val="0"/>
              <w:marBottom w:val="0"/>
              <w:divBdr>
                <w:top w:val="none" w:sz="0" w:space="0" w:color="auto"/>
                <w:left w:val="none" w:sz="0" w:space="0" w:color="auto"/>
                <w:bottom w:val="none" w:sz="0" w:space="0" w:color="auto"/>
                <w:right w:val="none" w:sz="0" w:space="0" w:color="auto"/>
              </w:divBdr>
            </w:div>
            <w:div w:id="540478432">
              <w:marLeft w:val="0"/>
              <w:marRight w:val="0"/>
              <w:marTop w:val="0"/>
              <w:marBottom w:val="0"/>
              <w:divBdr>
                <w:top w:val="none" w:sz="0" w:space="0" w:color="auto"/>
                <w:left w:val="none" w:sz="0" w:space="0" w:color="auto"/>
                <w:bottom w:val="none" w:sz="0" w:space="0" w:color="auto"/>
                <w:right w:val="none" w:sz="0" w:space="0" w:color="auto"/>
              </w:divBdr>
            </w:div>
            <w:div w:id="735400263">
              <w:marLeft w:val="0"/>
              <w:marRight w:val="0"/>
              <w:marTop w:val="0"/>
              <w:marBottom w:val="0"/>
              <w:divBdr>
                <w:top w:val="none" w:sz="0" w:space="0" w:color="auto"/>
                <w:left w:val="none" w:sz="0" w:space="0" w:color="auto"/>
                <w:bottom w:val="none" w:sz="0" w:space="0" w:color="auto"/>
                <w:right w:val="none" w:sz="0" w:space="0" w:color="auto"/>
              </w:divBdr>
            </w:div>
            <w:div w:id="1064793870">
              <w:marLeft w:val="0"/>
              <w:marRight w:val="0"/>
              <w:marTop w:val="0"/>
              <w:marBottom w:val="0"/>
              <w:divBdr>
                <w:top w:val="none" w:sz="0" w:space="0" w:color="auto"/>
                <w:left w:val="none" w:sz="0" w:space="0" w:color="auto"/>
                <w:bottom w:val="none" w:sz="0" w:space="0" w:color="auto"/>
                <w:right w:val="none" w:sz="0" w:space="0" w:color="auto"/>
              </w:divBdr>
            </w:div>
            <w:div w:id="9184719">
              <w:marLeft w:val="0"/>
              <w:marRight w:val="0"/>
              <w:marTop w:val="0"/>
              <w:marBottom w:val="0"/>
              <w:divBdr>
                <w:top w:val="none" w:sz="0" w:space="0" w:color="auto"/>
                <w:left w:val="none" w:sz="0" w:space="0" w:color="auto"/>
                <w:bottom w:val="none" w:sz="0" w:space="0" w:color="auto"/>
                <w:right w:val="none" w:sz="0" w:space="0" w:color="auto"/>
              </w:divBdr>
            </w:div>
            <w:div w:id="296765025">
              <w:marLeft w:val="0"/>
              <w:marRight w:val="0"/>
              <w:marTop w:val="0"/>
              <w:marBottom w:val="0"/>
              <w:divBdr>
                <w:top w:val="none" w:sz="0" w:space="0" w:color="auto"/>
                <w:left w:val="none" w:sz="0" w:space="0" w:color="auto"/>
                <w:bottom w:val="none" w:sz="0" w:space="0" w:color="auto"/>
                <w:right w:val="none" w:sz="0" w:space="0" w:color="auto"/>
              </w:divBdr>
            </w:div>
            <w:div w:id="52042730">
              <w:marLeft w:val="0"/>
              <w:marRight w:val="0"/>
              <w:marTop w:val="0"/>
              <w:marBottom w:val="0"/>
              <w:divBdr>
                <w:top w:val="none" w:sz="0" w:space="0" w:color="auto"/>
                <w:left w:val="none" w:sz="0" w:space="0" w:color="auto"/>
                <w:bottom w:val="none" w:sz="0" w:space="0" w:color="auto"/>
                <w:right w:val="none" w:sz="0" w:space="0" w:color="auto"/>
              </w:divBdr>
            </w:div>
            <w:div w:id="1756436455">
              <w:marLeft w:val="0"/>
              <w:marRight w:val="0"/>
              <w:marTop w:val="0"/>
              <w:marBottom w:val="0"/>
              <w:divBdr>
                <w:top w:val="none" w:sz="0" w:space="0" w:color="auto"/>
                <w:left w:val="none" w:sz="0" w:space="0" w:color="auto"/>
                <w:bottom w:val="none" w:sz="0" w:space="0" w:color="auto"/>
                <w:right w:val="none" w:sz="0" w:space="0" w:color="auto"/>
              </w:divBdr>
            </w:div>
            <w:div w:id="1992325120">
              <w:marLeft w:val="0"/>
              <w:marRight w:val="0"/>
              <w:marTop w:val="0"/>
              <w:marBottom w:val="0"/>
              <w:divBdr>
                <w:top w:val="none" w:sz="0" w:space="0" w:color="auto"/>
                <w:left w:val="none" w:sz="0" w:space="0" w:color="auto"/>
                <w:bottom w:val="none" w:sz="0" w:space="0" w:color="auto"/>
                <w:right w:val="none" w:sz="0" w:space="0" w:color="auto"/>
              </w:divBdr>
            </w:div>
            <w:div w:id="1087731234">
              <w:marLeft w:val="0"/>
              <w:marRight w:val="0"/>
              <w:marTop w:val="0"/>
              <w:marBottom w:val="0"/>
              <w:divBdr>
                <w:top w:val="none" w:sz="0" w:space="0" w:color="auto"/>
                <w:left w:val="none" w:sz="0" w:space="0" w:color="auto"/>
                <w:bottom w:val="none" w:sz="0" w:space="0" w:color="auto"/>
                <w:right w:val="none" w:sz="0" w:space="0" w:color="auto"/>
              </w:divBdr>
            </w:div>
            <w:div w:id="713771417">
              <w:marLeft w:val="0"/>
              <w:marRight w:val="0"/>
              <w:marTop w:val="0"/>
              <w:marBottom w:val="0"/>
              <w:divBdr>
                <w:top w:val="none" w:sz="0" w:space="0" w:color="auto"/>
                <w:left w:val="none" w:sz="0" w:space="0" w:color="auto"/>
                <w:bottom w:val="none" w:sz="0" w:space="0" w:color="auto"/>
                <w:right w:val="none" w:sz="0" w:space="0" w:color="auto"/>
              </w:divBdr>
            </w:div>
            <w:div w:id="3828066">
              <w:marLeft w:val="0"/>
              <w:marRight w:val="0"/>
              <w:marTop w:val="0"/>
              <w:marBottom w:val="0"/>
              <w:divBdr>
                <w:top w:val="none" w:sz="0" w:space="0" w:color="auto"/>
                <w:left w:val="none" w:sz="0" w:space="0" w:color="auto"/>
                <w:bottom w:val="none" w:sz="0" w:space="0" w:color="auto"/>
                <w:right w:val="none" w:sz="0" w:space="0" w:color="auto"/>
              </w:divBdr>
            </w:div>
            <w:div w:id="1897159624">
              <w:marLeft w:val="0"/>
              <w:marRight w:val="0"/>
              <w:marTop w:val="0"/>
              <w:marBottom w:val="0"/>
              <w:divBdr>
                <w:top w:val="none" w:sz="0" w:space="0" w:color="auto"/>
                <w:left w:val="none" w:sz="0" w:space="0" w:color="auto"/>
                <w:bottom w:val="none" w:sz="0" w:space="0" w:color="auto"/>
                <w:right w:val="none" w:sz="0" w:space="0" w:color="auto"/>
              </w:divBdr>
            </w:div>
            <w:div w:id="707990064">
              <w:marLeft w:val="0"/>
              <w:marRight w:val="0"/>
              <w:marTop w:val="0"/>
              <w:marBottom w:val="0"/>
              <w:divBdr>
                <w:top w:val="none" w:sz="0" w:space="0" w:color="auto"/>
                <w:left w:val="none" w:sz="0" w:space="0" w:color="auto"/>
                <w:bottom w:val="none" w:sz="0" w:space="0" w:color="auto"/>
                <w:right w:val="none" w:sz="0" w:space="0" w:color="auto"/>
              </w:divBdr>
            </w:div>
            <w:div w:id="1390880785">
              <w:marLeft w:val="0"/>
              <w:marRight w:val="0"/>
              <w:marTop w:val="0"/>
              <w:marBottom w:val="0"/>
              <w:divBdr>
                <w:top w:val="none" w:sz="0" w:space="0" w:color="auto"/>
                <w:left w:val="none" w:sz="0" w:space="0" w:color="auto"/>
                <w:bottom w:val="none" w:sz="0" w:space="0" w:color="auto"/>
                <w:right w:val="none" w:sz="0" w:space="0" w:color="auto"/>
              </w:divBdr>
            </w:div>
            <w:div w:id="571962103">
              <w:marLeft w:val="0"/>
              <w:marRight w:val="0"/>
              <w:marTop w:val="0"/>
              <w:marBottom w:val="0"/>
              <w:divBdr>
                <w:top w:val="none" w:sz="0" w:space="0" w:color="auto"/>
                <w:left w:val="none" w:sz="0" w:space="0" w:color="auto"/>
                <w:bottom w:val="none" w:sz="0" w:space="0" w:color="auto"/>
                <w:right w:val="none" w:sz="0" w:space="0" w:color="auto"/>
              </w:divBdr>
            </w:div>
            <w:div w:id="543104064">
              <w:marLeft w:val="0"/>
              <w:marRight w:val="0"/>
              <w:marTop w:val="0"/>
              <w:marBottom w:val="0"/>
              <w:divBdr>
                <w:top w:val="none" w:sz="0" w:space="0" w:color="auto"/>
                <w:left w:val="none" w:sz="0" w:space="0" w:color="auto"/>
                <w:bottom w:val="none" w:sz="0" w:space="0" w:color="auto"/>
                <w:right w:val="none" w:sz="0" w:space="0" w:color="auto"/>
              </w:divBdr>
            </w:div>
            <w:div w:id="1213231650">
              <w:marLeft w:val="0"/>
              <w:marRight w:val="0"/>
              <w:marTop w:val="0"/>
              <w:marBottom w:val="0"/>
              <w:divBdr>
                <w:top w:val="none" w:sz="0" w:space="0" w:color="auto"/>
                <w:left w:val="none" w:sz="0" w:space="0" w:color="auto"/>
                <w:bottom w:val="none" w:sz="0" w:space="0" w:color="auto"/>
                <w:right w:val="none" w:sz="0" w:space="0" w:color="auto"/>
              </w:divBdr>
            </w:div>
            <w:div w:id="1049956852">
              <w:marLeft w:val="0"/>
              <w:marRight w:val="0"/>
              <w:marTop w:val="0"/>
              <w:marBottom w:val="0"/>
              <w:divBdr>
                <w:top w:val="none" w:sz="0" w:space="0" w:color="auto"/>
                <w:left w:val="none" w:sz="0" w:space="0" w:color="auto"/>
                <w:bottom w:val="none" w:sz="0" w:space="0" w:color="auto"/>
                <w:right w:val="none" w:sz="0" w:space="0" w:color="auto"/>
              </w:divBdr>
            </w:div>
            <w:div w:id="1063060413">
              <w:marLeft w:val="0"/>
              <w:marRight w:val="0"/>
              <w:marTop w:val="0"/>
              <w:marBottom w:val="0"/>
              <w:divBdr>
                <w:top w:val="none" w:sz="0" w:space="0" w:color="auto"/>
                <w:left w:val="none" w:sz="0" w:space="0" w:color="auto"/>
                <w:bottom w:val="none" w:sz="0" w:space="0" w:color="auto"/>
                <w:right w:val="none" w:sz="0" w:space="0" w:color="auto"/>
              </w:divBdr>
            </w:div>
            <w:div w:id="1651179788">
              <w:marLeft w:val="0"/>
              <w:marRight w:val="0"/>
              <w:marTop w:val="0"/>
              <w:marBottom w:val="0"/>
              <w:divBdr>
                <w:top w:val="none" w:sz="0" w:space="0" w:color="auto"/>
                <w:left w:val="none" w:sz="0" w:space="0" w:color="auto"/>
                <w:bottom w:val="none" w:sz="0" w:space="0" w:color="auto"/>
                <w:right w:val="none" w:sz="0" w:space="0" w:color="auto"/>
              </w:divBdr>
            </w:div>
            <w:div w:id="1135296001">
              <w:marLeft w:val="0"/>
              <w:marRight w:val="0"/>
              <w:marTop w:val="0"/>
              <w:marBottom w:val="0"/>
              <w:divBdr>
                <w:top w:val="none" w:sz="0" w:space="0" w:color="auto"/>
                <w:left w:val="none" w:sz="0" w:space="0" w:color="auto"/>
                <w:bottom w:val="none" w:sz="0" w:space="0" w:color="auto"/>
                <w:right w:val="none" w:sz="0" w:space="0" w:color="auto"/>
              </w:divBdr>
            </w:div>
            <w:div w:id="1330013394">
              <w:marLeft w:val="0"/>
              <w:marRight w:val="0"/>
              <w:marTop w:val="0"/>
              <w:marBottom w:val="0"/>
              <w:divBdr>
                <w:top w:val="none" w:sz="0" w:space="0" w:color="auto"/>
                <w:left w:val="none" w:sz="0" w:space="0" w:color="auto"/>
                <w:bottom w:val="none" w:sz="0" w:space="0" w:color="auto"/>
                <w:right w:val="none" w:sz="0" w:space="0" w:color="auto"/>
              </w:divBdr>
            </w:div>
            <w:div w:id="1746755310">
              <w:marLeft w:val="0"/>
              <w:marRight w:val="0"/>
              <w:marTop w:val="0"/>
              <w:marBottom w:val="0"/>
              <w:divBdr>
                <w:top w:val="none" w:sz="0" w:space="0" w:color="auto"/>
                <w:left w:val="none" w:sz="0" w:space="0" w:color="auto"/>
                <w:bottom w:val="none" w:sz="0" w:space="0" w:color="auto"/>
                <w:right w:val="none" w:sz="0" w:space="0" w:color="auto"/>
              </w:divBdr>
            </w:div>
            <w:div w:id="1981104992">
              <w:marLeft w:val="0"/>
              <w:marRight w:val="0"/>
              <w:marTop w:val="0"/>
              <w:marBottom w:val="0"/>
              <w:divBdr>
                <w:top w:val="none" w:sz="0" w:space="0" w:color="auto"/>
                <w:left w:val="none" w:sz="0" w:space="0" w:color="auto"/>
                <w:bottom w:val="none" w:sz="0" w:space="0" w:color="auto"/>
                <w:right w:val="none" w:sz="0" w:space="0" w:color="auto"/>
              </w:divBdr>
            </w:div>
            <w:div w:id="1533231389">
              <w:marLeft w:val="0"/>
              <w:marRight w:val="0"/>
              <w:marTop w:val="0"/>
              <w:marBottom w:val="0"/>
              <w:divBdr>
                <w:top w:val="none" w:sz="0" w:space="0" w:color="auto"/>
                <w:left w:val="none" w:sz="0" w:space="0" w:color="auto"/>
                <w:bottom w:val="none" w:sz="0" w:space="0" w:color="auto"/>
                <w:right w:val="none" w:sz="0" w:space="0" w:color="auto"/>
              </w:divBdr>
            </w:div>
            <w:div w:id="527833754">
              <w:marLeft w:val="0"/>
              <w:marRight w:val="0"/>
              <w:marTop w:val="0"/>
              <w:marBottom w:val="0"/>
              <w:divBdr>
                <w:top w:val="none" w:sz="0" w:space="0" w:color="auto"/>
                <w:left w:val="none" w:sz="0" w:space="0" w:color="auto"/>
                <w:bottom w:val="none" w:sz="0" w:space="0" w:color="auto"/>
                <w:right w:val="none" w:sz="0" w:space="0" w:color="auto"/>
              </w:divBdr>
            </w:div>
            <w:div w:id="332881248">
              <w:marLeft w:val="0"/>
              <w:marRight w:val="0"/>
              <w:marTop w:val="0"/>
              <w:marBottom w:val="0"/>
              <w:divBdr>
                <w:top w:val="none" w:sz="0" w:space="0" w:color="auto"/>
                <w:left w:val="none" w:sz="0" w:space="0" w:color="auto"/>
                <w:bottom w:val="none" w:sz="0" w:space="0" w:color="auto"/>
                <w:right w:val="none" w:sz="0" w:space="0" w:color="auto"/>
              </w:divBdr>
            </w:div>
            <w:div w:id="1306086596">
              <w:marLeft w:val="0"/>
              <w:marRight w:val="0"/>
              <w:marTop w:val="0"/>
              <w:marBottom w:val="0"/>
              <w:divBdr>
                <w:top w:val="none" w:sz="0" w:space="0" w:color="auto"/>
                <w:left w:val="none" w:sz="0" w:space="0" w:color="auto"/>
                <w:bottom w:val="none" w:sz="0" w:space="0" w:color="auto"/>
                <w:right w:val="none" w:sz="0" w:space="0" w:color="auto"/>
              </w:divBdr>
            </w:div>
            <w:div w:id="736896244">
              <w:marLeft w:val="0"/>
              <w:marRight w:val="0"/>
              <w:marTop w:val="0"/>
              <w:marBottom w:val="0"/>
              <w:divBdr>
                <w:top w:val="none" w:sz="0" w:space="0" w:color="auto"/>
                <w:left w:val="none" w:sz="0" w:space="0" w:color="auto"/>
                <w:bottom w:val="none" w:sz="0" w:space="0" w:color="auto"/>
                <w:right w:val="none" w:sz="0" w:space="0" w:color="auto"/>
              </w:divBdr>
            </w:div>
            <w:div w:id="698160760">
              <w:marLeft w:val="0"/>
              <w:marRight w:val="0"/>
              <w:marTop w:val="0"/>
              <w:marBottom w:val="0"/>
              <w:divBdr>
                <w:top w:val="none" w:sz="0" w:space="0" w:color="auto"/>
                <w:left w:val="none" w:sz="0" w:space="0" w:color="auto"/>
                <w:bottom w:val="none" w:sz="0" w:space="0" w:color="auto"/>
                <w:right w:val="none" w:sz="0" w:space="0" w:color="auto"/>
              </w:divBdr>
            </w:div>
            <w:div w:id="22247185">
              <w:marLeft w:val="0"/>
              <w:marRight w:val="0"/>
              <w:marTop w:val="0"/>
              <w:marBottom w:val="0"/>
              <w:divBdr>
                <w:top w:val="none" w:sz="0" w:space="0" w:color="auto"/>
                <w:left w:val="none" w:sz="0" w:space="0" w:color="auto"/>
                <w:bottom w:val="none" w:sz="0" w:space="0" w:color="auto"/>
                <w:right w:val="none" w:sz="0" w:space="0" w:color="auto"/>
              </w:divBdr>
            </w:div>
            <w:div w:id="2109307441">
              <w:marLeft w:val="0"/>
              <w:marRight w:val="0"/>
              <w:marTop w:val="0"/>
              <w:marBottom w:val="0"/>
              <w:divBdr>
                <w:top w:val="none" w:sz="0" w:space="0" w:color="auto"/>
                <w:left w:val="none" w:sz="0" w:space="0" w:color="auto"/>
                <w:bottom w:val="none" w:sz="0" w:space="0" w:color="auto"/>
                <w:right w:val="none" w:sz="0" w:space="0" w:color="auto"/>
              </w:divBdr>
            </w:div>
            <w:div w:id="1403332602">
              <w:marLeft w:val="0"/>
              <w:marRight w:val="0"/>
              <w:marTop w:val="0"/>
              <w:marBottom w:val="0"/>
              <w:divBdr>
                <w:top w:val="none" w:sz="0" w:space="0" w:color="auto"/>
                <w:left w:val="none" w:sz="0" w:space="0" w:color="auto"/>
                <w:bottom w:val="none" w:sz="0" w:space="0" w:color="auto"/>
                <w:right w:val="none" w:sz="0" w:space="0" w:color="auto"/>
              </w:divBdr>
            </w:div>
            <w:div w:id="886070082">
              <w:marLeft w:val="0"/>
              <w:marRight w:val="0"/>
              <w:marTop w:val="0"/>
              <w:marBottom w:val="0"/>
              <w:divBdr>
                <w:top w:val="none" w:sz="0" w:space="0" w:color="auto"/>
                <w:left w:val="none" w:sz="0" w:space="0" w:color="auto"/>
                <w:bottom w:val="none" w:sz="0" w:space="0" w:color="auto"/>
                <w:right w:val="none" w:sz="0" w:space="0" w:color="auto"/>
              </w:divBdr>
            </w:div>
            <w:div w:id="92215231">
              <w:marLeft w:val="0"/>
              <w:marRight w:val="0"/>
              <w:marTop w:val="0"/>
              <w:marBottom w:val="0"/>
              <w:divBdr>
                <w:top w:val="none" w:sz="0" w:space="0" w:color="auto"/>
                <w:left w:val="none" w:sz="0" w:space="0" w:color="auto"/>
                <w:bottom w:val="none" w:sz="0" w:space="0" w:color="auto"/>
                <w:right w:val="none" w:sz="0" w:space="0" w:color="auto"/>
              </w:divBdr>
            </w:div>
            <w:div w:id="335111044">
              <w:marLeft w:val="0"/>
              <w:marRight w:val="0"/>
              <w:marTop w:val="0"/>
              <w:marBottom w:val="0"/>
              <w:divBdr>
                <w:top w:val="none" w:sz="0" w:space="0" w:color="auto"/>
                <w:left w:val="none" w:sz="0" w:space="0" w:color="auto"/>
                <w:bottom w:val="none" w:sz="0" w:space="0" w:color="auto"/>
                <w:right w:val="none" w:sz="0" w:space="0" w:color="auto"/>
              </w:divBdr>
            </w:div>
            <w:div w:id="1652101242">
              <w:marLeft w:val="0"/>
              <w:marRight w:val="0"/>
              <w:marTop w:val="0"/>
              <w:marBottom w:val="0"/>
              <w:divBdr>
                <w:top w:val="none" w:sz="0" w:space="0" w:color="auto"/>
                <w:left w:val="none" w:sz="0" w:space="0" w:color="auto"/>
                <w:bottom w:val="none" w:sz="0" w:space="0" w:color="auto"/>
                <w:right w:val="none" w:sz="0" w:space="0" w:color="auto"/>
              </w:divBdr>
            </w:div>
            <w:div w:id="826092907">
              <w:marLeft w:val="0"/>
              <w:marRight w:val="0"/>
              <w:marTop w:val="0"/>
              <w:marBottom w:val="0"/>
              <w:divBdr>
                <w:top w:val="none" w:sz="0" w:space="0" w:color="auto"/>
                <w:left w:val="none" w:sz="0" w:space="0" w:color="auto"/>
                <w:bottom w:val="none" w:sz="0" w:space="0" w:color="auto"/>
                <w:right w:val="none" w:sz="0" w:space="0" w:color="auto"/>
              </w:divBdr>
            </w:div>
            <w:div w:id="36706140">
              <w:marLeft w:val="0"/>
              <w:marRight w:val="0"/>
              <w:marTop w:val="0"/>
              <w:marBottom w:val="0"/>
              <w:divBdr>
                <w:top w:val="none" w:sz="0" w:space="0" w:color="auto"/>
                <w:left w:val="none" w:sz="0" w:space="0" w:color="auto"/>
                <w:bottom w:val="none" w:sz="0" w:space="0" w:color="auto"/>
                <w:right w:val="none" w:sz="0" w:space="0" w:color="auto"/>
              </w:divBdr>
            </w:div>
            <w:div w:id="799155435">
              <w:marLeft w:val="0"/>
              <w:marRight w:val="0"/>
              <w:marTop w:val="0"/>
              <w:marBottom w:val="0"/>
              <w:divBdr>
                <w:top w:val="none" w:sz="0" w:space="0" w:color="auto"/>
                <w:left w:val="none" w:sz="0" w:space="0" w:color="auto"/>
                <w:bottom w:val="none" w:sz="0" w:space="0" w:color="auto"/>
                <w:right w:val="none" w:sz="0" w:space="0" w:color="auto"/>
              </w:divBdr>
            </w:div>
            <w:div w:id="1447043440">
              <w:marLeft w:val="0"/>
              <w:marRight w:val="0"/>
              <w:marTop w:val="0"/>
              <w:marBottom w:val="0"/>
              <w:divBdr>
                <w:top w:val="none" w:sz="0" w:space="0" w:color="auto"/>
                <w:left w:val="none" w:sz="0" w:space="0" w:color="auto"/>
                <w:bottom w:val="none" w:sz="0" w:space="0" w:color="auto"/>
                <w:right w:val="none" w:sz="0" w:space="0" w:color="auto"/>
              </w:divBdr>
            </w:div>
            <w:div w:id="1637636962">
              <w:marLeft w:val="0"/>
              <w:marRight w:val="0"/>
              <w:marTop w:val="0"/>
              <w:marBottom w:val="0"/>
              <w:divBdr>
                <w:top w:val="none" w:sz="0" w:space="0" w:color="auto"/>
                <w:left w:val="none" w:sz="0" w:space="0" w:color="auto"/>
                <w:bottom w:val="none" w:sz="0" w:space="0" w:color="auto"/>
                <w:right w:val="none" w:sz="0" w:space="0" w:color="auto"/>
              </w:divBdr>
            </w:div>
            <w:div w:id="1443918922">
              <w:marLeft w:val="0"/>
              <w:marRight w:val="0"/>
              <w:marTop w:val="0"/>
              <w:marBottom w:val="0"/>
              <w:divBdr>
                <w:top w:val="none" w:sz="0" w:space="0" w:color="auto"/>
                <w:left w:val="none" w:sz="0" w:space="0" w:color="auto"/>
                <w:bottom w:val="none" w:sz="0" w:space="0" w:color="auto"/>
                <w:right w:val="none" w:sz="0" w:space="0" w:color="auto"/>
              </w:divBdr>
            </w:div>
            <w:div w:id="2020084715">
              <w:marLeft w:val="0"/>
              <w:marRight w:val="0"/>
              <w:marTop w:val="0"/>
              <w:marBottom w:val="0"/>
              <w:divBdr>
                <w:top w:val="none" w:sz="0" w:space="0" w:color="auto"/>
                <w:left w:val="none" w:sz="0" w:space="0" w:color="auto"/>
                <w:bottom w:val="none" w:sz="0" w:space="0" w:color="auto"/>
                <w:right w:val="none" w:sz="0" w:space="0" w:color="auto"/>
              </w:divBdr>
            </w:div>
            <w:div w:id="1324970158">
              <w:marLeft w:val="0"/>
              <w:marRight w:val="0"/>
              <w:marTop w:val="0"/>
              <w:marBottom w:val="0"/>
              <w:divBdr>
                <w:top w:val="none" w:sz="0" w:space="0" w:color="auto"/>
                <w:left w:val="none" w:sz="0" w:space="0" w:color="auto"/>
                <w:bottom w:val="none" w:sz="0" w:space="0" w:color="auto"/>
                <w:right w:val="none" w:sz="0" w:space="0" w:color="auto"/>
              </w:divBdr>
            </w:div>
            <w:div w:id="1542520857">
              <w:marLeft w:val="0"/>
              <w:marRight w:val="0"/>
              <w:marTop w:val="0"/>
              <w:marBottom w:val="0"/>
              <w:divBdr>
                <w:top w:val="none" w:sz="0" w:space="0" w:color="auto"/>
                <w:left w:val="none" w:sz="0" w:space="0" w:color="auto"/>
                <w:bottom w:val="none" w:sz="0" w:space="0" w:color="auto"/>
                <w:right w:val="none" w:sz="0" w:space="0" w:color="auto"/>
              </w:divBdr>
            </w:div>
            <w:div w:id="1069770249">
              <w:marLeft w:val="0"/>
              <w:marRight w:val="0"/>
              <w:marTop w:val="0"/>
              <w:marBottom w:val="0"/>
              <w:divBdr>
                <w:top w:val="none" w:sz="0" w:space="0" w:color="auto"/>
                <w:left w:val="none" w:sz="0" w:space="0" w:color="auto"/>
                <w:bottom w:val="none" w:sz="0" w:space="0" w:color="auto"/>
                <w:right w:val="none" w:sz="0" w:space="0" w:color="auto"/>
              </w:divBdr>
            </w:div>
            <w:div w:id="2064863529">
              <w:marLeft w:val="0"/>
              <w:marRight w:val="0"/>
              <w:marTop w:val="0"/>
              <w:marBottom w:val="0"/>
              <w:divBdr>
                <w:top w:val="none" w:sz="0" w:space="0" w:color="auto"/>
                <w:left w:val="none" w:sz="0" w:space="0" w:color="auto"/>
                <w:bottom w:val="none" w:sz="0" w:space="0" w:color="auto"/>
                <w:right w:val="none" w:sz="0" w:space="0" w:color="auto"/>
              </w:divBdr>
            </w:div>
            <w:div w:id="998734622">
              <w:marLeft w:val="0"/>
              <w:marRight w:val="0"/>
              <w:marTop w:val="0"/>
              <w:marBottom w:val="0"/>
              <w:divBdr>
                <w:top w:val="none" w:sz="0" w:space="0" w:color="auto"/>
                <w:left w:val="none" w:sz="0" w:space="0" w:color="auto"/>
                <w:bottom w:val="none" w:sz="0" w:space="0" w:color="auto"/>
                <w:right w:val="none" w:sz="0" w:space="0" w:color="auto"/>
              </w:divBdr>
            </w:div>
            <w:div w:id="1733383146">
              <w:marLeft w:val="0"/>
              <w:marRight w:val="0"/>
              <w:marTop w:val="0"/>
              <w:marBottom w:val="0"/>
              <w:divBdr>
                <w:top w:val="none" w:sz="0" w:space="0" w:color="auto"/>
                <w:left w:val="none" w:sz="0" w:space="0" w:color="auto"/>
                <w:bottom w:val="none" w:sz="0" w:space="0" w:color="auto"/>
                <w:right w:val="none" w:sz="0" w:space="0" w:color="auto"/>
              </w:divBdr>
            </w:div>
            <w:div w:id="1597009983">
              <w:marLeft w:val="0"/>
              <w:marRight w:val="0"/>
              <w:marTop w:val="0"/>
              <w:marBottom w:val="0"/>
              <w:divBdr>
                <w:top w:val="none" w:sz="0" w:space="0" w:color="auto"/>
                <w:left w:val="none" w:sz="0" w:space="0" w:color="auto"/>
                <w:bottom w:val="none" w:sz="0" w:space="0" w:color="auto"/>
                <w:right w:val="none" w:sz="0" w:space="0" w:color="auto"/>
              </w:divBdr>
            </w:div>
            <w:div w:id="1358581927">
              <w:marLeft w:val="0"/>
              <w:marRight w:val="0"/>
              <w:marTop w:val="0"/>
              <w:marBottom w:val="0"/>
              <w:divBdr>
                <w:top w:val="none" w:sz="0" w:space="0" w:color="auto"/>
                <w:left w:val="none" w:sz="0" w:space="0" w:color="auto"/>
                <w:bottom w:val="none" w:sz="0" w:space="0" w:color="auto"/>
                <w:right w:val="none" w:sz="0" w:space="0" w:color="auto"/>
              </w:divBdr>
            </w:div>
            <w:div w:id="623274571">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177889438">
              <w:marLeft w:val="0"/>
              <w:marRight w:val="0"/>
              <w:marTop w:val="0"/>
              <w:marBottom w:val="0"/>
              <w:divBdr>
                <w:top w:val="none" w:sz="0" w:space="0" w:color="auto"/>
                <w:left w:val="none" w:sz="0" w:space="0" w:color="auto"/>
                <w:bottom w:val="none" w:sz="0" w:space="0" w:color="auto"/>
                <w:right w:val="none" w:sz="0" w:space="0" w:color="auto"/>
              </w:divBdr>
            </w:div>
            <w:div w:id="136800481">
              <w:marLeft w:val="0"/>
              <w:marRight w:val="0"/>
              <w:marTop w:val="0"/>
              <w:marBottom w:val="0"/>
              <w:divBdr>
                <w:top w:val="none" w:sz="0" w:space="0" w:color="auto"/>
                <w:left w:val="none" w:sz="0" w:space="0" w:color="auto"/>
                <w:bottom w:val="none" w:sz="0" w:space="0" w:color="auto"/>
                <w:right w:val="none" w:sz="0" w:space="0" w:color="auto"/>
              </w:divBdr>
            </w:div>
            <w:div w:id="615795066">
              <w:marLeft w:val="0"/>
              <w:marRight w:val="0"/>
              <w:marTop w:val="0"/>
              <w:marBottom w:val="0"/>
              <w:divBdr>
                <w:top w:val="none" w:sz="0" w:space="0" w:color="auto"/>
                <w:left w:val="none" w:sz="0" w:space="0" w:color="auto"/>
                <w:bottom w:val="none" w:sz="0" w:space="0" w:color="auto"/>
                <w:right w:val="none" w:sz="0" w:space="0" w:color="auto"/>
              </w:divBdr>
            </w:div>
            <w:div w:id="1542136292">
              <w:marLeft w:val="0"/>
              <w:marRight w:val="0"/>
              <w:marTop w:val="0"/>
              <w:marBottom w:val="0"/>
              <w:divBdr>
                <w:top w:val="none" w:sz="0" w:space="0" w:color="auto"/>
                <w:left w:val="none" w:sz="0" w:space="0" w:color="auto"/>
                <w:bottom w:val="none" w:sz="0" w:space="0" w:color="auto"/>
                <w:right w:val="none" w:sz="0" w:space="0" w:color="auto"/>
              </w:divBdr>
            </w:div>
            <w:div w:id="1160922208">
              <w:marLeft w:val="0"/>
              <w:marRight w:val="0"/>
              <w:marTop w:val="0"/>
              <w:marBottom w:val="0"/>
              <w:divBdr>
                <w:top w:val="none" w:sz="0" w:space="0" w:color="auto"/>
                <w:left w:val="none" w:sz="0" w:space="0" w:color="auto"/>
                <w:bottom w:val="none" w:sz="0" w:space="0" w:color="auto"/>
                <w:right w:val="none" w:sz="0" w:space="0" w:color="auto"/>
              </w:divBdr>
            </w:div>
            <w:div w:id="545222539">
              <w:marLeft w:val="0"/>
              <w:marRight w:val="0"/>
              <w:marTop w:val="0"/>
              <w:marBottom w:val="0"/>
              <w:divBdr>
                <w:top w:val="none" w:sz="0" w:space="0" w:color="auto"/>
                <w:left w:val="none" w:sz="0" w:space="0" w:color="auto"/>
                <w:bottom w:val="none" w:sz="0" w:space="0" w:color="auto"/>
                <w:right w:val="none" w:sz="0" w:space="0" w:color="auto"/>
              </w:divBdr>
            </w:div>
            <w:div w:id="1363164419">
              <w:marLeft w:val="0"/>
              <w:marRight w:val="0"/>
              <w:marTop w:val="0"/>
              <w:marBottom w:val="0"/>
              <w:divBdr>
                <w:top w:val="none" w:sz="0" w:space="0" w:color="auto"/>
                <w:left w:val="none" w:sz="0" w:space="0" w:color="auto"/>
                <w:bottom w:val="none" w:sz="0" w:space="0" w:color="auto"/>
                <w:right w:val="none" w:sz="0" w:space="0" w:color="auto"/>
              </w:divBdr>
            </w:div>
            <w:div w:id="767625965">
              <w:marLeft w:val="0"/>
              <w:marRight w:val="0"/>
              <w:marTop w:val="0"/>
              <w:marBottom w:val="0"/>
              <w:divBdr>
                <w:top w:val="none" w:sz="0" w:space="0" w:color="auto"/>
                <w:left w:val="none" w:sz="0" w:space="0" w:color="auto"/>
                <w:bottom w:val="none" w:sz="0" w:space="0" w:color="auto"/>
                <w:right w:val="none" w:sz="0" w:space="0" w:color="auto"/>
              </w:divBdr>
            </w:div>
            <w:div w:id="1016230454">
              <w:marLeft w:val="0"/>
              <w:marRight w:val="0"/>
              <w:marTop w:val="0"/>
              <w:marBottom w:val="0"/>
              <w:divBdr>
                <w:top w:val="none" w:sz="0" w:space="0" w:color="auto"/>
                <w:left w:val="none" w:sz="0" w:space="0" w:color="auto"/>
                <w:bottom w:val="none" w:sz="0" w:space="0" w:color="auto"/>
                <w:right w:val="none" w:sz="0" w:space="0" w:color="auto"/>
              </w:divBdr>
            </w:div>
            <w:div w:id="454759325">
              <w:marLeft w:val="0"/>
              <w:marRight w:val="0"/>
              <w:marTop w:val="0"/>
              <w:marBottom w:val="0"/>
              <w:divBdr>
                <w:top w:val="none" w:sz="0" w:space="0" w:color="auto"/>
                <w:left w:val="none" w:sz="0" w:space="0" w:color="auto"/>
                <w:bottom w:val="none" w:sz="0" w:space="0" w:color="auto"/>
                <w:right w:val="none" w:sz="0" w:space="0" w:color="auto"/>
              </w:divBdr>
            </w:div>
            <w:div w:id="22437225">
              <w:marLeft w:val="0"/>
              <w:marRight w:val="0"/>
              <w:marTop w:val="0"/>
              <w:marBottom w:val="0"/>
              <w:divBdr>
                <w:top w:val="none" w:sz="0" w:space="0" w:color="auto"/>
                <w:left w:val="none" w:sz="0" w:space="0" w:color="auto"/>
                <w:bottom w:val="none" w:sz="0" w:space="0" w:color="auto"/>
                <w:right w:val="none" w:sz="0" w:space="0" w:color="auto"/>
              </w:divBdr>
            </w:div>
            <w:div w:id="873037297">
              <w:marLeft w:val="0"/>
              <w:marRight w:val="0"/>
              <w:marTop w:val="0"/>
              <w:marBottom w:val="0"/>
              <w:divBdr>
                <w:top w:val="none" w:sz="0" w:space="0" w:color="auto"/>
                <w:left w:val="none" w:sz="0" w:space="0" w:color="auto"/>
                <w:bottom w:val="none" w:sz="0" w:space="0" w:color="auto"/>
                <w:right w:val="none" w:sz="0" w:space="0" w:color="auto"/>
              </w:divBdr>
            </w:div>
            <w:div w:id="570044872">
              <w:marLeft w:val="0"/>
              <w:marRight w:val="0"/>
              <w:marTop w:val="0"/>
              <w:marBottom w:val="0"/>
              <w:divBdr>
                <w:top w:val="none" w:sz="0" w:space="0" w:color="auto"/>
                <w:left w:val="none" w:sz="0" w:space="0" w:color="auto"/>
                <w:bottom w:val="none" w:sz="0" w:space="0" w:color="auto"/>
                <w:right w:val="none" w:sz="0" w:space="0" w:color="auto"/>
              </w:divBdr>
            </w:div>
            <w:div w:id="15239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093">
      <w:bodyDiv w:val="1"/>
      <w:marLeft w:val="0"/>
      <w:marRight w:val="0"/>
      <w:marTop w:val="0"/>
      <w:marBottom w:val="0"/>
      <w:divBdr>
        <w:top w:val="none" w:sz="0" w:space="0" w:color="auto"/>
        <w:left w:val="none" w:sz="0" w:space="0" w:color="auto"/>
        <w:bottom w:val="none" w:sz="0" w:space="0" w:color="auto"/>
        <w:right w:val="none" w:sz="0" w:space="0" w:color="auto"/>
      </w:divBdr>
      <w:divsChild>
        <w:div w:id="353377">
          <w:marLeft w:val="0"/>
          <w:marRight w:val="0"/>
          <w:marTop w:val="0"/>
          <w:marBottom w:val="0"/>
          <w:divBdr>
            <w:top w:val="none" w:sz="0" w:space="0" w:color="auto"/>
            <w:left w:val="none" w:sz="0" w:space="0" w:color="auto"/>
            <w:bottom w:val="none" w:sz="0" w:space="0" w:color="auto"/>
            <w:right w:val="none" w:sz="0" w:space="0" w:color="auto"/>
          </w:divBdr>
          <w:divsChild>
            <w:div w:id="534970522">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 w:id="2008827314">
              <w:marLeft w:val="0"/>
              <w:marRight w:val="0"/>
              <w:marTop w:val="0"/>
              <w:marBottom w:val="0"/>
              <w:divBdr>
                <w:top w:val="none" w:sz="0" w:space="0" w:color="auto"/>
                <w:left w:val="none" w:sz="0" w:space="0" w:color="auto"/>
                <w:bottom w:val="none" w:sz="0" w:space="0" w:color="auto"/>
                <w:right w:val="none" w:sz="0" w:space="0" w:color="auto"/>
              </w:divBdr>
            </w:div>
            <w:div w:id="1527601310">
              <w:marLeft w:val="0"/>
              <w:marRight w:val="0"/>
              <w:marTop w:val="0"/>
              <w:marBottom w:val="0"/>
              <w:divBdr>
                <w:top w:val="none" w:sz="0" w:space="0" w:color="auto"/>
                <w:left w:val="none" w:sz="0" w:space="0" w:color="auto"/>
                <w:bottom w:val="none" w:sz="0" w:space="0" w:color="auto"/>
                <w:right w:val="none" w:sz="0" w:space="0" w:color="auto"/>
              </w:divBdr>
            </w:div>
            <w:div w:id="1097484401">
              <w:marLeft w:val="0"/>
              <w:marRight w:val="0"/>
              <w:marTop w:val="0"/>
              <w:marBottom w:val="0"/>
              <w:divBdr>
                <w:top w:val="none" w:sz="0" w:space="0" w:color="auto"/>
                <w:left w:val="none" w:sz="0" w:space="0" w:color="auto"/>
                <w:bottom w:val="none" w:sz="0" w:space="0" w:color="auto"/>
                <w:right w:val="none" w:sz="0" w:space="0" w:color="auto"/>
              </w:divBdr>
            </w:div>
            <w:div w:id="987056755">
              <w:marLeft w:val="0"/>
              <w:marRight w:val="0"/>
              <w:marTop w:val="0"/>
              <w:marBottom w:val="0"/>
              <w:divBdr>
                <w:top w:val="none" w:sz="0" w:space="0" w:color="auto"/>
                <w:left w:val="none" w:sz="0" w:space="0" w:color="auto"/>
                <w:bottom w:val="none" w:sz="0" w:space="0" w:color="auto"/>
                <w:right w:val="none" w:sz="0" w:space="0" w:color="auto"/>
              </w:divBdr>
            </w:div>
            <w:div w:id="1283457449">
              <w:marLeft w:val="0"/>
              <w:marRight w:val="0"/>
              <w:marTop w:val="0"/>
              <w:marBottom w:val="0"/>
              <w:divBdr>
                <w:top w:val="none" w:sz="0" w:space="0" w:color="auto"/>
                <w:left w:val="none" w:sz="0" w:space="0" w:color="auto"/>
                <w:bottom w:val="none" w:sz="0" w:space="0" w:color="auto"/>
                <w:right w:val="none" w:sz="0" w:space="0" w:color="auto"/>
              </w:divBdr>
            </w:div>
            <w:div w:id="1095709308">
              <w:marLeft w:val="0"/>
              <w:marRight w:val="0"/>
              <w:marTop w:val="0"/>
              <w:marBottom w:val="0"/>
              <w:divBdr>
                <w:top w:val="none" w:sz="0" w:space="0" w:color="auto"/>
                <w:left w:val="none" w:sz="0" w:space="0" w:color="auto"/>
                <w:bottom w:val="none" w:sz="0" w:space="0" w:color="auto"/>
                <w:right w:val="none" w:sz="0" w:space="0" w:color="auto"/>
              </w:divBdr>
            </w:div>
            <w:div w:id="1648558825">
              <w:marLeft w:val="0"/>
              <w:marRight w:val="0"/>
              <w:marTop w:val="0"/>
              <w:marBottom w:val="0"/>
              <w:divBdr>
                <w:top w:val="none" w:sz="0" w:space="0" w:color="auto"/>
                <w:left w:val="none" w:sz="0" w:space="0" w:color="auto"/>
                <w:bottom w:val="none" w:sz="0" w:space="0" w:color="auto"/>
                <w:right w:val="none" w:sz="0" w:space="0" w:color="auto"/>
              </w:divBdr>
            </w:div>
            <w:div w:id="502277849">
              <w:marLeft w:val="0"/>
              <w:marRight w:val="0"/>
              <w:marTop w:val="0"/>
              <w:marBottom w:val="0"/>
              <w:divBdr>
                <w:top w:val="none" w:sz="0" w:space="0" w:color="auto"/>
                <w:left w:val="none" w:sz="0" w:space="0" w:color="auto"/>
                <w:bottom w:val="none" w:sz="0" w:space="0" w:color="auto"/>
                <w:right w:val="none" w:sz="0" w:space="0" w:color="auto"/>
              </w:divBdr>
            </w:div>
            <w:div w:id="1693606110">
              <w:marLeft w:val="0"/>
              <w:marRight w:val="0"/>
              <w:marTop w:val="0"/>
              <w:marBottom w:val="0"/>
              <w:divBdr>
                <w:top w:val="none" w:sz="0" w:space="0" w:color="auto"/>
                <w:left w:val="none" w:sz="0" w:space="0" w:color="auto"/>
                <w:bottom w:val="none" w:sz="0" w:space="0" w:color="auto"/>
                <w:right w:val="none" w:sz="0" w:space="0" w:color="auto"/>
              </w:divBdr>
            </w:div>
            <w:div w:id="1470856214">
              <w:marLeft w:val="0"/>
              <w:marRight w:val="0"/>
              <w:marTop w:val="0"/>
              <w:marBottom w:val="0"/>
              <w:divBdr>
                <w:top w:val="none" w:sz="0" w:space="0" w:color="auto"/>
                <w:left w:val="none" w:sz="0" w:space="0" w:color="auto"/>
                <w:bottom w:val="none" w:sz="0" w:space="0" w:color="auto"/>
                <w:right w:val="none" w:sz="0" w:space="0" w:color="auto"/>
              </w:divBdr>
            </w:div>
            <w:div w:id="393820202">
              <w:marLeft w:val="0"/>
              <w:marRight w:val="0"/>
              <w:marTop w:val="0"/>
              <w:marBottom w:val="0"/>
              <w:divBdr>
                <w:top w:val="none" w:sz="0" w:space="0" w:color="auto"/>
                <w:left w:val="none" w:sz="0" w:space="0" w:color="auto"/>
                <w:bottom w:val="none" w:sz="0" w:space="0" w:color="auto"/>
                <w:right w:val="none" w:sz="0" w:space="0" w:color="auto"/>
              </w:divBdr>
            </w:div>
            <w:div w:id="1067266460">
              <w:marLeft w:val="0"/>
              <w:marRight w:val="0"/>
              <w:marTop w:val="0"/>
              <w:marBottom w:val="0"/>
              <w:divBdr>
                <w:top w:val="none" w:sz="0" w:space="0" w:color="auto"/>
                <w:left w:val="none" w:sz="0" w:space="0" w:color="auto"/>
                <w:bottom w:val="none" w:sz="0" w:space="0" w:color="auto"/>
                <w:right w:val="none" w:sz="0" w:space="0" w:color="auto"/>
              </w:divBdr>
            </w:div>
            <w:div w:id="1060635842">
              <w:marLeft w:val="0"/>
              <w:marRight w:val="0"/>
              <w:marTop w:val="0"/>
              <w:marBottom w:val="0"/>
              <w:divBdr>
                <w:top w:val="none" w:sz="0" w:space="0" w:color="auto"/>
                <w:left w:val="none" w:sz="0" w:space="0" w:color="auto"/>
                <w:bottom w:val="none" w:sz="0" w:space="0" w:color="auto"/>
                <w:right w:val="none" w:sz="0" w:space="0" w:color="auto"/>
              </w:divBdr>
            </w:div>
            <w:div w:id="426315421">
              <w:marLeft w:val="0"/>
              <w:marRight w:val="0"/>
              <w:marTop w:val="0"/>
              <w:marBottom w:val="0"/>
              <w:divBdr>
                <w:top w:val="none" w:sz="0" w:space="0" w:color="auto"/>
                <w:left w:val="none" w:sz="0" w:space="0" w:color="auto"/>
                <w:bottom w:val="none" w:sz="0" w:space="0" w:color="auto"/>
                <w:right w:val="none" w:sz="0" w:space="0" w:color="auto"/>
              </w:divBdr>
            </w:div>
            <w:div w:id="817183762">
              <w:marLeft w:val="0"/>
              <w:marRight w:val="0"/>
              <w:marTop w:val="0"/>
              <w:marBottom w:val="0"/>
              <w:divBdr>
                <w:top w:val="none" w:sz="0" w:space="0" w:color="auto"/>
                <w:left w:val="none" w:sz="0" w:space="0" w:color="auto"/>
                <w:bottom w:val="none" w:sz="0" w:space="0" w:color="auto"/>
                <w:right w:val="none" w:sz="0" w:space="0" w:color="auto"/>
              </w:divBdr>
            </w:div>
            <w:div w:id="504127767">
              <w:marLeft w:val="0"/>
              <w:marRight w:val="0"/>
              <w:marTop w:val="0"/>
              <w:marBottom w:val="0"/>
              <w:divBdr>
                <w:top w:val="none" w:sz="0" w:space="0" w:color="auto"/>
                <w:left w:val="none" w:sz="0" w:space="0" w:color="auto"/>
                <w:bottom w:val="none" w:sz="0" w:space="0" w:color="auto"/>
                <w:right w:val="none" w:sz="0" w:space="0" w:color="auto"/>
              </w:divBdr>
            </w:div>
            <w:div w:id="1243025045">
              <w:marLeft w:val="0"/>
              <w:marRight w:val="0"/>
              <w:marTop w:val="0"/>
              <w:marBottom w:val="0"/>
              <w:divBdr>
                <w:top w:val="none" w:sz="0" w:space="0" w:color="auto"/>
                <w:left w:val="none" w:sz="0" w:space="0" w:color="auto"/>
                <w:bottom w:val="none" w:sz="0" w:space="0" w:color="auto"/>
                <w:right w:val="none" w:sz="0" w:space="0" w:color="auto"/>
              </w:divBdr>
            </w:div>
            <w:div w:id="1842349517">
              <w:marLeft w:val="0"/>
              <w:marRight w:val="0"/>
              <w:marTop w:val="0"/>
              <w:marBottom w:val="0"/>
              <w:divBdr>
                <w:top w:val="none" w:sz="0" w:space="0" w:color="auto"/>
                <w:left w:val="none" w:sz="0" w:space="0" w:color="auto"/>
                <w:bottom w:val="none" w:sz="0" w:space="0" w:color="auto"/>
                <w:right w:val="none" w:sz="0" w:space="0" w:color="auto"/>
              </w:divBdr>
            </w:div>
            <w:div w:id="563683104">
              <w:marLeft w:val="0"/>
              <w:marRight w:val="0"/>
              <w:marTop w:val="0"/>
              <w:marBottom w:val="0"/>
              <w:divBdr>
                <w:top w:val="none" w:sz="0" w:space="0" w:color="auto"/>
                <w:left w:val="none" w:sz="0" w:space="0" w:color="auto"/>
                <w:bottom w:val="none" w:sz="0" w:space="0" w:color="auto"/>
                <w:right w:val="none" w:sz="0" w:space="0" w:color="auto"/>
              </w:divBdr>
            </w:div>
            <w:div w:id="690423026">
              <w:marLeft w:val="0"/>
              <w:marRight w:val="0"/>
              <w:marTop w:val="0"/>
              <w:marBottom w:val="0"/>
              <w:divBdr>
                <w:top w:val="none" w:sz="0" w:space="0" w:color="auto"/>
                <w:left w:val="none" w:sz="0" w:space="0" w:color="auto"/>
                <w:bottom w:val="none" w:sz="0" w:space="0" w:color="auto"/>
                <w:right w:val="none" w:sz="0" w:space="0" w:color="auto"/>
              </w:divBdr>
            </w:div>
            <w:div w:id="995455801">
              <w:marLeft w:val="0"/>
              <w:marRight w:val="0"/>
              <w:marTop w:val="0"/>
              <w:marBottom w:val="0"/>
              <w:divBdr>
                <w:top w:val="none" w:sz="0" w:space="0" w:color="auto"/>
                <w:left w:val="none" w:sz="0" w:space="0" w:color="auto"/>
                <w:bottom w:val="none" w:sz="0" w:space="0" w:color="auto"/>
                <w:right w:val="none" w:sz="0" w:space="0" w:color="auto"/>
              </w:divBdr>
            </w:div>
            <w:div w:id="1915816502">
              <w:marLeft w:val="0"/>
              <w:marRight w:val="0"/>
              <w:marTop w:val="0"/>
              <w:marBottom w:val="0"/>
              <w:divBdr>
                <w:top w:val="none" w:sz="0" w:space="0" w:color="auto"/>
                <w:left w:val="none" w:sz="0" w:space="0" w:color="auto"/>
                <w:bottom w:val="none" w:sz="0" w:space="0" w:color="auto"/>
                <w:right w:val="none" w:sz="0" w:space="0" w:color="auto"/>
              </w:divBdr>
            </w:div>
            <w:div w:id="1235704459">
              <w:marLeft w:val="0"/>
              <w:marRight w:val="0"/>
              <w:marTop w:val="0"/>
              <w:marBottom w:val="0"/>
              <w:divBdr>
                <w:top w:val="none" w:sz="0" w:space="0" w:color="auto"/>
                <w:left w:val="none" w:sz="0" w:space="0" w:color="auto"/>
                <w:bottom w:val="none" w:sz="0" w:space="0" w:color="auto"/>
                <w:right w:val="none" w:sz="0" w:space="0" w:color="auto"/>
              </w:divBdr>
            </w:div>
            <w:div w:id="941255039">
              <w:marLeft w:val="0"/>
              <w:marRight w:val="0"/>
              <w:marTop w:val="0"/>
              <w:marBottom w:val="0"/>
              <w:divBdr>
                <w:top w:val="none" w:sz="0" w:space="0" w:color="auto"/>
                <w:left w:val="none" w:sz="0" w:space="0" w:color="auto"/>
                <w:bottom w:val="none" w:sz="0" w:space="0" w:color="auto"/>
                <w:right w:val="none" w:sz="0" w:space="0" w:color="auto"/>
              </w:divBdr>
            </w:div>
            <w:div w:id="1662196421">
              <w:marLeft w:val="0"/>
              <w:marRight w:val="0"/>
              <w:marTop w:val="0"/>
              <w:marBottom w:val="0"/>
              <w:divBdr>
                <w:top w:val="none" w:sz="0" w:space="0" w:color="auto"/>
                <w:left w:val="none" w:sz="0" w:space="0" w:color="auto"/>
                <w:bottom w:val="none" w:sz="0" w:space="0" w:color="auto"/>
                <w:right w:val="none" w:sz="0" w:space="0" w:color="auto"/>
              </w:divBdr>
            </w:div>
            <w:div w:id="271017799">
              <w:marLeft w:val="0"/>
              <w:marRight w:val="0"/>
              <w:marTop w:val="0"/>
              <w:marBottom w:val="0"/>
              <w:divBdr>
                <w:top w:val="none" w:sz="0" w:space="0" w:color="auto"/>
                <w:left w:val="none" w:sz="0" w:space="0" w:color="auto"/>
                <w:bottom w:val="none" w:sz="0" w:space="0" w:color="auto"/>
                <w:right w:val="none" w:sz="0" w:space="0" w:color="auto"/>
              </w:divBdr>
            </w:div>
            <w:div w:id="923075875">
              <w:marLeft w:val="0"/>
              <w:marRight w:val="0"/>
              <w:marTop w:val="0"/>
              <w:marBottom w:val="0"/>
              <w:divBdr>
                <w:top w:val="none" w:sz="0" w:space="0" w:color="auto"/>
                <w:left w:val="none" w:sz="0" w:space="0" w:color="auto"/>
                <w:bottom w:val="none" w:sz="0" w:space="0" w:color="auto"/>
                <w:right w:val="none" w:sz="0" w:space="0" w:color="auto"/>
              </w:divBdr>
            </w:div>
            <w:div w:id="526986390">
              <w:marLeft w:val="0"/>
              <w:marRight w:val="0"/>
              <w:marTop w:val="0"/>
              <w:marBottom w:val="0"/>
              <w:divBdr>
                <w:top w:val="none" w:sz="0" w:space="0" w:color="auto"/>
                <w:left w:val="none" w:sz="0" w:space="0" w:color="auto"/>
                <w:bottom w:val="none" w:sz="0" w:space="0" w:color="auto"/>
                <w:right w:val="none" w:sz="0" w:space="0" w:color="auto"/>
              </w:divBdr>
            </w:div>
            <w:div w:id="296767019">
              <w:marLeft w:val="0"/>
              <w:marRight w:val="0"/>
              <w:marTop w:val="0"/>
              <w:marBottom w:val="0"/>
              <w:divBdr>
                <w:top w:val="none" w:sz="0" w:space="0" w:color="auto"/>
                <w:left w:val="none" w:sz="0" w:space="0" w:color="auto"/>
                <w:bottom w:val="none" w:sz="0" w:space="0" w:color="auto"/>
                <w:right w:val="none" w:sz="0" w:space="0" w:color="auto"/>
              </w:divBdr>
            </w:div>
            <w:div w:id="1998603702">
              <w:marLeft w:val="0"/>
              <w:marRight w:val="0"/>
              <w:marTop w:val="0"/>
              <w:marBottom w:val="0"/>
              <w:divBdr>
                <w:top w:val="none" w:sz="0" w:space="0" w:color="auto"/>
                <w:left w:val="none" w:sz="0" w:space="0" w:color="auto"/>
                <w:bottom w:val="none" w:sz="0" w:space="0" w:color="auto"/>
                <w:right w:val="none" w:sz="0" w:space="0" w:color="auto"/>
              </w:divBdr>
            </w:div>
            <w:div w:id="1870411016">
              <w:marLeft w:val="0"/>
              <w:marRight w:val="0"/>
              <w:marTop w:val="0"/>
              <w:marBottom w:val="0"/>
              <w:divBdr>
                <w:top w:val="none" w:sz="0" w:space="0" w:color="auto"/>
                <w:left w:val="none" w:sz="0" w:space="0" w:color="auto"/>
                <w:bottom w:val="none" w:sz="0" w:space="0" w:color="auto"/>
                <w:right w:val="none" w:sz="0" w:space="0" w:color="auto"/>
              </w:divBdr>
            </w:div>
            <w:div w:id="331417119">
              <w:marLeft w:val="0"/>
              <w:marRight w:val="0"/>
              <w:marTop w:val="0"/>
              <w:marBottom w:val="0"/>
              <w:divBdr>
                <w:top w:val="none" w:sz="0" w:space="0" w:color="auto"/>
                <w:left w:val="none" w:sz="0" w:space="0" w:color="auto"/>
                <w:bottom w:val="none" w:sz="0" w:space="0" w:color="auto"/>
                <w:right w:val="none" w:sz="0" w:space="0" w:color="auto"/>
              </w:divBdr>
            </w:div>
            <w:div w:id="1537156626">
              <w:marLeft w:val="0"/>
              <w:marRight w:val="0"/>
              <w:marTop w:val="0"/>
              <w:marBottom w:val="0"/>
              <w:divBdr>
                <w:top w:val="none" w:sz="0" w:space="0" w:color="auto"/>
                <w:left w:val="none" w:sz="0" w:space="0" w:color="auto"/>
                <w:bottom w:val="none" w:sz="0" w:space="0" w:color="auto"/>
                <w:right w:val="none" w:sz="0" w:space="0" w:color="auto"/>
              </w:divBdr>
            </w:div>
            <w:div w:id="423765666">
              <w:marLeft w:val="0"/>
              <w:marRight w:val="0"/>
              <w:marTop w:val="0"/>
              <w:marBottom w:val="0"/>
              <w:divBdr>
                <w:top w:val="none" w:sz="0" w:space="0" w:color="auto"/>
                <w:left w:val="none" w:sz="0" w:space="0" w:color="auto"/>
                <w:bottom w:val="none" w:sz="0" w:space="0" w:color="auto"/>
                <w:right w:val="none" w:sz="0" w:space="0" w:color="auto"/>
              </w:divBdr>
            </w:div>
            <w:div w:id="929121562">
              <w:marLeft w:val="0"/>
              <w:marRight w:val="0"/>
              <w:marTop w:val="0"/>
              <w:marBottom w:val="0"/>
              <w:divBdr>
                <w:top w:val="none" w:sz="0" w:space="0" w:color="auto"/>
                <w:left w:val="none" w:sz="0" w:space="0" w:color="auto"/>
                <w:bottom w:val="none" w:sz="0" w:space="0" w:color="auto"/>
                <w:right w:val="none" w:sz="0" w:space="0" w:color="auto"/>
              </w:divBdr>
            </w:div>
            <w:div w:id="362167561">
              <w:marLeft w:val="0"/>
              <w:marRight w:val="0"/>
              <w:marTop w:val="0"/>
              <w:marBottom w:val="0"/>
              <w:divBdr>
                <w:top w:val="none" w:sz="0" w:space="0" w:color="auto"/>
                <w:left w:val="none" w:sz="0" w:space="0" w:color="auto"/>
                <w:bottom w:val="none" w:sz="0" w:space="0" w:color="auto"/>
                <w:right w:val="none" w:sz="0" w:space="0" w:color="auto"/>
              </w:divBdr>
            </w:div>
            <w:div w:id="301232495">
              <w:marLeft w:val="0"/>
              <w:marRight w:val="0"/>
              <w:marTop w:val="0"/>
              <w:marBottom w:val="0"/>
              <w:divBdr>
                <w:top w:val="none" w:sz="0" w:space="0" w:color="auto"/>
                <w:left w:val="none" w:sz="0" w:space="0" w:color="auto"/>
                <w:bottom w:val="none" w:sz="0" w:space="0" w:color="auto"/>
                <w:right w:val="none" w:sz="0" w:space="0" w:color="auto"/>
              </w:divBdr>
            </w:div>
            <w:div w:id="1502623784">
              <w:marLeft w:val="0"/>
              <w:marRight w:val="0"/>
              <w:marTop w:val="0"/>
              <w:marBottom w:val="0"/>
              <w:divBdr>
                <w:top w:val="none" w:sz="0" w:space="0" w:color="auto"/>
                <w:left w:val="none" w:sz="0" w:space="0" w:color="auto"/>
                <w:bottom w:val="none" w:sz="0" w:space="0" w:color="auto"/>
                <w:right w:val="none" w:sz="0" w:space="0" w:color="auto"/>
              </w:divBdr>
            </w:div>
            <w:div w:id="1656638743">
              <w:marLeft w:val="0"/>
              <w:marRight w:val="0"/>
              <w:marTop w:val="0"/>
              <w:marBottom w:val="0"/>
              <w:divBdr>
                <w:top w:val="none" w:sz="0" w:space="0" w:color="auto"/>
                <w:left w:val="none" w:sz="0" w:space="0" w:color="auto"/>
                <w:bottom w:val="none" w:sz="0" w:space="0" w:color="auto"/>
                <w:right w:val="none" w:sz="0" w:space="0" w:color="auto"/>
              </w:divBdr>
            </w:div>
            <w:div w:id="363988566">
              <w:marLeft w:val="0"/>
              <w:marRight w:val="0"/>
              <w:marTop w:val="0"/>
              <w:marBottom w:val="0"/>
              <w:divBdr>
                <w:top w:val="none" w:sz="0" w:space="0" w:color="auto"/>
                <w:left w:val="none" w:sz="0" w:space="0" w:color="auto"/>
                <w:bottom w:val="none" w:sz="0" w:space="0" w:color="auto"/>
                <w:right w:val="none" w:sz="0" w:space="0" w:color="auto"/>
              </w:divBdr>
            </w:div>
            <w:div w:id="491801073">
              <w:marLeft w:val="0"/>
              <w:marRight w:val="0"/>
              <w:marTop w:val="0"/>
              <w:marBottom w:val="0"/>
              <w:divBdr>
                <w:top w:val="none" w:sz="0" w:space="0" w:color="auto"/>
                <w:left w:val="none" w:sz="0" w:space="0" w:color="auto"/>
                <w:bottom w:val="none" w:sz="0" w:space="0" w:color="auto"/>
                <w:right w:val="none" w:sz="0" w:space="0" w:color="auto"/>
              </w:divBdr>
            </w:div>
            <w:div w:id="771556064">
              <w:marLeft w:val="0"/>
              <w:marRight w:val="0"/>
              <w:marTop w:val="0"/>
              <w:marBottom w:val="0"/>
              <w:divBdr>
                <w:top w:val="none" w:sz="0" w:space="0" w:color="auto"/>
                <w:left w:val="none" w:sz="0" w:space="0" w:color="auto"/>
                <w:bottom w:val="none" w:sz="0" w:space="0" w:color="auto"/>
                <w:right w:val="none" w:sz="0" w:space="0" w:color="auto"/>
              </w:divBdr>
            </w:div>
            <w:div w:id="1158765817">
              <w:marLeft w:val="0"/>
              <w:marRight w:val="0"/>
              <w:marTop w:val="0"/>
              <w:marBottom w:val="0"/>
              <w:divBdr>
                <w:top w:val="none" w:sz="0" w:space="0" w:color="auto"/>
                <w:left w:val="none" w:sz="0" w:space="0" w:color="auto"/>
                <w:bottom w:val="none" w:sz="0" w:space="0" w:color="auto"/>
                <w:right w:val="none" w:sz="0" w:space="0" w:color="auto"/>
              </w:divBdr>
            </w:div>
            <w:div w:id="1522550607">
              <w:marLeft w:val="0"/>
              <w:marRight w:val="0"/>
              <w:marTop w:val="0"/>
              <w:marBottom w:val="0"/>
              <w:divBdr>
                <w:top w:val="none" w:sz="0" w:space="0" w:color="auto"/>
                <w:left w:val="none" w:sz="0" w:space="0" w:color="auto"/>
                <w:bottom w:val="none" w:sz="0" w:space="0" w:color="auto"/>
                <w:right w:val="none" w:sz="0" w:space="0" w:color="auto"/>
              </w:divBdr>
            </w:div>
            <w:div w:id="1131434511">
              <w:marLeft w:val="0"/>
              <w:marRight w:val="0"/>
              <w:marTop w:val="0"/>
              <w:marBottom w:val="0"/>
              <w:divBdr>
                <w:top w:val="none" w:sz="0" w:space="0" w:color="auto"/>
                <w:left w:val="none" w:sz="0" w:space="0" w:color="auto"/>
                <w:bottom w:val="none" w:sz="0" w:space="0" w:color="auto"/>
                <w:right w:val="none" w:sz="0" w:space="0" w:color="auto"/>
              </w:divBdr>
            </w:div>
            <w:div w:id="554238630">
              <w:marLeft w:val="0"/>
              <w:marRight w:val="0"/>
              <w:marTop w:val="0"/>
              <w:marBottom w:val="0"/>
              <w:divBdr>
                <w:top w:val="none" w:sz="0" w:space="0" w:color="auto"/>
                <w:left w:val="none" w:sz="0" w:space="0" w:color="auto"/>
                <w:bottom w:val="none" w:sz="0" w:space="0" w:color="auto"/>
                <w:right w:val="none" w:sz="0" w:space="0" w:color="auto"/>
              </w:divBdr>
            </w:div>
            <w:div w:id="760686389">
              <w:marLeft w:val="0"/>
              <w:marRight w:val="0"/>
              <w:marTop w:val="0"/>
              <w:marBottom w:val="0"/>
              <w:divBdr>
                <w:top w:val="none" w:sz="0" w:space="0" w:color="auto"/>
                <w:left w:val="none" w:sz="0" w:space="0" w:color="auto"/>
                <w:bottom w:val="none" w:sz="0" w:space="0" w:color="auto"/>
                <w:right w:val="none" w:sz="0" w:space="0" w:color="auto"/>
              </w:divBdr>
            </w:div>
            <w:div w:id="1079599530">
              <w:marLeft w:val="0"/>
              <w:marRight w:val="0"/>
              <w:marTop w:val="0"/>
              <w:marBottom w:val="0"/>
              <w:divBdr>
                <w:top w:val="none" w:sz="0" w:space="0" w:color="auto"/>
                <w:left w:val="none" w:sz="0" w:space="0" w:color="auto"/>
                <w:bottom w:val="none" w:sz="0" w:space="0" w:color="auto"/>
                <w:right w:val="none" w:sz="0" w:space="0" w:color="auto"/>
              </w:divBdr>
            </w:div>
            <w:div w:id="1299452728">
              <w:marLeft w:val="0"/>
              <w:marRight w:val="0"/>
              <w:marTop w:val="0"/>
              <w:marBottom w:val="0"/>
              <w:divBdr>
                <w:top w:val="none" w:sz="0" w:space="0" w:color="auto"/>
                <w:left w:val="none" w:sz="0" w:space="0" w:color="auto"/>
                <w:bottom w:val="none" w:sz="0" w:space="0" w:color="auto"/>
                <w:right w:val="none" w:sz="0" w:space="0" w:color="auto"/>
              </w:divBdr>
            </w:div>
            <w:div w:id="1503354081">
              <w:marLeft w:val="0"/>
              <w:marRight w:val="0"/>
              <w:marTop w:val="0"/>
              <w:marBottom w:val="0"/>
              <w:divBdr>
                <w:top w:val="none" w:sz="0" w:space="0" w:color="auto"/>
                <w:left w:val="none" w:sz="0" w:space="0" w:color="auto"/>
                <w:bottom w:val="none" w:sz="0" w:space="0" w:color="auto"/>
                <w:right w:val="none" w:sz="0" w:space="0" w:color="auto"/>
              </w:divBdr>
            </w:div>
            <w:div w:id="972060794">
              <w:marLeft w:val="0"/>
              <w:marRight w:val="0"/>
              <w:marTop w:val="0"/>
              <w:marBottom w:val="0"/>
              <w:divBdr>
                <w:top w:val="none" w:sz="0" w:space="0" w:color="auto"/>
                <w:left w:val="none" w:sz="0" w:space="0" w:color="auto"/>
                <w:bottom w:val="none" w:sz="0" w:space="0" w:color="auto"/>
                <w:right w:val="none" w:sz="0" w:space="0" w:color="auto"/>
              </w:divBdr>
            </w:div>
            <w:div w:id="217589480">
              <w:marLeft w:val="0"/>
              <w:marRight w:val="0"/>
              <w:marTop w:val="0"/>
              <w:marBottom w:val="0"/>
              <w:divBdr>
                <w:top w:val="none" w:sz="0" w:space="0" w:color="auto"/>
                <w:left w:val="none" w:sz="0" w:space="0" w:color="auto"/>
                <w:bottom w:val="none" w:sz="0" w:space="0" w:color="auto"/>
                <w:right w:val="none" w:sz="0" w:space="0" w:color="auto"/>
              </w:divBdr>
            </w:div>
            <w:div w:id="677080121">
              <w:marLeft w:val="0"/>
              <w:marRight w:val="0"/>
              <w:marTop w:val="0"/>
              <w:marBottom w:val="0"/>
              <w:divBdr>
                <w:top w:val="none" w:sz="0" w:space="0" w:color="auto"/>
                <w:left w:val="none" w:sz="0" w:space="0" w:color="auto"/>
                <w:bottom w:val="none" w:sz="0" w:space="0" w:color="auto"/>
                <w:right w:val="none" w:sz="0" w:space="0" w:color="auto"/>
              </w:divBdr>
            </w:div>
            <w:div w:id="1923947204">
              <w:marLeft w:val="0"/>
              <w:marRight w:val="0"/>
              <w:marTop w:val="0"/>
              <w:marBottom w:val="0"/>
              <w:divBdr>
                <w:top w:val="none" w:sz="0" w:space="0" w:color="auto"/>
                <w:left w:val="none" w:sz="0" w:space="0" w:color="auto"/>
                <w:bottom w:val="none" w:sz="0" w:space="0" w:color="auto"/>
                <w:right w:val="none" w:sz="0" w:space="0" w:color="auto"/>
              </w:divBdr>
            </w:div>
            <w:div w:id="1728333137">
              <w:marLeft w:val="0"/>
              <w:marRight w:val="0"/>
              <w:marTop w:val="0"/>
              <w:marBottom w:val="0"/>
              <w:divBdr>
                <w:top w:val="none" w:sz="0" w:space="0" w:color="auto"/>
                <w:left w:val="none" w:sz="0" w:space="0" w:color="auto"/>
                <w:bottom w:val="none" w:sz="0" w:space="0" w:color="auto"/>
                <w:right w:val="none" w:sz="0" w:space="0" w:color="auto"/>
              </w:divBdr>
            </w:div>
            <w:div w:id="1636711919">
              <w:marLeft w:val="0"/>
              <w:marRight w:val="0"/>
              <w:marTop w:val="0"/>
              <w:marBottom w:val="0"/>
              <w:divBdr>
                <w:top w:val="none" w:sz="0" w:space="0" w:color="auto"/>
                <w:left w:val="none" w:sz="0" w:space="0" w:color="auto"/>
                <w:bottom w:val="none" w:sz="0" w:space="0" w:color="auto"/>
                <w:right w:val="none" w:sz="0" w:space="0" w:color="auto"/>
              </w:divBdr>
            </w:div>
            <w:div w:id="410321455">
              <w:marLeft w:val="0"/>
              <w:marRight w:val="0"/>
              <w:marTop w:val="0"/>
              <w:marBottom w:val="0"/>
              <w:divBdr>
                <w:top w:val="none" w:sz="0" w:space="0" w:color="auto"/>
                <w:left w:val="none" w:sz="0" w:space="0" w:color="auto"/>
                <w:bottom w:val="none" w:sz="0" w:space="0" w:color="auto"/>
                <w:right w:val="none" w:sz="0" w:space="0" w:color="auto"/>
              </w:divBdr>
            </w:div>
            <w:div w:id="1379236997">
              <w:marLeft w:val="0"/>
              <w:marRight w:val="0"/>
              <w:marTop w:val="0"/>
              <w:marBottom w:val="0"/>
              <w:divBdr>
                <w:top w:val="none" w:sz="0" w:space="0" w:color="auto"/>
                <w:left w:val="none" w:sz="0" w:space="0" w:color="auto"/>
                <w:bottom w:val="none" w:sz="0" w:space="0" w:color="auto"/>
                <w:right w:val="none" w:sz="0" w:space="0" w:color="auto"/>
              </w:divBdr>
            </w:div>
            <w:div w:id="915013889">
              <w:marLeft w:val="0"/>
              <w:marRight w:val="0"/>
              <w:marTop w:val="0"/>
              <w:marBottom w:val="0"/>
              <w:divBdr>
                <w:top w:val="none" w:sz="0" w:space="0" w:color="auto"/>
                <w:left w:val="none" w:sz="0" w:space="0" w:color="auto"/>
                <w:bottom w:val="none" w:sz="0" w:space="0" w:color="auto"/>
                <w:right w:val="none" w:sz="0" w:space="0" w:color="auto"/>
              </w:divBdr>
            </w:div>
            <w:div w:id="461727808">
              <w:marLeft w:val="0"/>
              <w:marRight w:val="0"/>
              <w:marTop w:val="0"/>
              <w:marBottom w:val="0"/>
              <w:divBdr>
                <w:top w:val="none" w:sz="0" w:space="0" w:color="auto"/>
                <w:left w:val="none" w:sz="0" w:space="0" w:color="auto"/>
                <w:bottom w:val="none" w:sz="0" w:space="0" w:color="auto"/>
                <w:right w:val="none" w:sz="0" w:space="0" w:color="auto"/>
              </w:divBdr>
            </w:div>
            <w:div w:id="2042700770">
              <w:marLeft w:val="0"/>
              <w:marRight w:val="0"/>
              <w:marTop w:val="0"/>
              <w:marBottom w:val="0"/>
              <w:divBdr>
                <w:top w:val="none" w:sz="0" w:space="0" w:color="auto"/>
                <w:left w:val="none" w:sz="0" w:space="0" w:color="auto"/>
                <w:bottom w:val="none" w:sz="0" w:space="0" w:color="auto"/>
                <w:right w:val="none" w:sz="0" w:space="0" w:color="auto"/>
              </w:divBdr>
            </w:div>
            <w:div w:id="584267496">
              <w:marLeft w:val="0"/>
              <w:marRight w:val="0"/>
              <w:marTop w:val="0"/>
              <w:marBottom w:val="0"/>
              <w:divBdr>
                <w:top w:val="none" w:sz="0" w:space="0" w:color="auto"/>
                <w:left w:val="none" w:sz="0" w:space="0" w:color="auto"/>
                <w:bottom w:val="none" w:sz="0" w:space="0" w:color="auto"/>
                <w:right w:val="none" w:sz="0" w:space="0" w:color="auto"/>
              </w:divBdr>
            </w:div>
            <w:div w:id="1861359299">
              <w:marLeft w:val="0"/>
              <w:marRight w:val="0"/>
              <w:marTop w:val="0"/>
              <w:marBottom w:val="0"/>
              <w:divBdr>
                <w:top w:val="none" w:sz="0" w:space="0" w:color="auto"/>
                <w:left w:val="none" w:sz="0" w:space="0" w:color="auto"/>
                <w:bottom w:val="none" w:sz="0" w:space="0" w:color="auto"/>
                <w:right w:val="none" w:sz="0" w:space="0" w:color="auto"/>
              </w:divBdr>
            </w:div>
            <w:div w:id="1208687002">
              <w:marLeft w:val="0"/>
              <w:marRight w:val="0"/>
              <w:marTop w:val="0"/>
              <w:marBottom w:val="0"/>
              <w:divBdr>
                <w:top w:val="none" w:sz="0" w:space="0" w:color="auto"/>
                <w:left w:val="none" w:sz="0" w:space="0" w:color="auto"/>
                <w:bottom w:val="none" w:sz="0" w:space="0" w:color="auto"/>
                <w:right w:val="none" w:sz="0" w:space="0" w:color="auto"/>
              </w:divBdr>
            </w:div>
            <w:div w:id="923607953">
              <w:marLeft w:val="0"/>
              <w:marRight w:val="0"/>
              <w:marTop w:val="0"/>
              <w:marBottom w:val="0"/>
              <w:divBdr>
                <w:top w:val="none" w:sz="0" w:space="0" w:color="auto"/>
                <w:left w:val="none" w:sz="0" w:space="0" w:color="auto"/>
                <w:bottom w:val="none" w:sz="0" w:space="0" w:color="auto"/>
                <w:right w:val="none" w:sz="0" w:space="0" w:color="auto"/>
              </w:divBdr>
            </w:div>
            <w:div w:id="281688123">
              <w:marLeft w:val="0"/>
              <w:marRight w:val="0"/>
              <w:marTop w:val="0"/>
              <w:marBottom w:val="0"/>
              <w:divBdr>
                <w:top w:val="none" w:sz="0" w:space="0" w:color="auto"/>
                <w:left w:val="none" w:sz="0" w:space="0" w:color="auto"/>
                <w:bottom w:val="none" w:sz="0" w:space="0" w:color="auto"/>
                <w:right w:val="none" w:sz="0" w:space="0" w:color="auto"/>
              </w:divBdr>
            </w:div>
            <w:div w:id="1073894102">
              <w:marLeft w:val="0"/>
              <w:marRight w:val="0"/>
              <w:marTop w:val="0"/>
              <w:marBottom w:val="0"/>
              <w:divBdr>
                <w:top w:val="none" w:sz="0" w:space="0" w:color="auto"/>
                <w:left w:val="none" w:sz="0" w:space="0" w:color="auto"/>
                <w:bottom w:val="none" w:sz="0" w:space="0" w:color="auto"/>
                <w:right w:val="none" w:sz="0" w:space="0" w:color="auto"/>
              </w:divBdr>
            </w:div>
            <w:div w:id="2021932714">
              <w:marLeft w:val="0"/>
              <w:marRight w:val="0"/>
              <w:marTop w:val="0"/>
              <w:marBottom w:val="0"/>
              <w:divBdr>
                <w:top w:val="none" w:sz="0" w:space="0" w:color="auto"/>
                <w:left w:val="none" w:sz="0" w:space="0" w:color="auto"/>
                <w:bottom w:val="none" w:sz="0" w:space="0" w:color="auto"/>
                <w:right w:val="none" w:sz="0" w:space="0" w:color="auto"/>
              </w:divBdr>
            </w:div>
            <w:div w:id="710301273">
              <w:marLeft w:val="0"/>
              <w:marRight w:val="0"/>
              <w:marTop w:val="0"/>
              <w:marBottom w:val="0"/>
              <w:divBdr>
                <w:top w:val="none" w:sz="0" w:space="0" w:color="auto"/>
                <w:left w:val="none" w:sz="0" w:space="0" w:color="auto"/>
                <w:bottom w:val="none" w:sz="0" w:space="0" w:color="auto"/>
                <w:right w:val="none" w:sz="0" w:space="0" w:color="auto"/>
              </w:divBdr>
            </w:div>
            <w:div w:id="981041074">
              <w:marLeft w:val="0"/>
              <w:marRight w:val="0"/>
              <w:marTop w:val="0"/>
              <w:marBottom w:val="0"/>
              <w:divBdr>
                <w:top w:val="none" w:sz="0" w:space="0" w:color="auto"/>
                <w:left w:val="none" w:sz="0" w:space="0" w:color="auto"/>
                <w:bottom w:val="none" w:sz="0" w:space="0" w:color="auto"/>
                <w:right w:val="none" w:sz="0" w:space="0" w:color="auto"/>
              </w:divBdr>
            </w:div>
            <w:div w:id="10766673">
              <w:marLeft w:val="0"/>
              <w:marRight w:val="0"/>
              <w:marTop w:val="0"/>
              <w:marBottom w:val="0"/>
              <w:divBdr>
                <w:top w:val="none" w:sz="0" w:space="0" w:color="auto"/>
                <w:left w:val="none" w:sz="0" w:space="0" w:color="auto"/>
                <w:bottom w:val="none" w:sz="0" w:space="0" w:color="auto"/>
                <w:right w:val="none" w:sz="0" w:space="0" w:color="auto"/>
              </w:divBdr>
            </w:div>
            <w:div w:id="1389918731">
              <w:marLeft w:val="0"/>
              <w:marRight w:val="0"/>
              <w:marTop w:val="0"/>
              <w:marBottom w:val="0"/>
              <w:divBdr>
                <w:top w:val="none" w:sz="0" w:space="0" w:color="auto"/>
                <w:left w:val="none" w:sz="0" w:space="0" w:color="auto"/>
                <w:bottom w:val="none" w:sz="0" w:space="0" w:color="auto"/>
                <w:right w:val="none" w:sz="0" w:space="0" w:color="auto"/>
              </w:divBdr>
            </w:div>
            <w:div w:id="489446462">
              <w:marLeft w:val="0"/>
              <w:marRight w:val="0"/>
              <w:marTop w:val="0"/>
              <w:marBottom w:val="0"/>
              <w:divBdr>
                <w:top w:val="none" w:sz="0" w:space="0" w:color="auto"/>
                <w:left w:val="none" w:sz="0" w:space="0" w:color="auto"/>
                <w:bottom w:val="none" w:sz="0" w:space="0" w:color="auto"/>
                <w:right w:val="none" w:sz="0" w:space="0" w:color="auto"/>
              </w:divBdr>
            </w:div>
            <w:div w:id="1776709306">
              <w:marLeft w:val="0"/>
              <w:marRight w:val="0"/>
              <w:marTop w:val="0"/>
              <w:marBottom w:val="0"/>
              <w:divBdr>
                <w:top w:val="none" w:sz="0" w:space="0" w:color="auto"/>
                <w:left w:val="none" w:sz="0" w:space="0" w:color="auto"/>
                <w:bottom w:val="none" w:sz="0" w:space="0" w:color="auto"/>
                <w:right w:val="none" w:sz="0" w:space="0" w:color="auto"/>
              </w:divBdr>
            </w:div>
            <w:div w:id="215045484">
              <w:marLeft w:val="0"/>
              <w:marRight w:val="0"/>
              <w:marTop w:val="0"/>
              <w:marBottom w:val="0"/>
              <w:divBdr>
                <w:top w:val="none" w:sz="0" w:space="0" w:color="auto"/>
                <w:left w:val="none" w:sz="0" w:space="0" w:color="auto"/>
                <w:bottom w:val="none" w:sz="0" w:space="0" w:color="auto"/>
                <w:right w:val="none" w:sz="0" w:space="0" w:color="auto"/>
              </w:divBdr>
            </w:div>
            <w:div w:id="690375742">
              <w:marLeft w:val="0"/>
              <w:marRight w:val="0"/>
              <w:marTop w:val="0"/>
              <w:marBottom w:val="0"/>
              <w:divBdr>
                <w:top w:val="none" w:sz="0" w:space="0" w:color="auto"/>
                <w:left w:val="none" w:sz="0" w:space="0" w:color="auto"/>
                <w:bottom w:val="none" w:sz="0" w:space="0" w:color="auto"/>
                <w:right w:val="none" w:sz="0" w:space="0" w:color="auto"/>
              </w:divBdr>
            </w:div>
            <w:div w:id="135882593">
              <w:marLeft w:val="0"/>
              <w:marRight w:val="0"/>
              <w:marTop w:val="0"/>
              <w:marBottom w:val="0"/>
              <w:divBdr>
                <w:top w:val="none" w:sz="0" w:space="0" w:color="auto"/>
                <w:left w:val="none" w:sz="0" w:space="0" w:color="auto"/>
                <w:bottom w:val="none" w:sz="0" w:space="0" w:color="auto"/>
                <w:right w:val="none" w:sz="0" w:space="0" w:color="auto"/>
              </w:divBdr>
            </w:div>
            <w:div w:id="192117024">
              <w:marLeft w:val="0"/>
              <w:marRight w:val="0"/>
              <w:marTop w:val="0"/>
              <w:marBottom w:val="0"/>
              <w:divBdr>
                <w:top w:val="none" w:sz="0" w:space="0" w:color="auto"/>
                <w:left w:val="none" w:sz="0" w:space="0" w:color="auto"/>
                <w:bottom w:val="none" w:sz="0" w:space="0" w:color="auto"/>
                <w:right w:val="none" w:sz="0" w:space="0" w:color="auto"/>
              </w:divBdr>
            </w:div>
            <w:div w:id="2054885579">
              <w:marLeft w:val="0"/>
              <w:marRight w:val="0"/>
              <w:marTop w:val="0"/>
              <w:marBottom w:val="0"/>
              <w:divBdr>
                <w:top w:val="none" w:sz="0" w:space="0" w:color="auto"/>
                <w:left w:val="none" w:sz="0" w:space="0" w:color="auto"/>
                <w:bottom w:val="none" w:sz="0" w:space="0" w:color="auto"/>
                <w:right w:val="none" w:sz="0" w:space="0" w:color="auto"/>
              </w:divBdr>
            </w:div>
            <w:div w:id="1392852686">
              <w:marLeft w:val="0"/>
              <w:marRight w:val="0"/>
              <w:marTop w:val="0"/>
              <w:marBottom w:val="0"/>
              <w:divBdr>
                <w:top w:val="none" w:sz="0" w:space="0" w:color="auto"/>
                <w:left w:val="none" w:sz="0" w:space="0" w:color="auto"/>
                <w:bottom w:val="none" w:sz="0" w:space="0" w:color="auto"/>
                <w:right w:val="none" w:sz="0" w:space="0" w:color="auto"/>
              </w:divBdr>
            </w:div>
            <w:div w:id="261109187">
              <w:marLeft w:val="0"/>
              <w:marRight w:val="0"/>
              <w:marTop w:val="0"/>
              <w:marBottom w:val="0"/>
              <w:divBdr>
                <w:top w:val="none" w:sz="0" w:space="0" w:color="auto"/>
                <w:left w:val="none" w:sz="0" w:space="0" w:color="auto"/>
                <w:bottom w:val="none" w:sz="0" w:space="0" w:color="auto"/>
                <w:right w:val="none" w:sz="0" w:space="0" w:color="auto"/>
              </w:divBdr>
            </w:div>
            <w:div w:id="74329831">
              <w:marLeft w:val="0"/>
              <w:marRight w:val="0"/>
              <w:marTop w:val="0"/>
              <w:marBottom w:val="0"/>
              <w:divBdr>
                <w:top w:val="none" w:sz="0" w:space="0" w:color="auto"/>
                <w:left w:val="none" w:sz="0" w:space="0" w:color="auto"/>
                <w:bottom w:val="none" w:sz="0" w:space="0" w:color="auto"/>
                <w:right w:val="none" w:sz="0" w:space="0" w:color="auto"/>
              </w:divBdr>
            </w:div>
            <w:div w:id="2082018368">
              <w:marLeft w:val="0"/>
              <w:marRight w:val="0"/>
              <w:marTop w:val="0"/>
              <w:marBottom w:val="0"/>
              <w:divBdr>
                <w:top w:val="none" w:sz="0" w:space="0" w:color="auto"/>
                <w:left w:val="none" w:sz="0" w:space="0" w:color="auto"/>
                <w:bottom w:val="none" w:sz="0" w:space="0" w:color="auto"/>
                <w:right w:val="none" w:sz="0" w:space="0" w:color="auto"/>
              </w:divBdr>
            </w:div>
            <w:div w:id="1481342913">
              <w:marLeft w:val="0"/>
              <w:marRight w:val="0"/>
              <w:marTop w:val="0"/>
              <w:marBottom w:val="0"/>
              <w:divBdr>
                <w:top w:val="none" w:sz="0" w:space="0" w:color="auto"/>
                <w:left w:val="none" w:sz="0" w:space="0" w:color="auto"/>
                <w:bottom w:val="none" w:sz="0" w:space="0" w:color="auto"/>
                <w:right w:val="none" w:sz="0" w:space="0" w:color="auto"/>
              </w:divBdr>
            </w:div>
            <w:div w:id="754858561">
              <w:marLeft w:val="0"/>
              <w:marRight w:val="0"/>
              <w:marTop w:val="0"/>
              <w:marBottom w:val="0"/>
              <w:divBdr>
                <w:top w:val="none" w:sz="0" w:space="0" w:color="auto"/>
                <w:left w:val="none" w:sz="0" w:space="0" w:color="auto"/>
                <w:bottom w:val="none" w:sz="0" w:space="0" w:color="auto"/>
                <w:right w:val="none" w:sz="0" w:space="0" w:color="auto"/>
              </w:divBdr>
            </w:div>
            <w:div w:id="2041008343">
              <w:marLeft w:val="0"/>
              <w:marRight w:val="0"/>
              <w:marTop w:val="0"/>
              <w:marBottom w:val="0"/>
              <w:divBdr>
                <w:top w:val="none" w:sz="0" w:space="0" w:color="auto"/>
                <w:left w:val="none" w:sz="0" w:space="0" w:color="auto"/>
                <w:bottom w:val="none" w:sz="0" w:space="0" w:color="auto"/>
                <w:right w:val="none" w:sz="0" w:space="0" w:color="auto"/>
              </w:divBdr>
            </w:div>
            <w:div w:id="1489057940">
              <w:marLeft w:val="0"/>
              <w:marRight w:val="0"/>
              <w:marTop w:val="0"/>
              <w:marBottom w:val="0"/>
              <w:divBdr>
                <w:top w:val="none" w:sz="0" w:space="0" w:color="auto"/>
                <w:left w:val="none" w:sz="0" w:space="0" w:color="auto"/>
                <w:bottom w:val="none" w:sz="0" w:space="0" w:color="auto"/>
                <w:right w:val="none" w:sz="0" w:space="0" w:color="auto"/>
              </w:divBdr>
            </w:div>
            <w:div w:id="779183200">
              <w:marLeft w:val="0"/>
              <w:marRight w:val="0"/>
              <w:marTop w:val="0"/>
              <w:marBottom w:val="0"/>
              <w:divBdr>
                <w:top w:val="none" w:sz="0" w:space="0" w:color="auto"/>
                <w:left w:val="none" w:sz="0" w:space="0" w:color="auto"/>
                <w:bottom w:val="none" w:sz="0" w:space="0" w:color="auto"/>
                <w:right w:val="none" w:sz="0" w:space="0" w:color="auto"/>
              </w:divBdr>
            </w:div>
            <w:div w:id="1669945167">
              <w:marLeft w:val="0"/>
              <w:marRight w:val="0"/>
              <w:marTop w:val="0"/>
              <w:marBottom w:val="0"/>
              <w:divBdr>
                <w:top w:val="none" w:sz="0" w:space="0" w:color="auto"/>
                <w:left w:val="none" w:sz="0" w:space="0" w:color="auto"/>
                <w:bottom w:val="none" w:sz="0" w:space="0" w:color="auto"/>
                <w:right w:val="none" w:sz="0" w:space="0" w:color="auto"/>
              </w:divBdr>
            </w:div>
            <w:div w:id="573976173">
              <w:marLeft w:val="0"/>
              <w:marRight w:val="0"/>
              <w:marTop w:val="0"/>
              <w:marBottom w:val="0"/>
              <w:divBdr>
                <w:top w:val="none" w:sz="0" w:space="0" w:color="auto"/>
                <w:left w:val="none" w:sz="0" w:space="0" w:color="auto"/>
                <w:bottom w:val="none" w:sz="0" w:space="0" w:color="auto"/>
                <w:right w:val="none" w:sz="0" w:space="0" w:color="auto"/>
              </w:divBdr>
            </w:div>
            <w:div w:id="471948270">
              <w:marLeft w:val="0"/>
              <w:marRight w:val="0"/>
              <w:marTop w:val="0"/>
              <w:marBottom w:val="0"/>
              <w:divBdr>
                <w:top w:val="none" w:sz="0" w:space="0" w:color="auto"/>
                <w:left w:val="none" w:sz="0" w:space="0" w:color="auto"/>
                <w:bottom w:val="none" w:sz="0" w:space="0" w:color="auto"/>
                <w:right w:val="none" w:sz="0" w:space="0" w:color="auto"/>
              </w:divBdr>
            </w:div>
            <w:div w:id="1513377106">
              <w:marLeft w:val="0"/>
              <w:marRight w:val="0"/>
              <w:marTop w:val="0"/>
              <w:marBottom w:val="0"/>
              <w:divBdr>
                <w:top w:val="none" w:sz="0" w:space="0" w:color="auto"/>
                <w:left w:val="none" w:sz="0" w:space="0" w:color="auto"/>
                <w:bottom w:val="none" w:sz="0" w:space="0" w:color="auto"/>
                <w:right w:val="none" w:sz="0" w:space="0" w:color="auto"/>
              </w:divBdr>
            </w:div>
            <w:div w:id="1694108150">
              <w:marLeft w:val="0"/>
              <w:marRight w:val="0"/>
              <w:marTop w:val="0"/>
              <w:marBottom w:val="0"/>
              <w:divBdr>
                <w:top w:val="none" w:sz="0" w:space="0" w:color="auto"/>
                <w:left w:val="none" w:sz="0" w:space="0" w:color="auto"/>
                <w:bottom w:val="none" w:sz="0" w:space="0" w:color="auto"/>
                <w:right w:val="none" w:sz="0" w:space="0" w:color="auto"/>
              </w:divBdr>
            </w:div>
            <w:div w:id="448475836">
              <w:marLeft w:val="0"/>
              <w:marRight w:val="0"/>
              <w:marTop w:val="0"/>
              <w:marBottom w:val="0"/>
              <w:divBdr>
                <w:top w:val="none" w:sz="0" w:space="0" w:color="auto"/>
                <w:left w:val="none" w:sz="0" w:space="0" w:color="auto"/>
                <w:bottom w:val="none" w:sz="0" w:space="0" w:color="auto"/>
                <w:right w:val="none" w:sz="0" w:space="0" w:color="auto"/>
              </w:divBdr>
            </w:div>
            <w:div w:id="2077194877">
              <w:marLeft w:val="0"/>
              <w:marRight w:val="0"/>
              <w:marTop w:val="0"/>
              <w:marBottom w:val="0"/>
              <w:divBdr>
                <w:top w:val="none" w:sz="0" w:space="0" w:color="auto"/>
                <w:left w:val="none" w:sz="0" w:space="0" w:color="auto"/>
                <w:bottom w:val="none" w:sz="0" w:space="0" w:color="auto"/>
                <w:right w:val="none" w:sz="0" w:space="0" w:color="auto"/>
              </w:divBdr>
            </w:div>
            <w:div w:id="969676925">
              <w:marLeft w:val="0"/>
              <w:marRight w:val="0"/>
              <w:marTop w:val="0"/>
              <w:marBottom w:val="0"/>
              <w:divBdr>
                <w:top w:val="none" w:sz="0" w:space="0" w:color="auto"/>
                <w:left w:val="none" w:sz="0" w:space="0" w:color="auto"/>
                <w:bottom w:val="none" w:sz="0" w:space="0" w:color="auto"/>
                <w:right w:val="none" w:sz="0" w:space="0" w:color="auto"/>
              </w:divBdr>
            </w:div>
            <w:div w:id="50622792">
              <w:marLeft w:val="0"/>
              <w:marRight w:val="0"/>
              <w:marTop w:val="0"/>
              <w:marBottom w:val="0"/>
              <w:divBdr>
                <w:top w:val="none" w:sz="0" w:space="0" w:color="auto"/>
                <w:left w:val="none" w:sz="0" w:space="0" w:color="auto"/>
                <w:bottom w:val="none" w:sz="0" w:space="0" w:color="auto"/>
                <w:right w:val="none" w:sz="0" w:space="0" w:color="auto"/>
              </w:divBdr>
            </w:div>
            <w:div w:id="221916484">
              <w:marLeft w:val="0"/>
              <w:marRight w:val="0"/>
              <w:marTop w:val="0"/>
              <w:marBottom w:val="0"/>
              <w:divBdr>
                <w:top w:val="none" w:sz="0" w:space="0" w:color="auto"/>
                <w:left w:val="none" w:sz="0" w:space="0" w:color="auto"/>
                <w:bottom w:val="none" w:sz="0" w:space="0" w:color="auto"/>
                <w:right w:val="none" w:sz="0" w:space="0" w:color="auto"/>
              </w:divBdr>
            </w:div>
            <w:div w:id="334959063">
              <w:marLeft w:val="0"/>
              <w:marRight w:val="0"/>
              <w:marTop w:val="0"/>
              <w:marBottom w:val="0"/>
              <w:divBdr>
                <w:top w:val="none" w:sz="0" w:space="0" w:color="auto"/>
                <w:left w:val="none" w:sz="0" w:space="0" w:color="auto"/>
                <w:bottom w:val="none" w:sz="0" w:space="0" w:color="auto"/>
                <w:right w:val="none" w:sz="0" w:space="0" w:color="auto"/>
              </w:divBdr>
            </w:div>
            <w:div w:id="17582882">
              <w:marLeft w:val="0"/>
              <w:marRight w:val="0"/>
              <w:marTop w:val="0"/>
              <w:marBottom w:val="0"/>
              <w:divBdr>
                <w:top w:val="none" w:sz="0" w:space="0" w:color="auto"/>
                <w:left w:val="none" w:sz="0" w:space="0" w:color="auto"/>
                <w:bottom w:val="none" w:sz="0" w:space="0" w:color="auto"/>
                <w:right w:val="none" w:sz="0" w:space="0" w:color="auto"/>
              </w:divBdr>
            </w:div>
            <w:div w:id="2021273891">
              <w:marLeft w:val="0"/>
              <w:marRight w:val="0"/>
              <w:marTop w:val="0"/>
              <w:marBottom w:val="0"/>
              <w:divBdr>
                <w:top w:val="none" w:sz="0" w:space="0" w:color="auto"/>
                <w:left w:val="none" w:sz="0" w:space="0" w:color="auto"/>
                <w:bottom w:val="none" w:sz="0" w:space="0" w:color="auto"/>
                <w:right w:val="none" w:sz="0" w:space="0" w:color="auto"/>
              </w:divBdr>
            </w:div>
            <w:div w:id="290602029">
              <w:marLeft w:val="0"/>
              <w:marRight w:val="0"/>
              <w:marTop w:val="0"/>
              <w:marBottom w:val="0"/>
              <w:divBdr>
                <w:top w:val="none" w:sz="0" w:space="0" w:color="auto"/>
                <w:left w:val="none" w:sz="0" w:space="0" w:color="auto"/>
                <w:bottom w:val="none" w:sz="0" w:space="0" w:color="auto"/>
                <w:right w:val="none" w:sz="0" w:space="0" w:color="auto"/>
              </w:divBdr>
            </w:div>
            <w:div w:id="899249812">
              <w:marLeft w:val="0"/>
              <w:marRight w:val="0"/>
              <w:marTop w:val="0"/>
              <w:marBottom w:val="0"/>
              <w:divBdr>
                <w:top w:val="none" w:sz="0" w:space="0" w:color="auto"/>
                <w:left w:val="none" w:sz="0" w:space="0" w:color="auto"/>
                <w:bottom w:val="none" w:sz="0" w:space="0" w:color="auto"/>
                <w:right w:val="none" w:sz="0" w:space="0" w:color="auto"/>
              </w:divBdr>
            </w:div>
            <w:div w:id="1061900728">
              <w:marLeft w:val="0"/>
              <w:marRight w:val="0"/>
              <w:marTop w:val="0"/>
              <w:marBottom w:val="0"/>
              <w:divBdr>
                <w:top w:val="none" w:sz="0" w:space="0" w:color="auto"/>
                <w:left w:val="none" w:sz="0" w:space="0" w:color="auto"/>
                <w:bottom w:val="none" w:sz="0" w:space="0" w:color="auto"/>
                <w:right w:val="none" w:sz="0" w:space="0" w:color="auto"/>
              </w:divBdr>
            </w:div>
            <w:div w:id="462651293">
              <w:marLeft w:val="0"/>
              <w:marRight w:val="0"/>
              <w:marTop w:val="0"/>
              <w:marBottom w:val="0"/>
              <w:divBdr>
                <w:top w:val="none" w:sz="0" w:space="0" w:color="auto"/>
                <w:left w:val="none" w:sz="0" w:space="0" w:color="auto"/>
                <w:bottom w:val="none" w:sz="0" w:space="0" w:color="auto"/>
                <w:right w:val="none" w:sz="0" w:space="0" w:color="auto"/>
              </w:divBdr>
            </w:div>
            <w:div w:id="1337655330">
              <w:marLeft w:val="0"/>
              <w:marRight w:val="0"/>
              <w:marTop w:val="0"/>
              <w:marBottom w:val="0"/>
              <w:divBdr>
                <w:top w:val="none" w:sz="0" w:space="0" w:color="auto"/>
                <w:left w:val="none" w:sz="0" w:space="0" w:color="auto"/>
                <w:bottom w:val="none" w:sz="0" w:space="0" w:color="auto"/>
                <w:right w:val="none" w:sz="0" w:space="0" w:color="auto"/>
              </w:divBdr>
            </w:div>
            <w:div w:id="646395650">
              <w:marLeft w:val="0"/>
              <w:marRight w:val="0"/>
              <w:marTop w:val="0"/>
              <w:marBottom w:val="0"/>
              <w:divBdr>
                <w:top w:val="none" w:sz="0" w:space="0" w:color="auto"/>
                <w:left w:val="none" w:sz="0" w:space="0" w:color="auto"/>
                <w:bottom w:val="none" w:sz="0" w:space="0" w:color="auto"/>
                <w:right w:val="none" w:sz="0" w:space="0" w:color="auto"/>
              </w:divBdr>
            </w:div>
            <w:div w:id="1507551726">
              <w:marLeft w:val="0"/>
              <w:marRight w:val="0"/>
              <w:marTop w:val="0"/>
              <w:marBottom w:val="0"/>
              <w:divBdr>
                <w:top w:val="none" w:sz="0" w:space="0" w:color="auto"/>
                <w:left w:val="none" w:sz="0" w:space="0" w:color="auto"/>
                <w:bottom w:val="none" w:sz="0" w:space="0" w:color="auto"/>
                <w:right w:val="none" w:sz="0" w:space="0" w:color="auto"/>
              </w:divBdr>
            </w:div>
            <w:div w:id="1688556858">
              <w:marLeft w:val="0"/>
              <w:marRight w:val="0"/>
              <w:marTop w:val="0"/>
              <w:marBottom w:val="0"/>
              <w:divBdr>
                <w:top w:val="none" w:sz="0" w:space="0" w:color="auto"/>
                <w:left w:val="none" w:sz="0" w:space="0" w:color="auto"/>
                <w:bottom w:val="none" w:sz="0" w:space="0" w:color="auto"/>
                <w:right w:val="none" w:sz="0" w:space="0" w:color="auto"/>
              </w:divBdr>
            </w:div>
            <w:div w:id="559247522">
              <w:marLeft w:val="0"/>
              <w:marRight w:val="0"/>
              <w:marTop w:val="0"/>
              <w:marBottom w:val="0"/>
              <w:divBdr>
                <w:top w:val="none" w:sz="0" w:space="0" w:color="auto"/>
                <w:left w:val="none" w:sz="0" w:space="0" w:color="auto"/>
                <w:bottom w:val="none" w:sz="0" w:space="0" w:color="auto"/>
                <w:right w:val="none" w:sz="0" w:space="0" w:color="auto"/>
              </w:divBdr>
            </w:div>
            <w:div w:id="812140157">
              <w:marLeft w:val="0"/>
              <w:marRight w:val="0"/>
              <w:marTop w:val="0"/>
              <w:marBottom w:val="0"/>
              <w:divBdr>
                <w:top w:val="none" w:sz="0" w:space="0" w:color="auto"/>
                <w:left w:val="none" w:sz="0" w:space="0" w:color="auto"/>
                <w:bottom w:val="none" w:sz="0" w:space="0" w:color="auto"/>
                <w:right w:val="none" w:sz="0" w:space="0" w:color="auto"/>
              </w:divBdr>
            </w:div>
            <w:div w:id="985596993">
              <w:marLeft w:val="0"/>
              <w:marRight w:val="0"/>
              <w:marTop w:val="0"/>
              <w:marBottom w:val="0"/>
              <w:divBdr>
                <w:top w:val="none" w:sz="0" w:space="0" w:color="auto"/>
                <w:left w:val="none" w:sz="0" w:space="0" w:color="auto"/>
                <w:bottom w:val="none" w:sz="0" w:space="0" w:color="auto"/>
                <w:right w:val="none" w:sz="0" w:space="0" w:color="auto"/>
              </w:divBdr>
            </w:div>
            <w:div w:id="820926115">
              <w:marLeft w:val="0"/>
              <w:marRight w:val="0"/>
              <w:marTop w:val="0"/>
              <w:marBottom w:val="0"/>
              <w:divBdr>
                <w:top w:val="none" w:sz="0" w:space="0" w:color="auto"/>
                <w:left w:val="none" w:sz="0" w:space="0" w:color="auto"/>
                <w:bottom w:val="none" w:sz="0" w:space="0" w:color="auto"/>
                <w:right w:val="none" w:sz="0" w:space="0" w:color="auto"/>
              </w:divBdr>
            </w:div>
            <w:div w:id="1220173447">
              <w:marLeft w:val="0"/>
              <w:marRight w:val="0"/>
              <w:marTop w:val="0"/>
              <w:marBottom w:val="0"/>
              <w:divBdr>
                <w:top w:val="none" w:sz="0" w:space="0" w:color="auto"/>
                <w:left w:val="none" w:sz="0" w:space="0" w:color="auto"/>
                <w:bottom w:val="none" w:sz="0" w:space="0" w:color="auto"/>
                <w:right w:val="none" w:sz="0" w:space="0" w:color="auto"/>
              </w:divBdr>
            </w:div>
            <w:div w:id="362754157">
              <w:marLeft w:val="0"/>
              <w:marRight w:val="0"/>
              <w:marTop w:val="0"/>
              <w:marBottom w:val="0"/>
              <w:divBdr>
                <w:top w:val="none" w:sz="0" w:space="0" w:color="auto"/>
                <w:left w:val="none" w:sz="0" w:space="0" w:color="auto"/>
                <w:bottom w:val="none" w:sz="0" w:space="0" w:color="auto"/>
                <w:right w:val="none" w:sz="0" w:space="0" w:color="auto"/>
              </w:divBdr>
            </w:div>
            <w:div w:id="1390568850">
              <w:marLeft w:val="0"/>
              <w:marRight w:val="0"/>
              <w:marTop w:val="0"/>
              <w:marBottom w:val="0"/>
              <w:divBdr>
                <w:top w:val="none" w:sz="0" w:space="0" w:color="auto"/>
                <w:left w:val="none" w:sz="0" w:space="0" w:color="auto"/>
                <w:bottom w:val="none" w:sz="0" w:space="0" w:color="auto"/>
                <w:right w:val="none" w:sz="0" w:space="0" w:color="auto"/>
              </w:divBdr>
            </w:div>
            <w:div w:id="818838319">
              <w:marLeft w:val="0"/>
              <w:marRight w:val="0"/>
              <w:marTop w:val="0"/>
              <w:marBottom w:val="0"/>
              <w:divBdr>
                <w:top w:val="none" w:sz="0" w:space="0" w:color="auto"/>
                <w:left w:val="none" w:sz="0" w:space="0" w:color="auto"/>
                <w:bottom w:val="none" w:sz="0" w:space="0" w:color="auto"/>
                <w:right w:val="none" w:sz="0" w:space="0" w:color="auto"/>
              </w:divBdr>
            </w:div>
            <w:div w:id="1935279836">
              <w:marLeft w:val="0"/>
              <w:marRight w:val="0"/>
              <w:marTop w:val="0"/>
              <w:marBottom w:val="0"/>
              <w:divBdr>
                <w:top w:val="none" w:sz="0" w:space="0" w:color="auto"/>
                <w:left w:val="none" w:sz="0" w:space="0" w:color="auto"/>
                <w:bottom w:val="none" w:sz="0" w:space="0" w:color="auto"/>
                <w:right w:val="none" w:sz="0" w:space="0" w:color="auto"/>
              </w:divBdr>
            </w:div>
            <w:div w:id="563641638">
              <w:marLeft w:val="0"/>
              <w:marRight w:val="0"/>
              <w:marTop w:val="0"/>
              <w:marBottom w:val="0"/>
              <w:divBdr>
                <w:top w:val="none" w:sz="0" w:space="0" w:color="auto"/>
                <w:left w:val="none" w:sz="0" w:space="0" w:color="auto"/>
                <w:bottom w:val="none" w:sz="0" w:space="0" w:color="auto"/>
                <w:right w:val="none" w:sz="0" w:space="0" w:color="auto"/>
              </w:divBdr>
            </w:div>
            <w:div w:id="1346831607">
              <w:marLeft w:val="0"/>
              <w:marRight w:val="0"/>
              <w:marTop w:val="0"/>
              <w:marBottom w:val="0"/>
              <w:divBdr>
                <w:top w:val="none" w:sz="0" w:space="0" w:color="auto"/>
                <w:left w:val="none" w:sz="0" w:space="0" w:color="auto"/>
                <w:bottom w:val="none" w:sz="0" w:space="0" w:color="auto"/>
                <w:right w:val="none" w:sz="0" w:space="0" w:color="auto"/>
              </w:divBdr>
            </w:div>
            <w:div w:id="183717788">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966498945">
              <w:marLeft w:val="0"/>
              <w:marRight w:val="0"/>
              <w:marTop w:val="0"/>
              <w:marBottom w:val="0"/>
              <w:divBdr>
                <w:top w:val="none" w:sz="0" w:space="0" w:color="auto"/>
                <w:left w:val="none" w:sz="0" w:space="0" w:color="auto"/>
                <w:bottom w:val="none" w:sz="0" w:space="0" w:color="auto"/>
                <w:right w:val="none" w:sz="0" w:space="0" w:color="auto"/>
              </w:divBdr>
            </w:div>
            <w:div w:id="1180240376">
              <w:marLeft w:val="0"/>
              <w:marRight w:val="0"/>
              <w:marTop w:val="0"/>
              <w:marBottom w:val="0"/>
              <w:divBdr>
                <w:top w:val="none" w:sz="0" w:space="0" w:color="auto"/>
                <w:left w:val="none" w:sz="0" w:space="0" w:color="auto"/>
                <w:bottom w:val="none" w:sz="0" w:space="0" w:color="auto"/>
                <w:right w:val="none" w:sz="0" w:space="0" w:color="auto"/>
              </w:divBdr>
            </w:div>
            <w:div w:id="107042398">
              <w:marLeft w:val="0"/>
              <w:marRight w:val="0"/>
              <w:marTop w:val="0"/>
              <w:marBottom w:val="0"/>
              <w:divBdr>
                <w:top w:val="none" w:sz="0" w:space="0" w:color="auto"/>
                <w:left w:val="none" w:sz="0" w:space="0" w:color="auto"/>
                <w:bottom w:val="none" w:sz="0" w:space="0" w:color="auto"/>
                <w:right w:val="none" w:sz="0" w:space="0" w:color="auto"/>
              </w:divBdr>
            </w:div>
            <w:div w:id="64884337">
              <w:marLeft w:val="0"/>
              <w:marRight w:val="0"/>
              <w:marTop w:val="0"/>
              <w:marBottom w:val="0"/>
              <w:divBdr>
                <w:top w:val="none" w:sz="0" w:space="0" w:color="auto"/>
                <w:left w:val="none" w:sz="0" w:space="0" w:color="auto"/>
                <w:bottom w:val="none" w:sz="0" w:space="0" w:color="auto"/>
                <w:right w:val="none" w:sz="0" w:space="0" w:color="auto"/>
              </w:divBdr>
            </w:div>
            <w:div w:id="90323940">
              <w:marLeft w:val="0"/>
              <w:marRight w:val="0"/>
              <w:marTop w:val="0"/>
              <w:marBottom w:val="0"/>
              <w:divBdr>
                <w:top w:val="none" w:sz="0" w:space="0" w:color="auto"/>
                <w:left w:val="none" w:sz="0" w:space="0" w:color="auto"/>
                <w:bottom w:val="none" w:sz="0" w:space="0" w:color="auto"/>
                <w:right w:val="none" w:sz="0" w:space="0" w:color="auto"/>
              </w:divBdr>
            </w:div>
            <w:div w:id="707220761">
              <w:marLeft w:val="0"/>
              <w:marRight w:val="0"/>
              <w:marTop w:val="0"/>
              <w:marBottom w:val="0"/>
              <w:divBdr>
                <w:top w:val="none" w:sz="0" w:space="0" w:color="auto"/>
                <w:left w:val="none" w:sz="0" w:space="0" w:color="auto"/>
                <w:bottom w:val="none" w:sz="0" w:space="0" w:color="auto"/>
                <w:right w:val="none" w:sz="0" w:space="0" w:color="auto"/>
              </w:divBdr>
            </w:div>
            <w:div w:id="1160467674">
              <w:marLeft w:val="0"/>
              <w:marRight w:val="0"/>
              <w:marTop w:val="0"/>
              <w:marBottom w:val="0"/>
              <w:divBdr>
                <w:top w:val="none" w:sz="0" w:space="0" w:color="auto"/>
                <w:left w:val="none" w:sz="0" w:space="0" w:color="auto"/>
                <w:bottom w:val="none" w:sz="0" w:space="0" w:color="auto"/>
                <w:right w:val="none" w:sz="0" w:space="0" w:color="auto"/>
              </w:divBdr>
            </w:div>
            <w:div w:id="1437561240">
              <w:marLeft w:val="0"/>
              <w:marRight w:val="0"/>
              <w:marTop w:val="0"/>
              <w:marBottom w:val="0"/>
              <w:divBdr>
                <w:top w:val="none" w:sz="0" w:space="0" w:color="auto"/>
                <w:left w:val="none" w:sz="0" w:space="0" w:color="auto"/>
                <w:bottom w:val="none" w:sz="0" w:space="0" w:color="auto"/>
                <w:right w:val="none" w:sz="0" w:space="0" w:color="auto"/>
              </w:divBdr>
            </w:div>
            <w:div w:id="1995793974">
              <w:marLeft w:val="0"/>
              <w:marRight w:val="0"/>
              <w:marTop w:val="0"/>
              <w:marBottom w:val="0"/>
              <w:divBdr>
                <w:top w:val="none" w:sz="0" w:space="0" w:color="auto"/>
                <w:left w:val="none" w:sz="0" w:space="0" w:color="auto"/>
                <w:bottom w:val="none" w:sz="0" w:space="0" w:color="auto"/>
                <w:right w:val="none" w:sz="0" w:space="0" w:color="auto"/>
              </w:divBdr>
            </w:div>
            <w:div w:id="1192886330">
              <w:marLeft w:val="0"/>
              <w:marRight w:val="0"/>
              <w:marTop w:val="0"/>
              <w:marBottom w:val="0"/>
              <w:divBdr>
                <w:top w:val="none" w:sz="0" w:space="0" w:color="auto"/>
                <w:left w:val="none" w:sz="0" w:space="0" w:color="auto"/>
                <w:bottom w:val="none" w:sz="0" w:space="0" w:color="auto"/>
                <w:right w:val="none" w:sz="0" w:space="0" w:color="auto"/>
              </w:divBdr>
            </w:div>
            <w:div w:id="811292026">
              <w:marLeft w:val="0"/>
              <w:marRight w:val="0"/>
              <w:marTop w:val="0"/>
              <w:marBottom w:val="0"/>
              <w:divBdr>
                <w:top w:val="none" w:sz="0" w:space="0" w:color="auto"/>
                <w:left w:val="none" w:sz="0" w:space="0" w:color="auto"/>
                <w:bottom w:val="none" w:sz="0" w:space="0" w:color="auto"/>
                <w:right w:val="none" w:sz="0" w:space="0" w:color="auto"/>
              </w:divBdr>
            </w:div>
            <w:div w:id="964578503">
              <w:marLeft w:val="0"/>
              <w:marRight w:val="0"/>
              <w:marTop w:val="0"/>
              <w:marBottom w:val="0"/>
              <w:divBdr>
                <w:top w:val="none" w:sz="0" w:space="0" w:color="auto"/>
                <w:left w:val="none" w:sz="0" w:space="0" w:color="auto"/>
                <w:bottom w:val="none" w:sz="0" w:space="0" w:color="auto"/>
                <w:right w:val="none" w:sz="0" w:space="0" w:color="auto"/>
              </w:divBdr>
            </w:div>
            <w:div w:id="508839085">
              <w:marLeft w:val="0"/>
              <w:marRight w:val="0"/>
              <w:marTop w:val="0"/>
              <w:marBottom w:val="0"/>
              <w:divBdr>
                <w:top w:val="none" w:sz="0" w:space="0" w:color="auto"/>
                <w:left w:val="none" w:sz="0" w:space="0" w:color="auto"/>
                <w:bottom w:val="none" w:sz="0" w:space="0" w:color="auto"/>
                <w:right w:val="none" w:sz="0" w:space="0" w:color="auto"/>
              </w:divBdr>
            </w:div>
            <w:div w:id="1350108991">
              <w:marLeft w:val="0"/>
              <w:marRight w:val="0"/>
              <w:marTop w:val="0"/>
              <w:marBottom w:val="0"/>
              <w:divBdr>
                <w:top w:val="none" w:sz="0" w:space="0" w:color="auto"/>
                <w:left w:val="none" w:sz="0" w:space="0" w:color="auto"/>
                <w:bottom w:val="none" w:sz="0" w:space="0" w:color="auto"/>
                <w:right w:val="none" w:sz="0" w:space="0" w:color="auto"/>
              </w:divBdr>
            </w:div>
            <w:div w:id="336806308">
              <w:marLeft w:val="0"/>
              <w:marRight w:val="0"/>
              <w:marTop w:val="0"/>
              <w:marBottom w:val="0"/>
              <w:divBdr>
                <w:top w:val="none" w:sz="0" w:space="0" w:color="auto"/>
                <w:left w:val="none" w:sz="0" w:space="0" w:color="auto"/>
                <w:bottom w:val="none" w:sz="0" w:space="0" w:color="auto"/>
                <w:right w:val="none" w:sz="0" w:space="0" w:color="auto"/>
              </w:divBdr>
            </w:div>
            <w:div w:id="1160459049">
              <w:marLeft w:val="0"/>
              <w:marRight w:val="0"/>
              <w:marTop w:val="0"/>
              <w:marBottom w:val="0"/>
              <w:divBdr>
                <w:top w:val="none" w:sz="0" w:space="0" w:color="auto"/>
                <w:left w:val="none" w:sz="0" w:space="0" w:color="auto"/>
                <w:bottom w:val="none" w:sz="0" w:space="0" w:color="auto"/>
                <w:right w:val="none" w:sz="0" w:space="0" w:color="auto"/>
              </w:divBdr>
            </w:div>
            <w:div w:id="992223671">
              <w:marLeft w:val="0"/>
              <w:marRight w:val="0"/>
              <w:marTop w:val="0"/>
              <w:marBottom w:val="0"/>
              <w:divBdr>
                <w:top w:val="none" w:sz="0" w:space="0" w:color="auto"/>
                <w:left w:val="none" w:sz="0" w:space="0" w:color="auto"/>
                <w:bottom w:val="none" w:sz="0" w:space="0" w:color="auto"/>
                <w:right w:val="none" w:sz="0" w:space="0" w:color="auto"/>
              </w:divBdr>
            </w:div>
            <w:div w:id="1769623044">
              <w:marLeft w:val="0"/>
              <w:marRight w:val="0"/>
              <w:marTop w:val="0"/>
              <w:marBottom w:val="0"/>
              <w:divBdr>
                <w:top w:val="none" w:sz="0" w:space="0" w:color="auto"/>
                <w:left w:val="none" w:sz="0" w:space="0" w:color="auto"/>
                <w:bottom w:val="none" w:sz="0" w:space="0" w:color="auto"/>
                <w:right w:val="none" w:sz="0" w:space="0" w:color="auto"/>
              </w:divBdr>
            </w:div>
            <w:div w:id="480655037">
              <w:marLeft w:val="0"/>
              <w:marRight w:val="0"/>
              <w:marTop w:val="0"/>
              <w:marBottom w:val="0"/>
              <w:divBdr>
                <w:top w:val="none" w:sz="0" w:space="0" w:color="auto"/>
                <w:left w:val="none" w:sz="0" w:space="0" w:color="auto"/>
                <w:bottom w:val="none" w:sz="0" w:space="0" w:color="auto"/>
                <w:right w:val="none" w:sz="0" w:space="0" w:color="auto"/>
              </w:divBdr>
            </w:div>
            <w:div w:id="307514782">
              <w:marLeft w:val="0"/>
              <w:marRight w:val="0"/>
              <w:marTop w:val="0"/>
              <w:marBottom w:val="0"/>
              <w:divBdr>
                <w:top w:val="none" w:sz="0" w:space="0" w:color="auto"/>
                <w:left w:val="none" w:sz="0" w:space="0" w:color="auto"/>
                <w:bottom w:val="none" w:sz="0" w:space="0" w:color="auto"/>
                <w:right w:val="none" w:sz="0" w:space="0" w:color="auto"/>
              </w:divBdr>
            </w:div>
            <w:div w:id="1236165853">
              <w:marLeft w:val="0"/>
              <w:marRight w:val="0"/>
              <w:marTop w:val="0"/>
              <w:marBottom w:val="0"/>
              <w:divBdr>
                <w:top w:val="none" w:sz="0" w:space="0" w:color="auto"/>
                <w:left w:val="none" w:sz="0" w:space="0" w:color="auto"/>
                <w:bottom w:val="none" w:sz="0" w:space="0" w:color="auto"/>
                <w:right w:val="none" w:sz="0" w:space="0" w:color="auto"/>
              </w:divBdr>
            </w:div>
            <w:div w:id="680081232">
              <w:marLeft w:val="0"/>
              <w:marRight w:val="0"/>
              <w:marTop w:val="0"/>
              <w:marBottom w:val="0"/>
              <w:divBdr>
                <w:top w:val="none" w:sz="0" w:space="0" w:color="auto"/>
                <w:left w:val="none" w:sz="0" w:space="0" w:color="auto"/>
                <w:bottom w:val="none" w:sz="0" w:space="0" w:color="auto"/>
                <w:right w:val="none" w:sz="0" w:space="0" w:color="auto"/>
              </w:divBdr>
            </w:div>
            <w:div w:id="124665843">
              <w:marLeft w:val="0"/>
              <w:marRight w:val="0"/>
              <w:marTop w:val="0"/>
              <w:marBottom w:val="0"/>
              <w:divBdr>
                <w:top w:val="none" w:sz="0" w:space="0" w:color="auto"/>
                <w:left w:val="none" w:sz="0" w:space="0" w:color="auto"/>
                <w:bottom w:val="none" w:sz="0" w:space="0" w:color="auto"/>
                <w:right w:val="none" w:sz="0" w:space="0" w:color="auto"/>
              </w:divBdr>
            </w:div>
            <w:div w:id="1890531274">
              <w:marLeft w:val="0"/>
              <w:marRight w:val="0"/>
              <w:marTop w:val="0"/>
              <w:marBottom w:val="0"/>
              <w:divBdr>
                <w:top w:val="none" w:sz="0" w:space="0" w:color="auto"/>
                <w:left w:val="none" w:sz="0" w:space="0" w:color="auto"/>
                <w:bottom w:val="none" w:sz="0" w:space="0" w:color="auto"/>
                <w:right w:val="none" w:sz="0" w:space="0" w:color="auto"/>
              </w:divBdr>
            </w:div>
            <w:div w:id="1313215637">
              <w:marLeft w:val="0"/>
              <w:marRight w:val="0"/>
              <w:marTop w:val="0"/>
              <w:marBottom w:val="0"/>
              <w:divBdr>
                <w:top w:val="none" w:sz="0" w:space="0" w:color="auto"/>
                <w:left w:val="none" w:sz="0" w:space="0" w:color="auto"/>
                <w:bottom w:val="none" w:sz="0" w:space="0" w:color="auto"/>
                <w:right w:val="none" w:sz="0" w:space="0" w:color="auto"/>
              </w:divBdr>
            </w:div>
            <w:div w:id="715012855">
              <w:marLeft w:val="0"/>
              <w:marRight w:val="0"/>
              <w:marTop w:val="0"/>
              <w:marBottom w:val="0"/>
              <w:divBdr>
                <w:top w:val="none" w:sz="0" w:space="0" w:color="auto"/>
                <w:left w:val="none" w:sz="0" w:space="0" w:color="auto"/>
                <w:bottom w:val="none" w:sz="0" w:space="0" w:color="auto"/>
                <w:right w:val="none" w:sz="0" w:space="0" w:color="auto"/>
              </w:divBdr>
            </w:div>
            <w:div w:id="536432729">
              <w:marLeft w:val="0"/>
              <w:marRight w:val="0"/>
              <w:marTop w:val="0"/>
              <w:marBottom w:val="0"/>
              <w:divBdr>
                <w:top w:val="none" w:sz="0" w:space="0" w:color="auto"/>
                <w:left w:val="none" w:sz="0" w:space="0" w:color="auto"/>
                <w:bottom w:val="none" w:sz="0" w:space="0" w:color="auto"/>
                <w:right w:val="none" w:sz="0" w:space="0" w:color="auto"/>
              </w:divBdr>
            </w:div>
            <w:div w:id="376006697">
              <w:marLeft w:val="0"/>
              <w:marRight w:val="0"/>
              <w:marTop w:val="0"/>
              <w:marBottom w:val="0"/>
              <w:divBdr>
                <w:top w:val="none" w:sz="0" w:space="0" w:color="auto"/>
                <w:left w:val="none" w:sz="0" w:space="0" w:color="auto"/>
                <w:bottom w:val="none" w:sz="0" w:space="0" w:color="auto"/>
                <w:right w:val="none" w:sz="0" w:space="0" w:color="auto"/>
              </w:divBdr>
            </w:div>
            <w:div w:id="118382237">
              <w:marLeft w:val="0"/>
              <w:marRight w:val="0"/>
              <w:marTop w:val="0"/>
              <w:marBottom w:val="0"/>
              <w:divBdr>
                <w:top w:val="none" w:sz="0" w:space="0" w:color="auto"/>
                <w:left w:val="none" w:sz="0" w:space="0" w:color="auto"/>
                <w:bottom w:val="none" w:sz="0" w:space="0" w:color="auto"/>
                <w:right w:val="none" w:sz="0" w:space="0" w:color="auto"/>
              </w:divBdr>
            </w:div>
            <w:div w:id="1675062631">
              <w:marLeft w:val="0"/>
              <w:marRight w:val="0"/>
              <w:marTop w:val="0"/>
              <w:marBottom w:val="0"/>
              <w:divBdr>
                <w:top w:val="none" w:sz="0" w:space="0" w:color="auto"/>
                <w:left w:val="none" w:sz="0" w:space="0" w:color="auto"/>
                <w:bottom w:val="none" w:sz="0" w:space="0" w:color="auto"/>
                <w:right w:val="none" w:sz="0" w:space="0" w:color="auto"/>
              </w:divBdr>
            </w:div>
            <w:div w:id="968516266">
              <w:marLeft w:val="0"/>
              <w:marRight w:val="0"/>
              <w:marTop w:val="0"/>
              <w:marBottom w:val="0"/>
              <w:divBdr>
                <w:top w:val="none" w:sz="0" w:space="0" w:color="auto"/>
                <w:left w:val="none" w:sz="0" w:space="0" w:color="auto"/>
                <w:bottom w:val="none" w:sz="0" w:space="0" w:color="auto"/>
                <w:right w:val="none" w:sz="0" w:space="0" w:color="auto"/>
              </w:divBdr>
            </w:div>
            <w:div w:id="8466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8438">
      <w:bodyDiv w:val="1"/>
      <w:marLeft w:val="0"/>
      <w:marRight w:val="0"/>
      <w:marTop w:val="0"/>
      <w:marBottom w:val="0"/>
      <w:divBdr>
        <w:top w:val="none" w:sz="0" w:space="0" w:color="auto"/>
        <w:left w:val="none" w:sz="0" w:space="0" w:color="auto"/>
        <w:bottom w:val="none" w:sz="0" w:space="0" w:color="auto"/>
        <w:right w:val="none" w:sz="0" w:space="0" w:color="auto"/>
      </w:divBdr>
      <w:divsChild>
        <w:div w:id="2116509843">
          <w:marLeft w:val="0"/>
          <w:marRight w:val="0"/>
          <w:marTop w:val="0"/>
          <w:marBottom w:val="0"/>
          <w:divBdr>
            <w:top w:val="none" w:sz="0" w:space="0" w:color="auto"/>
            <w:left w:val="none" w:sz="0" w:space="0" w:color="auto"/>
            <w:bottom w:val="none" w:sz="0" w:space="0" w:color="auto"/>
            <w:right w:val="none" w:sz="0" w:space="0" w:color="auto"/>
          </w:divBdr>
          <w:divsChild>
            <w:div w:id="182791516">
              <w:marLeft w:val="0"/>
              <w:marRight w:val="0"/>
              <w:marTop w:val="0"/>
              <w:marBottom w:val="0"/>
              <w:divBdr>
                <w:top w:val="none" w:sz="0" w:space="0" w:color="auto"/>
                <w:left w:val="none" w:sz="0" w:space="0" w:color="auto"/>
                <w:bottom w:val="none" w:sz="0" w:space="0" w:color="auto"/>
                <w:right w:val="none" w:sz="0" w:space="0" w:color="auto"/>
              </w:divBdr>
            </w:div>
            <w:div w:id="1054699548">
              <w:marLeft w:val="0"/>
              <w:marRight w:val="0"/>
              <w:marTop w:val="0"/>
              <w:marBottom w:val="0"/>
              <w:divBdr>
                <w:top w:val="none" w:sz="0" w:space="0" w:color="auto"/>
                <w:left w:val="none" w:sz="0" w:space="0" w:color="auto"/>
                <w:bottom w:val="none" w:sz="0" w:space="0" w:color="auto"/>
                <w:right w:val="none" w:sz="0" w:space="0" w:color="auto"/>
              </w:divBdr>
            </w:div>
            <w:div w:id="332533799">
              <w:marLeft w:val="0"/>
              <w:marRight w:val="0"/>
              <w:marTop w:val="0"/>
              <w:marBottom w:val="0"/>
              <w:divBdr>
                <w:top w:val="none" w:sz="0" w:space="0" w:color="auto"/>
                <w:left w:val="none" w:sz="0" w:space="0" w:color="auto"/>
                <w:bottom w:val="none" w:sz="0" w:space="0" w:color="auto"/>
                <w:right w:val="none" w:sz="0" w:space="0" w:color="auto"/>
              </w:divBdr>
            </w:div>
            <w:div w:id="1207255342">
              <w:marLeft w:val="0"/>
              <w:marRight w:val="0"/>
              <w:marTop w:val="0"/>
              <w:marBottom w:val="0"/>
              <w:divBdr>
                <w:top w:val="none" w:sz="0" w:space="0" w:color="auto"/>
                <w:left w:val="none" w:sz="0" w:space="0" w:color="auto"/>
                <w:bottom w:val="none" w:sz="0" w:space="0" w:color="auto"/>
                <w:right w:val="none" w:sz="0" w:space="0" w:color="auto"/>
              </w:divBdr>
            </w:div>
            <w:div w:id="791558721">
              <w:marLeft w:val="0"/>
              <w:marRight w:val="0"/>
              <w:marTop w:val="0"/>
              <w:marBottom w:val="0"/>
              <w:divBdr>
                <w:top w:val="none" w:sz="0" w:space="0" w:color="auto"/>
                <w:left w:val="none" w:sz="0" w:space="0" w:color="auto"/>
                <w:bottom w:val="none" w:sz="0" w:space="0" w:color="auto"/>
                <w:right w:val="none" w:sz="0" w:space="0" w:color="auto"/>
              </w:divBdr>
            </w:div>
            <w:div w:id="1559825877">
              <w:marLeft w:val="0"/>
              <w:marRight w:val="0"/>
              <w:marTop w:val="0"/>
              <w:marBottom w:val="0"/>
              <w:divBdr>
                <w:top w:val="none" w:sz="0" w:space="0" w:color="auto"/>
                <w:left w:val="none" w:sz="0" w:space="0" w:color="auto"/>
                <w:bottom w:val="none" w:sz="0" w:space="0" w:color="auto"/>
                <w:right w:val="none" w:sz="0" w:space="0" w:color="auto"/>
              </w:divBdr>
            </w:div>
            <w:div w:id="682783968">
              <w:marLeft w:val="0"/>
              <w:marRight w:val="0"/>
              <w:marTop w:val="0"/>
              <w:marBottom w:val="0"/>
              <w:divBdr>
                <w:top w:val="none" w:sz="0" w:space="0" w:color="auto"/>
                <w:left w:val="none" w:sz="0" w:space="0" w:color="auto"/>
                <w:bottom w:val="none" w:sz="0" w:space="0" w:color="auto"/>
                <w:right w:val="none" w:sz="0" w:space="0" w:color="auto"/>
              </w:divBdr>
            </w:div>
            <w:div w:id="1740983204">
              <w:marLeft w:val="0"/>
              <w:marRight w:val="0"/>
              <w:marTop w:val="0"/>
              <w:marBottom w:val="0"/>
              <w:divBdr>
                <w:top w:val="none" w:sz="0" w:space="0" w:color="auto"/>
                <w:left w:val="none" w:sz="0" w:space="0" w:color="auto"/>
                <w:bottom w:val="none" w:sz="0" w:space="0" w:color="auto"/>
                <w:right w:val="none" w:sz="0" w:space="0" w:color="auto"/>
              </w:divBdr>
            </w:div>
            <w:div w:id="2038726382">
              <w:marLeft w:val="0"/>
              <w:marRight w:val="0"/>
              <w:marTop w:val="0"/>
              <w:marBottom w:val="0"/>
              <w:divBdr>
                <w:top w:val="none" w:sz="0" w:space="0" w:color="auto"/>
                <w:left w:val="none" w:sz="0" w:space="0" w:color="auto"/>
                <w:bottom w:val="none" w:sz="0" w:space="0" w:color="auto"/>
                <w:right w:val="none" w:sz="0" w:space="0" w:color="auto"/>
              </w:divBdr>
            </w:div>
            <w:div w:id="375156531">
              <w:marLeft w:val="0"/>
              <w:marRight w:val="0"/>
              <w:marTop w:val="0"/>
              <w:marBottom w:val="0"/>
              <w:divBdr>
                <w:top w:val="none" w:sz="0" w:space="0" w:color="auto"/>
                <w:left w:val="none" w:sz="0" w:space="0" w:color="auto"/>
                <w:bottom w:val="none" w:sz="0" w:space="0" w:color="auto"/>
                <w:right w:val="none" w:sz="0" w:space="0" w:color="auto"/>
              </w:divBdr>
            </w:div>
            <w:div w:id="441417589">
              <w:marLeft w:val="0"/>
              <w:marRight w:val="0"/>
              <w:marTop w:val="0"/>
              <w:marBottom w:val="0"/>
              <w:divBdr>
                <w:top w:val="none" w:sz="0" w:space="0" w:color="auto"/>
                <w:left w:val="none" w:sz="0" w:space="0" w:color="auto"/>
                <w:bottom w:val="none" w:sz="0" w:space="0" w:color="auto"/>
                <w:right w:val="none" w:sz="0" w:space="0" w:color="auto"/>
              </w:divBdr>
            </w:div>
            <w:div w:id="1181503643">
              <w:marLeft w:val="0"/>
              <w:marRight w:val="0"/>
              <w:marTop w:val="0"/>
              <w:marBottom w:val="0"/>
              <w:divBdr>
                <w:top w:val="none" w:sz="0" w:space="0" w:color="auto"/>
                <w:left w:val="none" w:sz="0" w:space="0" w:color="auto"/>
                <w:bottom w:val="none" w:sz="0" w:space="0" w:color="auto"/>
                <w:right w:val="none" w:sz="0" w:space="0" w:color="auto"/>
              </w:divBdr>
            </w:div>
            <w:div w:id="1911647221">
              <w:marLeft w:val="0"/>
              <w:marRight w:val="0"/>
              <w:marTop w:val="0"/>
              <w:marBottom w:val="0"/>
              <w:divBdr>
                <w:top w:val="none" w:sz="0" w:space="0" w:color="auto"/>
                <w:left w:val="none" w:sz="0" w:space="0" w:color="auto"/>
                <w:bottom w:val="none" w:sz="0" w:space="0" w:color="auto"/>
                <w:right w:val="none" w:sz="0" w:space="0" w:color="auto"/>
              </w:divBdr>
            </w:div>
            <w:div w:id="875311340">
              <w:marLeft w:val="0"/>
              <w:marRight w:val="0"/>
              <w:marTop w:val="0"/>
              <w:marBottom w:val="0"/>
              <w:divBdr>
                <w:top w:val="none" w:sz="0" w:space="0" w:color="auto"/>
                <w:left w:val="none" w:sz="0" w:space="0" w:color="auto"/>
                <w:bottom w:val="none" w:sz="0" w:space="0" w:color="auto"/>
                <w:right w:val="none" w:sz="0" w:space="0" w:color="auto"/>
              </w:divBdr>
            </w:div>
            <w:div w:id="1985891286">
              <w:marLeft w:val="0"/>
              <w:marRight w:val="0"/>
              <w:marTop w:val="0"/>
              <w:marBottom w:val="0"/>
              <w:divBdr>
                <w:top w:val="none" w:sz="0" w:space="0" w:color="auto"/>
                <w:left w:val="none" w:sz="0" w:space="0" w:color="auto"/>
                <w:bottom w:val="none" w:sz="0" w:space="0" w:color="auto"/>
                <w:right w:val="none" w:sz="0" w:space="0" w:color="auto"/>
              </w:divBdr>
            </w:div>
            <w:div w:id="1791706008">
              <w:marLeft w:val="0"/>
              <w:marRight w:val="0"/>
              <w:marTop w:val="0"/>
              <w:marBottom w:val="0"/>
              <w:divBdr>
                <w:top w:val="none" w:sz="0" w:space="0" w:color="auto"/>
                <w:left w:val="none" w:sz="0" w:space="0" w:color="auto"/>
                <w:bottom w:val="none" w:sz="0" w:space="0" w:color="auto"/>
                <w:right w:val="none" w:sz="0" w:space="0" w:color="auto"/>
              </w:divBdr>
            </w:div>
            <w:div w:id="846481489">
              <w:marLeft w:val="0"/>
              <w:marRight w:val="0"/>
              <w:marTop w:val="0"/>
              <w:marBottom w:val="0"/>
              <w:divBdr>
                <w:top w:val="none" w:sz="0" w:space="0" w:color="auto"/>
                <w:left w:val="none" w:sz="0" w:space="0" w:color="auto"/>
                <w:bottom w:val="none" w:sz="0" w:space="0" w:color="auto"/>
                <w:right w:val="none" w:sz="0" w:space="0" w:color="auto"/>
              </w:divBdr>
            </w:div>
            <w:div w:id="2030910169">
              <w:marLeft w:val="0"/>
              <w:marRight w:val="0"/>
              <w:marTop w:val="0"/>
              <w:marBottom w:val="0"/>
              <w:divBdr>
                <w:top w:val="none" w:sz="0" w:space="0" w:color="auto"/>
                <w:left w:val="none" w:sz="0" w:space="0" w:color="auto"/>
                <w:bottom w:val="none" w:sz="0" w:space="0" w:color="auto"/>
                <w:right w:val="none" w:sz="0" w:space="0" w:color="auto"/>
              </w:divBdr>
            </w:div>
            <w:div w:id="986327314">
              <w:marLeft w:val="0"/>
              <w:marRight w:val="0"/>
              <w:marTop w:val="0"/>
              <w:marBottom w:val="0"/>
              <w:divBdr>
                <w:top w:val="none" w:sz="0" w:space="0" w:color="auto"/>
                <w:left w:val="none" w:sz="0" w:space="0" w:color="auto"/>
                <w:bottom w:val="none" w:sz="0" w:space="0" w:color="auto"/>
                <w:right w:val="none" w:sz="0" w:space="0" w:color="auto"/>
              </w:divBdr>
            </w:div>
            <w:div w:id="774982881">
              <w:marLeft w:val="0"/>
              <w:marRight w:val="0"/>
              <w:marTop w:val="0"/>
              <w:marBottom w:val="0"/>
              <w:divBdr>
                <w:top w:val="none" w:sz="0" w:space="0" w:color="auto"/>
                <w:left w:val="none" w:sz="0" w:space="0" w:color="auto"/>
                <w:bottom w:val="none" w:sz="0" w:space="0" w:color="auto"/>
                <w:right w:val="none" w:sz="0" w:space="0" w:color="auto"/>
              </w:divBdr>
            </w:div>
            <w:div w:id="1995528794">
              <w:marLeft w:val="0"/>
              <w:marRight w:val="0"/>
              <w:marTop w:val="0"/>
              <w:marBottom w:val="0"/>
              <w:divBdr>
                <w:top w:val="none" w:sz="0" w:space="0" w:color="auto"/>
                <w:left w:val="none" w:sz="0" w:space="0" w:color="auto"/>
                <w:bottom w:val="none" w:sz="0" w:space="0" w:color="auto"/>
                <w:right w:val="none" w:sz="0" w:space="0" w:color="auto"/>
              </w:divBdr>
            </w:div>
            <w:div w:id="1180896787">
              <w:marLeft w:val="0"/>
              <w:marRight w:val="0"/>
              <w:marTop w:val="0"/>
              <w:marBottom w:val="0"/>
              <w:divBdr>
                <w:top w:val="none" w:sz="0" w:space="0" w:color="auto"/>
                <w:left w:val="none" w:sz="0" w:space="0" w:color="auto"/>
                <w:bottom w:val="none" w:sz="0" w:space="0" w:color="auto"/>
                <w:right w:val="none" w:sz="0" w:space="0" w:color="auto"/>
              </w:divBdr>
            </w:div>
            <w:div w:id="71510483">
              <w:marLeft w:val="0"/>
              <w:marRight w:val="0"/>
              <w:marTop w:val="0"/>
              <w:marBottom w:val="0"/>
              <w:divBdr>
                <w:top w:val="none" w:sz="0" w:space="0" w:color="auto"/>
                <w:left w:val="none" w:sz="0" w:space="0" w:color="auto"/>
                <w:bottom w:val="none" w:sz="0" w:space="0" w:color="auto"/>
                <w:right w:val="none" w:sz="0" w:space="0" w:color="auto"/>
              </w:divBdr>
            </w:div>
            <w:div w:id="1281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50E5-D6C0-4D5C-AD69-309C0091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299</Words>
  <Characters>1707</Characters>
  <Application>Microsoft Office Word</Application>
  <DocSecurity>0</DocSecurity>
  <PresentationFormat/>
  <Lines>14</Lines>
  <Paragraphs>4</Paragraphs>
  <Slides>0</Slides>
  <Notes>0</Notes>
  <HiddenSlides>0</HiddenSlides>
  <MMClips>0</MMClips>
  <ScaleCrop>false</ScaleCrop>
  <Manager/>
  <Company>HUST</Company>
  <LinksUpToDate>false</LinksUpToDate>
  <CharactersWithSpaces>2002</CharactersWithSpaces>
  <SharedDoc>false</SharedDoc>
  <HLinks>
    <vt:vector size="180" baseType="variant">
      <vt:variant>
        <vt:i4>1048631</vt:i4>
      </vt:variant>
      <vt:variant>
        <vt:i4>173</vt:i4>
      </vt:variant>
      <vt:variant>
        <vt:i4>0</vt:i4>
      </vt:variant>
      <vt:variant>
        <vt:i4>5</vt:i4>
      </vt:variant>
      <vt:variant>
        <vt:lpwstr/>
      </vt:variant>
      <vt:variant>
        <vt:lpwstr>_Toc474703741</vt:lpwstr>
      </vt:variant>
      <vt:variant>
        <vt:i4>1048631</vt:i4>
      </vt:variant>
      <vt:variant>
        <vt:i4>167</vt:i4>
      </vt:variant>
      <vt:variant>
        <vt:i4>0</vt:i4>
      </vt:variant>
      <vt:variant>
        <vt:i4>5</vt:i4>
      </vt:variant>
      <vt:variant>
        <vt:lpwstr/>
      </vt:variant>
      <vt:variant>
        <vt:lpwstr>_Toc474703740</vt:lpwstr>
      </vt:variant>
      <vt:variant>
        <vt:i4>1507383</vt:i4>
      </vt:variant>
      <vt:variant>
        <vt:i4>161</vt:i4>
      </vt:variant>
      <vt:variant>
        <vt:i4>0</vt:i4>
      </vt:variant>
      <vt:variant>
        <vt:i4>5</vt:i4>
      </vt:variant>
      <vt:variant>
        <vt:lpwstr/>
      </vt:variant>
      <vt:variant>
        <vt:lpwstr>_Toc474703739</vt:lpwstr>
      </vt:variant>
      <vt:variant>
        <vt:i4>1507383</vt:i4>
      </vt:variant>
      <vt:variant>
        <vt:i4>155</vt:i4>
      </vt:variant>
      <vt:variant>
        <vt:i4>0</vt:i4>
      </vt:variant>
      <vt:variant>
        <vt:i4>5</vt:i4>
      </vt:variant>
      <vt:variant>
        <vt:lpwstr/>
      </vt:variant>
      <vt:variant>
        <vt:lpwstr>_Toc474703738</vt:lpwstr>
      </vt:variant>
      <vt:variant>
        <vt:i4>1507383</vt:i4>
      </vt:variant>
      <vt:variant>
        <vt:i4>149</vt:i4>
      </vt:variant>
      <vt:variant>
        <vt:i4>0</vt:i4>
      </vt:variant>
      <vt:variant>
        <vt:i4>5</vt:i4>
      </vt:variant>
      <vt:variant>
        <vt:lpwstr/>
      </vt:variant>
      <vt:variant>
        <vt:lpwstr>_Toc474703737</vt:lpwstr>
      </vt:variant>
      <vt:variant>
        <vt:i4>1507383</vt:i4>
      </vt:variant>
      <vt:variant>
        <vt:i4>143</vt:i4>
      </vt:variant>
      <vt:variant>
        <vt:i4>0</vt:i4>
      </vt:variant>
      <vt:variant>
        <vt:i4>5</vt:i4>
      </vt:variant>
      <vt:variant>
        <vt:lpwstr/>
      </vt:variant>
      <vt:variant>
        <vt:lpwstr>_Toc474703736</vt:lpwstr>
      </vt:variant>
      <vt:variant>
        <vt:i4>1507383</vt:i4>
      </vt:variant>
      <vt:variant>
        <vt:i4>137</vt:i4>
      </vt:variant>
      <vt:variant>
        <vt:i4>0</vt:i4>
      </vt:variant>
      <vt:variant>
        <vt:i4>5</vt:i4>
      </vt:variant>
      <vt:variant>
        <vt:lpwstr/>
      </vt:variant>
      <vt:variant>
        <vt:lpwstr>_Toc474703735</vt:lpwstr>
      </vt:variant>
      <vt:variant>
        <vt:i4>1507383</vt:i4>
      </vt:variant>
      <vt:variant>
        <vt:i4>131</vt:i4>
      </vt:variant>
      <vt:variant>
        <vt:i4>0</vt:i4>
      </vt:variant>
      <vt:variant>
        <vt:i4>5</vt:i4>
      </vt:variant>
      <vt:variant>
        <vt:lpwstr/>
      </vt:variant>
      <vt:variant>
        <vt:lpwstr>_Toc474703734</vt:lpwstr>
      </vt:variant>
      <vt:variant>
        <vt:i4>1507383</vt:i4>
      </vt:variant>
      <vt:variant>
        <vt:i4>125</vt:i4>
      </vt:variant>
      <vt:variant>
        <vt:i4>0</vt:i4>
      </vt:variant>
      <vt:variant>
        <vt:i4>5</vt:i4>
      </vt:variant>
      <vt:variant>
        <vt:lpwstr/>
      </vt:variant>
      <vt:variant>
        <vt:lpwstr>_Toc474703733</vt:lpwstr>
      </vt:variant>
      <vt:variant>
        <vt:i4>1507383</vt:i4>
      </vt:variant>
      <vt:variant>
        <vt:i4>119</vt:i4>
      </vt:variant>
      <vt:variant>
        <vt:i4>0</vt:i4>
      </vt:variant>
      <vt:variant>
        <vt:i4>5</vt:i4>
      </vt:variant>
      <vt:variant>
        <vt:lpwstr/>
      </vt:variant>
      <vt:variant>
        <vt:lpwstr>_Toc474703732</vt:lpwstr>
      </vt:variant>
      <vt:variant>
        <vt:i4>1507383</vt:i4>
      </vt:variant>
      <vt:variant>
        <vt:i4>113</vt:i4>
      </vt:variant>
      <vt:variant>
        <vt:i4>0</vt:i4>
      </vt:variant>
      <vt:variant>
        <vt:i4>5</vt:i4>
      </vt:variant>
      <vt:variant>
        <vt:lpwstr/>
      </vt:variant>
      <vt:variant>
        <vt:lpwstr>_Toc474703731</vt:lpwstr>
      </vt:variant>
      <vt:variant>
        <vt:i4>1507383</vt:i4>
      </vt:variant>
      <vt:variant>
        <vt:i4>107</vt:i4>
      </vt:variant>
      <vt:variant>
        <vt:i4>0</vt:i4>
      </vt:variant>
      <vt:variant>
        <vt:i4>5</vt:i4>
      </vt:variant>
      <vt:variant>
        <vt:lpwstr/>
      </vt:variant>
      <vt:variant>
        <vt:lpwstr>_Toc474703730</vt:lpwstr>
      </vt:variant>
      <vt:variant>
        <vt:i4>1441847</vt:i4>
      </vt:variant>
      <vt:variant>
        <vt:i4>101</vt:i4>
      </vt:variant>
      <vt:variant>
        <vt:i4>0</vt:i4>
      </vt:variant>
      <vt:variant>
        <vt:i4>5</vt:i4>
      </vt:variant>
      <vt:variant>
        <vt:lpwstr/>
      </vt:variant>
      <vt:variant>
        <vt:lpwstr>_Toc474703729</vt:lpwstr>
      </vt:variant>
      <vt:variant>
        <vt:i4>1441847</vt:i4>
      </vt:variant>
      <vt:variant>
        <vt:i4>95</vt:i4>
      </vt:variant>
      <vt:variant>
        <vt:i4>0</vt:i4>
      </vt:variant>
      <vt:variant>
        <vt:i4>5</vt:i4>
      </vt:variant>
      <vt:variant>
        <vt:lpwstr/>
      </vt:variant>
      <vt:variant>
        <vt:lpwstr>_Toc474703728</vt:lpwstr>
      </vt:variant>
      <vt:variant>
        <vt:i4>1441847</vt:i4>
      </vt:variant>
      <vt:variant>
        <vt:i4>89</vt:i4>
      </vt:variant>
      <vt:variant>
        <vt:i4>0</vt:i4>
      </vt:variant>
      <vt:variant>
        <vt:i4>5</vt:i4>
      </vt:variant>
      <vt:variant>
        <vt:lpwstr/>
      </vt:variant>
      <vt:variant>
        <vt:lpwstr>_Toc474703727</vt:lpwstr>
      </vt:variant>
      <vt:variant>
        <vt:i4>1441847</vt:i4>
      </vt:variant>
      <vt:variant>
        <vt:i4>83</vt:i4>
      </vt:variant>
      <vt:variant>
        <vt:i4>0</vt:i4>
      </vt:variant>
      <vt:variant>
        <vt:i4>5</vt:i4>
      </vt:variant>
      <vt:variant>
        <vt:lpwstr/>
      </vt:variant>
      <vt:variant>
        <vt:lpwstr>_Toc474703726</vt:lpwstr>
      </vt:variant>
      <vt:variant>
        <vt:i4>1441847</vt:i4>
      </vt:variant>
      <vt:variant>
        <vt:i4>77</vt:i4>
      </vt:variant>
      <vt:variant>
        <vt:i4>0</vt:i4>
      </vt:variant>
      <vt:variant>
        <vt:i4>5</vt:i4>
      </vt:variant>
      <vt:variant>
        <vt:lpwstr/>
      </vt:variant>
      <vt:variant>
        <vt:lpwstr>_Toc474703725</vt:lpwstr>
      </vt:variant>
      <vt:variant>
        <vt:i4>1441847</vt:i4>
      </vt:variant>
      <vt:variant>
        <vt:i4>71</vt:i4>
      </vt:variant>
      <vt:variant>
        <vt:i4>0</vt:i4>
      </vt:variant>
      <vt:variant>
        <vt:i4>5</vt:i4>
      </vt:variant>
      <vt:variant>
        <vt:lpwstr/>
      </vt:variant>
      <vt:variant>
        <vt:lpwstr>_Toc474703724</vt:lpwstr>
      </vt:variant>
      <vt:variant>
        <vt:i4>1441847</vt:i4>
      </vt:variant>
      <vt:variant>
        <vt:i4>65</vt:i4>
      </vt:variant>
      <vt:variant>
        <vt:i4>0</vt:i4>
      </vt:variant>
      <vt:variant>
        <vt:i4>5</vt:i4>
      </vt:variant>
      <vt:variant>
        <vt:lpwstr/>
      </vt:variant>
      <vt:variant>
        <vt:lpwstr>_Toc474703723</vt:lpwstr>
      </vt:variant>
      <vt:variant>
        <vt:i4>1441847</vt:i4>
      </vt:variant>
      <vt:variant>
        <vt:i4>59</vt:i4>
      </vt:variant>
      <vt:variant>
        <vt:i4>0</vt:i4>
      </vt:variant>
      <vt:variant>
        <vt:i4>5</vt:i4>
      </vt:variant>
      <vt:variant>
        <vt:lpwstr/>
      </vt:variant>
      <vt:variant>
        <vt:lpwstr>_Toc474703722</vt:lpwstr>
      </vt:variant>
      <vt:variant>
        <vt:i4>1441847</vt:i4>
      </vt:variant>
      <vt:variant>
        <vt:i4>53</vt:i4>
      </vt:variant>
      <vt:variant>
        <vt:i4>0</vt:i4>
      </vt:variant>
      <vt:variant>
        <vt:i4>5</vt:i4>
      </vt:variant>
      <vt:variant>
        <vt:lpwstr/>
      </vt:variant>
      <vt:variant>
        <vt:lpwstr>_Toc474703721</vt:lpwstr>
      </vt:variant>
      <vt:variant>
        <vt:i4>1441847</vt:i4>
      </vt:variant>
      <vt:variant>
        <vt:i4>47</vt:i4>
      </vt:variant>
      <vt:variant>
        <vt:i4>0</vt:i4>
      </vt:variant>
      <vt:variant>
        <vt:i4>5</vt:i4>
      </vt:variant>
      <vt:variant>
        <vt:lpwstr/>
      </vt:variant>
      <vt:variant>
        <vt:lpwstr>_Toc474703720</vt:lpwstr>
      </vt:variant>
      <vt:variant>
        <vt:i4>1376311</vt:i4>
      </vt:variant>
      <vt:variant>
        <vt:i4>41</vt:i4>
      </vt:variant>
      <vt:variant>
        <vt:i4>0</vt:i4>
      </vt:variant>
      <vt:variant>
        <vt:i4>5</vt:i4>
      </vt:variant>
      <vt:variant>
        <vt:lpwstr/>
      </vt:variant>
      <vt:variant>
        <vt:lpwstr>_Toc474703719</vt:lpwstr>
      </vt:variant>
      <vt:variant>
        <vt:i4>1376311</vt:i4>
      </vt:variant>
      <vt:variant>
        <vt:i4>35</vt:i4>
      </vt:variant>
      <vt:variant>
        <vt:i4>0</vt:i4>
      </vt:variant>
      <vt:variant>
        <vt:i4>5</vt:i4>
      </vt:variant>
      <vt:variant>
        <vt:lpwstr/>
      </vt:variant>
      <vt:variant>
        <vt:lpwstr>_Toc474703718</vt:lpwstr>
      </vt:variant>
      <vt:variant>
        <vt:i4>1376311</vt:i4>
      </vt:variant>
      <vt:variant>
        <vt:i4>29</vt:i4>
      </vt:variant>
      <vt:variant>
        <vt:i4>0</vt:i4>
      </vt:variant>
      <vt:variant>
        <vt:i4>5</vt:i4>
      </vt:variant>
      <vt:variant>
        <vt:lpwstr/>
      </vt:variant>
      <vt:variant>
        <vt:lpwstr>_Toc474703717</vt:lpwstr>
      </vt:variant>
      <vt:variant>
        <vt:i4>1376311</vt:i4>
      </vt:variant>
      <vt:variant>
        <vt:i4>23</vt:i4>
      </vt:variant>
      <vt:variant>
        <vt:i4>0</vt:i4>
      </vt:variant>
      <vt:variant>
        <vt:i4>5</vt:i4>
      </vt:variant>
      <vt:variant>
        <vt:lpwstr/>
      </vt:variant>
      <vt:variant>
        <vt:lpwstr>_Toc474703716</vt:lpwstr>
      </vt:variant>
      <vt:variant>
        <vt:i4>1376311</vt:i4>
      </vt:variant>
      <vt:variant>
        <vt:i4>17</vt:i4>
      </vt:variant>
      <vt:variant>
        <vt:i4>0</vt:i4>
      </vt:variant>
      <vt:variant>
        <vt:i4>5</vt:i4>
      </vt:variant>
      <vt:variant>
        <vt:lpwstr/>
      </vt:variant>
      <vt:variant>
        <vt:lpwstr>_Toc474703715</vt:lpwstr>
      </vt:variant>
      <vt:variant>
        <vt:i4>1376311</vt:i4>
      </vt:variant>
      <vt:variant>
        <vt:i4>11</vt:i4>
      </vt:variant>
      <vt:variant>
        <vt:i4>0</vt:i4>
      </vt:variant>
      <vt:variant>
        <vt:i4>5</vt:i4>
      </vt:variant>
      <vt:variant>
        <vt:lpwstr/>
      </vt:variant>
      <vt:variant>
        <vt:lpwstr>_Toc474703714</vt:lpwstr>
      </vt:variant>
      <vt:variant>
        <vt:i4>1376311</vt:i4>
      </vt:variant>
      <vt:variant>
        <vt:i4>5</vt:i4>
      </vt:variant>
      <vt:variant>
        <vt:i4>0</vt:i4>
      </vt:variant>
      <vt:variant>
        <vt:i4>5</vt:i4>
      </vt:variant>
      <vt:variant>
        <vt:lpwstr/>
      </vt:variant>
      <vt:variant>
        <vt:lpwstr>_Toc474703713</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杨钧淮</dc:creator>
  <cp:keywords/>
  <dc:description/>
  <cp:lastModifiedBy>杨 钧淮</cp:lastModifiedBy>
  <cp:revision>4</cp:revision>
  <cp:lastPrinted>2019-05-19T09:19:00Z</cp:lastPrinted>
  <dcterms:created xsi:type="dcterms:W3CDTF">2019-06-04T13:09:00Z</dcterms:created>
  <dcterms:modified xsi:type="dcterms:W3CDTF">2019-09-09T02:05:00Z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